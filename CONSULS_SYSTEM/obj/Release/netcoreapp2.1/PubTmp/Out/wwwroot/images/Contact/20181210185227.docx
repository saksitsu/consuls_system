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9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A25E631" w14:textId="77777777" w:rsidR="00802766" w:rsidRDefault="00802766">
      <w:pPr>
        <w:rPr>
          <w:rFonts w:ascii="TH SarabunPSK" w:hAnsi="TH SarabunPSK" w:cs="TH SarabunPSK"/>
          <w:sz w:val="32"/>
        </w:rPr>
      </w:pPr>
    </w:p>
    <w:p w14:paraId="1AFCE94D" w14:textId="77777777" w:rsidR="00802766" w:rsidRPr="007D23A3" w:rsidRDefault="001678A8">
      <w:pPr>
        <w:pStyle w:val="Standard"/>
        <w:jc w:val="center"/>
        <w:rPr>
          <w:rFonts w:ascii="TH SarabunPSK" w:hAnsi="TH SarabunPSK" w:cs="TH SarabunPSK"/>
          <w:b/>
          <w:bCs/>
          <w:sz w:val="32"/>
        </w:rPr>
      </w:pPr>
      <w:r w:rsidRPr="007D23A3">
        <w:rPr>
          <w:noProof/>
        </w:rPr>
        <mc:AlternateContent>
          <mc:Choice Requires="wps">
            <w:drawing>
              <wp:anchor distT="0" distB="0" distL="114935" distR="114935" simplePos="0" relativeHeight="251601920" behindDoc="0" locked="0" layoutInCell="1" allowOverlap="1" wp14:anchorId="099CA319" wp14:editId="5929A7E8">
                <wp:simplePos x="0" y="0"/>
                <wp:positionH relativeFrom="margin">
                  <wp:posOffset>-361315</wp:posOffset>
                </wp:positionH>
                <wp:positionV relativeFrom="margin">
                  <wp:posOffset>907415</wp:posOffset>
                </wp:positionV>
                <wp:extent cx="6750685" cy="7963535"/>
                <wp:effectExtent l="0" t="0" r="0" b="0"/>
                <wp:wrapNone/>
                <wp:docPr id="1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750685" cy="7963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533C84" w14:textId="77777777" w:rsidR="00F30F95" w:rsidRDefault="00F30F95">
                            <w:pPr>
                              <w:ind w:firstLine="709"/>
                              <w:jc w:val="center"/>
                            </w:pPr>
                            <w:r>
                              <w:rPr>
                                <w:rFonts w:ascii="Copperplate Gothic Light" w:hAnsi="Copperplate Gothic Light" w:cs="Copperplate Gothic Light"/>
                                <w:sz w:val="52"/>
                                <w:szCs w:val="52"/>
                                <w:highlight w:val="white"/>
                                <w:u w:val="single"/>
                              </w:rPr>
                              <w:t>Statement of Work</w:t>
                            </w:r>
                            <w:r>
                              <w:rPr>
                                <w:rFonts w:ascii="Copperplate Gothic Light" w:hAnsi="Copperplate Gothic Light" w:cs="Copperplate Gothic Light"/>
                                <w:sz w:val="56"/>
                                <w:szCs w:val="56"/>
                                <w:u w:val="single"/>
                              </w:rPr>
                              <w:br/>
                            </w:r>
                          </w:p>
                          <w:p w14:paraId="15459462" w14:textId="77777777" w:rsidR="00F30F95" w:rsidRDefault="00F30F95">
                            <w:pPr>
                              <w:ind w:firstLine="709"/>
                              <w:jc w:val="center"/>
                              <w:rPr>
                                <w:rFonts w:ascii="Copperplate Gothic Light" w:hAnsi="Copperplate Gothic Light" w:cs="Copperplate Gothic Light"/>
                                <w:sz w:val="56"/>
                                <w:szCs w:val="56"/>
                                <w:u w:val="single"/>
                              </w:rPr>
                            </w:pPr>
                          </w:p>
                          <w:p w14:paraId="295A33F7" w14:textId="77777777" w:rsidR="00F30F95" w:rsidRDefault="00F30F95">
                            <w:pPr>
                              <w:ind w:firstLine="709"/>
                              <w:jc w:val="center"/>
                            </w:pPr>
                            <w:r>
                              <w:rPr>
                                <w:rFonts w:ascii="Copperplate Gothic Light" w:hAnsi="Copperplate Gothic Light" w:cs="Copperplate Gothic Light"/>
                                <w:color w:val="000000"/>
                                <w:sz w:val="96"/>
                                <w:szCs w:val="96"/>
                              </w:rPr>
                              <w:t>“</w:t>
                            </w:r>
                            <w:r>
                              <w:rPr>
                                <w:rFonts w:ascii="Copperplate Gothic Light" w:hAnsi="Copperplate Gothic Light" w:cs="Copperplate Gothic Light"/>
                                <w:color w:val="FFFFFF"/>
                                <w:sz w:val="72"/>
                                <w:szCs w:val="144"/>
                                <w:shd w:val="clear" w:color="auto" w:fill="F29000"/>
                              </w:rPr>
                              <w:t>LEX Collection</w:t>
                            </w:r>
                            <w:r>
                              <w:rPr>
                                <w:rFonts w:ascii="Copperplate Gothic Light" w:hAnsi="Copperplate Gothic Light" w:cs="Copperplate Gothic Light"/>
                                <w:color w:val="000000"/>
                                <w:sz w:val="96"/>
                                <w:szCs w:val="96"/>
                              </w:rPr>
                              <w:t>”</w:t>
                            </w:r>
                          </w:p>
                          <w:p w14:paraId="048865B3" w14:textId="77777777" w:rsidR="00F30F95" w:rsidRDefault="00F30F95">
                            <w:pPr>
                              <w:ind w:firstLine="709"/>
                              <w:jc w:val="center"/>
                              <w:rPr>
                                <w:rFonts w:ascii="Copperplate Gothic Light" w:hAnsi="Copperplate Gothic Light" w:cs="Copperplate Gothic Light"/>
                                <w:color w:val="000000"/>
                                <w:sz w:val="96"/>
                                <w:szCs w:val="96"/>
                                <w:u w:val="single"/>
                              </w:rPr>
                            </w:pPr>
                          </w:p>
                          <w:p w14:paraId="7FB224C4" w14:textId="77777777" w:rsidR="00F30F95" w:rsidRDefault="00F30F95">
                            <w:pPr>
                              <w:ind w:firstLine="709"/>
                              <w:jc w:val="center"/>
                              <w:rPr>
                                <w:rFonts w:ascii="Copperplate Gothic Light" w:hAnsi="Copperplate Gothic Light" w:cs="Copperplate Gothic Light"/>
                                <w:color w:val="000000"/>
                                <w:sz w:val="96"/>
                                <w:szCs w:val="96"/>
                                <w:u w:val="single"/>
                              </w:rPr>
                            </w:pPr>
                          </w:p>
                          <w:p w14:paraId="703981DD" w14:textId="77777777" w:rsidR="00F30F95" w:rsidRDefault="00F30F95">
                            <w:pPr>
                              <w:ind w:firstLine="709"/>
                              <w:jc w:val="center"/>
                            </w:pPr>
                            <w:r>
                              <w:rPr>
                                <w:rFonts w:ascii="Copperplate Gothic Light" w:hAnsi="Copperplate Gothic Light" w:cs="Copperplate Gothic Light"/>
                                <w:color w:val="000000"/>
                                <w:sz w:val="36"/>
                                <w:szCs w:val="36"/>
                              </w:rPr>
                              <w:t>For</w:t>
                            </w:r>
                          </w:p>
                          <w:p w14:paraId="6937F57E" w14:textId="77777777" w:rsidR="00F30F95" w:rsidRDefault="00F30F95">
                            <w:pPr>
                              <w:ind w:firstLine="709"/>
                              <w:jc w:val="center"/>
                            </w:pPr>
                            <w:r>
                              <w:rPr>
                                <w:rFonts w:ascii="Copperplate Gothic Light" w:hAnsi="Copperplate Gothic Light" w:cs="Copperplate Gothic Light"/>
                                <w:sz w:val="44"/>
                                <w:szCs w:val="44"/>
                              </w:rPr>
                              <w:t>Siam Commercial Bank PCL</w:t>
                            </w:r>
                          </w:p>
                          <w:p w14:paraId="22D1C681" w14:textId="77777777" w:rsidR="00F30F95" w:rsidRDefault="00F30F95">
                            <w:pPr>
                              <w:ind w:firstLine="709"/>
                              <w:jc w:val="center"/>
                              <w:rPr>
                                <w:rFonts w:ascii="Copperplate Gothic Light" w:hAnsi="Copperplate Gothic Light" w:cs="Copperplate Gothic Light"/>
                                <w:b/>
                                <w:bCs/>
                                <w:sz w:val="160"/>
                                <w:szCs w:val="160"/>
                              </w:rPr>
                            </w:pPr>
                          </w:p>
                          <w:p w14:paraId="64B913A2" w14:textId="77777777" w:rsidR="00F30F95" w:rsidRDefault="00F30F95">
                            <w:pPr>
                              <w:pStyle w:val="Standard"/>
                              <w:rPr>
                                <w:rFonts w:ascii="Angsana New" w:hAnsi="Angsana New" w:cs="Angsana New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</w:p>
                          <w:p w14:paraId="2B3326B6" w14:textId="77777777" w:rsidR="00F30F95" w:rsidRDefault="00F30F95">
                            <w:pPr>
                              <w:pStyle w:val="Standard"/>
                              <w:jc w:val="right"/>
                              <w:rPr>
                                <w:rFonts w:ascii="Angsana New" w:hAnsi="Angsana New" w:cs="Angsana New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</w:p>
                          <w:p w14:paraId="6460ED6E" w14:textId="77777777" w:rsidR="00F30F95" w:rsidRDefault="00F30F95">
                            <w:pPr>
                              <w:pStyle w:val="Standard"/>
                              <w:jc w:val="right"/>
                            </w:pPr>
                            <w:r>
                              <w:rPr>
                                <w:rFonts w:ascii="Angsana New" w:eastAsia="Angsana New" w:hAnsi="Angsana New" w:cs="Angsana New"/>
                              </w:rPr>
                              <w:t xml:space="preserve">  </w:t>
                            </w:r>
                          </w:p>
                          <w:p w14:paraId="75818294" w14:textId="77777777" w:rsidR="00F30F95" w:rsidRDefault="00F30F95">
                            <w:pPr>
                              <w:pStyle w:val="Standard"/>
                              <w:jc w:val="center"/>
                              <w:rPr>
                                <w:rFonts w:ascii="Angsana New" w:hAnsi="Angsana New" w:cs="Angsana New"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</w:p>
                          <w:p w14:paraId="047B5E02" w14:textId="77777777" w:rsidR="00F30F95" w:rsidRDefault="00F30F95">
                            <w:pPr>
                              <w:pStyle w:val="Standard"/>
                              <w:jc w:val="center"/>
                              <w:rPr>
                                <w:rFonts w:ascii="Angsana New" w:hAnsi="Angsana New" w:cs="Angsana New"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</w:p>
                          <w:p w14:paraId="0BD2181F" w14:textId="77777777" w:rsidR="00F30F95" w:rsidRDefault="00F30F95">
                            <w:pPr>
                              <w:pStyle w:val="Standard"/>
                              <w:jc w:val="center"/>
                              <w:rPr>
                                <w:rFonts w:ascii="Angsana New" w:hAnsi="Angsana New" w:cs="Angsana New"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</w:p>
                          <w:p w14:paraId="15F402E1" w14:textId="77777777" w:rsidR="00F30F95" w:rsidRDefault="00F30F95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2"/>
                                <w:szCs w:val="36"/>
                              </w:rPr>
                            </w:pPr>
                          </w:p>
                          <w:p w14:paraId="4D1F2C42" w14:textId="77777777" w:rsidR="00F30F95" w:rsidRDefault="00F30F95">
                            <w:pPr>
                              <w:jc w:val="right"/>
                            </w:pPr>
                            <w:r>
                              <w:rPr>
                                <w:rFonts w:ascii="Angsana New" w:eastAsia="Angsana New" w:hAnsi="Angsana New" w:cs="Angsana New"/>
                              </w:rPr>
                              <w:t xml:space="preserve">                                                                                                                                    </w:t>
                            </w:r>
                            <w:r>
                              <w:rPr>
                                <w:rFonts w:ascii="Angsana New" w:hAnsi="Angsana New" w:cs="Angsana New"/>
                                <w:noProof/>
                              </w:rPr>
                              <w:drawing>
                                <wp:inline distT="0" distB="0" distL="0" distR="0" wp14:anchorId="7064A430" wp14:editId="5FFBB3BB">
                                  <wp:extent cx="2197100" cy="812800"/>
                                  <wp:effectExtent l="76200" t="76200" r="0" b="0"/>
                                  <wp:docPr id="119" name="Picture 7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-21" t="-56" r="-21" b="-5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971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outerShdw dist="98783" dir="13500000" algn="ctr" rotWithShape="0">
                                              <a:srgbClr val="808080"/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1270" tIns="1270" rIns="1270" bIns="127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9CA3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8.45pt;margin-top:71.45pt;width:531.55pt;height:627.05pt;z-index:251601920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" stroked="f">
                <v:path arrowok="t"/>
                <v:textbox inset=".1pt,.1pt,.1pt,.1pt">
                  <w:txbxContent>
                    <w:p w14:paraId="75533C84" w14:textId="77777777" w:rsidR="00F30F95" w:rsidRDefault="00F30F95">
                      <w:pPr>
                        <w:ind w:firstLine="709"/>
                        <w:jc w:val="center"/>
                      </w:pPr>
                      <w:r>
                        <w:rPr>
                          <w:rFonts w:ascii="Copperplate Gothic Light" w:hAnsi="Copperplate Gothic Light" w:cs="Copperplate Gothic Light"/>
                          <w:sz w:val="52"/>
                          <w:szCs w:val="52"/>
                          <w:highlight w:val="white"/>
                          <w:u w:val="single"/>
                        </w:rPr>
                        <w:t>Statement of Work</w:t>
                      </w:r>
                      <w:r>
                        <w:rPr>
                          <w:rFonts w:ascii="Copperplate Gothic Light" w:hAnsi="Copperplate Gothic Light" w:cs="Copperplate Gothic Light"/>
                          <w:sz w:val="56"/>
                          <w:szCs w:val="56"/>
                          <w:u w:val="single"/>
                        </w:rPr>
                        <w:br/>
                      </w:r>
                    </w:p>
                    <w:p w14:paraId="15459462" w14:textId="77777777" w:rsidR="00F30F95" w:rsidRDefault="00F30F95">
                      <w:pPr>
                        <w:ind w:firstLine="709"/>
                        <w:jc w:val="center"/>
                        <w:rPr>
                          <w:rFonts w:ascii="Copperplate Gothic Light" w:hAnsi="Copperplate Gothic Light" w:cs="Copperplate Gothic Light"/>
                          <w:sz w:val="56"/>
                          <w:szCs w:val="56"/>
                          <w:u w:val="single"/>
                        </w:rPr>
                      </w:pPr>
                    </w:p>
                    <w:p w14:paraId="295A33F7" w14:textId="77777777" w:rsidR="00F30F95" w:rsidRDefault="00F30F95">
                      <w:pPr>
                        <w:ind w:firstLine="709"/>
                        <w:jc w:val="center"/>
                      </w:pPr>
                      <w:r>
                        <w:rPr>
                          <w:rFonts w:ascii="Copperplate Gothic Light" w:hAnsi="Copperplate Gothic Light" w:cs="Copperplate Gothic Light"/>
                          <w:color w:val="000000"/>
                          <w:sz w:val="96"/>
                          <w:szCs w:val="96"/>
                        </w:rPr>
                        <w:t>“</w:t>
                      </w:r>
                      <w:r>
                        <w:rPr>
                          <w:rFonts w:ascii="Copperplate Gothic Light" w:hAnsi="Copperplate Gothic Light" w:cs="Copperplate Gothic Light"/>
                          <w:color w:val="FFFFFF"/>
                          <w:sz w:val="72"/>
                          <w:szCs w:val="144"/>
                          <w:shd w:val="clear" w:color="auto" w:fill="F29000"/>
                        </w:rPr>
                        <w:t>LEX Collection</w:t>
                      </w:r>
                      <w:r>
                        <w:rPr>
                          <w:rFonts w:ascii="Copperplate Gothic Light" w:hAnsi="Copperplate Gothic Light" w:cs="Copperplate Gothic Light"/>
                          <w:color w:val="000000"/>
                          <w:sz w:val="96"/>
                          <w:szCs w:val="96"/>
                        </w:rPr>
                        <w:t>”</w:t>
                      </w:r>
                    </w:p>
                    <w:p w14:paraId="048865B3" w14:textId="77777777" w:rsidR="00F30F95" w:rsidRDefault="00F30F95">
                      <w:pPr>
                        <w:ind w:firstLine="709"/>
                        <w:jc w:val="center"/>
                        <w:rPr>
                          <w:rFonts w:ascii="Copperplate Gothic Light" w:hAnsi="Copperplate Gothic Light" w:cs="Copperplate Gothic Light"/>
                          <w:color w:val="000000"/>
                          <w:sz w:val="96"/>
                          <w:szCs w:val="96"/>
                          <w:u w:val="single"/>
                        </w:rPr>
                      </w:pPr>
                    </w:p>
                    <w:p w14:paraId="7FB224C4" w14:textId="77777777" w:rsidR="00F30F95" w:rsidRDefault="00F30F95">
                      <w:pPr>
                        <w:ind w:firstLine="709"/>
                        <w:jc w:val="center"/>
                        <w:rPr>
                          <w:rFonts w:ascii="Copperplate Gothic Light" w:hAnsi="Copperplate Gothic Light" w:cs="Copperplate Gothic Light"/>
                          <w:color w:val="000000"/>
                          <w:sz w:val="96"/>
                          <w:szCs w:val="96"/>
                          <w:u w:val="single"/>
                        </w:rPr>
                      </w:pPr>
                    </w:p>
                    <w:p w14:paraId="703981DD" w14:textId="77777777" w:rsidR="00F30F95" w:rsidRDefault="00F30F95">
                      <w:pPr>
                        <w:ind w:firstLine="709"/>
                        <w:jc w:val="center"/>
                      </w:pPr>
                      <w:r>
                        <w:rPr>
                          <w:rFonts w:ascii="Copperplate Gothic Light" w:hAnsi="Copperplate Gothic Light" w:cs="Copperplate Gothic Light"/>
                          <w:color w:val="000000"/>
                          <w:sz w:val="36"/>
                          <w:szCs w:val="36"/>
                        </w:rPr>
                        <w:t>For</w:t>
                      </w:r>
                    </w:p>
                    <w:p w14:paraId="6937F57E" w14:textId="77777777" w:rsidR="00F30F95" w:rsidRDefault="00F30F95">
                      <w:pPr>
                        <w:ind w:firstLine="709"/>
                        <w:jc w:val="center"/>
                      </w:pPr>
                      <w:r>
                        <w:rPr>
                          <w:rFonts w:ascii="Copperplate Gothic Light" w:hAnsi="Copperplate Gothic Light" w:cs="Copperplate Gothic Light"/>
                          <w:sz w:val="44"/>
                          <w:szCs w:val="44"/>
                        </w:rPr>
                        <w:t>Siam Commercial Bank PCL</w:t>
                      </w:r>
                    </w:p>
                    <w:p w14:paraId="22D1C681" w14:textId="77777777" w:rsidR="00F30F95" w:rsidRDefault="00F30F95">
                      <w:pPr>
                        <w:ind w:firstLine="709"/>
                        <w:jc w:val="center"/>
                        <w:rPr>
                          <w:rFonts w:ascii="Copperplate Gothic Light" w:hAnsi="Copperplate Gothic Light" w:cs="Copperplate Gothic Light"/>
                          <w:b/>
                          <w:bCs/>
                          <w:sz w:val="160"/>
                          <w:szCs w:val="160"/>
                        </w:rPr>
                      </w:pPr>
                    </w:p>
                    <w:p w14:paraId="64B913A2" w14:textId="77777777" w:rsidR="00F30F95" w:rsidRDefault="00F30F95">
                      <w:pPr>
                        <w:pStyle w:val="Standard"/>
                        <w:rPr>
                          <w:rFonts w:ascii="Angsana New" w:hAnsi="Angsana New" w:cs="Angsana New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</w:pPr>
                    </w:p>
                    <w:p w14:paraId="2B3326B6" w14:textId="77777777" w:rsidR="00F30F95" w:rsidRDefault="00F30F95">
                      <w:pPr>
                        <w:pStyle w:val="Standard"/>
                        <w:jc w:val="right"/>
                        <w:rPr>
                          <w:rFonts w:ascii="Angsana New" w:hAnsi="Angsana New" w:cs="Angsana New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</w:pPr>
                    </w:p>
                    <w:p w14:paraId="6460ED6E" w14:textId="77777777" w:rsidR="00F30F95" w:rsidRDefault="00F30F95">
                      <w:pPr>
                        <w:pStyle w:val="Standard"/>
                        <w:jc w:val="right"/>
                      </w:pPr>
                      <w:r>
                        <w:rPr>
                          <w:rFonts w:ascii="Angsana New" w:eastAsia="Angsana New" w:hAnsi="Angsana New" w:cs="Angsana New"/>
                        </w:rPr>
                        <w:t xml:space="preserve">  </w:t>
                      </w:r>
                    </w:p>
                    <w:p w14:paraId="75818294" w14:textId="77777777" w:rsidR="00F30F95" w:rsidRDefault="00F30F95">
                      <w:pPr>
                        <w:pStyle w:val="Standard"/>
                        <w:jc w:val="center"/>
                        <w:rPr>
                          <w:rFonts w:ascii="Angsana New" w:hAnsi="Angsana New" w:cs="Angsana New"/>
                          <w:i/>
                          <w:iCs/>
                          <w:sz w:val="36"/>
                          <w:szCs w:val="36"/>
                        </w:rPr>
                      </w:pPr>
                    </w:p>
                    <w:p w14:paraId="047B5E02" w14:textId="77777777" w:rsidR="00F30F95" w:rsidRDefault="00F30F95">
                      <w:pPr>
                        <w:pStyle w:val="Standard"/>
                        <w:jc w:val="center"/>
                        <w:rPr>
                          <w:rFonts w:ascii="Angsana New" w:hAnsi="Angsana New" w:cs="Angsana New"/>
                          <w:i/>
                          <w:iCs/>
                          <w:sz w:val="36"/>
                          <w:szCs w:val="36"/>
                        </w:rPr>
                      </w:pPr>
                    </w:p>
                    <w:p w14:paraId="0BD2181F" w14:textId="77777777" w:rsidR="00F30F95" w:rsidRDefault="00F30F95">
                      <w:pPr>
                        <w:pStyle w:val="Standard"/>
                        <w:jc w:val="center"/>
                        <w:rPr>
                          <w:rFonts w:ascii="Angsana New" w:hAnsi="Angsana New" w:cs="Angsana New"/>
                          <w:i/>
                          <w:iCs/>
                          <w:sz w:val="36"/>
                          <w:szCs w:val="36"/>
                        </w:rPr>
                      </w:pPr>
                    </w:p>
                    <w:p w14:paraId="15F402E1" w14:textId="77777777" w:rsidR="00F30F95" w:rsidRDefault="00F30F95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2"/>
                          <w:szCs w:val="36"/>
                        </w:rPr>
                      </w:pPr>
                    </w:p>
                    <w:p w14:paraId="4D1F2C42" w14:textId="77777777" w:rsidR="00F30F95" w:rsidRDefault="00F30F95">
                      <w:pPr>
                        <w:jc w:val="right"/>
                      </w:pPr>
                      <w:r>
                        <w:rPr>
                          <w:rFonts w:ascii="Angsana New" w:eastAsia="Angsana New" w:hAnsi="Angsana New" w:cs="Angsana New"/>
                        </w:rPr>
                        <w:t xml:space="preserve">                                                                                                                                    </w:t>
                      </w:r>
                      <w:r>
                        <w:rPr>
                          <w:rFonts w:ascii="Angsana New" w:hAnsi="Angsana New" w:cs="Angsana New"/>
                          <w:noProof/>
                        </w:rPr>
                        <w:drawing>
                          <wp:inline distT="0" distB="0" distL="0" distR="0" wp14:anchorId="7064A430" wp14:editId="5FFBB3BB">
                            <wp:extent cx="2197100" cy="812800"/>
                            <wp:effectExtent l="76200" t="76200" r="0" b="0"/>
                            <wp:docPr id="119" name="Picture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-21" t="-56" r="-21" b="-5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97100" cy="8128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ffectLst>
                                      <a:outerShdw dist="98783" dir="13500000" algn="ctr" rotWithShape="0">
                                        <a:srgbClr val="808080"/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7D23A3">
        <w:rPr>
          <w:noProof/>
        </w:rPr>
        <mc:AlternateContent>
          <mc:Choice Requires="wps">
            <w:drawing>
              <wp:anchor distT="0" distB="0" distL="114935" distR="114935" simplePos="0" relativeHeight="251602944" behindDoc="0" locked="0" layoutInCell="1" allowOverlap="1" wp14:anchorId="2E1B6778" wp14:editId="6C5D278E">
                <wp:simplePos x="0" y="0"/>
                <wp:positionH relativeFrom="margin">
                  <wp:posOffset>3707130</wp:posOffset>
                </wp:positionH>
                <wp:positionV relativeFrom="margin">
                  <wp:posOffset>9152890</wp:posOffset>
                </wp:positionV>
                <wp:extent cx="2889885" cy="626745"/>
                <wp:effectExtent l="0" t="0" r="0" b="0"/>
                <wp:wrapNone/>
                <wp:docPr id="11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889885" cy="626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A641C8" w14:textId="77777777" w:rsidR="00F30F95" w:rsidRDefault="00F30F95">
                            <w:pPr>
                              <w:pStyle w:val="Standard"/>
                              <w:spacing w:line="360" w:lineRule="auto"/>
                              <w:jc w:val="right"/>
                            </w:pPr>
                            <w:r>
                              <w:rPr>
                                <w:rFonts w:ascii="Angsana New" w:hAnsi="Angsana New" w:cs="Angsana New"/>
                                <w:i/>
                                <w:iCs/>
                                <w:sz w:val="32"/>
                              </w:rPr>
                              <w:t>Submission Date: 09/</w:t>
                            </w:r>
                            <w:r>
                              <w:rPr>
                                <w:rFonts w:ascii="Angsana New" w:hAnsi="Angsana New" w:cs="Angsana New" w:hint="cs"/>
                                <w:i/>
                                <w:iCs/>
                                <w:sz w:val="32"/>
                                <w:cs/>
                              </w:rPr>
                              <w:t>10</w:t>
                            </w:r>
                            <w:r>
                              <w:rPr>
                                <w:rFonts w:ascii="Angsana New" w:hAnsi="Angsana New" w:cs="Angsana New"/>
                                <w:i/>
                                <w:iCs/>
                                <w:sz w:val="32"/>
                              </w:rPr>
                              <w:t xml:space="preserve">/2018 </w:t>
                            </w:r>
                          </w:p>
                          <w:p w14:paraId="233660BD" w14:textId="0A2189C6" w:rsidR="00F30F95" w:rsidRDefault="00F30F95">
                            <w:pPr>
                              <w:pStyle w:val="Standard"/>
                              <w:spacing w:line="360" w:lineRule="auto"/>
                              <w:jc w:val="right"/>
                            </w:pPr>
                            <w:r>
                              <w:rPr>
                                <w:rFonts w:ascii="Angsana New" w:eastAsia="Angsana New" w:hAnsi="Angsana New" w:cs="Angsana New"/>
                                <w:i/>
                                <w:iCs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Angsana New" w:hAnsi="Angsana New" w:cs="Angsana New"/>
                                <w:i/>
                                <w:iCs/>
                                <w:sz w:val="32"/>
                              </w:rPr>
                              <w:t>Reference: Version 3.</w:t>
                            </w:r>
                            <w:r w:rsidR="00614EE3">
                              <w:rPr>
                                <w:rFonts w:ascii="Angsana New" w:hAnsi="Angsana New" w:cs="Angsana New"/>
                                <w:i/>
                                <w:iCs/>
                                <w:sz w:val="32"/>
                              </w:rPr>
                              <w:t>1</w:t>
                            </w:r>
                          </w:p>
                          <w:p w14:paraId="7829E648" w14:textId="77777777" w:rsidR="00F30F95" w:rsidRDefault="00F30F95">
                            <w:pPr>
                              <w:spacing w:line="360" w:lineRule="auto"/>
                              <w:rPr>
                                <w:rFonts w:ascii="Angsana New" w:hAnsi="Angsana New" w:cs="Angsana New"/>
                                <w:b/>
                                <w:bCs/>
                                <w:i/>
                                <w:iCs/>
                                <w:color w:val="808080"/>
                                <w:sz w:val="36"/>
                                <w:szCs w:val="36"/>
                              </w:rPr>
                            </w:pPr>
                          </w:p>
                          <w:p w14:paraId="7A745E20" w14:textId="77777777" w:rsidR="00F30F95" w:rsidRDefault="00F30F95">
                            <w:pPr>
                              <w:spacing w:line="360" w:lineRule="auto"/>
                              <w:jc w:val="both"/>
                              <w:rPr>
                                <w:rFonts w:ascii="Angsana New" w:hAnsi="Angsana New" w:cs="Angsana New"/>
                                <w:b/>
                                <w:bCs/>
                                <w:i/>
                                <w:iCs/>
                                <w:color w:val="808080"/>
                                <w:sz w:val="36"/>
                                <w:szCs w:val="36"/>
                              </w:rPr>
                            </w:pPr>
                          </w:p>
                          <w:p w14:paraId="5D4BE922" w14:textId="77777777" w:rsidR="00F30F95" w:rsidRDefault="00F30F95">
                            <w:pPr>
                              <w:spacing w:line="360" w:lineRule="auto"/>
                              <w:rPr>
                                <w:b/>
                                <w:bCs/>
                                <w:color w:val="80808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1270" tIns="1270" rIns="1270" bIns="127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1B6778" id="Text Box 3" o:spid="_x0000_s1027" type="#_x0000_t202" style="position:absolute;left:0;text-align:left;margin-left:291.9pt;margin-top:720.7pt;width:227.55pt;height:49.35pt;z-index:251602944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" stroked="f">
                <v:path arrowok="t"/>
                <v:textbox inset=".1pt,.1pt,.1pt,.1pt">
                  <w:txbxContent>
                    <w:p w14:paraId="36A641C8" w14:textId="77777777" w:rsidR="00F30F95" w:rsidRDefault="00F30F95">
                      <w:pPr>
                        <w:pStyle w:val="Standard"/>
                        <w:spacing w:line="360" w:lineRule="auto"/>
                        <w:jc w:val="right"/>
                      </w:pPr>
                      <w:r>
                        <w:rPr>
                          <w:rFonts w:ascii="Angsana New" w:hAnsi="Angsana New" w:cs="Angsana New"/>
                          <w:i/>
                          <w:iCs/>
                          <w:sz w:val="32"/>
                        </w:rPr>
                        <w:t>Submission Date: 09/</w:t>
                      </w:r>
                      <w:r>
                        <w:rPr>
                          <w:rFonts w:ascii="Angsana New" w:hAnsi="Angsana New" w:cs="Angsana New" w:hint="cs"/>
                          <w:i/>
                          <w:iCs/>
                          <w:sz w:val="32"/>
                          <w:cs/>
                        </w:rPr>
                        <w:t>10</w:t>
                      </w:r>
                      <w:r>
                        <w:rPr>
                          <w:rFonts w:ascii="Angsana New" w:hAnsi="Angsana New" w:cs="Angsana New"/>
                          <w:i/>
                          <w:iCs/>
                          <w:sz w:val="32"/>
                        </w:rPr>
                        <w:t xml:space="preserve">/2018 </w:t>
                      </w:r>
                    </w:p>
                    <w:p w14:paraId="233660BD" w14:textId="0A2189C6" w:rsidR="00F30F95" w:rsidRDefault="00F30F95">
                      <w:pPr>
                        <w:pStyle w:val="Standard"/>
                        <w:spacing w:line="360" w:lineRule="auto"/>
                        <w:jc w:val="right"/>
                      </w:pPr>
                      <w:r>
                        <w:rPr>
                          <w:rFonts w:ascii="Angsana New" w:eastAsia="Angsana New" w:hAnsi="Angsana New" w:cs="Angsana New"/>
                          <w:i/>
                          <w:iCs/>
                          <w:sz w:val="32"/>
                        </w:rPr>
                        <w:t xml:space="preserve"> </w:t>
                      </w:r>
                      <w:r>
                        <w:rPr>
                          <w:rFonts w:ascii="Angsana New" w:hAnsi="Angsana New" w:cs="Angsana New"/>
                          <w:i/>
                          <w:iCs/>
                          <w:sz w:val="32"/>
                        </w:rPr>
                        <w:t>Reference: Version 3.</w:t>
                      </w:r>
                      <w:r w:rsidR="00614EE3">
                        <w:rPr>
                          <w:rFonts w:ascii="Angsana New" w:hAnsi="Angsana New" w:cs="Angsana New"/>
                          <w:i/>
                          <w:iCs/>
                          <w:sz w:val="32"/>
                        </w:rPr>
                        <w:t>1</w:t>
                      </w:r>
                    </w:p>
                    <w:p w14:paraId="7829E648" w14:textId="77777777" w:rsidR="00F30F95" w:rsidRDefault="00F30F95">
                      <w:pPr>
                        <w:spacing w:line="360" w:lineRule="auto"/>
                        <w:rPr>
                          <w:rFonts w:ascii="Angsana New" w:hAnsi="Angsana New" w:cs="Angsana New"/>
                          <w:b/>
                          <w:bCs/>
                          <w:i/>
                          <w:iCs/>
                          <w:color w:val="808080"/>
                          <w:sz w:val="36"/>
                          <w:szCs w:val="36"/>
                        </w:rPr>
                      </w:pPr>
                    </w:p>
                    <w:p w14:paraId="7A745E20" w14:textId="77777777" w:rsidR="00F30F95" w:rsidRDefault="00F30F95">
                      <w:pPr>
                        <w:spacing w:line="360" w:lineRule="auto"/>
                        <w:jc w:val="both"/>
                        <w:rPr>
                          <w:rFonts w:ascii="Angsana New" w:hAnsi="Angsana New" w:cs="Angsana New"/>
                          <w:b/>
                          <w:bCs/>
                          <w:i/>
                          <w:iCs/>
                          <w:color w:val="808080"/>
                          <w:sz w:val="36"/>
                          <w:szCs w:val="36"/>
                        </w:rPr>
                      </w:pPr>
                    </w:p>
                    <w:p w14:paraId="5D4BE922" w14:textId="77777777" w:rsidR="00F30F95" w:rsidRDefault="00F30F95">
                      <w:pPr>
                        <w:spacing w:line="360" w:lineRule="auto"/>
                        <w:rPr>
                          <w:b/>
                          <w:bCs/>
                          <w:color w:val="808080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38F006B" w14:textId="77777777" w:rsidR="00802766" w:rsidRPr="007D23A3" w:rsidRDefault="00802766">
      <w:pPr>
        <w:pStyle w:val="Standard"/>
        <w:pageBreakBefore/>
        <w:jc w:val="center"/>
        <w:rPr>
          <w:rFonts w:asciiTheme="majorBidi" w:hAnsiTheme="majorBidi" w:cstheme="majorBidi"/>
        </w:rPr>
      </w:pPr>
      <w:r w:rsidRPr="007D23A3">
        <w:rPr>
          <w:rFonts w:asciiTheme="majorBidi" w:hAnsiTheme="majorBidi" w:cstheme="majorBidi"/>
          <w:b/>
          <w:bCs/>
          <w:sz w:val="32"/>
        </w:rPr>
        <w:lastRenderedPageBreak/>
        <w:t>DOCUMENT HISTORY</w:t>
      </w:r>
    </w:p>
    <w:p w14:paraId="500FF3B8" w14:textId="77777777" w:rsidR="00802766" w:rsidRPr="007D23A3" w:rsidRDefault="00802766">
      <w:pPr>
        <w:rPr>
          <w:rFonts w:asciiTheme="majorBidi" w:hAnsiTheme="majorBidi" w:cstheme="majorBidi"/>
          <w:b/>
          <w:bCs/>
          <w:sz w:val="32"/>
        </w:rPr>
      </w:pPr>
      <w:bookmarkStart w:id="0" w:name="_GoBack"/>
      <w:bookmarkEnd w:id="0"/>
    </w:p>
    <w:tbl>
      <w:tblPr>
        <w:tblW w:w="988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13"/>
        <w:gridCol w:w="2126"/>
        <w:gridCol w:w="1895"/>
        <w:gridCol w:w="4750"/>
      </w:tblGrid>
      <w:tr w:rsidR="00802766" w:rsidRPr="007D23A3" w14:paraId="343181FF" w14:textId="77777777" w:rsidTr="00262330">
        <w:trPr>
          <w:trHeight w:val="680"/>
        </w:trPr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05B496" w14:textId="77777777" w:rsidR="00802766" w:rsidRPr="007D23A3" w:rsidRDefault="00802766">
            <w:pPr>
              <w:snapToGrid w:val="0"/>
              <w:jc w:val="center"/>
              <w:rPr>
                <w:rFonts w:asciiTheme="majorBidi" w:hAnsiTheme="majorBidi" w:cstheme="majorBidi"/>
              </w:rPr>
            </w:pPr>
            <w:r w:rsidRPr="007D23A3">
              <w:rPr>
                <w:rFonts w:asciiTheme="majorBidi" w:hAnsiTheme="majorBidi" w:cstheme="majorBidi"/>
                <w:b/>
                <w:sz w:val="32"/>
                <w:u w:val="single"/>
              </w:rPr>
              <w:t>Version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8ED90B1" w14:textId="77777777" w:rsidR="00802766" w:rsidRPr="007D23A3" w:rsidRDefault="00802766">
            <w:pPr>
              <w:snapToGrid w:val="0"/>
              <w:jc w:val="center"/>
              <w:rPr>
                <w:rFonts w:asciiTheme="majorBidi" w:hAnsiTheme="majorBidi" w:cstheme="majorBidi"/>
              </w:rPr>
            </w:pPr>
            <w:r w:rsidRPr="007D23A3">
              <w:rPr>
                <w:rFonts w:asciiTheme="majorBidi" w:hAnsiTheme="majorBidi" w:cstheme="majorBidi"/>
                <w:b/>
                <w:sz w:val="32"/>
                <w:u w:val="single"/>
              </w:rPr>
              <w:t>Version Date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D4CAF6" w14:textId="77777777" w:rsidR="00802766" w:rsidRPr="007D23A3" w:rsidRDefault="00802766">
            <w:pPr>
              <w:tabs>
                <w:tab w:val="left" w:pos="1640"/>
              </w:tabs>
              <w:snapToGrid w:val="0"/>
              <w:jc w:val="center"/>
              <w:rPr>
                <w:rFonts w:asciiTheme="majorBidi" w:hAnsiTheme="majorBidi" w:cstheme="majorBidi"/>
              </w:rPr>
            </w:pPr>
            <w:r w:rsidRPr="007D23A3">
              <w:rPr>
                <w:rFonts w:asciiTheme="majorBidi" w:hAnsiTheme="majorBidi" w:cstheme="majorBidi"/>
                <w:b/>
                <w:sz w:val="32"/>
                <w:u w:val="single"/>
              </w:rPr>
              <w:t>Author</w:t>
            </w:r>
          </w:p>
        </w:tc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7B3874" w14:textId="77777777" w:rsidR="00802766" w:rsidRPr="007D23A3" w:rsidRDefault="00802766">
            <w:pPr>
              <w:tabs>
                <w:tab w:val="left" w:pos="1640"/>
              </w:tabs>
              <w:snapToGrid w:val="0"/>
              <w:jc w:val="center"/>
              <w:rPr>
                <w:rFonts w:asciiTheme="majorBidi" w:hAnsiTheme="majorBidi" w:cstheme="majorBidi"/>
              </w:rPr>
            </w:pPr>
            <w:r w:rsidRPr="007D23A3">
              <w:rPr>
                <w:rFonts w:asciiTheme="majorBidi" w:hAnsiTheme="majorBidi" w:cstheme="majorBidi"/>
                <w:b/>
                <w:sz w:val="32"/>
                <w:u w:val="single"/>
              </w:rPr>
              <w:t>Narrative</w:t>
            </w:r>
          </w:p>
        </w:tc>
      </w:tr>
      <w:tr w:rsidR="00802766" w:rsidRPr="007D23A3" w14:paraId="07A98ED5" w14:textId="77777777" w:rsidTr="00262330">
        <w:trPr>
          <w:trHeight w:val="228"/>
        </w:trPr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54F4E4" w14:textId="77777777" w:rsidR="00802766" w:rsidRPr="007D23A3" w:rsidRDefault="00802766">
            <w:pPr>
              <w:snapToGrid w:val="0"/>
              <w:jc w:val="center"/>
              <w:rPr>
                <w:rFonts w:asciiTheme="majorBidi" w:hAnsiTheme="majorBidi" w:cstheme="majorBidi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1.0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43C630" w14:textId="77777777" w:rsidR="00802766" w:rsidRPr="007D23A3" w:rsidRDefault="00802766">
            <w:pPr>
              <w:snapToGrid w:val="0"/>
              <w:jc w:val="center"/>
              <w:rPr>
                <w:rFonts w:asciiTheme="majorBidi" w:hAnsiTheme="majorBidi" w:cstheme="majorBidi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22/05/2018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1706D7" w14:textId="77777777" w:rsidR="00802766" w:rsidRPr="007D23A3" w:rsidRDefault="00802766">
            <w:pPr>
              <w:snapToGrid w:val="0"/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7D23A3">
              <w:rPr>
                <w:rFonts w:asciiTheme="majorBidi" w:hAnsiTheme="majorBidi" w:cstheme="majorBidi"/>
                <w:sz w:val="32"/>
              </w:rPr>
              <w:t>Chotichai</w:t>
            </w:r>
            <w:proofErr w:type="spellEnd"/>
          </w:p>
        </w:tc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6E330E" w14:textId="77777777" w:rsidR="00802766" w:rsidRPr="007D23A3" w:rsidRDefault="00802766">
            <w:pPr>
              <w:snapToGrid w:val="0"/>
              <w:rPr>
                <w:rFonts w:asciiTheme="majorBidi" w:hAnsiTheme="majorBidi" w:cstheme="majorBidi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First version (Draft)</w:t>
            </w:r>
          </w:p>
        </w:tc>
      </w:tr>
      <w:tr w:rsidR="00802766" w:rsidRPr="007D23A3" w14:paraId="6B967B0C" w14:textId="77777777" w:rsidTr="00262330">
        <w:trPr>
          <w:trHeight w:val="228"/>
        </w:trPr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D946D7" w14:textId="77777777" w:rsidR="00802766" w:rsidRPr="007D23A3" w:rsidRDefault="00802766">
            <w:pPr>
              <w:snapToGrid w:val="0"/>
              <w:jc w:val="center"/>
              <w:rPr>
                <w:rFonts w:asciiTheme="majorBidi" w:hAnsiTheme="majorBidi" w:cstheme="majorBidi"/>
                <w:color w:val="0000FF"/>
                <w:sz w:val="3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7F6831" w14:textId="77777777" w:rsidR="00802766" w:rsidRPr="007D23A3" w:rsidRDefault="00802766">
            <w:pPr>
              <w:snapToGrid w:val="0"/>
              <w:rPr>
                <w:rFonts w:asciiTheme="majorBidi" w:hAnsiTheme="majorBidi" w:cstheme="majorBidi"/>
                <w:color w:val="0000FF"/>
                <w:sz w:val="32"/>
              </w:rPr>
            </w:pP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CD0194" w14:textId="77777777" w:rsidR="00802766" w:rsidRPr="007D23A3" w:rsidRDefault="00802766">
            <w:pPr>
              <w:snapToGrid w:val="0"/>
              <w:rPr>
                <w:rFonts w:asciiTheme="majorBidi" w:hAnsiTheme="majorBidi" w:cstheme="majorBidi"/>
                <w:sz w:val="32"/>
              </w:rPr>
            </w:pPr>
          </w:p>
        </w:tc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C28C8B" w14:textId="77777777" w:rsidR="00802766" w:rsidRPr="007D23A3" w:rsidRDefault="00802766">
            <w:pPr>
              <w:snapToGrid w:val="0"/>
              <w:rPr>
                <w:rFonts w:asciiTheme="majorBidi" w:hAnsiTheme="majorBidi" w:cstheme="majorBidi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Revised Scope of Work and Template</w:t>
            </w:r>
          </w:p>
        </w:tc>
      </w:tr>
      <w:tr w:rsidR="00802766" w:rsidRPr="007D23A3" w14:paraId="36E63DEE" w14:textId="77777777" w:rsidTr="00262330">
        <w:trPr>
          <w:trHeight w:val="228"/>
        </w:trPr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FB714D" w14:textId="77777777" w:rsidR="00802766" w:rsidRPr="007D23A3" w:rsidRDefault="00802766">
            <w:pPr>
              <w:snapToGrid w:val="0"/>
              <w:jc w:val="center"/>
              <w:rPr>
                <w:rFonts w:asciiTheme="majorBidi" w:hAnsiTheme="majorBidi" w:cstheme="majorBidi"/>
                <w:color w:val="0000FF"/>
                <w:sz w:val="3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3646D9" w14:textId="77777777" w:rsidR="00802766" w:rsidRPr="007D23A3" w:rsidRDefault="00802766">
            <w:pPr>
              <w:snapToGrid w:val="0"/>
              <w:rPr>
                <w:rFonts w:asciiTheme="majorBidi" w:hAnsiTheme="majorBidi" w:cstheme="majorBidi"/>
                <w:color w:val="0000FF"/>
                <w:sz w:val="32"/>
              </w:rPr>
            </w:pP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48F5A7" w14:textId="77777777" w:rsidR="00802766" w:rsidRPr="007D23A3" w:rsidRDefault="00802766">
            <w:pPr>
              <w:snapToGrid w:val="0"/>
              <w:rPr>
                <w:rFonts w:asciiTheme="majorBidi" w:hAnsiTheme="majorBidi" w:cstheme="majorBidi"/>
                <w:sz w:val="32"/>
              </w:rPr>
            </w:pPr>
          </w:p>
        </w:tc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050D91" w14:textId="77777777" w:rsidR="00802766" w:rsidRPr="007D23A3" w:rsidRDefault="00802766">
            <w:pPr>
              <w:snapToGrid w:val="0"/>
              <w:rPr>
                <w:rFonts w:asciiTheme="majorBidi" w:hAnsiTheme="majorBidi" w:cstheme="majorBidi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Revised 2</w:t>
            </w:r>
            <w:r w:rsidRPr="007D23A3">
              <w:rPr>
                <w:rFonts w:asciiTheme="majorBidi" w:hAnsiTheme="majorBidi" w:cstheme="majorBidi"/>
                <w:sz w:val="32"/>
                <w:vertAlign w:val="superscript"/>
              </w:rPr>
              <w:t>nd</w:t>
            </w:r>
            <w:r w:rsidRPr="007D23A3">
              <w:rPr>
                <w:rFonts w:asciiTheme="majorBidi" w:hAnsiTheme="majorBidi" w:cstheme="majorBidi"/>
                <w:sz w:val="32"/>
              </w:rPr>
              <w:t xml:space="preserve"> round</w:t>
            </w:r>
          </w:p>
        </w:tc>
      </w:tr>
      <w:tr w:rsidR="00802766" w:rsidRPr="007D23A3" w14:paraId="32204BAB" w14:textId="77777777" w:rsidTr="00262330">
        <w:trPr>
          <w:trHeight w:val="228"/>
        </w:trPr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E2AD87" w14:textId="77777777" w:rsidR="00802766" w:rsidRPr="007D23A3" w:rsidRDefault="00802766">
            <w:pPr>
              <w:snapToGrid w:val="0"/>
              <w:jc w:val="center"/>
              <w:rPr>
                <w:rFonts w:asciiTheme="majorBidi" w:hAnsiTheme="majorBidi" w:cstheme="majorBidi"/>
                <w:color w:val="0000FF"/>
                <w:sz w:val="3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27D442" w14:textId="77777777" w:rsidR="00802766" w:rsidRPr="007D23A3" w:rsidRDefault="00802766">
            <w:pPr>
              <w:snapToGrid w:val="0"/>
              <w:rPr>
                <w:rFonts w:asciiTheme="majorBidi" w:hAnsiTheme="majorBidi" w:cstheme="majorBidi"/>
                <w:color w:val="0000FF"/>
                <w:sz w:val="32"/>
              </w:rPr>
            </w:pP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06B501" w14:textId="77777777" w:rsidR="00802766" w:rsidRPr="007D23A3" w:rsidRDefault="00802766">
            <w:pPr>
              <w:snapToGrid w:val="0"/>
              <w:rPr>
                <w:rFonts w:asciiTheme="majorBidi" w:hAnsiTheme="majorBidi" w:cstheme="majorBidi"/>
                <w:sz w:val="32"/>
              </w:rPr>
            </w:pPr>
          </w:p>
        </w:tc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5AB6B7" w14:textId="77777777" w:rsidR="00802766" w:rsidRPr="007D23A3" w:rsidRDefault="00802766">
            <w:pPr>
              <w:snapToGrid w:val="0"/>
              <w:rPr>
                <w:rFonts w:asciiTheme="majorBidi" w:hAnsiTheme="majorBidi" w:cstheme="majorBidi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Submitted 06/07/2018</w:t>
            </w:r>
          </w:p>
        </w:tc>
      </w:tr>
    </w:tbl>
    <w:p w14:paraId="1C03BA03" w14:textId="77777777" w:rsidR="00802766" w:rsidRPr="007D23A3" w:rsidRDefault="00802766">
      <w:pPr>
        <w:pStyle w:val="aa"/>
        <w:ind w:right="-3"/>
        <w:rPr>
          <w:rFonts w:asciiTheme="majorBidi" w:hAnsiTheme="majorBidi" w:cstheme="majorBidi"/>
          <w:sz w:val="32"/>
        </w:rPr>
      </w:pPr>
    </w:p>
    <w:p w14:paraId="5603C53A" w14:textId="77777777" w:rsidR="00802766" w:rsidRPr="007D23A3" w:rsidRDefault="00802766">
      <w:pPr>
        <w:pStyle w:val="aa"/>
        <w:ind w:right="-3"/>
        <w:rPr>
          <w:rFonts w:asciiTheme="majorBidi" w:hAnsiTheme="majorBidi" w:cstheme="majorBidi"/>
        </w:rPr>
      </w:pPr>
      <w:r w:rsidRPr="007D23A3">
        <w:rPr>
          <w:rFonts w:asciiTheme="majorBidi" w:hAnsiTheme="majorBidi" w:cstheme="majorBidi"/>
          <w:sz w:val="32"/>
        </w:rPr>
        <w:t>Copyrights &amp; Document Information</w:t>
      </w:r>
    </w:p>
    <w:p w14:paraId="69B22E7D" w14:textId="77777777" w:rsidR="00802766" w:rsidRPr="007D23A3" w:rsidRDefault="00802766">
      <w:pPr>
        <w:ind w:right="357"/>
        <w:rPr>
          <w:rFonts w:asciiTheme="majorBidi" w:hAnsiTheme="majorBidi" w:cstheme="majorBidi"/>
          <w:sz w:val="32"/>
        </w:rPr>
      </w:pPr>
    </w:p>
    <w:p w14:paraId="73AE6B3E" w14:textId="77777777" w:rsidR="00802766" w:rsidRPr="007D23A3" w:rsidRDefault="00802766">
      <w:pPr>
        <w:pStyle w:val="5"/>
        <w:ind w:left="0" w:right="357"/>
        <w:jc w:val="left"/>
        <w:rPr>
          <w:rFonts w:asciiTheme="majorBidi" w:hAnsiTheme="majorBidi" w:cstheme="majorBidi"/>
        </w:rPr>
      </w:pPr>
      <w:bookmarkStart w:id="1" w:name="__RefHeading__3_49107300"/>
      <w:bookmarkEnd w:id="1"/>
      <w:r w:rsidRPr="007D23A3">
        <w:rPr>
          <w:rFonts w:asciiTheme="majorBidi" w:hAnsiTheme="majorBidi" w:cstheme="majorBidi"/>
          <w:sz w:val="32"/>
          <w:szCs w:val="32"/>
        </w:rPr>
        <w:t>Proprietary Notice</w:t>
      </w:r>
    </w:p>
    <w:p w14:paraId="055510B4" w14:textId="77777777" w:rsidR="00802766" w:rsidRPr="007D23A3" w:rsidRDefault="00802766">
      <w:pPr>
        <w:spacing w:line="360" w:lineRule="auto"/>
        <w:ind w:right="357"/>
        <w:jc w:val="both"/>
        <w:rPr>
          <w:rFonts w:asciiTheme="majorBidi" w:hAnsiTheme="majorBidi" w:cstheme="majorBidi"/>
          <w:color w:val="FFFFFF"/>
          <w:sz w:val="32"/>
        </w:rPr>
      </w:pPr>
    </w:p>
    <w:p w14:paraId="2B6E8183" w14:textId="77777777" w:rsidR="00802766" w:rsidRPr="007D23A3" w:rsidRDefault="00802766">
      <w:pPr>
        <w:spacing w:line="360" w:lineRule="auto"/>
        <w:ind w:right="357"/>
        <w:jc w:val="both"/>
        <w:rPr>
          <w:rFonts w:asciiTheme="majorBidi" w:hAnsiTheme="majorBidi" w:cstheme="majorBidi"/>
        </w:rPr>
      </w:pPr>
      <w:r w:rsidRPr="007D23A3">
        <w:rPr>
          <w:rFonts w:asciiTheme="majorBidi" w:hAnsiTheme="majorBidi" w:cstheme="majorBidi"/>
          <w:sz w:val="32"/>
        </w:rPr>
        <w:t>………………………………………………………</w:t>
      </w:r>
    </w:p>
    <w:p w14:paraId="496B5A4D" w14:textId="77777777" w:rsidR="00802766" w:rsidRPr="007D23A3" w:rsidRDefault="00802766">
      <w:pPr>
        <w:pStyle w:val="5"/>
        <w:spacing w:line="360" w:lineRule="auto"/>
        <w:ind w:left="0" w:right="357"/>
        <w:jc w:val="left"/>
        <w:rPr>
          <w:rFonts w:asciiTheme="majorBidi" w:hAnsiTheme="majorBidi" w:cstheme="majorBidi"/>
        </w:rPr>
      </w:pPr>
      <w:bookmarkStart w:id="2" w:name="__RefHeading__5_49107300"/>
      <w:bookmarkEnd w:id="2"/>
      <w:r w:rsidRPr="007D23A3">
        <w:rPr>
          <w:rFonts w:asciiTheme="majorBidi" w:hAnsiTheme="majorBidi" w:cstheme="majorBidi"/>
          <w:sz w:val="32"/>
          <w:szCs w:val="32"/>
        </w:rPr>
        <w:t>Disclaimer</w:t>
      </w:r>
    </w:p>
    <w:p w14:paraId="36742267" w14:textId="77777777" w:rsidR="00802766" w:rsidRPr="007D23A3" w:rsidRDefault="00802766">
      <w:pPr>
        <w:ind w:right="357"/>
        <w:rPr>
          <w:rFonts w:asciiTheme="majorBidi" w:hAnsiTheme="majorBidi" w:cstheme="majorBidi"/>
          <w:sz w:val="32"/>
        </w:rPr>
      </w:pPr>
    </w:p>
    <w:p w14:paraId="20588883" w14:textId="77777777" w:rsidR="00802766" w:rsidRPr="007D23A3" w:rsidRDefault="00802766">
      <w:pPr>
        <w:ind w:right="357"/>
        <w:rPr>
          <w:rFonts w:asciiTheme="majorBidi" w:hAnsiTheme="majorBidi" w:cstheme="majorBidi"/>
        </w:rPr>
      </w:pPr>
      <w:r w:rsidRPr="007D23A3">
        <w:rPr>
          <w:rFonts w:asciiTheme="majorBidi" w:eastAsia="TH SarabunPSK" w:hAnsiTheme="majorBidi" w:cstheme="majorBidi"/>
          <w:sz w:val="32"/>
        </w:rPr>
        <w:t>…………………………………………………………</w:t>
      </w:r>
      <w:r w:rsidRPr="007D23A3">
        <w:rPr>
          <w:rFonts w:asciiTheme="majorBidi" w:hAnsiTheme="majorBidi" w:cstheme="majorBidi"/>
          <w:sz w:val="32"/>
        </w:rPr>
        <w:t>.</w:t>
      </w:r>
      <w:r w:rsidRPr="007D23A3">
        <w:rPr>
          <w:rFonts w:asciiTheme="majorBidi" w:hAnsiTheme="majorBidi" w:cstheme="majorBidi"/>
          <w:sz w:val="32"/>
        </w:rPr>
        <w:br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538"/>
        <w:gridCol w:w="3544"/>
        <w:gridCol w:w="3594"/>
      </w:tblGrid>
      <w:tr w:rsidR="00802766" w:rsidRPr="007D23A3" w14:paraId="4B823816" w14:textId="77777777"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79BAD0" w14:textId="77777777" w:rsidR="00802766" w:rsidRPr="007D23A3" w:rsidRDefault="00802766">
            <w:pPr>
              <w:snapToGrid w:val="0"/>
              <w:ind w:left="360"/>
              <w:rPr>
                <w:rFonts w:asciiTheme="majorBidi" w:hAnsiTheme="majorBidi" w:cstheme="majorBidi"/>
                <w:sz w:val="32"/>
              </w:rPr>
            </w:pPr>
          </w:p>
          <w:p w14:paraId="7C00CAB9" w14:textId="77777777" w:rsidR="00802766" w:rsidRPr="007D23A3" w:rsidRDefault="00802766">
            <w:pPr>
              <w:ind w:left="94"/>
              <w:rPr>
                <w:rFonts w:asciiTheme="majorBidi" w:hAnsiTheme="majorBidi" w:cstheme="majorBidi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Submitted by:</w:t>
            </w:r>
          </w:p>
          <w:p w14:paraId="456E2380" w14:textId="77777777" w:rsidR="00802766" w:rsidRPr="007D23A3" w:rsidRDefault="00802766">
            <w:pPr>
              <w:ind w:left="94"/>
              <w:rPr>
                <w:rFonts w:asciiTheme="majorBidi" w:hAnsiTheme="majorBidi" w:cstheme="majorBidi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………………………….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54CEED" w14:textId="77777777" w:rsidR="00802766" w:rsidRPr="007D23A3" w:rsidRDefault="00802766">
            <w:pPr>
              <w:snapToGrid w:val="0"/>
              <w:ind w:left="360"/>
              <w:rPr>
                <w:rFonts w:asciiTheme="majorBidi" w:hAnsiTheme="majorBidi" w:cstheme="majorBidi"/>
                <w:sz w:val="32"/>
              </w:rPr>
            </w:pPr>
          </w:p>
          <w:p w14:paraId="29932361" w14:textId="77777777" w:rsidR="00802766" w:rsidRPr="007D23A3" w:rsidRDefault="00802766">
            <w:pPr>
              <w:ind w:left="7"/>
              <w:rPr>
                <w:rFonts w:asciiTheme="majorBidi" w:hAnsiTheme="majorBidi" w:cstheme="majorBidi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 xml:space="preserve">Contact: </w:t>
            </w:r>
            <w:bookmarkStart w:id="3" w:name="OLE_LINK4"/>
          </w:p>
          <w:p w14:paraId="0CC10C72" w14:textId="77777777" w:rsidR="00802766" w:rsidRPr="007D23A3" w:rsidRDefault="00802766">
            <w:pPr>
              <w:ind w:left="7"/>
              <w:rPr>
                <w:rFonts w:asciiTheme="majorBidi" w:hAnsiTheme="majorBidi" w:cstheme="majorBidi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……………………….….</w:t>
            </w:r>
          </w:p>
          <w:bookmarkEnd w:id="3"/>
          <w:p w14:paraId="65071A79" w14:textId="77777777" w:rsidR="00802766" w:rsidRPr="007D23A3" w:rsidRDefault="00802766">
            <w:pPr>
              <w:spacing w:before="120"/>
              <w:ind w:left="7"/>
              <w:rPr>
                <w:rFonts w:asciiTheme="majorBidi" w:hAnsiTheme="majorBidi" w:cstheme="majorBidi"/>
                <w:sz w:val="32"/>
              </w:rPr>
            </w:pP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8F827A" w14:textId="77777777" w:rsidR="00802766" w:rsidRPr="007D23A3" w:rsidRDefault="00802766">
            <w:pPr>
              <w:snapToGrid w:val="0"/>
              <w:ind w:left="7"/>
              <w:rPr>
                <w:rFonts w:asciiTheme="majorBidi" w:hAnsiTheme="majorBidi" w:cstheme="majorBidi"/>
                <w:sz w:val="32"/>
              </w:rPr>
            </w:pPr>
          </w:p>
          <w:p w14:paraId="088D5917" w14:textId="77777777" w:rsidR="00802766" w:rsidRPr="007D23A3" w:rsidRDefault="00802766">
            <w:pPr>
              <w:ind w:left="7"/>
              <w:rPr>
                <w:rFonts w:asciiTheme="majorBidi" w:hAnsiTheme="majorBidi" w:cstheme="majorBidi"/>
                <w:sz w:val="32"/>
              </w:rPr>
            </w:pPr>
          </w:p>
          <w:p w14:paraId="319F87DF" w14:textId="77777777" w:rsidR="00802766" w:rsidRPr="007D23A3" w:rsidRDefault="00802766">
            <w:pPr>
              <w:ind w:left="7"/>
              <w:rPr>
                <w:rFonts w:asciiTheme="majorBidi" w:hAnsiTheme="majorBidi" w:cstheme="majorBidi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……………………….….</w:t>
            </w:r>
          </w:p>
          <w:p w14:paraId="502C388C" w14:textId="77777777" w:rsidR="00802766" w:rsidRPr="007D23A3" w:rsidRDefault="00802766">
            <w:pPr>
              <w:spacing w:before="120"/>
              <w:rPr>
                <w:rFonts w:asciiTheme="majorBidi" w:hAnsiTheme="majorBidi" w:cstheme="majorBidi"/>
                <w:sz w:val="32"/>
              </w:rPr>
            </w:pPr>
          </w:p>
        </w:tc>
      </w:tr>
    </w:tbl>
    <w:p w14:paraId="5DAE8D0A" w14:textId="77777777" w:rsidR="00802766" w:rsidRPr="007D23A3" w:rsidRDefault="00802766" w:rsidP="0012364E">
      <w:pPr>
        <w:pStyle w:val="16"/>
        <w:pageBreakBefore/>
        <w:spacing w:before="120"/>
        <w:rPr>
          <w:rFonts w:asciiTheme="majorBidi" w:hAnsiTheme="majorBidi" w:cstheme="majorBidi"/>
        </w:rPr>
        <w:sectPr w:rsidR="00802766" w:rsidRPr="007D23A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990" w:right="1106" w:bottom="1077" w:left="1276" w:header="720" w:footer="720" w:gutter="0"/>
          <w:pgNumType w:start="1"/>
          <w:cols w:space="720"/>
          <w:docGrid w:linePitch="360"/>
        </w:sectPr>
      </w:pPr>
    </w:p>
    <w:p w14:paraId="0C65ABCD" w14:textId="77777777" w:rsidR="00802766" w:rsidRPr="007D23A3" w:rsidRDefault="0012364E" w:rsidP="00896119">
      <w:pPr>
        <w:pStyle w:val="50"/>
        <w:tabs>
          <w:tab w:val="right" w:leader="dot" w:pos="9514"/>
        </w:tabs>
        <w:spacing w:line="276" w:lineRule="auto"/>
        <w:ind w:left="0"/>
        <w:jc w:val="center"/>
        <w:rPr>
          <w:rFonts w:asciiTheme="majorBidi" w:eastAsia="Times New Roman" w:hAnsiTheme="majorBidi" w:cstheme="majorBidi"/>
          <w:kern w:val="0"/>
          <w:sz w:val="28"/>
          <w:lang w:eastAsia="en-US"/>
        </w:rPr>
      </w:pPr>
      <w:r w:rsidRPr="007D23A3">
        <w:rPr>
          <w:rFonts w:asciiTheme="majorBidi" w:hAnsiTheme="majorBidi" w:cstheme="majorBidi"/>
          <w:sz w:val="28"/>
        </w:rPr>
        <w:lastRenderedPageBreak/>
        <w:t xml:space="preserve">Table of Content </w:t>
      </w:r>
      <w:r w:rsidR="00802766" w:rsidRPr="007D23A3">
        <w:rPr>
          <w:rFonts w:asciiTheme="majorBidi" w:hAnsiTheme="majorBidi" w:cstheme="majorBidi"/>
          <w:sz w:val="28"/>
        </w:rPr>
        <w:fldChar w:fldCharType="begin"/>
      </w:r>
      <w:r w:rsidR="00802766" w:rsidRPr="007D23A3">
        <w:rPr>
          <w:rFonts w:asciiTheme="majorBidi" w:hAnsiTheme="majorBidi" w:cstheme="majorBidi"/>
          <w:sz w:val="28"/>
        </w:rPr>
        <w:instrText xml:space="preserve"> TOC </w:instrText>
      </w:r>
      <w:r w:rsidR="00802766" w:rsidRPr="007D23A3">
        <w:rPr>
          <w:rFonts w:asciiTheme="majorBidi" w:hAnsiTheme="majorBidi" w:cstheme="majorBidi"/>
          <w:sz w:val="28"/>
        </w:rPr>
        <w:fldChar w:fldCharType="separate"/>
      </w:r>
    </w:p>
    <w:p w14:paraId="337C91EB" w14:textId="77777777" w:rsidR="00802766" w:rsidRPr="007D23A3" w:rsidRDefault="00802766" w:rsidP="00896119">
      <w:pPr>
        <w:pStyle w:val="15"/>
        <w:tabs>
          <w:tab w:val="left" w:pos="480"/>
          <w:tab w:val="right" w:leader="dot" w:pos="9514"/>
        </w:tabs>
        <w:spacing w:before="0" w:line="276" w:lineRule="auto"/>
        <w:rPr>
          <w:rFonts w:asciiTheme="majorBidi" w:hAnsiTheme="majorBidi" w:cstheme="majorBidi"/>
          <w:b w:val="0"/>
          <w:bCs w:val="0"/>
          <w:i w:val="0"/>
          <w:iCs w:val="0"/>
          <w:sz w:val="28"/>
          <w:lang w:eastAsia="en-US"/>
        </w:rPr>
      </w:pPr>
      <w:r w:rsidRPr="007D23A3">
        <w:rPr>
          <w:rFonts w:asciiTheme="majorBidi" w:hAnsiTheme="majorBidi" w:cstheme="majorBidi"/>
          <w:b w:val="0"/>
          <w:bCs w:val="0"/>
          <w:i w:val="0"/>
          <w:iCs w:val="0"/>
          <w:sz w:val="28"/>
          <w:lang w:eastAsia="en-US"/>
        </w:rPr>
        <w:t>1.</w:t>
      </w:r>
      <w:r w:rsidRPr="007D23A3">
        <w:rPr>
          <w:rFonts w:asciiTheme="majorBidi" w:eastAsia="Times New Roman" w:hAnsiTheme="majorBidi" w:cstheme="majorBidi"/>
          <w:b w:val="0"/>
          <w:bCs w:val="0"/>
          <w:i w:val="0"/>
          <w:iCs w:val="0"/>
          <w:kern w:val="0"/>
          <w:sz w:val="28"/>
          <w:lang w:eastAsia="en-US"/>
        </w:rPr>
        <w:tab/>
      </w:r>
      <w:r w:rsidRPr="007D23A3">
        <w:rPr>
          <w:rFonts w:asciiTheme="majorBidi" w:hAnsiTheme="majorBidi" w:cstheme="majorBidi"/>
          <w:b w:val="0"/>
          <w:bCs w:val="0"/>
          <w:i w:val="0"/>
          <w:iCs w:val="0"/>
          <w:sz w:val="28"/>
          <w:lang w:eastAsia="en-US"/>
        </w:rPr>
        <w:t>Introduction</w:t>
      </w:r>
      <w:r w:rsidRPr="007D23A3">
        <w:rPr>
          <w:rFonts w:asciiTheme="majorBidi" w:hAnsiTheme="majorBidi" w:cstheme="majorBidi"/>
          <w:b w:val="0"/>
          <w:bCs w:val="0"/>
          <w:i w:val="0"/>
          <w:iCs w:val="0"/>
          <w:sz w:val="28"/>
          <w:lang w:eastAsia="en-US"/>
        </w:rPr>
        <w:tab/>
      </w:r>
      <w:hyperlink w:anchor="__RefHeading___Toc466014395" w:history="1">
        <w:r w:rsidR="00B01A71" w:rsidRPr="007D23A3">
          <w:rPr>
            <w:rStyle w:val="IndexLink"/>
            <w:rFonts w:asciiTheme="majorBidi" w:hAnsiTheme="majorBidi" w:cstheme="majorBidi"/>
            <w:b w:val="0"/>
            <w:bCs w:val="0"/>
            <w:i w:val="0"/>
            <w:iCs w:val="0"/>
            <w:sz w:val="28"/>
            <w:lang w:eastAsia="en-US"/>
          </w:rPr>
          <w:t>5</w:t>
        </w:r>
      </w:hyperlink>
    </w:p>
    <w:p w14:paraId="4CF6B1EC" w14:textId="77777777" w:rsidR="00802766" w:rsidRPr="007D23A3" w:rsidRDefault="00802766" w:rsidP="00896119">
      <w:pPr>
        <w:pStyle w:val="15"/>
        <w:tabs>
          <w:tab w:val="left" w:pos="480"/>
          <w:tab w:val="right" w:leader="dot" w:pos="9514"/>
        </w:tabs>
        <w:spacing w:before="0" w:line="276" w:lineRule="auto"/>
        <w:rPr>
          <w:rFonts w:asciiTheme="majorBidi" w:hAnsiTheme="majorBidi" w:cstheme="majorBidi"/>
          <w:b w:val="0"/>
          <w:bCs w:val="0"/>
          <w:i w:val="0"/>
          <w:iCs w:val="0"/>
          <w:sz w:val="28"/>
          <w:lang w:eastAsia="en-US"/>
        </w:rPr>
      </w:pPr>
      <w:r w:rsidRPr="007D23A3">
        <w:rPr>
          <w:rFonts w:asciiTheme="majorBidi" w:hAnsiTheme="majorBidi" w:cstheme="majorBidi"/>
          <w:b w:val="0"/>
          <w:bCs w:val="0"/>
          <w:i w:val="0"/>
          <w:iCs w:val="0"/>
          <w:sz w:val="28"/>
          <w:lang w:eastAsia="en-US"/>
        </w:rPr>
        <w:t>2.</w:t>
      </w:r>
      <w:r w:rsidRPr="007D23A3">
        <w:rPr>
          <w:rFonts w:asciiTheme="majorBidi" w:eastAsia="Times New Roman" w:hAnsiTheme="majorBidi" w:cstheme="majorBidi"/>
          <w:b w:val="0"/>
          <w:bCs w:val="0"/>
          <w:i w:val="0"/>
          <w:iCs w:val="0"/>
          <w:kern w:val="0"/>
          <w:sz w:val="28"/>
          <w:lang w:eastAsia="en-US"/>
        </w:rPr>
        <w:tab/>
      </w:r>
      <w:r w:rsidRPr="007D23A3">
        <w:rPr>
          <w:rFonts w:asciiTheme="majorBidi" w:hAnsiTheme="majorBidi" w:cstheme="majorBidi"/>
          <w:b w:val="0"/>
          <w:bCs w:val="0"/>
          <w:i w:val="0"/>
          <w:iCs w:val="0"/>
          <w:sz w:val="28"/>
          <w:lang w:eastAsia="en-US"/>
        </w:rPr>
        <w:t>Executive Summary</w:t>
      </w:r>
      <w:r w:rsidRPr="007D23A3">
        <w:rPr>
          <w:rFonts w:asciiTheme="majorBidi" w:hAnsiTheme="majorBidi" w:cstheme="majorBidi"/>
          <w:b w:val="0"/>
          <w:bCs w:val="0"/>
          <w:i w:val="0"/>
          <w:iCs w:val="0"/>
          <w:sz w:val="28"/>
          <w:lang w:eastAsia="en-US"/>
        </w:rPr>
        <w:tab/>
      </w:r>
      <w:hyperlink w:anchor="__RefHeading___Toc466014396" w:history="1">
        <w:r w:rsidR="00B01A71" w:rsidRPr="007D23A3">
          <w:rPr>
            <w:rStyle w:val="IndexLink"/>
            <w:rFonts w:asciiTheme="majorBidi" w:hAnsiTheme="majorBidi" w:cstheme="majorBidi"/>
            <w:b w:val="0"/>
            <w:bCs w:val="0"/>
            <w:i w:val="0"/>
            <w:iCs w:val="0"/>
            <w:sz w:val="28"/>
            <w:lang w:eastAsia="en-US"/>
          </w:rPr>
          <w:t>6</w:t>
        </w:r>
      </w:hyperlink>
    </w:p>
    <w:p w14:paraId="2F148480" w14:textId="77777777" w:rsidR="00A4276D" w:rsidRPr="007D23A3" w:rsidRDefault="00A4276D" w:rsidP="00896119">
      <w:pPr>
        <w:pStyle w:val="21"/>
        <w:tabs>
          <w:tab w:val="left" w:pos="450"/>
          <w:tab w:val="left" w:pos="960"/>
          <w:tab w:val="right" w:leader="dot" w:pos="9514"/>
        </w:tabs>
        <w:spacing w:before="0" w:line="276" w:lineRule="auto"/>
        <w:ind w:left="0"/>
        <w:rPr>
          <w:rFonts w:asciiTheme="majorBidi" w:hAnsiTheme="majorBidi" w:cstheme="majorBidi"/>
          <w:b w:val="0"/>
          <w:bCs w:val="0"/>
          <w:sz w:val="28"/>
          <w:lang w:eastAsia="en-US"/>
        </w:rPr>
      </w:pPr>
      <w:r w:rsidRPr="007D23A3">
        <w:rPr>
          <w:rFonts w:asciiTheme="majorBidi" w:eastAsia="TH SarabunPSK" w:hAnsiTheme="majorBidi" w:cstheme="majorBidi"/>
          <w:b w:val="0"/>
          <w:bCs w:val="0"/>
          <w:sz w:val="28"/>
          <w:lang w:eastAsia="en-US"/>
        </w:rPr>
        <w:t xml:space="preserve">   </w:t>
      </w:r>
      <w:r w:rsidRPr="007D23A3">
        <w:rPr>
          <w:rFonts w:asciiTheme="majorBidi" w:hAnsiTheme="majorBidi" w:cstheme="majorBidi"/>
          <w:b w:val="0"/>
          <w:bCs w:val="0"/>
          <w:sz w:val="28"/>
          <w:cs/>
          <w:lang w:eastAsia="en-US"/>
        </w:rPr>
        <w:t xml:space="preserve">    </w:t>
      </w:r>
      <w:r w:rsidRPr="007D23A3">
        <w:rPr>
          <w:rFonts w:asciiTheme="majorBidi" w:hAnsiTheme="majorBidi" w:cstheme="majorBidi"/>
          <w:b w:val="0"/>
          <w:bCs w:val="0"/>
          <w:sz w:val="28"/>
          <w:lang w:eastAsia="en-US"/>
        </w:rPr>
        <w:t>2.1.  Mobile Application</w:t>
      </w:r>
      <w:r w:rsidRPr="007D23A3">
        <w:rPr>
          <w:rFonts w:asciiTheme="majorBidi" w:hAnsiTheme="majorBidi" w:cstheme="majorBidi"/>
          <w:b w:val="0"/>
          <w:bCs w:val="0"/>
          <w:sz w:val="28"/>
          <w:lang w:eastAsia="en-US"/>
        </w:rPr>
        <w:tab/>
      </w:r>
      <w:r w:rsidR="00B01A71" w:rsidRPr="007D23A3">
        <w:rPr>
          <w:rFonts w:asciiTheme="majorBidi" w:hAnsiTheme="majorBidi" w:cstheme="majorBidi"/>
          <w:b w:val="0"/>
          <w:bCs w:val="0"/>
          <w:sz w:val="28"/>
          <w:lang w:eastAsia="en-US"/>
        </w:rPr>
        <w:t>6</w:t>
      </w:r>
    </w:p>
    <w:p w14:paraId="412BED34" w14:textId="77777777" w:rsidR="004819E2" w:rsidRPr="007D23A3" w:rsidRDefault="00A4276D" w:rsidP="00896119">
      <w:pPr>
        <w:pStyle w:val="21"/>
        <w:tabs>
          <w:tab w:val="left" w:pos="450"/>
          <w:tab w:val="left" w:pos="960"/>
          <w:tab w:val="right" w:leader="dot" w:pos="9514"/>
        </w:tabs>
        <w:spacing w:before="0" w:line="276" w:lineRule="auto"/>
        <w:ind w:left="0"/>
        <w:rPr>
          <w:rFonts w:asciiTheme="majorBidi" w:hAnsiTheme="majorBidi" w:cstheme="majorBidi"/>
          <w:b w:val="0"/>
          <w:bCs w:val="0"/>
          <w:sz w:val="28"/>
          <w:lang w:eastAsia="en-US"/>
        </w:rPr>
      </w:pPr>
      <w:r w:rsidRPr="007D23A3">
        <w:rPr>
          <w:rFonts w:asciiTheme="majorBidi" w:eastAsia="TH SarabunPSK" w:hAnsiTheme="majorBidi" w:cstheme="majorBidi"/>
          <w:b w:val="0"/>
          <w:bCs w:val="0"/>
          <w:sz w:val="28"/>
          <w:lang w:eastAsia="en-US"/>
        </w:rPr>
        <w:t xml:space="preserve">   </w:t>
      </w:r>
      <w:r w:rsidRPr="007D23A3">
        <w:rPr>
          <w:rFonts w:asciiTheme="majorBidi" w:hAnsiTheme="majorBidi" w:cstheme="majorBidi"/>
          <w:b w:val="0"/>
          <w:bCs w:val="0"/>
          <w:sz w:val="28"/>
          <w:cs/>
          <w:lang w:eastAsia="en-US"/>
        </w:rPr>
        <w:t xml:space="preserve">    </w:t>
      </w:r>
      <w:r w:rsidR="00B16F1D" w:rsidRPr="007D23A3">
        <w:rPr>
          <w:rFonts w:asciiTheme="majorBidi" w:hAnsiTheme="majorBidi" w:cstheme="majorBidi"/>
          <w:b w:val="0"/>
          <w:bCs w:val="0"/>
          <w:sz w:val="28"/>
          <w:lang w:eastAsia="en-US"/>
        </w:rPr>
        <w:t>2.2.  Web Portal</w:t>
      </w:r>
      <w:r w:rsidR="00B16F1D" w:rsidRPr="007D23A3">
        <w:rPr>
          <w:rFonts w:asciiTheme="majorBidi" w:hAnsiTheme="majorBidi" w:cstheme="majorBidi"/>
          <w:b w:val="0"/>
          <w:bCs w:val="0"/>
          <w:sz w:val="28"/>
          <w:lang w:eastAsia="en-US"/>
        </w:rPr>
        <w:tab/>
        <w:t>7</w:t>
      </w:r>
    </w:p>
    <w:p w14:paraId="4D37C167" w14:textId="77777777" w:rsidR="001B02CE" w:rsidRPr="007D23A3" w:rsidRDefault="004819E2" w:rsidP="004819E2">
      <w:pPr>
        <w:pStyle w:val="21"/>
        <w:tabs>
          <w:tab w:val="left" w:pos="360"/>
          <w:tab w:val="left" w:pos="960"/>
          <w:tab w:val="right" w:leader="dot" w:pos="9514"/>
        </w:tabs>
        <w:spacing w:before="0" w:line="276" w:lineRule="auto"/>
        <w:ind w:left="0"/>
        <w:rPr>
          <w:rFonts w:asciiTheme="majorBidi" w:hAnsiTheme="majorBidi" w:cstheme="majorBidi"/>
          <w:b w:val="0"/>
          <w:bCs w:val="0"/>
          <w:sz w:val="28"/>
          <w:lang w:eastAsia="en-US"/>
        </w:rPr>
      </w:pPr>
      <w:r w:rsidRPr="007D23A3">
        <w:rPr>
          <w:rFonts w:asciiTheme="majorBidi" w:hAnsiTheme="majorBidi" w:cstheme="majorBidi"/>
          <w:b w:val="0"/>
          <w:bCs w:val="0"/>
          <w:sz w:val="28"/>
          <w:lang w:eastAsia="en-US"/>
        </w:rPr>
        <w:tab/>
      </w:r>
      <w:r w:rsidR="001B02CE" w:rsidRPr="007D23A3">
        <w:rPr>
          <w:rFonts w:asciiTheme="majorBidi" w:hAnsiTheme="majorBidi" w:cstheme="majorBidi"/>
          <w:b w:val="0"/>
          <w:bCs w:val="0"/>
          <w:sz w:val="28"/>
          <w:lang w:eastAsia="en-US"/>
        </w:rPr>
        <w:t xml:space="preserve">2.3. </w:t>
      </w:r>
      <w:r w:rsidR="00CD3499" w:rsidRPr="007D23A3">
        <w:rPr>
          <w:rFonts w:asciiTheme="majorBidi" w:hAnsiTheme="majorBidi" w:cstheme="majorBidi"/>
          <w:b w:val="0"/>
          <w:bCs w:val="0"/>
          <w:sz w:val="28"/>
          <w:lang w:eastAsia="en-US"/>
        </w:rPr>
        <w:t>Comparison between old and new systems</w:t>
      </w:r>
      <w:r w:rsidR="001B02CE" w:rsidRPr="007D23A3">
        <w:rPr>
          <w:rFonts w:asciiTheme="majorBidi" w:hAnsiTheme="majorBidi" w:cstheme="majorBidi"/>
          <w:b w:val="0"/>
          <w:bCs w:val="0"/>
          <w:sz w:val="28"/>
          <w:lang w:eastAsia="en-US"/>
        </w:rPr>
        <w:tab/>
      </w:r>
      <w:r w:rsidR="00B16F1D" w:rsidRPr="007D23A3">
        <w:rPr>
          <w:rFonts w:asciiTheme="majorBidi" w:hAnsiTheme="majorBidi" w:cstheme="majorBidi"/>
          <w:b w:val="0"/>
          <w:bCs w:val="0"/>
          <w:sz w:val="28"/>
          <w:lang w:eastAsia="en-US"/>
        </w:rPr>
        <w:t>8</w:t>
      </w:r>
    </w:p>
    <w:p w14:paraId="6F035A44" w14:textId="77777777" w:rsidR="00802766" w:rsidRPr="007D23A3" w:rsidRDefault="00802766" w:rsidP="00896119">
      <w:pPr>
        <w:pStyle w:val="15"/>
        <w:tabs>
          <w:tab w:val="left" w:pos="480"/>
          <w:tab w:val="right" w:leader="dot" w:pos="9514"/>
        </w:tabs>
        <w:spacing w:before="0" w:line="276" w:lineRule="auto"/>
        <w:rPr>
          <w:rFonts w:asciiTheme="majorBidi" w:hAnsiTheme="majorBidi" w:cstheme="majorBidi"/>
          <w:b w:val="0"/>
          <w:bCs w:val="0"/>
          <w:i w:val="0"/>
          <w:iCs w:val="0"/>
          <w:sz w:val="28"/>
          <w:cs/>
        </w:rPr>
      </w:pPr>
      <w:r w:rsidRPr="007D23A3">
        <w:rPr>
          <w:rFonts w:asciiTheme="majorBidi" w:hAnsiTheme="majorBidi" w:cstheme="majorBidi"/>
          <w:b w:val="0"/>
          <w:bCs w:val="0"/>
          <w:i w:val="0"/>
          <w:iCs w:val="0"/>
          <w:sz w:val="28"/>
          <w:lang w:eastAsia="en-US"/>
        </w:rPr>
        <w:t>3.</w:t>
      </w:r>
      <w:r w:rsidRPr="007D23A3">
        <w:rPr>
          <w:rFonts w:asciiTheme="majorBidi" w:eastAsia="Times New Roman" w:hAnsiTheme="majorBidi" w:cstheme="majorBidi"/>
          <w:b w:val="0"/>
          <w:bCs w:val="0"/>
          <w:i w:val="0"/>
          <w:iCs w:val="0"/>
          <w:kern w:val="0"/>
          <w:sz w:val="28"/>
          <w:lang w:eastAsia="en-US"/>
        </w:rPr>
        <w:tab/>
      </w:r>
      <w:r w:rsidRPr="007D23A3">
        <w:rPr>
          <w:rFonts w:asciiTheme="majorBidi" w:hAnsiTheme="majorBidi" w:cstheme="majorBidi"/>
          <w:b w:val="0"/>
          <w:bCs w:val="0"/>
          <w:i w:val="0"/>
          <w:iCs w:val="0"/>
          <w:sz w:val="28"/>
          <w:lang w:eastAsia="en-US"/>
        </w:rPr>
        <w:t>Solution Overview</w:t>
      </w:r>
      <w:r w:rsidRPr="007D23A3">
        <w:rPr>
          <w:rFonts w:asciiTheme="majorBidi" w:hAnsiTheme="majorBidi" w:cstheme="majorBidi"/>
          <w:b w:val="0"/>
          <w:bCs w:val="0"/>
          <w:i w:val="0"/>
          <w:iCs w:val="0"/>
          <w:sz w:val="28"/>
          <w:lang w:eastAsia="en-US"/>
        </w:rPr>
        <w:tab/>
      </w:r>
      <w:r w:rsidR="00B16F1D" w:rsidRPr="007D23A3">
        <w:rPr>
          <w:rFonts w:asciiTheme="majorBidi" w:eastAsia="Times New Roman" w:hAnsiTheme="majorBidi" w:cstheme="majorBidi"/>
          <w:b w:val="0"/>
          <w:bCs w:val="0"/>
          <w:i w:val="0"/>
          <w:iCs w:val="0"/>
          <w:kern w:val="0"/>
          <w:sz w:val="28"/>
          <w:lang w:eastAsia="en-US"/>
        </w:rPr>
        <w:t>9</w:t>
      </w:r>
    </w:p>
    <w:p w14:paraId="6EAAD857" w14:textId="77777777" w:rsidR="00802766" w:rsidRPr="007D23A3" w:rsidRDefault="00802766" w:rsidP="00896119">
      <w:pPr>
        <w:pStyle w:val="21"/>
        <w:tabs>
          <w:tab w:val="left" w:pos="450"/>
          <w:tab w:val="left" w:pos="960"/>
          <w:tab w:val="right" w:leader="dot" w:pos="9514"/>
        </w:tabs>
        <w:spacing w:before="0" w:line="276" w:lineRule="auto"/>
        <w:ind w:left="0"/>
        <w:rPr>
          <w:rFonts w:asciiTheme="majorBidi" w:hAnsiTheme="majorBidi" w:cstheme="majorBidi"/>
          <w:b w:val="0"/>
          <w:bCs w:val="0"/>
          <w:sz w:val="28"/>
          <w:cs/>
        </w:rPr>
      </w:pPr>
      <w:r w:rsidRPr="007D23A3">
        <w:rPr>
          <w:rFonts w:asciiTheme="majorBidi" w:eastAsia="TH SarabunPSK" w:hAnsiTheme="majorBidi" w:cstheme="majorBidi"/>
          <w:b w:val="0"/>
          <w:bCs w:val="0"/>
          <w:sz w:val="28"/>
          <w:lang w:eastAsia="en-US"/>
        </w:rPr>
        <w:t xml:space="preserve">   </w:t>
      </w:r>
      <w:r w:rsidR="001854CF" w:rsidRPr="007D23A3">
        <w:rPr>
          <w:rFonts w:asciiTheme="majorBidi" w:hAnsiTheme="majorBidi" w:cstheme="majorBidi"/>
          <w:b w:val="0"/>
          <w:bCs w:val="0"/>
          <w:sz w:val="28"/>
          <w:cs/>
          <w:lang w:eastAsia="en-US"/>
        </w:rPr>
        <w:t xml:space="preserve">    </w:t>
      </w:r>
      <w:r w:rsidRPr="007D23A3">
        <w:rPr>
          <w:rFonts w:asciiTheme="majorBidi" w:hAnsiTheme="majorBidi" w:cstheme="majorBidi"/>
          <w:b w:val="0"/>
          <w:bCs w:val="0"/>
          <w:sz w:val="28"/>
          <w:lang w:eastAsia="en-US"/>
        </w:rPr>
        <w:t>3.1.  Product Scope</w:t>
      </w:r>
      <w:r w:rsidRPr="007D23A3">
        <w:rPr>
          <w:rFonts w:asciiTheme="majorBidi" w:hAnsiTheme="majorBidi" w:cstheme="majorBidi"/>
          <w:b w:val="0"/>
          <w:bCs w:val="0"/>
          <w:sz w:val="28"/>
          <w:lang w:eastAsia="en-US"/>
        </w:rPr>
        <w:tab/>
      </w:r>
      <w:r w:rsidR="00B16F1D" w:rsidRPr="007D23A3">
        <w:rPr>
          <w:rFonts w:asciiTheme="majorBidi" w:hAnsiTheme="majorBidi" w:cstheme="majorBidi"/>
          <w:b w:val="0"/>
          <w:bCs w:val="0"/>
          <w:sz w:val="28"/>
          <w:lang w:eastAsia="en-US"/>
        </w:rPr>
        <w:t>9</w:t>
      </w:r>
    </w:p>
    <w:p w14:paraId="2B3A6257" w14:textId="40BCE939" w:rsidR="00802766" w:rsidRPr="007D23A3" w:rsidRDefault="00802766" w:rsidP="00896119">
      <w:pPr>
        <w:pStyle w:val="21"/>
        <w:tabs>
          <w:tab w:val="left" w:pos="960"/>
          <w:tab w:val="right" w:leader="dot" w:pos="9514"/>
        </w:tabs>
        <w:spacing w:before="0" w:line="276" w:lineRule="auto"/>
        <w:ind w:left="0"/>
        <w:rPr>
          <w:rFonts w:asciiTheme="majorBidi" w:hAnsiTheme="majorBidi" w:cstheme="majorBidi" w:hint="cs"/>
          <w:b w:val="0"/>
          <w:bCs w:val="0"/>
          <w:sz w:val="28"/>
          <w:cs/>
        </w:rPr>
      </w:pPr>
      <w:r w:rsidRPr="007D23A3">
        <w:rPr>
          <w:rFonts w:asciiTheme="majorBidi" w:eastAsia="TH SarabunPSK" w:hAnsiTheme="majorBidi" w:cstheme="majorBidi"/>
          <w:b w:val="0"/>
          <w:bCs w:val="0"/>
          <w:sz w:val="28"/>
          <w:lang w:eastAsia="en-US"/>
        </w:rPr>
        <w:t xml:space="preserve">  </w:t>
      </w:r>
      <w:r w:rsidR="001854CF" w:rsidRPr="007D23A3">
        <w:rPr>
          <w:rFonts w:asciiTheme="majorBidi" w:eastAsia="TH SarabunPSK" w:hAnsiTheme="majorBidi" w:cstheme="majorBidi"/>
          <w:b w:val="0"/>
          <w:bCs w:val="0"/>
          <w:sz w:val="28"/>
          <w:cs/>
          <w:lang w:eastAsia="en-US"/>
        </w:rPr>
        <w:t xml:space="preserve">    </w:t>
      </w:r>
      <w:r w:rsidRPr="007D23A3">
        <w:rPr>
          <w:rFonts w:asciiTheme="majorBidi" w:eastAsia="TH SarabunPSK" w:hAnsiTheme="majorBidi" w:cstheme="majorBidi"/>
          <w:b w:val="0"/>
          <w:bCs w:val="0"/>
          <w:sz w:val="28"/>
          <w:lang w:eastAsia="en-US"/>
        </w:rPr>
        <w:t xml:space="preserve"> </w:t>
      </w:r>
      <w:r w:rsidRPr="007D23A3">
        <w:rPr>
          <w:rFonts w:asciiTheme="majorBidi" w:hAnsiTheme="majorBidi" w:cstheme="majorBidi"/>
          <w:b w:val="0"/>
          <w:bCs w:val="0"/>
          <w:sz w:val="28"/>
          <w:lang w:eastAsia="en-US"/>
        </w:rPr>
        <w:t xml:space="preserve">3.2.  </w:t>
      </w:r>
      <w:r w:rsidR="00982218" w:rsidRPr="00982218">
        <w:rPr>
          <w:rFonts w:asciiTheme="majorBidi" w:hAnsiTheme="majorBidi" w:cstheme="majorBidi"/>
          <w:b w:val="0"/>
          <w:bCs w:val="0"/>
          <w:sz w:val="28"/>
          <w:szCs w:val="24"/>
        </w:rPr>
        <w:t>Internal</w:t>
      </w:r>
      <w:r w:rsidR="00982218" w:rsidRPr="007D23A3">
        <w:rPr>
          <w:rFonts w:asciiTheme="majorBidi" w:hAnsiTheme="majorBidi" w:cstheme="majorBidi"/>
          <w:b w:val="0"/>
          <w:bCs w:val="0"/>
          <w:sz w:val="32"/>
        </w:rPr>
        <w:t xml:space="preserve"> </w:t>
      </w:r>
      <w:r w:rsidRPr="007D23A3">
        <w:rPr>
          <w:rFonts w:asciiTheme="majorBidi" w:hAnsiTheme="majorBidi" w:cstheme="majorBidi"/>
          <w:b w:val="0"/>
          <w:bCs w:val="0"/>
          <w:sz w:val="28"/>
          <w:lang w:eastAsia="en-US"/>
        </w:rPr>
        <w:t xml:space="preserve">Interface </w:t>
      </w:r>
      <w:r w:rsidR="0012364E" w:rsidRPr="007D23A3">
        <w:rPr>
          <w:rFonts w:asciiTheme="majorBidi" w:hAnsiTheme="majorBidi" w:cstheme="majorBidi"/>
          <w:b w:val="0"/>
          <w:bCs w:val="0"/>
          <w:sz w:val="28"/>
          <w:lang w:eastAsia="en-US"/>
        </w:rPr>
        <w:t>app</w:t>
      </w:r>
      <w:r w:rsidR="001854CF" w:rsidRPr="007D23A3">
        <w:rPr>
          <w:rFonts w:asciiTheme="majorBidi" w:hAnsiTheme="majorBidi" w:cstheme="majorBidi"/>
          <w:b w:val="0"/>
          <w:bCs w:val="0"/>
          <w:sz w:val="28"/>
          <w:lang w:eastAsia="en-US"/>
        </w:rPr>
        <w:t>lication</w:t>
      </w:r>
      <w:r w:rsidRPr="007D23A3">
        <w:rPr>
          <w:rFonts w:asciiTheme="majorBidi" w:hAnsiTheme="majorBidi" w:cstheme="majorBidi"/>
          <w:b w:val="0"/>
          <w:bCs w:val="0"/>
          <w:sz w:val="28"/>
          <w:lang w:eastAsia="en-US"/>
        </w:rPr>
        <w:tab/>
      </w:r>
      <w:r w:rsidR="00F36A28" w:rsidRPr="007D23A3">
        <w:rPr>
          <w:rFonts w:asciiTheme="majorBidi" w:hAnsiTheme="majorBidi" w:cstheme="majorBidi"/>
          <w:b w:val="0"/>
          <w:bCs w:val="0"/>
          <w:sz w:val="28"/>
          <w:cs/>
          <w:lang w:eastAsia="en-US"/>
        </w:rPr>
        <w:t>1</w:t>
      </w:r>
      <w:r w:rsidR="00982218">
        <w:rPr>
          <w:rFonts w:asciiTheme="majorBidi" w:hAnsiTheme="majorBidi" w:cstheme="majorBidi" w:hint="cs"/>
          <w:b w:val="0"/>
          <w:bCs w:val="0"/>
          <w:sz w:val="28"/>
          <w:cs/>
          <w:lang w:eastAsia="en-US"/>
        </w:rPr>
        <w:t>8</w:t>
      </w:r>
    </w:p>
    <w:p w14:paraId="79DB6A42" w14:textId="6CE38212" w:rsidR="00802766" w:rsidRPr="007D23A3" w:rsidRDefault="00802766" w:rsidP="00896119">
      <w:pPr>
        <w:pStyle w:val="21"/>
        <w:tabs>
          <w:tab w:val="left" w:pos="960"/>
          <w:tab w:val="right" w:leader="dot" w:pos="9514"/>
        </w:tabs>
        <w:spacing w:before="0" w:line="276" w:lineRule="auto"/>
        <w:ind w:left="0"/>
        <w:rPr>
          <w:rFonts w:asciiTheme="majorBidi" w:eastAsia="TH SarabunPSK" w:hAnsiTheme="majorBidi" w:cstheme="majorBidi"/>
          <w:b w:val="0"/>
          <w:bCs w:val="0"/>
          <w:sz w:val="28"/>
          <w:lang w:eastAsia="en-US"/>
        </w:rPr>
      </w:pPr>
      <w:r w:rsidRPr="007D23A3">
        <w:rPr>
          <w:rFonts w:asciiTheme="majorBidi" w:eastAsia="TH SarabunPSK" w:hAnsiTheme="majorBidi" w:cstheme="majorBidi"/>
          <w:b w:val="0"/>
          <w:bCs w:val="0"/>
          <w:sz w:val="28"/>
          <w:lang w:eastAsia="en-US"/>
        </w:rPr>
        <w:t xml:space="preserve">  </w:t>
      </w:r>
      <w:r w:rsidR="001854CF" w:rsidRPr="007D23A3">
        <w:rPr>
          <w:rFonts w:asciiTheme="majorBidi" w:eastAsia="TH SarabunPSK" w:hAnsiTheme="majorBidi" w:cstheme="majorBidi"/>
          <w:b w:val="0"/>
          <w:bCs w:val="0"/>
          <w:sz w:val="28"/>
          <w:cs/>
          <w:lang w:eastAsia="en-US"/>
        </w:rPr>
        <w:t xml:space="preserve">    </w:t>
      </w:r>
      <w:r w:rsidRPr="007D23A3">
        <w:rPr>
          <w:rFonts w:asciiTheme="majorBidi" w:eastAsia="TH SarabunPSK" w:hAnsiTheme="majorBidi" w:cstheme="majorBidi"/>
          <w:b w:val="0"/>
          <w:bCs w:val="0"/>
          <w:sz w:val="28"/>
          <w:lang w:eastAsia="en-US"/>
        </w:rPr>
        <w:t xml:space="preserve"> </w:t>
      </w:r>
      <w:r w:rsidRPr="007D23A3">
        <w:rPr>
          <w:rFonts w:asciiTheme="majorBidi" w:hAnsiTheme="majorBidi" w:cstheme="majorBidi"/>
          <w:b w:val="0"/>
          <w:bCs w:val="0"/>
          <w:sz w:val="28"/>
          <w:lang w:eastAsia="en-US"/>
        </w:rPr>
        <w:t>3.3.  Data Scope</w:t>
      </w:r>
      <w:r w:rsidRPr="007D23A3">
        <w:rPr>
          <w:rFonts w:asciiTheme="majorBidi" w:hAnsiTheme="majorBidi" w:cstheme="majorBidi"/>
          <w:b w:val="0"/>
          <w:bCs w:val="0"/>
          <w:sz w:val="28"/>
          <w:lang w:eastAsia="en-US"/>
        </w:rPr>
        <w:tab/>
      </w:r>
      <w:r w:rsidR="003E54F1">
        <w:rPr>
          <w:rStyle w:val="IndexLink"/>
          <w:rFonts w:asciiTheme="majorBidi" w:hAnsiTheme="majorBidi" w:cstheme="majorBidi"/>
          <w:b w:val="0"/>
          <w:bCs w:val="0"/>
          <w:sz w:val="28"/>
          <w:lang w:eastAsia="en-US"/>
        </w:rPr>
        <w:t>20</w:t>
      </w:r>
      <w:hyperlink w:anchor="__RefHeading___Toc466014406" w:history="1"/>
    </w:p>
    <w:p w14:paraId="71887131" w14:textId="542AC181" w:rsidR="00802766" w:rsidRPr="007D23A3" w:rsidRDefault="00802766" w:rsidP="00896119">
      <w:pPr>
        <w:pStyle w:val="21"/>
        <w:tabs>
          <w:tab w:val="left" w:pos="540"/>
          <w:tab w:val="left" w:pos="960"/>
          <w:tab w:val="right" w:leader="dot" w:pos="9514"/>
        </w:tabs>
        <w:spacing w:before="0" w:line="276" w:lineRule="auto"/>
        <w:ind w:left="0"/>
        <w:rPr>
          <w:rFonts w:asciiTheme="majorBidi" w:eastAsia="TH SarabunPSK" w:hAnsiTheme="majorBidi" w:cstheme="majorBidi"/>
          <w:b w:val="0"/>
          <w:bCs w:val="0"/>
          <w:sz w:val="28"/>
          <w:lang w:eastAsia="en-US"/>
        </w:rPr>
      </w:pPr>
      <w:r w:rsidRPr="007D23A3">
        <w:rPr>
          <w:rFonts w:asciiTheme="majorBidi" w:eastAsia="TH SarabunPSK" w:hAnsiTheme="majorBidi" w:cstheme="majorBidi"/>
          <w:b w:val="0"/>
          <w:bCs w:val="0"/>
          <w:sz w:val="28"/>
          <w:lang w:eastAsia="en-US"/>
        </w:rPr>
        <w:t xml:space="preserve">  </w:t>
      </w:r>
      <w:r w:rsidR="001854CF" w:rsidRPr="007D23A3">
        <w:rPr>
          <w:rFonts w:asciiTheme="majorBidi" w:eastAsia="TH SarabunPSK" w:hAnsiTheme="majorBidi" w:cstheme="majorBidi"/>
          <w:b w:val="0"/>
          <w:bCs w:val="0"/>
          <w:sz w:val="28"/>
          <w:cs/>
          <w:lang w:eastAsia="en-US"/>
        </w:rPr>
        <w:t xml:space="preserve">    </w:t>
      </w:r>
      <w:r w:rsidRPr="007D23A3">
        <w:rPr>
          <w:rFonts w:asciiTheme="majorBidi" w:eastAsia="TH SarabunPSK" w:hAnsiTheme="majorBidi" w:cstheme="majorBidi"/>
          <w:b w:val="0"/>
          <w:bCs w:val="0"/>
          <w:sz w:val="28"/>
          <w:lang w:eastAsia="en-US"/>
        </w:rPr>
        <w:t xml:space="preserve"> </w:t>
      </w:r>
      <w:r w:rsidRPr="007D23A3">
        <w:rPr>
          <w:rFonts w:asciiTheme="majorBidi" w:hAnsiTheme="majorBidi" w:cstheme="majorBidi"/>
          <w:b w:val="0"/>
          <w:bCs w:val="0"/>
          <w:sz w:val="28"/>
          <w:lang w:eastAsia="en-US"/>
        </w:rPr>
        <w:t>3.4.  Configuration Scope</w:t>
      </w:r>
      <w:r w:rsidRPr="007D23A3">
        <w:rPr>
          <w:rFonts w:asciiTheme="majorBidi" w:hAnsiTheme="majorBidi" w:cstheme="majorBidi"/>
          <w:b w:val="0"/>
          <w:bCs w:val="0"/>
          <w:sz w:val="28"/>
          <w:lang w:eastAsia="en-US"/>
        </w:rPr>
        <w:tab/>
      </w:r>
      <w:r w:rsidR="00B6246A">
        <w:rPr>
          <w:rStyle w:val="IndexLink"/>
          <w:rFonts w:asciiTheme="majorBidi" w:hAnsiTheme="majorBidi" w:cstheme="majorBidi"/>
          <w:b w:val="0"/>
          <w:bCs w:val="0"/>
          <w:sz w:val="28"/>
          <w:lang w:eastAsia="en-US"/>
        </w:rPr>
        <w:t>20</w:t>
      </w:r>
    </w:p>
    <w:p w14:paraId="1A6B5186" w14:textId="3B6315F6" w:rsidR="00802766" w:rsidRPr="007D23A3" w:rsidRDefault="00802766" w:rsidP="00896119">
      <w:pPr>
        <w:pStyle w:val="21"/>
        <w:tabs>
          <w:tab w:val="left" w:pos="960"/>
          <w:tab w:val="right" w:leader="dot" w:pos="9514"/>
        </w:tabs>
        <w:spacing w:before="0" w:line="276" w:lineRule="auto"/>
        <w:ind w:left="0"/>
        <w:rPr>
          <w:rFonts w:asciiTheme="majorBidi" w:eastAsia="TH SarabunPSK" w:hAnsiTheme="majorBidi" w:cstheme="majorBidi"/>
          <w:b w:val="0"/>
          <w:bCs w:val="0"/>
          <w:sz w:val="28"/>
          <w:lang w:eastAsia="en-US"/>
        </w:rPr>
      </w:pPr>
      <w:r w:rsidRPr="007D23A3">
        <w:rPr>
          <w:rFonts w:asciiTheme="majorBidi" w:eastAsia="TH SarabunPSK" w:hAnsiTheme="majorBidi" w:cstheme="majorBidi"/>
          <w:b w:val="0"/>
          <w:bCs w:val="0"/>
          <w:sz w:val="28"/>
          <w:lang w:eastAsia="en-US"/>
        </w:rPr>
        <w:t xml:space="preserve">   </w:t>
      </w:r>
      <w:r w:rsidR="001854CF" w:rsidRPr="007D23A3">
        <w:rPr>
          <w:rFonts w:asciiTheme="majorBidi" w:eastAsia="TH SarabunPSK" w:hAnsiTheme="majorBidi" w:cstheme="majorBidi"/>
          <w:b w:val="0"/>
          <w:bCs w:val="0"/>
          <w:sz w:val="28"/>
          <w:cs/>
          <w:lang w:eastAsia="en-US"/>
        </w:rPr>
        <w:t xml:space="preserve">    </w:t>
      </w:r>
      <w:r w:rsidRPr="007D23A3">
        <w:rPr>
          <w:rFonts w:asciiTheme="majorBidi" w:hAnsiTheme="majorBidi" w:cstheme="majorBidi"/>
          <w:b w:val="0"/>
          <w:bCs w:val="0"/>
          <w:sz w:val="28"/>
          <w:lang w:eastAsia="en-US"/>
        </w:rPr>
        <w:t>3.5.  Training Scope</w:t>
      </w:r>
      <w:r w:rsidRPr="007D23A3">
        <w:rPr>
          <w:rFonts w:asciiTheme="majorBidi" w:hAnsiTheme="majorBidi" w:cstheme="majorBidi"/>
          <w:b w:val="0"/>
          <w:bCs w:val="0"/>
          <w:sz w:val="28"/>
          <w:lang w:eastAsia="en-US"/>
        </w:rPr>
        <w:tab/>
      </w:r>
      <w:r w:rsidR="005E5D75">
        <w:rPr>
          <w:rStyle w:val="IndexLink"/>
          <w:rFonts w:asciiTheme="majorBidi" w:hAnsiTheme="majorBidi" w:cstheme="majorBidi"/>
          <w:b w:val="0"/>
          <w:bCs w:val="0"/>
          <w:sz w:val="28"/>
          <w:lang w:eastAsia="en-US"/>
        </w:rPr>
        <w:t>20</w:t>
      </w:r>
    </w:p>
    <w:p w14:paraId="22234ABD" w14:textId="03977E93" w:rsidR="00802766" w:rsidRPr="007D23A3" w:rsidRDefault="00802766" w:rsidP="00896119">
      <w:pPr>
        <w:pStyle w:val="21"/>
        <w:tabs>
          <w:tab w:val="left" w:pos="960"/>
          <w:tab w:val="right" w:leader="dot" w:pos="9514"/>
        </w:tabs>
        <w:spacing w:before="0" w:line="276" w:lineRule="auto"/>
        <w:ind w:left="0"/>
        <w:rPr>
          <w:rFonts w:asciiTheme="majorBidi" w:eastAsia="TH SarabunPSK" w:hAnsiTheme="majorBidi" w:cstheme="majorBidi"/>
          <w:b w:val="0"/>
          <w:bCs w:val="0"/>
          <w:sz w:val="28"/>
          <w:lang w:eastAsia="en-US"/>
        </w:rPr>
      </w:pPr>
      <w:r w:rsidRPr="007D23A3">
        <w:rPr>
          <w:rFonts w:asciiTheme="majorBidi" w:eastAsia="TH SarabunPSK" w:hAnsiTheme="majorBidi" w:cstheme="majorBidi"/>
          <w:b w:val="0"/>
          <w:bCs w:val="0"/>
          <w:sz w:val="28"/>
          <w:lang w:eastAsia="en-US"/>
        </w:rPr>
        <w:t xml:space="preserve">   </w:t>
      </w:r>
      <w:r w:rsidR="001854CF" w:rsidRPr="007D23A3">
        <w:rPr>
          <w:rFonts w:asciiTheme="majorBidi" w:eastAsia="TH SarabunPSK" w:hAnsiTheme="majorBidi" w:cstheme="majorBidi"/>
          <w:b w:val="0"/>
          <w:bCs w:val="0"/>
          <w:sz w:val="28"/>
          <w:cs/>
          <w:lang w:eastAsia="en-US"/>
        </w:rPr>
        <w:t xml:space="preserve">    </w:t>
      </w:r>
      <w:r w:rsidRPr="007D23A3">
        <w:rPr>
          <w:rFonts w:asciiTheme="majorBidi" w:hAnsiTheme="majorBidi" w:cstheme="majorBidi"/>
          <w:b w:val="0"/>
          <w:bCs w:val="0"/>
          <w:sz w:val="28"/>
          <w:lang w:eastAsia="en-US"/>
        </w:rPr>
        <w:t>3.6.</w:t>
      </w:r>
      <w:r w:rsidRPr="007D23A3">
        <w:rPr>
          <w:rFonts w:asciiTheme="majorBidi" w:eastAsia="Times New Roman" w:hAnsiTheme="majorBidi" w:cstheme="majorBidi"/>
          <w:b w:val="0"/>
          <w:bCs w:val="0"/>
          <w:kern w:val="0"/>
          <w:sz w:val="28"/>
          <w:lang w:eastAsia="en-US"/>
        </w:rPr>
        <w:t xml:space="preserve">  </w:t>
      </w:r>
      <w:r w:rsidRPr="007D23A3">
        <w:rPr>
          <w:rFonts w:asciiTheme="majorBidi" w:hAnsiTheme="majorBidi" w:cstheme="majorBidi"/>
          <w:b w:val="0"/>
          <w:bCs w:val="0"/>
          <w:sz w:val="28"/>
          <w:lang w:eastAsia="en-US"/>
        </w:rPr>
        <w:t>System expected response time</w:t>
      </w:r>
      <w:r w:rsidRPr="007D23A3">
        <w:rPr>
          <w:rFonts w:asciiTheme="majorBidi" w:hAnsiTheme="majorBidi" w:cstheme="majorBidi"/>
          <w:b w:val="0"/>
          <w:bCs w:val="0"/>
          <w:sz w:val="28"/>
          <w:lang w:eastAsia="en-US"/>
        </w:rPr>
        <w:tab/>
      </w:r>
      <w:r w:rsidR="005E5D75">
        <w:rPr>
          <w:rStyle w:val="IndexLink"/>
          <w:rFonts w:asciiTheme="majorBidi" w:hAnsiTheme="majorBidi" w:cstheme="majorBidi"/>
          <w:b w:val="0"/>
          <w:bCs w:val="0"/>
          <w:sz w:val="28"/>
          <w:lang w:eastAsia="en-US"/>
        </w:rPr>
        <w:t>20</w:t>
      </w:r>
    </w:p>
    <w:p w14:paraId="3EF6EBF5" w14:textId="018F3FD9" w:rsidR="00802766" w:rsidRPr="007D23A3" w:rsidRDefault="00802766" w:rsidP="00896119">
      <w:pPr>
        <w:pStyle w:val="21"/>
        <w:tabs>
          <w:tab w:val="left" w:pos="450"/>
          <w:tab w:val="left" w:pos="960"/>
          <w:tab w:val="right" w:leader="dot" w:pos="9514"/>
        </w:tabs>
        <w:spacing w:before="0" w:line="276" w:lineRule="auto"/>
        <w:ind w:left="0"/>
        <w:rPr>
          <w:rFonts w:asciiTheme="majorBidi" w:eastAsia="TH SarabunPSK" w:hAnsiTheme="majorBidi" w:cstheme="majorBidi"/>
          <w:b w:val="0"/>
          <w:bCs w:val="0"/>
          <w:sz w:val="28"/>
          <w:lang w:eastAsia="en-US"/>
        </w:rPr>
      </w:pPr>
      <w:r w:rsidRPr="007D23A3">
        <w:rPr>
          <w:rFonts w:asciiTheme="majorBidi" w:eastAsia="TH SarabunPSK" w:hAnsiTheme="majorBidi" w:cstheme="majorBidi"/>
          <w:b w:val="0"/>
          <w:bCs w:val="0"/>
          <w:sz w:val="28"/>
          <w:lang w:eastAsia="en-US"/>
        </w:rPr>
        <w:t xml:space="preserve">   </w:t>
      </w:r>
      <w:r w:rsidR="001854CF" w:rsidRPr="007D23A3">
        <w:rPr>
          <w:rFonts w:asciiTheme="majorBidi" w:eastAsia="TH SarabunPSK" w:hAnsiTheme="majorBidi" w:cstheme="majorBidi"/>
          <w:b w:val="0"/>
          <w:bCs w:val="0"/>
          <w:sz w:val="28"/>
          <w:cs/>
          <w:lang w:eastAsia="en-US"/>
        </w:rPr>
        <w:t xml:space="preserve">    </w:t>
      </w:r>
      <w:r w:rsidRPr="007D23A3">
        <w:rPr>
          <w:rFonts w:asciiTheme="majorBidi" w:hAnsiTheme="majorBidi" w:cstheme="majorBidi"/>
          <w:b w:val="0"/>
          <w:bCs w:val="0"/>
          <w:sz w:val="28"/>
          <w:lang w:eastAsia="en-US"/>
        </w:rPr>
        <w:t>3.7.</w:t>
      </w:r>
      <w:r w:rsidRPr="007D23A3">
        <w:rPr>
          <w:rFonts w:asciiTheme="majorBidi" w:eastAsia="Times New Roman" w:hAnsiTheme="majorBidi" w:cstheme="majorBidi"/>
          <w:b w:val="0"/>
          <w:bCs w:val="0"/>
          <w:kern w:val="0"/>
          <w:sz w:val="28"/>
          <w:lang w:eastAsia="en-US"/>
        </w:rPr>
        <w:t xml:space="preserve">  </w:t>
      </w:r>
      <w:r w:rsidRPr="007D23A3">
        <w:rPr>
          <w:rFonts w:asciiTheme="majorBidi" w:hAnsiTheme="majorBidi" w:cstheme="majorBidi"/>
          <w:b w:val="0"/>
          <w:bCs w:val="0"/>
          <w:sz w:val="28"/>
          <w:lang w:eastAsia="en-US"/>
        </w:rPr>
        <w:t>Detail Scope of work</w:t>
      </w:r>
      <w:r w:rsidRPr="007D23A3">
        <w:rPr>
          <w:rFonts w:asciiTheme="majorBidi" w:hAnsiTheme="majorBidi" w:cstheme="majorBidi"/>
          <w:b w:val="0"/>
          <w:bCs w:val="0"/>
          <w:sz w:val="28"/>
          <w:lang w:eastAsia="en-US"/>
        </w:rPr>
        <w:tab/>
      </w:r>
      <w:r w:rsidR="00097757">
        <w:rPr>
          <w:rStyle w:val="IndexLink"/>
          <w:rFonts w:asciiTheme="majorBidi" w:hAnsiTheme="majorBidi" w:cstheme="majorBidi"/>
          <w:b w:val="0"/>
          <w:bCs w:val="0"/>
          <w:sz w:val="28"/>
          <w:lang w:eastAsia="en-US"/>
        </w:rPr>
        <w:t>21</w:t>
      </w:r>
    </w:p>
    <w:p w14:paraId="21C6F1CB" w14:textId="202AD0B7" w:rsidR="00802766" w:rsidRPr="007D23A3" w:rsidRDefault="00802766" w:rsidP="00896119">
      <w:pPr>
        <w:pStyle w:val="30"/>
        <w:tabs>
          <w:tab w:val="left" w:pos="1440"/>
          <w:tab w:val="right" w:leader="dot" w:pos="9514"/>
        </w:tabs>
        <w:spacing w:line="276" w:lineRule="auto"/>
        <w:ind w:left="0"/>
        <w:rPr>
          <w:rFonts w:asciiTheme="majorBidi" w:eastAsia="TH SarabunPSK" w:hAnsiTheme="majorBidi" w:cstheme="majorBidi"/>
          <w:sz w:val="28"/>
          <w:lang w:eastAsia="en-US"/>
        </w:rPr>
      </w:pPr>
      <w:r w:rsidRPr="007D23A3">
        <w:rPr>
          <w:rFonts w:asciiTheme="majorBidi" w:eastAsia="TH SarabunPSK" w:hAnsiTheme="majorBidi" w:cstheme="majorBidi"/>
          <w:sz w:val="28"/>
          <w:lang w:eastAsia="en-US"/>
        </w:rPr>
        <w:t xml:space="preserve">        </w:t>
      </w:r>
      <w:r w:rsidR="001854CF" w:rsidRPr="007D23A3">
        <w:rPr>
          <w:rFonts w:asciiTheme="majorBidi" w:eastAsia="TH SarabunPSK" w:hAnsiTheme="majorBidi" w:cstheme="majorBidi"/>
          <w:sz w:val="28"/>
          <w:cs/>
          <w:lang w:eastAsia="en-US"/>
        </w:rPr>
        <w:t xml:space="preserve">    </w:t>
      </w:r>
      <w:r w:rsidRPr="007D23A3">
        <w:rPr>
          <w:rFonts w:asciiTheme="majorBidi" w:eastAsia="TH SarabunPSK" w:hAnsiTheme="majorBidi" w:cstheme="majorBidi"/>
          <w:sz w:val="28"/>
          <w:lang w:eastAsia="en-US"/>
        </w:rPr>
        <w:t xml:space="preserve"> </w:t>
      </w:r>
      <w:r w:rsidRPr="007D23A3">
        <w:rPr>
          <w:rFonts w:asciiTheme="majorBidi" w:hAnsiTheme="majorBidi" w:cstheme="majorBidi"/>
          <w:sz w:val="28"/>
          <w:lang w:eastAsia="en-US"/>
        </w:rPr>
        <w:t>3.7.1</w:t>
      </w:r>
      <w:r w:rsidRPr="007D23A3">
        <w:rPr>
          <w:rFonts w:asciiTheme="majorBidi" w:eastAsia="Times New Roman" w:hAnsiTheme="majorBidi" w:cstheme="majorBidi"/>
          <w:kern w:val="0"/>
          <w:sz w:val="28"/>
          <w:lang w:eastAsia="en-US"/>
        </w:rPr>
        <w:t xml:space="preserve">    </w:t>
      </w:r>
      <w:r w:rsidRPr="007D23A3">
        <w:rPr>
          <w:rFonts w:asciiTheme="majorBidi" w:hAnsiTheme="majorBidi" w:cstheme="majorBidi"/>
          <w:sz w:val="28"/>
          <w:lang w:eastAsia="en-US"/>
        </w:rPr>
        <w:t>Define Stage</w:t>
      </w:r>
      <w:r w:rsidRPr="007D23A3">
        <w:rPr>
          <w:rFonts w:asciiTheme="majorBidi" w:hAnsiTheme="majorBidi" w:cstheme="majorBidi"/>
          <w:sz w:val="28"/>
          <w:lang w:eastAsia="en-US"/>
        </w:rPr>
        <w:tab/>
      </w:r>
      <w:r w:rsidR="00571041">
        <w:rPr>
          <w:rStyle w:val="IndexLink"/>
          <w:rFonts w:asciiTheme="majorBidi" w:hAnsiTheme="majorBidi" w:cstheme="majorBidi"/>
          <w:sz w:val="28"/>
          <w:lang w:eastAsia="en-US"/>
        </w:rPr>
        <w:t>21</w:t>
      </w:r>
    </w:p>
    <w:p w14:paraId="6836BFC7" w14:textId="595053DF" w:rsidR="00802766" w:rsidRPr="007D23A3" w:rsidRDefault="00802766" w:rsidP="00896119">
      <w:pPr>
        <w:pStyle w:val="30"/>
        <w:tabs>
          <w:tab w:val="left" w:pos="1440"/>
          <w:tab w:val="right" w:leader="dot" w:pos="9514"/>
        </w:tabs>
        <w:spacing w:line="276" w:lineRule="auto"/>
        <w:ind w:left="0"/>
        <w:rPr>
          <w:rFonts w:asciiTheme="majorBidi" w:eastAsia="TH SarabunPSK" w:hAnsiTheme="majorBidi" w:cstheme="majorBidi"/>
          <w:sz w:val="28"/>
          <w:lang w:eastAsia="en-US"/>
        </w:rPr>
      </w:pPr>
      <w:r w:rsidRPr="007D23A3">
        <w:rPr>
          <w:rFonts w:asciiTheme="majorBidi" w:eastAsia="TH SarabunPSK" w:hAnsiTheme="majorBidi" w:cstheme="majorBidi"/>
          <w:sz w:val="28"/>
          <w:lang w:eastAsia="en-US"/>
        </w:rPr>
        <w:t xml:space="preserve">       </w:t>
      </w:r>
      <w:r w:rsidR="001854CF" w:rsidRPr="007D23A3">
        <w:rPr>
          <w:rFonts w:asciiTheme="majorBidi" w:eastAsia="TH SarabunPSK" w:hAnsiTheme="majorBidi" w:cstheme="majorBidi"/>
          <w:sz w:val="28"/>
          <w:cs/>
          <w:lang w:eastAsia="en-US"/>
        </w:rPr>
        <w:t xml:space="preserve">    </w:t>
      </w:r>
      <w:r w:rsidRPr="007D23A3">
        <w:rPr>
          <w:rFonts w:asciiTheme="majorBidi" w:eastAsia="TH SarabunPSK" w:hAnsiTheme="majorBidi" w:cstheme="majorBidi"/>
          <w:sz w:val="28"/>
          <w:lang w:eastAsia="en-US"/>
        </w:rPr>
        <w:t xml:space="preserve">  </w:t>
      </w:r>
      <w:r w:rsidRPr="007D23A3">
        <w:rPr>
          <w:rFonts w:asciiTheme="majorBidi" w:hAnsiTheme="majorBidi" w:cstheme="majorBidi"/>
          <w:sz w:val="28"/>
          <w:lang w:eastAsia="en-US"/>
        </w:rPr>
        <w:t>3.7.2</w:t>
      </w:r>
      <w:r w:rsidRPr="007D23A3">
        <w:rPr>
          <w:rFonts w:asciiTheme="majorBidi" w:eastAsia="Times New Roman" w:hAnsiTheme="majorBidi" w:cstheme="majorBidi"/>
          <w:kern w:val="0"/>
          <w:sz w:val="28"/>
          <w:lang w:eastAsia="en-US"/>
        </w:rPr>
        <w:t xml:space="preserve">    </w:t>
      </w:r>
      <w:r w:rsidRPr="007D23A3">
        <w:rPr>
          <w:rFonts w:asciiTheme="majorBidi" w:hAnsiTheme="majorBidi" w:cstheme="majorBidi"/>
          <w:sz w:val="28"/>
          <w:lang w:eastAsia="en-US"/>
        </w:rPr>
        <w:t>Test Stage</w:t>
      </w:r>
      <w:r w:rsidRPr="007D23A3">
        <w:rPr>
          <w:rFonts w:asciiTheme="majorBidi" w:hAnsiTheme="majorBidi" w:cstheme="majorBidi"/>
          <w:sz w:val="28"/>
          <w:lang w:eastAsia="en-US"/>
        </w:rPr>
        <w:tab/>
      </w:r>
      <w:hyperlink w:anchor="__RefHeading___Toc466014416" w:history="1">
        <w:r w:rsidR="00571041">
          <w:rPr>
            <w:rStyle w:val="IndexLink"/>
            <w:rFonts w:asciiTheme="majorBidi" w:hAnsiTheme="majorBidi" w:cstheme="majorBidi"/>
            <w:sz w:val="28"/>
            <w:lang w:eastAsia="en-US"/>
          </w:rPr>
          <w:t>21</w:t>
        </w:r>
      </w:hyperlink>
    </w:p>
    <w:p w14:paraId="176816A1" w14:textId="5936522F" w:rsidR="00802766" w:rsidRPr="007D23A3" w:rsidRDefault="00802766" w:rsidP="00896119">
      <w:pPr>
        <w:pStyle w:val="30"/>
        <w:tabs>
          <w:tab w:val="left" w:pos="1440"/>
          <w:tab w:val="right" w:leader="dot" w:pos="9514"/>
        </w:tabs>
        <w:spacing w:line="276" w:lineRule="auto"/>
        <w:ind w:left="0"/>
        <w:rPr>
          <w:rFonts w:asciiTheme="majorBidi" w:hAnsiTheme="majorBidi" w:cstheme="majorBidi"/>
          <w:sz w:val="28"/>
          <w:cs/>
        </w:rPr>
      </w:pPr>
      <w:r w:rsidRPr="007D23A3">
        <w:rPr>
          <w:rFonts w:asciiTheme="majorBidi" w:eastAsia="TH SarabunPSK" w:hAnsiTheme="majorBidi" w:cstheme="majorBidi"/>
          <w:sz w:val="28"/>
          <w:lang w:eastAsia="en-US"/>
        </w:rPr>
        <w:t xml:space="preserve">      </w:t>
      </w:r>
      <w:r w:rsidR="001854CF" w:rsidRPr="007D23A3">
        <w:rPr>
          <w:rFonts w:asciiTheme="majorBidi" w:eastAsia="TH SarabunPSK" w:hAnsiTheme="majorBidi" w:cstheme="majorBidi"/>
          <w:sz w:val="28"/>
          <w:cs/>
          <w:lang w:eastAsia="en-US"/>
        </w:rPr>
        <w:t xml:space="preserve">    </w:t>
      </w:r>
      <w:r w:rsidRPr="007D23A3">
        <w:rPr>
          <w:rFonts w:asciiTheme="majorBidi" w:eastAsia="TH SarabunPSK" w:hAnsiTheme="majorBidi" w:cstheme="majorBidi"/>
          <w:sz w:val="28"/>
          <w:lang w:eastAsia="en-US"/>
        </w:rPr>
        <w:t xml:space="preserve">   </w:t>
      </w:r>
      <w:r w:rsidRPr="007D23A3">
        <w:rPr>
          <w:rFonts w:asciiTheme="majorBidi" w:hAnsiTheme="majorBidi" w:cstheme="majorBidi"/>
          <w:sz w:val="28"/>
          <w:lang w:eastAsia="en-US"/>
        </w:rPr>
        <w:t>3.7.3</w:t>
      </w:r>
      <w:r w:rsidRPr="007D23A3">
        <w:rPr>
          <w:rFonts w:asciiTheme="majorBidi" w:eastAsia="Times New Roman" w:hAnsiTheme="majorBidi" w:cstheme="majorBidi"/>
          <w:kern w:val="0"/>
          <w:sz w:val="28"/>
          <w:lang w:eastAsia="en-US"/>
        </w:rPr>
        <w:t xml:space="preserve">    </w:t>
      </w:r>
      <w:r w:rsidRPr="007D23A3">
        <w:rPr>
          <w:rFonts w:asciiTheme="majorBidi" w:hAnsiTheme="majorBidi" w:cstheme="majorBidi"/>
          <w:sz w:val="28"/>
          <w:lang w:eastAsia="en-US"/>
        </w:rPr>
        <w:t>Deploy Stage</w:t>
      </w:r>
      <w:r w:rsidRPr="007D23A3">
        <w:rPr>
          <w:rFonts w:asciiTheme="majorBidi" w:hAnsiTheme="majorBidi" w:cstheme="majorBidi"/>
          <w:sz w:val="28"/>
          <w:lang w:eastAsia="en-US"/>
        </w:rPr>
        <w:tab/>
      </w:r>
      <w:r w:rsidR="00B67A59" w:rsidRPr="007D23A3">
        <w:rPr>
          <w:rFonts w:asciiTheme="majorBidi" w:hAnsiTheme="majorBidi" w:cstheme="majorBidi"/>
          <w:sz w:val="28"/>
          <w:lang w:eastAsia="en-US"/>
        </w:rPr>
        <w:t>2</w:t>
      </w:r>
      <w:r w:rsidR="005A0377">
        <w:rPr>
          <w:rFonts w:asciiTheme="majorBidi" w:hAnsiTheme="majorBidi" w:cstheme="majorBidi"/>
          <w:sz w:val="28"/>
          <w:lang w:eastAsia="en-US"/>
        </w:rPr>
        <w:t>2</w:t>
      </w:r>
    </w:p>
    <w:p w14:paraId="0F38D018" w14:textId="22B40E1F" w:rsidR="00802766" w:rsidRPr="007D23A3" w:rsidRDefault="00802766" w:rsidP="00896119">
      <w:pPr>
        <w:pStyle w:val="30"/>
        <w:tabs>
          <w:tab w:val="left" w:pos="270"/>
          <w:tab w:val="left" w:pos="990"/>
          <w:tab w:val="left" w:pos="1440"/>
          <w:tab w:val="right" w:leader="dot" w:pos="9514"/>
        </w:tabs>
        <w:spacing w:line="276" w:lineRule="auto"/>
        <w:ind w:left="0"/>
        <w:rPr>
          <w:rFonts w:asciiTheme="majorBidi" w:hAnsiTheme="majorBidi" w:cstheme="majorBidi"/>
          <w:sz w:val="28"/>
          <w:cs/>
        </w:rPr>
      </w:pPr>
      <w:r w:rsidRPr="007D23A3">
        <w:rPr>
          <w:rFonts w:asciiTheme="majorBidi" w:eastAsia="TH SarabunPSK" w:hAnsiTheme="majorBidi" w:cstheme="majorBidi"/>
          <w:sz w:val="28"/>
          <w:lang w:eastAsia="en-US"/>
        </w:rPr>
        <w:t xml:space="preserve">     </w:t>
      </w:r>
      <w:r w:rsidR="001854CF" w:rsidRPr="007D23A3">
        <w:rPr>
          <w:rFonts w:asciiTheme="majorBidi" w:eastAsia="TH SarabunPSK" w:hAnsiTheme="majorBidi" w:cstheme="majorBidi"/>
          <w:sz w:val="28"/>
          <w:cs/>
          <w:lang w:eastAsia="en-US"/>
        </w:rPr>
        <w:t xml:space="preserve">    </w:t>
      </w:r>
      <w:r w:rsidRPr="007D23A3">
        <w:rPr>
          <w:rFonts w:asciiTheme="majorBidi" w:eastAsia="TH SarabunPSK" w:hAnsiTheme="majorBidi" w:cstheme="majorBidi"/>
          <w:sz w:val="28"/>
          <w:lang w:eastAsia="en-US"/>
        </w:rPr>
        <w:t xml:space="preserve">    </w:t>
      </w:r>
      <w:r w:rsidRPr="007D23A3">
        <w:rPr>
          <w:rFonts w:asciiTheme="majorBidi" w:hAnsiTheme="majorBidi" w:cstheme="majorBidi"/>
          <w:sz w:val="28"/>
          <w:lang w:eastAsia="en-US"/>
        </w:rPr>
        <w:t>3.7.4</w:t>
      </w:r>
      <w:r w:rsidRPr="007D23A3">
        <w:rPr>
          <w:rFonts w:asciiTheme="majorBidi" w:eastAsia="Times New Roman" w:hAnsiTheme="majorBidi" w:cstheme="majorBidi"/>
          <w:kern w:val="0"/>
          <w:sz w:val="28"/>
          <w:lang w:eastAsia="en-US"/>
        </w:rPr>
        <w:t xml:space="preserve">    </w:t>
      </w:r>
      <w:r w:rsidRPr="007D23A3">
        <w:rPr>
          <w:rFonts w:asciiTheme="majorBidi" w:hAnsiTheme="majorBidi" w:cstheme="majorBidi"/>
          <w:sz w:val="28"/>
          <w:lang w:eastAsia="en-US"/>
        </w:rPr>
        <w:t>Post Deployment</w:t>
      </w:r>
      <w:r w:rsidRPr="007D23A3">
        <w:rPr>
          <w:rFonts w:asciiTheme="majorBidi" w:hAnsiTheme="majorBidi" w:cstheme="majorBidi"/>
          <w:sz w:val="28"/>
          <w:lang w:eastAsia="en-US"/>
        </w:rPr>
        <w:tab/>
      </w:r>
      <w:r w:rsidR="00B67A59" w:rsidRPr="007D23A3">
        <w:rPr>
          <w:rFonts w:asciiTheme="majorBidi" w:hAnsiTheme="majorBidi" w:cstheme="majorBidi"/>
          <w:sz w:val="28"/>
          <w:lang w:eastAsia="en-US"/>
        </w:rPr>
        <w:t>2</w:t>
      </w:r>
      <w:r w:rsidR="0093250E">
        <w:rPr>
          <w:rFonts w:asciiTheme="majorBidi" w:hAnsiTheme="majorBidi" w:cstheme="majorBidi"/>
          <w:sz w:val="28"/>
          <w:lang w:eastAsia="en-US"/>
        </w:rPr>
        <w:t>2</w:t>
      </w:r>
    </w:p>
    <w:p w14:paraId="1193E5A3" w14:textId="1A955BF4" w:rsidR="00802766" w:rsidRPr="007D23A3" w:rsidRDefault="00802766" w:rsidP="00896119">
      <w:pPr>
        <w:pStyle w:val="21"/>
        <w:tabs>
          <w:tab w:val="left" w:pos="540"/>
          <w:tab w:val="left" w:pos="960"/>
          <w:tab w:val="right" w:leader="dot" w:pos="9514"/>
        </w:tabs>
        <w:spacing w:before="0" w:line="276" w:lineRule="auto"/>
        <w:ind w:left="0"/>
        <w:rPr>
          <w:rFonts w:asciiTheme="majorBidi" w:hAnsiTheme="majorBidi" w:cstheme="majorBidi" w:hint="cs"/>
          <w:b w:val="0"/>
          <w:bCs w:val="0"/>
          <w:sz w:val="28"/>
          <w:cs/>
        </w:rPr>
      </w:pPr>
      <w:r w:rsidRPr="007D23A3">
        <w:rPr>
          <w:rFonts w:asciiTheme="majorBidi" w:eastAsia="TH SarabunPSK" w:hAnsiTheme="majorBidi" w:cstheme="majorBidi"/>
          <w:b w:val="0"/>
          <w:bCs w:val="0"/>
          <w:sz w:val="28"/>
          <w:lang w:eastAsia="en-US"/>
        </w:rPr>
        <w:t xml:space="preserve">   </w:t>
      </w:r>
      <w:r w:rsidR="001854CF" w:rsidRPr="007D23A3">
        <w:rPr>
          <w:rFonts w:asciiTheme="majorBidi" w:eastAsia="TH SarabunPSK" w:hAnsiTheme="majorBidi" w:cstheme="majorBidi"/>
          <w:b w:val="0"/>
          <w:bCs w:val="0"/>
          <w:sz w:val="28"/>
          <w:cs/>
          <w:lang w:eastAsia="en-US"/>
        </w:rPr>
        <w:t xml:space="preserve">    </w:t>
      </w:r>
      <w:r w:rsidRPr="007D23A3">
        <w:rPr>
          <w:rFonts w:asciiTheme="majorBidi" w:hAnsiTheme="majorBidi" w:cstheme="majorBidi"/>
          <w:b w:val="0"/>
          <w:bCs w:val="0"/>
          <w:sz w:val="28"/>
          <w:lang w:eastAsia="en-US"/>
        </w:rPr>
        <w:t>3.8</w:t>
      </w:r>
      <w:r w:rsidRPr="007D23A3">
        <w:rPr>
          <w:rFonts w:asciiTheme="majorBidi" w:eastAsia="Times New Roman" w:hAnsiTheme="majorBidi" w:cstheme="majorBidi"/>
          <w:b w:val="0"/>
          <w:bCs w:val="0"/>
          <w:kern w:val="0"/>
          <w:sz w:val="28"/>
          <w:lang w:eastAsia="en-US"/>
        </w:rPr>
        <w:t xml:space="preserve">   </w:t>
      </w:r>
      <w:r w:rsidRPr="007D23A3">
        <w:rPr>
          <w:rFonts w:asciiTheme="majorBidi" w:hAnsiTheme="majorBidi" w:cstheme="majorBidi"/>
          <w:b w:val="0"/>
          <w:bCs w:val="0"/>
          <w:sz w:val="28"/>
          <w:lang w:eastAsia="en-US"/>
        </w:rPr>
        <w:t>Post Production support</w:t>
      </w:r>
      <w:r w:rsidRPr="007D23A3">
        <w:rPr>
          <w:rFonts w:asciiTheme="majorBidi" w:hAnsiTheme="majorBidi" w:cstheme="majorBidi"/>
          <w:b w:val="0"/>
          <w:bCs w:val="0"/>
          <w:sz w:val="28"/>
          <w:lang w:eastAsia="en-US"/>
        </w:rPr>
        <w:tab/>
      </w:r>
      <w:r w:rsidR="00B67A59" w:rsidRPr="007D23A3">
        <w:rPr>
          <w:rFonts w:asciiTheme="majorBidi" w:hAnsiTheme="majorBidi" w:cstheme="majorBidi"/>
          <w:b w:val="0"/>
          <w:bCs w:val="0"/>
          <w:sz w:val="28"/>
          <w:lang w:eastAsia="en-US"/>
        </w:rPr>
        <w:t>2</w:t>
      </w:r>
      <w:r w:rsidR="0097426F">
        <w:rPr>
          <w:rFonts w:asciiTheme="majorBidi" w:hAnsiTheme="majorBidi" w:cstheme="majorBidi"/>
          <w:b w:val="0"/>
          <w:bCs w:val="0"/>
          <w:sz w:val="28"/>
          <w:lang w:eastAsia="en-US"/>
        </w:rPr>
        <w:t>3</w:t>
      </w:r>
    </w:p>
    <w:p w14:paraId="71DD6B8A" w14:textId="31BB357D" w:rsidR="00802766" w:rsidRPr="007D23A3" w:rsidRDefault="00802766" w:rsidP="00896119">
      <w:pPr>
        <w:pStyle w:val="15"/>
        <w:tabs>
          <w:tab w:val="left" w:pos="480"/>
          <w:tab w:val="right" w:leader="dot" w:pos="9514"/>
        </w:tabs>
        <w:spacing w:before="0" w:line="276" w:lineRule="auto"/>
        <w:rPr>
          <w:rFonts w:asciiTheme="majorBidi" w:hAnsiTheme="majorBidi" w:cstheme="majorBidi" w:hint="cs"/>
          <w:b w:val="0"/>
          <w:bCs w:val="0"/>
          <w:i w:val="0"/>
          <w:iCs w:val="0"/>
          <w:sz w:val="28"/>
          <w:cs/>
          <w:lang w:eastAsia="en-US"/>
        </w:rPr>
      </w:pPr>
      <w:r w:rsidRPr="007D23A3">
        <w:rPr>
          <w:rFonts w:asciiTheme="majorBidi" w:hAnsiTheme="majorBidi" w:cstheme="majorBidi"/>
          <w:b w:val="0"/>
          <w:bCs w:val="0"/>
          <w:i w:val="0"/>
          <w:iCs w:val="0"/>
          <w:sz w:val="28"/>
          <w:lang w:eastAsia="en-US"/>
        </w:rPr>
        <w:t>4.</w:t>
      </w:r>
      <w:r w:rsidRPr="007D23A3">
        <w:rPr>
          <w:rFonts w:asciiTheme="majorBidi" w:eastAsia="Times New Roman" w:hAnsiTheme="majorBidi" w:cstheme="majorBidi"/>
          <w:b w:val="0"/>
          <w:bCs w:val="0"/>
          <w:i w:val="0"/>
          <w:iCs w:val="0"/>
          <w:kern w:val="0"/>
          <w:sz w:val="28"/>
          <w:lang w:eastAsia="en-US"/>
        </w:rPr>
        <w:t xml:space="preserve">    </w:t>
      </w:r>
      <w:r w:rsidRPr="007D23A3">
        <w:rPr>
          <w:rFonts w:asciiTheme="majorBidi" w:hAnsiTheme="majorBidi" w:cstheme="majorBidi"/>
          <w:b w:val="0"/>
          <w:bCs w:val="0"/>
          <w:i w:val="0"/>
          <w:iCs w:val="0"/>
          <w:sz w:val="28"/>
          <w:lang w:eastAsia="en-US"/>
        </w:rPr>
        <w:t>Project Plan</w:t>
      </w:r>
      <w:r w:rsidRPr="007D23A3">
        <w:rPr>
          <w:rFonts w:asciiTheme="majorBidi" w:hAnsiTheme="majorBidi" w:cstheme="majorBidi"/>
          <w:b w:val="0"/>
          <w:bCs w:val="0"/>
          <w:i w:val="0"/>
          <w:iCs w:val="0"/>
          <w:sz w:val="28"/>
          <w:lang w:eastAsia="en-US"/>
        </w:rPr>
        <w:tab/>
      </w:r>
      <w:r w:rsidR="00FC71E8" w:rsidRPr="007D23A3">
        <w:rPr>
          <w:rFonts w:asciiTheme="majorBidi" w:hAnsiTheme="majorBidi" w:cstheme="majorBidi"/>
          <w:b w:val="0"/>
          <w:bCs w:val="0"/>
          <w:i w:val="0"/>
          <w:iCs w:val="0"/>
          <w:sz w:val="28"/>
          <w:cs/>
          <w:lang w:eastAsia="en-US"/>
        </w:rPr>
        <w:t>2</w:t>
      </w:r>
      <w:r w:rsidR="00010664">
        <w:rPr>
          <w:rFonts w:asciiTheme="majorBidi" w:hAnsiTheme="majorBidi" w:cstheme="majorBidi" w:hint="cs"/>
          <w:b w:val="0"/>
          <w:bCs w:val="0"/>
          <w:i w:val="0"/>
          <w:iCs w:val="0"/>
          <w:sz w:val="28"/>
          <w:cs/>
          <w:lang w:eastAsia="en-US"/>
        </w:rPr>
        <w:t>8</w:t>
      </w:r>
    </w:p>
    <w:p w14:paraId="5673785B" w14:textId="7692E4E4" w:rsidR="00F61D81" w:rsidRPr="007D23A3" w:rsidRDefault="00F61D81" w:rsidP="00896119">
      <w:pPr>
        <w:pStyle w:val="15"/>
        <w:tabs>
          <w:tab w:val="left" w:pos="480"/>
          <w:tab w:val="right" w:leader="dot" w:pos="9514"/>
        </w:tabs>
        <w:spacing w:before="0" w:line="276" w:lineRule="auto"/>
        <w:rPr>
          <w:rFonts w:asciiTheme="majorBidi" w:hAnsiTheme="majorBidi" w:cstheme="majorBidi" w:hint="cs"/>
          <w:b w:val="0"/>
          <w:bCs w:val="0"/>
          <w:i w:val="0"/>
          <w:iCs w:val="0"/>
          <w:sz w:val="28"/>
          <w:cs/>
        </w:rPr>
      </w:pPr>
      <w:r w:rsidRPr="007D23A3">
        <w:rPr>
          <w:rFonts w:asciiTheme="majorBidi" w:hAnsiTheme="majorBidi" w:cstheme="majorBidi"/>
          <w:b w:val="0"/>
          <w:bCs w:val="0"/>
          <w:i w:val="0"/>
          <w:iCs w:val="0"/>
          <w:sz w:val="28"/>
          <w:lang w:eastAsia="en-US"/>
        </w:rPr>
        <w:t>5.</w:t>
      </w:r>
      <w:r w:rsidRPr="007D23A3">
        <w:rPr>
          <w:rFonts w:asciiTheme="majorBidi" w:eastAsia="Times New Roman" w:hAnsiTheme="majorBidi" w:cstheme="majorBidi"/>
          <w:b w:val="0"/>
          <w:bCs w:val="0"/>
          <w:i w:val="0"/>
          <w:iCs w:val="0"/>
          <w:kern w:val="0"/>
          <w:sz w:val="28"/>
          <w:lang w:eastAsia="en-US"/>
        </w:rPr>
        <w:t xml:space="preserve">    </w:t>
      </w:r>
      <w:r w:rsidRPr="007D23A3">
        <w:rPr>
          <w:rFonts w:asciiTheme="majorBidi" w:hAnsiTheme="majorBidi" w:cstheme="majorBidi"/>
          <w:b w:val="0"/>
          <w:bCs w:val="0"/>
          <w:i w:val="0"/>
          <w:iCs w:val="0"/>
          <w:sz w:val="28"/>
          <w:lang w:eastAsia="en-US"/>
        </w:rPr>
        <w:t>BCP</w:t>
      </w:r>
      <w:r w:rsidR="00CD3499" w:rsidRPr="007D23A3">
        <w:rPr>
          <w:rFonts w:asciiTheme="majorBidi" w:hAnsiTheme="majorBidi" w:cstheme="majorBidi"/>
          <w:b w:val="0"/>
          <w:bCs w:val="0"/>
          <w:i w:val="0"/>
          <w:iCs w:val="0"/>
          <w:sz w:val="28"/>
          <w:lang w:eastAsia="en-US"/>
        </w:rPr>
        <w:t xml:space="preserve"> Chart</w:t>
      </w:r>
      <w:r w:rsidRPr="007D23A3">
        <w:rPr>
          <w:rFonts w:asciiTheme="majorBidi" w:hAnsiTheme="majorBidi" w:cstheme="majorBidi"/>
          <w:b w:val="0"/>
          <w:bCs w:val="0"/>
          <w:i w:val="0"/>
          <w:iCs w:val="0"/>
          <w:sz w:val="28"/>
          <w:lang w:eastAsia="en-US"/>
        </w:rPr>
        <w:tab/>
      </w:r>
      <w:r w:rsidRPr="007D23A3">
        <w:rPr>
          <w:rFonts w:asciiTheme="majorBidi" w:hAnsiTheme="majorBidi" w:cstheme="majorBidi"/>
          <w:b w:val="0"/>
          <w:bCs w:val="0"/>
          <w:i w:val="0"/>
          <w:iCs w:val="0"/>
          <w:sz w:val="28"/>
          <w:cs/>
          <w:lang w:eastAsia="en-US"/>
        </w:rPr>
        <w:t>2</w:t>
      </w:r>
      <w:r w:rsidR="0030385D">
        <w:rPr>
          <w:rFonts w:asciiTheme="majorBidi" w:hAnsiTheme="majorBidi" w:cstheme="majorBidi" w:hint="cs"/>
          <w:b w:val="0"/>
          <w:bCs w:val="0"/>
          <w:i w:val="0"/>
          <w:iCs w:val="0"/>
          <w:sz w:val="28"/>
          <w:cs/>
          <w:lang w:eastAsia="en-US"/>
        </w:rPr>
        <w:t>8</w:t>
      </w:r>
    </w:p>
    <w:p w14:paraId="26DD1234" w14:textId="3319F9B8" w:rsidR="00F61D81" w:rsidRPr="007D23A3" w:rsidRDefault="00F61D81" w:rsidP="00896119">
      <w:pPr>
        <w:pStyle w:val="15"/>
        <w:tabs>
          <w:tab w:val="left" w:pos="480"/>
          <w:tab w:val="right" w:leader="dot" w:pos="9514"/>
        </w:tabs>
        <w:spacing w:before="0" w:line="276" w:lineRule="auto"/>
        <w:rPr>
          <w:rFonts w:asciiTheme="majorBidi" w:hAnsiTheme="majorBidi" w:cstheme="majorBidi" w:hint="cs"/>
          <w:b w:val="0"/>
          <w:bCs w:val="0"/>
          <w:i w:val="0"/>
          <w:iCs w:val="0"/>
          <w:sz w:val="28"/>
          <w:cs/>
        </w:rPr>
      </w:pPr>
      <w:r w:rsidRPr="007D23A3">
        <w:rPr>
          <w:rFonts w:asciiTheme="majorBidi" w:hAnsiTheme="majorBidi" w:cstheme="majorBidi"/>
          <w:b w:val="0"/>
          <w:bCs w:val="0"/>
          <w:i w:val="0"/>
          <w:iCs w:val="0"/>
          <w:sz w:val="28"/>
          <w:lang w:eastAsia="en-US"/>
        </w:rPr>
        <w:t>6.</w:t>
      </w:r>
      <w:r w:rsidRPr="007D23A3">
        <w:rPr>
          <w:rFonts w:asciiTheme="majorBidi" w:eastAsia="Times New Roman" w:hAnsiTheme="majorBidi" w:cstheme="majorBidi"/>
          <w:b w:val="0"/>
          <w:bCs w:val="0"/>
          <w:i w:val="0"/>
          <w:iCs w:val="0"/>
          <w:kern w:val="0"/>
          <w:sz w:val="28"/>
          <w:lang w:eastAsia="en-US"/>
        </w:rPr>
        <w:t xml:space="preserve">    </w:t>
      </w:r>
      <w:r w:rsidRPr="007D23A3">
        <w:rPr>
          <w:rFonts w:asciiTheme="majorBidi" w:hAnsiTheme="majorBidi" w:cstheme="majorBidi"/>
          <w:b w:val="0"/>
          <w:bCs w:val="0"/>
          <w:i w:val="0"/>
          <w:iCs w:val="0"/>
          <w:sz w:val="28"/>
          <w:lang w:eastAsia="en-US"/>
        </w:rPr>
        <w:t>Firebase Cloud Messaging</w:t>
      </w:r>
      <w:r w:rsidRPr="007D23A3">
        <w:rPr>
          <w:rFonts w:asciiTheme="majorBidi" w:hAnsiTheme="majorBidi" w:cstheme="majorBidi"/>
          <w:b w:val="0"/>
          <w:bCs w:val="0"/>
          <w:i w:val="0"/>
          <w:iCs w:val="0"/>
          <w:sz w:val="28"/>
          <w:lang w:eastAsia="en-US"/>
        </w:rPr>
        <w:tab/>
      </w:r>
      <w:r w:rsidRPr="007D23A3">
        <w:rPr>
          <w:rFonts w:asciiTheme="majorBidi" w:hAnsiTheme="majorBidi" w:cstheme="majorBidi"/>
          <w:b w:val="0"/>
          <w:bCs w:val="0"/>
          <w:i w:val="0"/>
          <w:iCs w:val="0"/>
          <w:sz w:val="28"/>
          <w:cs/>
          <w:lang w:eastAsia="en-US"/>
        </w:rPr>
        <w:t>2</w:t>
      </w:r>
      <w:r w:rsidR="00F265C2">
        <w:rPr>
          <w:rFonts w:asciiTheme="majorBidi" w:hAnsiTheme="majorBidi" w:cstheme="majorBidi" w:hint="cs"/>
          <w:b w:val="0"/>
          <w:bCs w:val="0"/>
          <w:i w:val="0"/>
          <w:iCs w:val="0"/>
          <w:sz w:val="28"/>
          <w:cs/>
          <w:lang w:eastAsia="en-US"/>
        </w:rPr>
        <w:t>9</w:t>
      </w:r>
    </w:p>
    <w:p w14:paraId="0A1011E3" w14:textId="4538D6B7" w:rsidR="00F61D81" w:rsidRPr="007D23A3" w:rsidRDefault="00F61D81" w:rsidP="00896119">
      <w:pPr>
        <w:pStyle w:val="15"/>
        <w:tabs>
          <w:tab w:val="left" w:pos="480"/>
          <w:tab w:val="right" w:leader="dot" w:pos="9514"/>
        </w:tabs>
        <w:spacing w:before="0" w:line="276" w:lineRule="auto"/>
        <w:rPr>
          <w:rFonts w:asciiTheme="majorBidi" w:hAnsiTheme="majorBidi" w:cstheme="majorBidi" w:hint="cs"/>
          <w:b w:val="0"/>
          <w:bCs w:val="0"/>
          <w:i w:val="0"/>
          <w:iCs w:val="0"/>
          <w:sz w:val="28"/>
          <w:cs/>
          <w:lang w:eastAsia="en-US"/>
        </w:rPr>
      </w:pPr>
      <w:r w:rsidRPr="007D23A3">
        <w:rPr>
          <w:rFonts w:asciiTheme="majorBidi" w:hAnsiTheme="majorBidi" w:cstheme="majorBidi"/>
          <w:b w:val="0"/>
          <w:bCs w:val="0"/>
          <w:i w:val="0"/>
          <w:iCs w:val="0"/>
          <w:sz w:val="28"/>
          <w:lang w:eastAsia="en-US"/>
        </w:rPr>
        <w:t>7.</w:t>
      </w:r>
      <w:r w:rsidRPr="007D23A3">
        <w:rPr>
          <w:rFonts w:asciiTheme="majorBidi" w:eastAsia="Times New Roman" w:hAnsiTheme="majorBidi" w:cstheme="majorBidi"/>
          <w:b w:val="0"/>
          <w:bCs w:val="0"/>
          <w:i w:val="0"/>
          <w:iCs w:val="0"/>
          <w:kern w:val="0"/>
          <w:sz w:val="28"/>
          <w:lang w:eastAsia="en-US"/>
        </w:rPr>
        <w:t xml:space="preserve">    </w:t>
      </w:r>
      <w:r w:rsidRPr="007D23A3">
        <w:rPr>
          <w:rFonts w:asciiTheme="majorBidi" w:hAnsiTheme="majorBidi" w:cstheme="majorBidi"/>
          <w:b w:val="0"/>
          <w:bCs w:val="0"/>
          <w:i w:val="0"/>
          <w:iCs w:val="0"/>
          <w:sz w:val="28"/>
          <w:lang w:eastAsia="en-US"/>
        </w:rPr>
        <w:t>DTAC SMS API</w:t>
      </w:r>
      <w:r w:rsidRPr="007D23A3">
        <w:rPr>
          <w:rFonts w:asciiTheme="majorBidi" w:hAnsiTheme="majorBidi" w:cstheme="majorBidi"/>
          <w:b w:val="0"/>
          <w:bCs w:val="0"/>
          <w:i w:val="0"/>
          <w:iCs w:val="0"/>
          <w:sz w:val="28"/>
          <w:lang w:eastAsia="en-US"/>
        </w:rPr>
        <w:tab/>
      </w:r>
      <w:r w:rsidRPr="007D23A3">
        <w:rPr>
          <w:rFonts w:asciiTheme="majorBidi" w:hAnsiTheme="majorBidi" w:cstheme="majorBidi"/>
          <w:b w:val="0"/>
          <w:bCs w:val="0"/>
          <w:i w:val="0"/>
          <w:iCs w:val="0"/>
          <w:sz w:val="28"/>
          <w:cs/>
          <w:lang w:eastAsia="en-US"/>
        </w:rPr>
        <w:t>2</w:t>
      </w:r>
      <w:r w:rsidR="007218E0">
        <w:rPr>
          <w:rFonts w:asciiTheme="majorBidi" w:hAnsiTheme="majorBidi" w:cstheme="majorBidi" w:hint="cs"/>
          <w:b w:val="0"/>
          <w:bCs w:val="0"/>
          <w:i w:val="0"/>
          <w:iCs w:val="0"/>
          <w:sz w:val="28"/>
          <w:cs/>
          <w:lang w:eastAsia="en-US"/>
        </w:rPr>
        <w:t>9</w:t>
      </w:r>
    </w:p>
    <w:p w14:paraId="258ADF66" w14:textId="4774EA11" w:rsidR="00F61D81" w:rsidRPr="007D23A3" w:rsidRDefault="00F61D81" w:rsidP="00896119">
      <w:pPr>
        <w:pStyle w:val="15"/>
        <w:tabs>
          <w:tab w:val="left" w:pos="480"/>
          <w:tab w:val="right" w:leader="dot" w:pos="9514"/>
        </w:tabs>
        <w:spacing w:before="0" w:line="276" w:lineRule="auto"/>
        <w:rPr>
          <w:rFonts w:asciiTheme="majorBidi" w:hAnsiTheme="majorBidi" w:cstheme="majorBidi" w:hint="cs"/>
          <w:b w:val="0"/>
          <w:bCs w:val="0"/>
          <w:i w:val="0"/>
          <w:iCs w:val="0"/>
          <w:sz w:val="28"/>
          <w:cs/>
        </w:rPr>
      </w:pPr>
      <w:r w:rsidRPr="007D23A3">
        <w:rPr>
          <w:rFonts w:asciiTheme="majorBidi" w:hAnsiTheme="majorBidi" w:cstheme="majorBidi"/>
          <w:b w:val="0"/>
          <w:bCs w:val="0"/>
          <w:i w:val="0"/>
          <w:iCs w:val="0"/>
          <w:sz w:val="28"/>
          <w:lang w:eastAsia="en-US"/>
        </w:rPr>
        <w:t>8.</w:t>
      </w:r>
      <w:r w:rsidRPr="007D23A3">
        <w:rPr>
          <w:rFonts w:asciiTheme="majorBidi" w:eastAsia="Times New Roman" w:hAnsiTheme="majorBidi" w:cstheme="majorBidi"/>
          <w:b w:val="0"/>
          <w:bCs w:val="0"/>
          <w:i w:val="0"/>
          <w:iCs w:val="0"/>
          <w:kern w:val="0"/>
          <w:sz w:val="28"/>
          <w:lang w:eastAsia="en-US"/>
        </w:rPr>
        <w:t xml:space="preserve">    </w:t>
      </w:r>
      <w:r w:rsidRPr="007D23A3">
        <w:rPr>
          <w:rFonts w:asciiTheme="majorBidi" w:hAnsiTheme="majorBidi" w:cstheme="majorBidi"/>
          <w:b w:val="0"/>
          <w:bCs w:val="0"/>
          <w:i w:val="0"/>
          <w:iCs w:val="0"/>
          <w:sz w:val="28"/>
        </w:rPr>
        <w:t>User Acceptance Test (UAT)</w:t>
      </w:r>
      <w:r w:rsidRPr="007D23A3">
        <w:rPr>
          <w:rFonts w:asciiTheme="majorBidi" w:hAnsiTheme="majorBidi" w:cstheme="majorBidi"/>
          <w:b w:val="0"/>
          <w:bCs w:val="0"/>
          <w:i w:val="0"/>
          <w:iCs w:val="0"/>
          <w:sz w:val="28"/>
          <w:lang w:eastAsia="en-US"/>
        </w:rPr>
        <w:tab/>
      </w:r>
      <w:r w:rsidRPr="007D23A3">
        <w:rPr>
          <w:rFonts w:asciiTheme="majorBidi" w:hAnsiTheme="majorBidi" w:cstheme="majorBidi"/>
          <w:b w:val="0"/>
          <w:bCs w:val="0"/>
          <w:i w:val="0"/>
          <w:iCs w:val="0"/>
          <w:sz w:val="28"/>
          <w:cs/>
          <w:lang w:eastAsia="en-US"/>
        </w:rPr>
        <w:t>2</w:t>
      </w:r>
      <w:r w:rsidR="007218E0">
        <w:rPr>
          <w:rFonts w:asciiTheme="majorBidi" w:hAnsiTheme="majorBidi" w:cstheme="majorBidi" w:hint="cs"/>
          <w:b w:val="0"/>
          <w:bCs w:val="0"/>
          <w:i w:val="0"/>
          <w:iCs w:val="0"/>
          <w:sz w:val="28"/>
          <w:cs/>
          <w:lang w:eastAsia="en-US"/>
        </w:rPr>
        <w:t>9</w:t>
      </w:r>
    </w:p>
    <w:p w14:paraId="5BA90CCB" w14:textId="3C5C9BD9" w:rsidR="00F61D81" w:rsidRPr="007D23A3" w:rsidRDefault="00F61D81" w:rsidP="00896119">
      <w:pPr>
        <w:pStyle w:val="15"/>
        <w:tabs>
          <w:tab w:val="left" w:pos="480"/>
          <w:tab w:val="right" w:leader="dot" w:pos="9514"/>
        </w:tabs>
        <w:spacing w:before="0" w:line="276" w:lineRule="auto"/>
        <w:rPr>
          <w:rFonts w:asciiTheme="majorBidi" w:hAnsiTheme="majorBidi" w:cstheme="majorBidi" w:hint="cs"/>
          <w:b w:val="0"/>
          <w:bCs w:val="0"/>
          <w:i w:val="0"/>
          <w:iCs w:val="0"/>
          <w:sz w:val="28"/>
          <w:cs/>
          <w:lang w:eastAsia="en-US"/>
        </w:rPr>
      </w:pPr>
      <w:r w:rsidRPr="007D23A3">
        <w:rPr>
          <w:rFonts w:asciiTheme="majorBidi" w:hAnsiTheme="majorBidi" w:cstheme="majorBidi"/>
          <w:b w:val="0"/>
          <w:bCs w:val="0"/>
          <w:i w:val="0"/>
          <w:iCs w:val="0"/>
          <w:sz w:val="28"/>
          <w:lang w:eastAsia="en-US"/>
        </w:rPr>
        <w:t>9.</w:t>
      </w:r>
      <w:r w:rsidRPr="007D23A3">
        <w:rPr>
          <w:rFonts w:asciiTheme="majorBidi" w:eastAsia="Times New Roman" w:hAnsiTheme="majorBidi" w:cstheme="majorBidi"/>
          <w:b w:val="0"/>
          <w:bCs w:val="0"/>
          <w:i w:val="0"/>
          <w:iCs w:val="0"/>
          <w:kern w:val="0"/>
          <w:sz w:val="28"/>
          <w:lang w:eastAsia="en-US"/>
        </w:rPr>
        <w:t xml:space="preserve">    </w:t>
      </w:r>
      <w:r w:rsidRPr="007D23A3">
        <w:rPr>
          <w:rFonts w:asciiTheme="majorBidi" w:hAnsiTheme="majorBidi" w:cstheme="majorBidi"/>
          <w:b w:val="0"/>
          <w:bCs w:val="0"/>
          <w:i w:val="0"/>
          <w:iCs w:val="0"/>
          <w:sz w:val="28"/>
        </w:rPr>
        <w:t>Software Functional Specification (Web)</w:t>
      </w:r>
      <w:r w:rsidRPr="007D23A3">
        <w:rPr>
          <w:rFonts w:asciiTheme="majorBidi" w:hAnsiTheme="majorBidi" w:cstheme="majorBidi"/>
          <w:b w:val="0"/>
          <w:bCs w:val="0"/>
          <w:i w:val="0"/>
          <w:iCs w:val="0"/>
          <w:sz w:val="28"/>
          <w:lang w:eastAsia="en-US"/>
        </w:rPr>
        <w:tab/>
      </w:r>
      <w:r w:rsidRPr="007D23A3">
        <w:rPr>
          <w:rFonts w:asciiTheme="majorBidi" w:hAnsiTheme="majorBidi" w:cstheme="majorBidi"/>
          <w:b w:val="0"/>
          <w:bCs w:val="0"/>
          <w:i w:val="0"/>
          <w:iCs w:val="0"/>
          <w:sz w:val="28"/>
          <w:cs/>
          <w:lang w:eastAsia="en-US"/>
        </w:rPr>
        <w:t>2</w:t>
      </w:r>
      <w:r w:rsidR="007218E0">
        <w:rPr>
          <w:rFonts w:asciiTheme="majorBidi" w:hAnsiTheme="majorBidi" w:cstheme="majorBidi" w:hint="cs"/>
          <w:b w:val="0"/>
          <w:bCs w:val="0"/>
          <w:i w:val="0"/>
          <w:iCs w:val="0"/>
          <w:sz w:val="28"/>
          <w:cs/>
          <w:lang w:eastAsia="en-US"/>
        </w:rPr>
        <w:t>9</w:t>
      </w:r>
    </w:p>
    <w:p w14:paraId="7F5C9F2F" w14:textId="1CC087EC" w:rsidR="00CD3499" w:rsidRPr="007D23A3" w:rsidRDefault="00CD3499" w:rsidP="00CD3499">
      <w:pPr>
        <w:pStyle w:val="15"/>
        <w:tabs>
          <w:tab w:val="left" w:pos="480"/>
          <w:tab w:val="right" w:leader="dot" w:pos="9514"/>
        </w:tabs>
        <w:spacing w:before="0" w:line="276" w:lineRule="auto"/>
        <w:rPr>
          <w:rFonts w:asciiTheme="majorBidi" w:hAnsiTheme="majorBidi" w:cstheme="majorBidi" w:hint="cs"/>
          <w:b w:val="0"/>
          <w:bCs w:val="0"/>
          <w:i w:val="0"/>
          <w:iCs w:val="0"/>
          <w:sz w:val="28"/>
          <w:cs/>
        </w:rPr>
      </w:pPr>
      <w:r w:rsidRPr="007D23A3">
        <w:rPr>
          <w:rFonts w:asciiTheme="majorBidi" w:hAnsiTheme="majorBidi" w:cstheme="majorBidi"/>
          <w:b w:val="0"/>
          <w:bCs w:val="0"/>
          <w:i w:val="0"/>
          <w:iCs w:val="0"/>
          <w:sz w:val="28"/>
          <w:lang w:eastAsia="en-US"/>
        </w:rPr>
        <w:t>10.</w:t>
      </w:r>
      <w:r w:rsidRPr="007D23A3">
        <w:rPr>
          <w:rFonts w:asciiTheme="majorBidi" w:eastAsia="Times New Roman" w:hAnsiTheme="majorBidi" w:cstheme="majorBidi"/>
          <w:b w:val="0"/>
          <w:bCs w:val="0"/>
          <w:i w:val="0"/>
          <w:iCs w:val="0"/>
          <w:kern w:val="0"/>
          <w:sz w:val="28"/>
          <w:lang w:eastAsia="en-US"/>
        </w:rPr>
        <w:t xml:space="preserve">   </w:t>
      </w:r>
      <w:r w:rsidRPr="007D23A3">
        <w:rPr>
          <w:rFonts w:asciiTheme="majorBidi" w:hAnsiTheme="majorBidi" w:cstheme="majorBidi"/>
          <w:b w:val="0"/>
          <w:bCs w:val="0"/>
          <w:i w:val="0"/>
          <w:iCs w:val="0"/>
          <w:sz w:val="28"/>
        </w:rPr>
        <w:t>Software Functional Specification (Mobile)</w:t>
      </w:r>
      <w:r w:rsidRPr="007D23A3">
        <w:rPr>
          <w:rFonts w:asciiTheme="majorBidi" w:hAnsiTheme="majorBidi" w:cstheme="majorBidi"/>
          <w:b w:val="0"/>
          <w:bCs w:val="0"/>
          <w:i w:val="0"/>
          <w:iCs w:val="0"/>
          <w:sz w:val="28"/>
          <w:lang w:eastAsia="en-US"/>
        </w:rPr>
        <w:tab/>
      </w:r>
      <w:r w:rsidR="00EA1655" w:rsidRPr="007D23A3">
        <w:rPr>
          <w:rFonts w:asciiTheme="majorBidi" w:hAnsiTheme="majorBidi" w:cstheme="majorBidi"/>
          <w:b w:val="0"/>
          <w:bCs w:val="0"/>
          <w:i w:val="0"/>
          <w:iCs w:val="0"/>
          <w:sz w:val="28"/>
          <w:cs/>
          <w:lang w:eastAsia="en-US"/>
        </w:rPr>
        <w:t>2</w:t>
      </w:r>
      <w:r w:rsidR="007218E0">
        <w:rPr>
          <w:rFonts w:asciiTheme="majorBidi" w:hAnsiTheme="majorBidi" w:cstheme="majorBidi" w:hint="cs"/>
          <w:b w:val="0"/>
          <w:bCs w:val="0"/>
          <w:i w:val="0"/>
          <w:iCs w:val="0"/>
          <w:sz w:val="28"/>
          <w:cs/>
          <w:lang w:eastAsia="en-US"/>
        </w:rPr>
        <w:t>9</w:t>
      </w:r>
    </w:p>
    <w:p w14:paraId="1F53CD4E" w14:textId="0D4ADC47" w:rsidR="00F61D81" w:rsidRPr="007D23A3" w:rsidRDefault="00F61D81" w:rsidP="00896119">
      <w:pPr>
        <w:pStyle w:val="15"/>
        <w:tabs>
          <w:tab w:val="left" w:pos="480"/>
          <w:tab w:val="right" w:leader="dot" w:pos="9514"/>
        </w:tabs>
        <w:spacing w:before="0" w:line="276" w:lineRule="auto"/>
        <w:rPr>
          <w:rFonts w:asciiTheme="majorBidi" w:hAnsiTheme="majorBidi" w:cstheme="majorBidi" w:hint="cs"/>
          <w:b w:val="0"/>
          <w:bCs w:val="0"/>
          <w:i w:val="0"/>
          <w:iCs w:val="0"/>
          <w:sz w:val="28"/>
          <w:cs/>
        </w:rPr>
      </w:pPr>
      <w:r w:rsidRPr="007D23A3">
        <w:rPr>
          <w:rFonts w:asciiTheme="majorBidi" w:hAnsiTheme="majorBidi" w:cstheme="majorBidi"/>
          <w:b w:val="0"/>
          <w:bCs w:val="0"/>
          <w:i w:val="0"/>
          <w:iCs w:val="0"/>
          <w:sz w:val="28"/>
          <w:lang w:eastAsia="en-US"/>
        </w:rPr>
        <w:t>1</w:t>
      </w:r>
      <w:r w:rsidR="00CD3499" w:rsidRPr="007D23A3">
        <w:rPr>
          <w:rFonts w:asciiTheme="majorBidi" w:hAnsiTheme="majorBidi" w:cstheme="majorBidi"/>
          <w:b w:val="0"/>
          <w:bCs w:val="0"/>
          <w:i w:val="0"/>
          <w:iCs w:val="0"/>
          <w:sz w:val="28"/>
          <w:lang w:eastAsia="en-US"/>
        </w:rPr>
        <w:t>1</w:t>
      </w:r>
      <w:r w:rsidRPr="007D23A3">
        <w:rPr>
          <w:rFonts w:asciiTheme="majorBidi" w:hAnsiTheme="majorBidi" w:cstheme="majorBidi"/>
          <w:b w:val="0"/>
          <w:bCs w:val="0"/>
          <w:i w:val="0"/>
          <w:iCs w:val="0"/>
          <w:sz w:val="28"/>
          <w:lang w:eastAsia="en-US"/>
        </w:rPr>
        <w:t>.</w:t>
      </w:r>
      <w:r w:rsidRPr="007D23A3">
        <w:rPr>
          <w:rFonts w:asciiTheme="majorBidi" w:eastAsia="Times New Roman" w:hAnsiTheme="majorBidi" w:cstheme="majorBidi"/>
          <w:b w:val="0"/>
          <w:bCs w:val="0"/>
          <w:i w:val="0"/>
          <w:iCs w:val="0"/>
          <w:kern w:val="0"/>
          <w:sz w:val="28"/>
          <w:lang w:eastAsia="en-US"/>
        </w:rPr>
        <w:t xml:space="preserve">  </w:t>
      </w:r>
      <w:r w:rsidRPr="007D23A3">
        <w:rPr>
          <w:rFonts w:asciiTheme="majorBidi" w:hAnsiTheme="majorBidi" w:cstheme="majorBidi"/>
          <w:b w:val="0"/>
          <w:bCs w:val="0"/>
          <w:i w:val="0"/>
          <w:iCs w:val="0"/>
          <w:sz w:val="28"/>
        </w:rPr>
        <w:t>Detail Scope of work</w:t>
      </w:r>
      <w:r w:rsidRPr="007D23A3">
        <w:rPr>
          <w:rFonts w:asciiTheme="majorBidi" w:hAnsiTheme="majorBidi" w:cstheme="majorBidi"/>
          <w:b w:val="0"/>
          <w:bCs w:val="0"/>
          <w:i w:val="0"/>
          <w:iCs w:val="0"/>
          <w:sz w:val="28"/>
          <w:lang w:eastAsia="en-US"/>
        </w:rPr>
        <w:tab/>
      </w:r>
      <w:r w:rsidRPr="007D23A3">
        <w:rPr>
          <w:rFonts w:asciiTheme="majorBidi" w:hAnsiTheme="majorBidi" w:cstheme="majorBidi"/>
          <w:b w:val="0"/>
          <w:bCs w:val="0"/>
          <w:i w:val="0"/>
          <w:iCs w:val="0"/>
          <w:sz w:val="28"/>
          <w:cs/>
          <w:lang w:eastAsia="en-US"/>
        </w:rPr>
        <w:t>2</w:t>
      </w:r>
      <w:r w:rsidR="007218E0">
        <w:rPr>
          <w:rFonts w:asciiTheme="majorBidi" w:hAnsiTheme="majorBidi" w:cstheme="majorBidi" w:hint="cs"/>
          <w:b w:val="0"/>
          <w:bCs w:val="0"/>
          <w:i w:val="0"/>
          <w:iCs w:val="0"/>
          <w:sz w:val="28"/>
          <w:cs/>
          <w:lang w:eastAsia="en-US"/>
        </w:rPr>
        <w:t>9</w:t>
      </w:r>
    </w:p>
    <w:p w14:paraId="6CF7ED4B" w14:textId="690A36D5" w:rsidR="00F61D81" w:rsidRPr="007D23A3" w:rsidRDefault="00F61D81" w:rsidP="00896119">
      <w:pPr>
        <w:pStyle w:val="15"/>
        <w:tabs>
          <w:tab w:val="left" w:pos="480"/>
          <w:tab w:val="right" w:leader="dot" w:pos="9514"/>
        </w:tabs>
        <w:spacing w:before="0" w:line="276" w:lineRule="auto"/>
        <w:rPr>
          <w:rFonts w:asciiTheme="majorBidi" w:hAnsiTheme="majorBidi" w:cstheme="majorBidi" w:hint="cs"/>
          <w:b w:val="0"/>
          <w:bCs w:val="0"/>
          <w:i w:val="0"/>
          <w:iCs w:val="0"/>
          <w:sz w:val="28"/>
          <w:cs/>
        </w:rPr>
      </w:pPr>
      <w:r w:rsidRPr="007D23A3">
        <w:rPr>
          <w:rFonts w:asciiTheme="majorBidi" w:hAnsiTheme="majorBidi" w:cstheme="majorBidi"/>
          <w:b w:val="0"/>
          <w:bCs w:val="0"/>
          <w:i w:val="0"/>
          <w:iCs w:val="0"/>
          <w:sz w:val="28"/>
          <w:lang w:eastAsia="en-US"/>
        </w:rPr>
        <w:t>1</w:t>
      </w:r>
      <w:r w:rsidR="00CD3499" w:rsidRPr="007D23A3">
        <w:rPr>
          <w:rFonts w:asciiTheme="majorBidi" w:hAnsiTheme="majorBidi" w:cstheme="majorBidi"/>
          <w:b w:val="0"/>
          <w:bCs w:val="0"/>
          <w:i w:val="0"/>
          <w:iCs w:val="0"/>
          <w:sz w:val="28"/>
          <w:lang w:eastAsia="en-US"/>
        </w:rPr>
        <w:t>2</w:t>
      </w:r>
      <w:r w:rsidRPr="007D23A3">
        <w:rPr>
          <w:rFonts w:asciiTheme="majorBidi" w:hAnsiTheme="majorBidi" w:cstheme="majorBidi"/>
          <w:b w:val="0"/>
          <w:bCs w:val="0"/>
          <w:i w:val="0"/>
          <w:iCs w:val="0"/>
          <w:sz w:val="28"/>
          <w:lang w:eastAsia="en-US"/>
        </w:rPr>
        <w:t>.</w:t>
      </w:r>
      <w:r w:rsidRPr="007D23A3">
        <w:rPr>
          <w:rFonts w:asciiTheme="majorBidi" w:eastAsia="Times New Roman" w:hAnsiTheme="majorBidi" w:cstheme="majorBidi"/>
          <w:b w:val="0"/>
          <w:bCs w:val="0"/>
          <w:i w:val="0"/>
          <w:iCs w:val="0"/>
          <w:kern w:val="0"/>
          <w:sz w:val="28"/>
          <w:lang w:eastAsia="en-US"/>
        </w:rPr>
        <w:t xml:space="preserve">  </w:t>
      </w:r>
      <w:r w:rsidRPr="007D23A3">
        <w:rPr>
          <w:rFonts w:asciiTheme="majorBidi" w:hAnsiTheme="majorBidi" w:cstheme="majorBidi"/>
          <w:b w:val="0"/>
          <w:bCs w:val="0"/>
          <w:i w:val="0"/>
          <w:iCs w:val="0"/>
          <w:sz w:val="28"/>
          <w:lang w:eastAsia="en-US"/>
        </w:rPr>
        <w:t>Development scope</w:t>
      </w:r>
      <w:r w:rsidRPr="007D23A3">
        <w:rPr>
          <w:rFonts w:asciiTheme="majorBidi" w:hAnsiTheme="majorBidi" w:cstheme="majorBidi"/>
          <w:b w:val="0"/>
          <w:bCs w:val="0"/>
          <w:i w:val="0"/>
          <w:iCs w:val="0"/>
          <w:sz w:val="28"/>
          <w:lang w:eastAsia="en-US"/>
        </w:rPr>
        <w:tab/>
      </w:r>
      <w:r w:rsidRPr="007D23A3">
        <w:rPr>
          <w:rFonts w:asciiTheme="majorBidi" w:hAnsiTheme="majorBidi" w:cstheme="majorBidi"/>
          <w:b w:val="0"/>
          <w:bCs w:val="0"/>
          <w:i w:val="0"/>
          <w:iCs w:val="0"/>
          <w:sz w:val="28"/>
          <w:cs/>
          <w:lang w:eastAsia="en-US"/>
        </w:rPr>
        <w:t>2</w:t>
      </w:r>
      <w:r w:rsidR="00EC55F9">
        <w:rPr>
          <w:rFonts w:asciiTheme="majorBidi" w:hAnsiTheme="majorBidi" w:cstheme="majorBidi" w:hint="cs"/>
          <w:b w:val="0"/>
          <w:bCs w:val="0"/>
          <w:i w:val="0"/>
          <w:iCs w:val="0"/>
          <w:sz w:val="28"/>
          <w:cs/>
        </w:rPr>
        <w:t>9</w:t>
      </w:r>
    </w:p>
    <w:p w14:paraId="7E574CC7" w14:textId="6E33D919" w:rsidR="00802766" w:rsidRPr="007D23A3" w:rsidRDefault="00802766" w:rsidP="00896119">
      <w:pPr>
        <w:pStyle w:val="15"/>
        <w:tabs>
          <w:tab w:val="right" w:leader="dot" w:pos="9514"/>
        </w:tabs>
        <w:spacing w:before="0" w:line="276" w:lineRule="auto"/>
        <w:rPr>
          <w:rFonts w:asciiTheme="majorBidi" w:hAnsiTheme="majorBidi" w:cstheme="majorBidi"/>
          <w:b w:val="0"/>
          <w:bCs w:val="0"/>
          <w:i w:val="0"/>
          <w:iCs w:val="0"/>
          <w:sz w:val="28"/>
        </w:rPr>
      </w:pPr>
      <w:r w:rsidRPr="007D23A3">
        <w:rPr>
          <w:rFonts w:asciiTheme="majorBidi" w:hAnsiTheme="majorBidi" w:cstheme="majorBidi"/>
          <w:b w:val="0"/>
          <w:bCs w:val="0"/>
          <w:i w:val="0"/>
          <w:iCs w:val="0"/>
          <w:sz w:val="28"/>
          <w:lang w:eastAsia="en-US"/>
        </w:rPr>
        <w:t>Appendix</w:t>
      </w:r>
      <w:r w:rsidRPr="007D23A3">
        <w:rPr>
          <w:rFonts w:asciiTheme="majorBidi" w:hAnsiTheme="majorBidi" w:cstheme="majorBidi"/>
          <w:b w:val="0"/>
          <w:bCs w:val="0"/>
          <w:i w:val="0"/>
          <w:iCs w:val="0"/>
          <w:sz w:val="28"/>
          <w:lang w:eastAsia="en-US"/>
        </w:rPr>
        <w:tab/>
      </w:r>
      <w:r w:rsidR="002C4F3E" w:rsidRPr="007D23A3">
        <w:rPr>
          <w:rFonts w:asciiTheme="majorBidi" w:hAnsiTheme="majorBidi" w:cstheme="majorBidi"/>
          <w:b w:val="0"/>
          <w:bCs w:val="0"/>
          <w:i w:val="0"/>
          <w:iCs w:val="0"/>
          <w:sz w:val="28"/>
          <w:lang w:eastAsia="en-US"/>
        </w:rPr>
        <w:t>2</w:t>
      </w:r>
      <w:r w:rsidR="00EC55F9">
        <w:rPr>
          <w:rFonts w:asciiTheme="majorBidi" w:hAnsiTheme="majorBidi" w:cstheme="majorBidi"/>
          <w:b w:val="0"/>
          <w:bCs w:val="0"/>
          <w:i w:val="0"/>
          <w:iCs w:val="0"/>
          <w:sz w:val="28"/>
          <w:lang w:eastAsia="en-US"/>
        </w:rPr>
        <w:t>9</w:t>
      </w:r>
      <w:r w:rsidRPr="007D23A3">
        <w:rPr>
          <w:rFonts w:asciiTheme="majorBidi" w:hAnsiTheme="majorBidi" w:cstheme="majorBidi"/>
          <w:b w:val="0"/>
          <w:bCs w:val="0"/>
          <w:i w:val="0"/>
          <w:iCs w:val="0"/>
          <w:sz w:val="28"/>
        </w:rPr>
        <w:fldChar w:fldCharType="end"/>
      </w:r>
    </w:p>
    <w:p w14:paraId="76297C47" w14:textId="77777777" w:rsidR="002C4F3E" w:rsidRPr="007D23A3" w:rsidRDefault="002C4F3E">
      <w:pPr>
        <w:tabs>
          <w:tab w:val="left" w:pos="3825"/>
        </w:tabs>
        <w:rPr>
          <w:rFonts w:asciiTheme="majorBidi" w:hAnsiTheme="majorBidi" w:cstheme="majorBidi"/>
          <w:sz w:val="32"/>
        </w:rPr>
      </w:pPr>
    </w:p>
    <w:p w14:paraId="3091B817" w14:textId="77777777" w:rsidR="002C4F3E" w:rsidRPr="007D23A3" w:rsidRDefault="002C4F3E" w:rsidP="002C4F3E">
      <w:pPr>
        <w:tabs>
          <w:tab w:val="left" w:pos="5609"/>
        </w:tabs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sz w:val="32"/>
        </w:rPr>
        <w:tab/>
      </w:r>
    </w:p>
    <w:p w14:paraId="61500D6A" w14:textId="77777777" w:rsidR="00802766" w:rsidRPr="007D23A3" w:rsidRDefault="002C4F3E" w:rsidP="002C4F3E">
      <w:pPr>
        <w:tabs>
          <w:tab w:val="left" w:pos="5609"/>
        </w:tabs>
        <w:rPr>
          <w:rFonts w:asciiTheme="majorBidi" w:hAnsiTheme="majorBidi" w:cstheme="majorBidi"/>
          <w:sz w:val="32"/>
        </w:rPr>
        <w:sectPr w:rsidR="00802766" w:rsidRPr="007D23A3">
          <w:headerReference w:type="even" r:id="rId15"/>
          <w:headerReference w:type="default" r:id="rId16"/>
          <w:headerReference w:type="first" r:id="rId17"/>
          <w:pgSz w:w="11906" w:h="16838"/>
          <w:pgMar w:top="1440" w:right="1106" w:bottom="1077" w:left="1276" w:header="720" w:footer="720" w:gutter="0"/>
          <w:cols w:space="720"/>
          <w:docGrid w:linePitch="360"/>
        </w:sectPr>
      </w:pPr>
      <w:r w:rsidRPr="007D23A3">
        <w:rPr>
          <w:rFonts w:asciiTheme="majorBidi" w:hAnsiTheme="majorBidi" w:cstheme="majorBidi"/>
          <w:sz w:val="32"/>
        </w:rPr>
        <w:tab/>
      </w:r>
    </w:p>
    <w:p w14:paraId="571F8B26" w14:textId="77777777" w:rsidR="0012364E" w:rsidRPr="007D23A3" w:rsidRDefault="0012364E" w:rsidP="00896119">
      <w:pPr>
        <w:pStyle w:val="Heading"/>
        <w:spacing w:before="0"/>
        <w:rPr>
          <w:rFonts w:asciiTheme="majorBidi" w:hAnsiTheme="majorBidi" w:cstheme="majorBidi"/>
          <w:sz w:val="32"/>
          <w:szCs w:val="32"/>
        </w:rPr>
      </w:pPr>
      <w:r w:rsidRPr="007D23A3">
        <w:rPr>
          <w:rStyle w:val="Heading1Char"/>
          <w:rFonts w:asciiTheme="majorBidi" w:eastAsia="Lucida Sans Unicode" w:hAnsiTheme="majorBidi" w:cstheme="majorBidi"/>
          <w:szCs w:val="32"/>
        </w:rPr>
        <w:lastRenderedPageBreak/>
        <w:t>Statement of Work</w:t>
      </w:r>
    </w:p>
    <w:p w14:paraId="702A235E" w14:textId="77777777" w:rsidR="0012364E" w:rsidRPr="007D23A3" w:rsidRDefault="0012364E" w:rsidP="0012364E">
      <w:pPr>
        <w:pStyle w:val="1"/>
        <w:rPr>
          <w:rFonts w:asciiTheme="majorBidi" w:hAnsiTheme="majorBidi" w:cstheme="majorBidi"/>
          <w:szCs w:val="32"/>
        </w:rPr>
      </w:pPr>
      <w:bookmarkStart w:id="4" w:name="__RefHeading___Toc466014395"/>
      <w:bookmarkStart w:id="5" w:name="__RefHeading__7_49107300"/>
      <w:bookmarkEnd w:id="4"/>
      <w:bookmarkEnd w:id="5"/>
      <w:r w:rsidRPr="007D23A3">
        <w:rPr>
          <w:rFonts w:asciiTheme="majorBidi" w:hAnsiTheme="majorBidi" w:cstheme="majorBidi"/>
          <w:szCs w:val="32"/>
        </w:rPr>
        <w:t>1. Introduction</w:t>
      </w:r>
    </w:p>
    <w:p w14:paraId="1B9BC2F0" w14:textId="77777777" w:rsidR="0012364E" w:rsidRPr="007D23A3" w:rsidRDefault="0012364E" w:rsidP="00EA0E00">
      <w:pPr>
        <w:pStyle w:val="19"/>
        <w:shd w:val="clear" w:color="auto" w:fill="FFFFFF"/>
        <w:tabs>
          <w:tab w:val="left" w:pos="810"/>
        </w:tabs>
        <w:spacing w:before="0" w:after="0"/>
        <w:rPr>
          <w:rFonts w:asciiTheme="majorBidi" w:hAnsiTheme="majorBidi" w:cstheme="majorBidi"/>
          <w:color w:val="333333"/>
          <w:sz w:val="32"/>
          <w:szCs w:val="32"/>
        </w:rPr>
      </w:pPr>
      <w:r w:rsidRPr="007D23A3">
        <w:rPr>
          <w:rFonts w:asciiTheme="majorBidi" w:hAnsiTheme="majorBidi" w:cstheme="majorBidi"/>
          <w:color w:val="333333"/>
          <w:sz w:val="32"/>
          <w:szCs w:val="32"/>
        </w:rPr>
        <w:t> </w:t>
      </w:r>
      <w:r w:rsidRPr="007D23A3">
        <w:rPr>
          <w:rFonts w:asciiTheme="majorBidi" w:eastAsia="TH SarabunPSK" w:hAnsiTheme="majorBidi" w:cstheme="majorBidi"/>
          <w:color w:val="333333"/>
          <w:sz w:val="32"/>
          <w:szCs w:val="32"/>
        </w:rPr>
        <w:t xml:space="preserve"> </w:t>
      </w:r>
      <w:r w:rsidRPr="007D23A3">
        <w:rPr>
          <w:rFonts w:asciiTheme="majorBidi" w:hAnsiTheme="majorBidi" w:cstheme="majorBidi"/>
          <w:color w:val="333333"/>
          <w:sz w:val="32"/>
          <w:szCs w:val="32"/>
        </w:rPr>
        <w:tab/>
      </w:r>
      <w:r w:rsidRPr="007D23A3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ปัจจุบันเทคโนโลยีดิจิทัลเข้ามามีบทบาททางการเงินมากขึ้น ซึ่งเป็นผลมาจากเทคโนโลยีของโลกที่เปลี่ยนแปลงไป อีกทั้งนโยบายของรัฐบาลที่มุ่งเน้นให้ประเทศไทยก้าวสู่การเป็น </w:t>
      </w:r>
      <w:r w:rsidRPr="007D23A3">
        <w:rPr>
          <w:rFonts w:asciiTheme="majorBidi" w:hAnsiTheme="majorBidi" w:cstheme="majorBidi"/>
          <w:color w:val="333333"/>
          <w:sz w:val="32"/>
          <w:szCs w:val="32"/>
        </w:rPr>
        <w:t xml:space="preserve">Thailand 4.0   </w:t>
      </w:r>
      <w:r w:rsidRPr="007D23A3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ธุรกิจต่างๆรวมทั้งสถาบันทางการเงินจึงได้มีการปรับปรุงการให้บริการทางการเงินให้เกิดความสะดวกต่อผู้ใช้บริการมากขึ้น ในปัจจุบันจะพบว่าการทำธุรกรรมทางการเงินสามารถทำได้อย่างสะดวกสบายผ่านอุปกรณ์มือถือ เพียงเปิดใช้งานแอพพลิเคชั่นก็สามารถทำธุรกรรมการ ถอน โอน จ่าย ได้อย่างง่ายดาย </w:t>
      </w:r>
    </w:p>
    <w:p w14:paraId="41923958" w14:textId="77777777" w:rsidR="0012364E" w:rsidRPr="007D23A3" w:rsidRDefault="0012364E" w:rsidP="00EA0E00">
      <w:pPr>
        <w:pStyle w:val="19"/>
        <w:shd w:val="clear" w:color="auto" w:fill="FFFFFF"/>
        <w:tabs>
          <w:tab w:val="left" w:pos="810"/>
        </w:tabs>
        <w:spacing w:before="0" w:after="0"/>
        <w:rPr>
          <w:rFonts w:asciiTheme="majorBidi" w:hAnsiTheme="majorBidi" w:cstheme="majorBidi"/>
          <w:color w:val="333333"/>
          <w:sz w:val="32"/>
          <w:szCs w:val="32"/>
        </w:rPr>
      </w:pPr>
      <w:r w:rsidRPr="007D23A3">
        <w:rPr>
          <w:rFonts w:asciiTheme="majorBidi" w:hAnsiTheme="majorBidi" w:cstheme="majorBidi"/>
          <w:color w:val="333333"/>
          <w:sz w:val="32"/>
          <w:szCs w:val="32"/>
          <w:cs/>
        </w:rPr>
        <w:tab/>
        <w:t xml:space="preserve">สำหรับ  </w:t>
      </w:r>
      <w:r w:rsidRPr="007D23A3">
        <w:rPr>
          <w:rFonts w:asciiTheme="majorBidi" w:hAnsiTheme="majorBidi" w:cstheme="majorBidi"/>
          <w:color w:val="333333"/>
          <w:sz w:val="32"/>
          <w:szCs w:val="32"/>
        </w:rPr>
        <w:t xml:space="preserve">LEX  Collection Application </w:t>
      </w:r>
      <w:r w:rsidRPr="007D23A3">
        <w:rPr>
          <w:rFonts w:asciiTheme="majorBidi" w:hAnsiTheme="majorBidi" w:cstheme="majorBidi"/>
          <w:color w:val="333333"/>
          <w:sz w:val="32"/>
          <w:szCs w:val="32"/>
          <w:cs/>
        </w:rPr>
        <w:t xml:space="preserve">เป็นอีกหนึ่งแอพพลิเคชั่นที่ถูกสร้างมาเพื่อการอำนวยความสะดวกให้ทั้ง </w:t>
      </w:r>
      <w:r w:rsidRPr="007D23A3">
        <w:rPr>
          <w:rFonts w:asciiTheme="majorBidi" w:hAnsiTheme="majorBidi" w:cstheme="majorBidi"/>
          <w:color w:val="333333"/>
          <w:sz w:val="32"/>
          <w:szCs w:val="32"/>
        </w:rPr>
        <w:t xml:space="preserve">IC </w:t>
      </w:r>
      <w:r w:rsidRPr="007D23A3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ซึ่งเป็นพนักงานส่งพัสดุจาก </w:t>
      </w:r>
      <w:r w:rsidRPr="007D23A3">
        <w:rPr>
          <w:rFonts w:asciiTheme="majorBidi" w:hAnsiTheme="majorBidi" w:cstheme="majorBidi"/>
          <w:color w:val="333333"/>
          <w:sz w:val="32"/>
          <w:szCs w:val="32"/>
        </w:rPr>
        <w:t xml:space="preserve">Lazada express  </w:t>
      </w:r>
      <w:r w:rsidRPr="007D23A3">
        <w:rPr>
          <w:rFonts w:asciiTheme="majorBidi" w:hAnsiTheme="majorBidi" w:cstheme="majorBidi"/>
          <w:color w:val="333333"/>
          <w:sz w:val="32"/>
          <w:szCs w:val="32"/>
          <w:cs/>
        </w:rPr>
        <w:t xml:space="preserve">และ ผู้รับ ซึ่งเป็นลูกค้าที่สั่งของจากลาซาด้า  โดยแอพพลิเคชั่นมีการให้บริการด้านการจ่ายเงินค่าสินค้าผ่านการแสกน </w:t>
      </w:r>
      <w:r w:rsidRPr="007D23A3">
        <w:rPr>
          <w:rFonts w:asciiTheme="majorBidi" w:hAnsiTheme="majorBidi" w:cstheme="majorBidi"/>
          <w:color w:val="333333"/>
          <w:sz w:val="32"/>
          <w:szCs w:val="32"/>
        </w:rPr>
        <w:t xml:space="preserve">QR Code  </w:t>
      </w:r>
      <w:r w:rsidRPr="007D23A3">
        <w:rPr>
          <w:rFonts w:asciiTheme="majorBidi" w:hAnsiTheme="majorBidi" w:cstheme="majorBidi"/>
          <w:color w:val="333333"/>
          <w:sz w:val="32"/>
          <w:szCs w:val="32"/>
          <w:cs/>
        </w:rPr>
        <w:t xml:space="preserve">แทนการจ่ายผ่านเงินสดแบบปัจจุบัน  ซึ่งวิธีการนี้ถือเป็นการลดความเสี่ยงในการสูญหายของเงินสดที่ได้รับ อีกทั้ง </w:t>
      </w:r>
      <w:r w:rsidRPr="007D23A3">
        <w:rPr>
          <w:rFonts w:asciiTheme="majorBidi" w:hAnsiTheme="majorBidi" w:cstheme="majorBidi"/>
          <w:color w:val="333333"/>
          <w:sz w:val="32"/>
          <w:szCs w:val="32"/>
        </w:rPr>
        <w:t xml:space="preserve">IC </w:t>
      </w:r>
      <w:r w:rsidRPr="007D23A3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ตัดความกังวลเรื่องการเตรียมเงินทอน  ในส่วนของการฝากเงินสดที่ได้รับจากลูกค้า </w:t>
      </w:r>
      <w:r w:rsidRPr="007D23A3">
        <w:rPr>
          <w:rFonts w:asciiTheme="majorBidi" w:hAnsiTheme="majorBidi" w:cstheme="majorBidi"/>
          <w:color w:val="333333"/>
          <w:sz w:val="32"/>
          <w:szCs w:val="32"/>
        </w:rPr>
        <w:t xml:space="preserve">IC </w:t>
      </w:r>
      <w:r w:rsidRPr="007D23A3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สามารถใช้แอพพลิเคชั่นในการ </w:t>
      </w:r>
      <w:r w:rsidRPr="007D23A3">
        <w:rPr>
          <w:rFonts w:asciiTheme="majorBidi" w:hAnsiTheme="majorBidi" w:cstheme="majorBidi"/>
          <w:color w:val="333333"/>
          <w:sz w:val="32"/>
          <w:szCs w:val="32"/>
        </w:rPr>
        <w:t xml:space="preserve">Generate Barcode </w:t>
      </w:r>
      <w:r w:rsidRPr="007D23A3">
        <w:rPr>
          <w:rFonts w:asciiTheme="majorBidi" w:hAnsiTheme="majorBidi" w:cstheme="majorBidi"/>
          <w:color w:val="333333"/>
          <w:sz w:val="32"/>
          <w:szCs w:val="32"/>
          <w:cs/>
        </w:rPr>
        <w:t>เพื่อให้พนักงานเคาน์เตอร์ของธนาคารทำการส</w:t>
      </w:r>
      <w:r w:rsidR="00E74928" w:rsidRPr="007D23A3">
        <w:rPr>
          <w:rFonts w:asciiTheme="majorBidi" w:hAnsiTheme="majorBidi" w:cstheme="majorBidi"/>
          <w:color w:val="333333"/>
          <w:sz w:val="32"/>
          <w:szCs w:val="32"/>
          <w:cs/>
        </w:rPr>
        <w:t>แ</w:t>
      </w:r>
      <w:r w:rsidRPr="007D23A3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กนเพื่อฝากเงินได้  แทนการเขียนใบนำฝากแบบเดิม  และสิ้นวัน </w:t>
      </w:r>
      <w:r w:rsidRPr="007D23A3">
        <w:rPr>
          <w:rFonts w:asciiTheme="majorBidi" w:hAnsiTheme="majorBidi" w:cstheme="majorBidi"/>
          <w:color w:val="333333"/>
          <w:sz w:val="32"/>
          <w:szCs w:val="32"/>
        </w:rPr>
        <w:t xml:space="preserve">IC </w:t>
      </w:r>
      <w:r w:rsidRPr="007D23A3">
        <w:rPr>
          <w:rFonts w:asciiTheme="majorBidi" w:hAnsiTheme="majorBidi" w:cstheme="majorBidi"/>
          <w:color w:val="333333"/>
          <w:sz w:val="32"/>
          <w:szCs w:val="32"/>
          <w:cs/>
        </w:rPr>
        <w:t>สามารถดูรายงานการรับชำระและการนำฝากเงินสด เพื่อตรวจสอบความถูกต้องของการทำงานในละวันได้ภายในแอพพลิเคชั่นเอง</w:t>
      </w:r>
    </w:p>
    <w:p w14:paraId="21AEBBBD" w14:textId="77777777" w:rsidR="0012364E" w:rsidRPr="007D23A3" w:rsidRDefault="0012364E" w:rsidP="00EA0E00">
      <w:pPr>
        <w:pStyle w:val="19"/>
        <w:shd w:val="clear" w:color="auto" w:fill="FFFFFF"/>
        <w:spacing w:before="0" w:after="0"/>
        <w:rPr>
          <w:rFonts w:asciiTheme="majorBidi" w:hAnsiTheme="majorBidi" w:cstheme="majorBidi"/>
          <w:sz w:val="32"/>
          <w:szCs w:val="32"/>
        </w:rPr>
      </w:pPr>
      <w:r w:rsidRPr="007D23A3">
        <w:rPr>
          <w:rFonts w:asciiTheme="majorBidi" w:eastAsia="TH SarabunPSK" w:hAnsiTheme="majorBidi" w:cstheme="majorBidi"/>
          <w:color w:val="333333"/>
          <w:sz w:val="32"/>
          <w:szCs w:val="32"/>
        </w:rPr>
        <w:t xml:space="preserve">    </w:t>
      </w:r>
      <w:r w:rsidRPr="007D23A3">
        <w:rPr>
          <w:rFonts w:asciiTheme="majorBidi" w:hAnsiTheme="majorBidi" w:cstheme="majorBidi"/>
          <w:color w:val="333333"/>
          <w:sz w:val="32"/>
          <w:szCs w:val="32"/>
        </w:rPr>
        <w:tab/>
        <w:t xml:space="preserve">  </w:t>
      </w:r>
      <w:r w:rsidRPr="007D23A3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ทั้งนี้ </w:t>
      </w:r>
      <w:r w:rsidRPr="007D23A3">
        <w:rPr>
          <w:rFonts w:asciiTheme="majorBidi" w:hAnsiTheme="majorBidi" w:cstheme="majorBidi"/>
          <w:color w:val="333333"/>
          <w:sz w:val="32"/>
          <w:szCs w:val="32"/>
        </w:rPr>
        <w:t xml:space="preserve">Collection Application </w:t>
      </w:r>
      <w:r w:rsidRPr="007D23A3">
        <w:rPr>
          <w:rFonts w:asciiTheme="majorBidi" w:hAnsiTheme="majorBidi" w:cstheme="majorBidi"/>
          <w:color w:val="333333"/>
          <w:sz w:val="32"/>
          <w:szCs w:val="32"/>
          <w:cs/>
        </w:rPr>
        <w:t>มีการจัดการที่ระบบหลังบ้านเพื่อให้ทางทีมแอดมิน</w:t>
      </w:r>
      <w:r w:rsidRPr="007D23A3">
        <w:rPr>
          <w:rFonts w:asciiTheme="majorBidi" w:hAnsiTheme="majorBidi" w:cstheme="majorBidi"/>
          <w:color w:val="333333"/>
          <w:sz w:val="32"/>
          <w:szCs w:val="32"/>
        </w:rPr>
        <w:t xml:space="preserve">, </w:t>
      </w:r>
      <w:r w:rsidRPr="007D23A3">
        <w:rPr>
          <w:rFonts w:asciiTheme="majorBidi" w:hAnsiTheme="majorBidi" w:cstheme="majorBidi"/>
          <w:color w:val="333333"/>
          <w:sz w:val="32"/>
          <w:szCs w:val="32"/>
          <w:cs/>
        </w:rPr>
        <w:t>ทีมงานการเงิน และ</w:t>
      </w:r>
      <w:r w:rsidR="00CC0E53" w:rsidRPr="007D23A3">
        <w:rPr>
          <w:rFonts w:asciiTheme="majorBidi" w:hAnsiTheme="majorBidi" w:cstheme="majorBidi"/>
          <w:color w:val="333333"/>
          <w:sz w:val="32"/>
          <w:szCs w:val="32"/>
          <w:cs/>
        </w:rPr>
        <w:t>ผู้</w:t>
      </w:r>
      <w:r w:rsidRPr="007D23A3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จัดการ สามารถเข้าไปจัดการข้อมูลมาสเตอร์ได้อย่างสะดวก พร้อมทั้งสามารถดูรายงานการปฏิบัติงานของ </w:t>
      </w:r>
      <w:r w:rsidRPr="007D23A3">
        <w:rPr>
          <w:rFonts w:asciiTheme="majorBidi" w:hAnsiTheme="majorBidi" w:cstheme="majorBidi"/>
          <w:color w:val="333333"/>
          <w:sz w:val="32"/>
          <w:szCs w:val="32"/>
        </w:rPr>
        <w:t xml:space="preserve">IC </w:t>
      </w:r>
      <w:r w:rsidRPr="007D23A3">
        <w:rPr>
          <w:rFonts w:asciiTheme="majorBidi" w:hAnsiTheme="majorBidi" w:cstheme="majorBidi"/>
          <w:color w:val="333333"/>
          <w:sz w:val="32"/>
          <w:szCs w:val="32"/>
          <w:cs/>
        </w:rPr>
        <w:t xml:space="preserve">ได้ทั้งในวันปัจจุบันและในวันที่ย้อนหลัง สามารถ </w:t>
      </w:r>
      <w:r w:rsidRPr="007D23A3">
        <w:rPr>
          <w:rFonts w:asciiTheme="majorBidi" w:hAnsiTheme="majorBidi" w:cstheme="majorBidi"/>
          <w:color w:val="333333"/>
          <w:sz w:val="32"/>
          <w:szCs w:val="32"/>
        </w:rPr>
        <w:t xml:space="preserve">Export </w:t>
      </w:r>
      <w:r w:rsidRPr="007D23A3">
        <w:rPr>
          <w:rFonts w:asciiTheme="majorBidi" w:hAnsiTheme="majorBidi" w:cstheme="majorBidi"/>
          <w:color w:val="333333"/>
          <w:sz w:val="32"/>
          <w:szCs w:val="32"/>
          <w:cs/>
        </w:rPr>
        <w:t>ข้อมูลต่างๆเพื่อการวิเคราะห์ต่อไป</w:t>
      </w:r>
    </w:p>
    <w:p w14:paraId="4765022C" w14:textId="77777777" w:rsidR="000A5F80" w:rsidRPr="007D23A3" w:rsidRDefault="0012364E" w:rsidP="000A5F80">
      <w:pPr>
        <w:pStyle w:val="19"/>
        <w:shd w:val="clear" w:color="auto" w:fill="FFFFFF"/>
        <w:tabs>
          <w:tab w:val="left" w:pos="810"/>
        </w:tabs>
        <w:spacing w:before="0" w:after="0"/>
        <w:rPr>
          <w:rFonts w:asciiTheme="majorBidi" w:hAnsiTheme="majorBidi" w:cstheme="majorBidi"/>
          <w:sz w:val="32"/>
          <w:szCs w:val="32"/>
        </w:rPr>
      </w:pPr>
      <w:r w:rsidRPr="007D23A3">
        <w:rPr>
          <w:rFonts w:asciiTheme="majorBidi" w:eastAsia="TH SarabunPSK" w:hAnsiTheme="majorBidi" w:cstheme="majorBidi"/>
          <w:color w:val="333333"/>
          <w:sz w:val="32"/>
          <w:szCs w:val="32"/>
        </w:rPr>
        <w:t xml:space="preserve">            </w:t>
      </w:r>
      <w:r w:rsidRPr="007D23A3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อย่างไรก็ตาม ในอนาคตเมื่อกระบวนทำงานทั้งของ </w:t>
      </w:r>
      <w:r w:rsidRPr="007D23A3">
        <w:rPr>
          <w:rFonts w:asciiTheme="majorBidi" w:hAnsiTheme="majorBidi" w:cstheme="majorBidi"/>
          <w:color w:val="333333"/>
          <w:sz w:val="32"/>
          <w:szCs w:val="32"/>
        </w:rPr>
        <w:t xml:space="preserve">IC </w:t>
      </w:r>
      <w:r w:rsidRPr="007D23A3">
        <w:rPr>
          <w:rFonts w:asciiTheme="majorBidi" w:hAnsiTheme="majorBidi" w:cstheme="majorBidi"/>
          <w:color w:val="333333"/>
          <w:sz w:val="32"/>
          <w:szCs w:val="32"/>
          <w:cs/>
        </w:rPr>
        <w:t xml:space="preserve">และทีมงาน </w:t>
      </w:r>
      <w:r w:rsidRPr="007D23A3">
        <w:rPr>
          <w:rFonts w:asciiTheme="majorBidi" w:hAnsiTheme="majorBidi" w:cstheme="majorBidi"/>
          <w:color w:val="333333"/>
          <w:sz w:val="32"/>
          <w:szCs w:val="32"/>
        </w:rPr>
        <w:t xml:space="preserve">Backoffice </w:t>
      </w:r>
      <w:r w:rsidRPr="007D23A3">
        <w:rPr>
          <w:rFonts w:asciiTheme="majorBidi" w:hAnsiTheme="majorBidi" w:cstheme="majorBidi"/>
          <w:color w:val="333333"/>
          <w:sz w:val="32"/>
          <w:szCs w:val="32"/>
          <w:cs/>
        </w:rPr>
        <w:t>มีการเปลี่ยนแปลง โปรแกรมและแอพพลิเคชั่น สามารถเพิ่มความสามารถในการทำงานให้มีความละเอียดซับซ้อนได้มากขึ้น เพื่อเป็นการอำนวยความสะดวกให้ผู้ใช้งานในฝ่ายต่างๆ ให้สามารถเข้าถึงข้อมูลที่ตรงกับความต้องการมากที่สุด เพื่อประโยชน์สูงสุดของผู้ใช้งานในการใช้แอพพลิเคชั่นอย่างเต็มรูปแบบ</w:t>
      </w:r>
      <w:bookmarkStart w:id="6" w:name="__RefHeading___Toc466014396"/>
      <w:bookmarkStart w:id="7" w:name="__RefHeading__9_49107300"/>
      <w:bookmarkEnd w:id="6"/>
      <w:bookmarkEnd w:id="7"/>
    </w:p>
    <w:p w14:paraId="09113AE3" w14:textId="77777777" w:rsidR="000A5F80" w:rsidRPr="007D23A3" w:rsidRDefault="000A5F80" w:rsidP="00EA0E00">
      <w:pPr>
        <w:ind w:firstLine="435"/>
        <w:rPr>
          <w:rFonts w:asciiTheme="majorBidi" w:hAnsiTheme="majorBidi" w:cstheme="majorBidi"/>
          <w:b/>
          <w:bCs/>
          <w:sz w:val="32"/>
        </w:rPr>
      </w:pPr>
    </w:p>
    <w:p w14:paraId="750CD554" w14:textId="77777777" w:rsidR="000A5F80" w:rsidRPr="007D23A3" w:rsidRDefault="000A5F80" w:rsidP="00EA0E00">
      <w:pPr>
        <w:ind w:firstLine="435"/>
        <w:rPr>
          <w:rFonts w:asciiTheme="majorBidi" w:hAnsiTheme="majorBidi" w:cstheme="majorBidi"/>
          <w:b/>
          <w:bCs/>
          <w:sz w:val="32"/>
        </w:rPr>
      </w:pPr>
    </w:p>
    <w:p w14:paraId="0860E092" w14:textId="77777777" w:rsidR="000A5F80" w:rsidRPr="007D23A3" w:rsidRDefault="000A5F80" w:rsidP="00EA0E00">
      <w:pPr>
        <w:ind w:firstLine="435"/>
        <w:rPr>
          <w:rFonts w:asciiTheme="majorBidi" w:hAnsiTheme="majorBidi" w:cstheme="majorBidi"/>
          <w:b/>
          <w:bCs/>
          <w:sz w:val="32"/>
        </w:rPr>
      </w:pPr>
    </w:p>
    <w:p w14:paraId="0793E7A2" w14:textId="77777777" w:rsidR="000A5F80" w:rsidRPr="007D23A3" w:rsidRDefault="000A5F80" w:rsidP="00EA0E00">
      <w:pPr>
        <w:ind w:firstLine="435"/>
        <w:rPr>
          <w:rFonts w:asciiTheme="majorBidi" w:hAnsiTheme="majorBidi" w:cstheme="majorBidi"/>
          <w:b/>
          <w:bCs/>
          <w:sz w:val="32"/>
        </w:rPr>
      </w:pPr>
    </w:p>
    <w:p w14:paraId="5029D3DE" w14:textId="77777777" w:rsidR="000A5F80" w:rsidRPr="007D23A3" w:rsidRDefault="000A5F80" w:rsidP="00EA0E00">
      <w:pPr>
        <w:ind w:firstLine="435"/>
        <w:rPr>
          <w:rFonts w:asciiTheme="majorBidi" w:hAnsiTheme="majorBidi" w:cstheme="majorBidi"/>
          <w:b/>
          <w:bCs/>
          <w:sz w:val="32"/>
        </w:rPr>
      </w:pPr>
    </w:p>
    <w:p w14:paraId="6FB1D751" w14:textId="77777777" w:rsidR="000A5F80" w:rsidRPr="007D23A3" w:rsidRDefault="000A5F80" w:rsidP="00EA0E00">
      <w:pPr>
        <w:ind w:firstLine="435"/>
        <w:rPr>
          <w:rFonts w:asciiTheme="majorBidi" w:hAnsiTheme="majorBidi" w:cstheme="majorBidi"/>
          <w:b/>
          <w:bCs/>
          <w:sz w:val="32"/>
        </w:rPr>
      </w:pPr>
    </w:p>
    <w:p w14:paraId="149E3F4E" w14:textId="77777777" w:rsidR="000A5F80" w:rsidRPr="007D23A3" w:rsidRDefault="000A5F80" w:rsidP="00EA0E00">
      <w:pPr>
        <w:ind w:firstLine="435"/>
        <w:rPr>
          <w:rFonts w:asciiTheme="majorBidi" w:hAnsiTheme="majorBidi" w:cstheme="majorBidi"/>
          <w:b/>
          <w:bCs/>
          <w:sz w:val="32"/>
        </w:rPr>
      </w:pPr>
    </w:p>
    <w:p w14:paraId="15EF5700" w14:textId="77777777" w:rsidR="000A5F80" w:rsidRPr="007D23A3" w:rsidRDefault="000A5F80" w:rsidP="00EA0E00">
      <w:pPr>
        <w:ind w:firstLine="435"/>
        <w:rPr>
          <w:rFonts w:asciiTheme="majorBidi" w:hAnsiTheme="majorBidi" w:cstheme="majorBidi"/>
          <w:b/>
          <w:bCs/>
          <w:sz w:val="32"/>
        </w:rPr>
      </w:pPr>
    </w:p>
    <w:p w14:paraId="19E94F4D" w14:textId="77777777" w:rsidR="00EC6FCD" w:rsidRPr="007D23A3" w:rsidRDefault="00EC6FCD" w:rsidP="00262330">
      <w:pPr>
        <w:rPr>
          <w:rFonts w:asciiTheme="majorBidi" w:hAnsiTheme="majorBidi" w:cstheme="majorBidi"/>
          <w:b/>
          <w:bCs/>
          <w:sz w:val="32"/>
        </w:rPr>
      </w:pPr>
    </w:p>
    <w:p w14:paraId="26940E92" w14:textId="77777777" w:rsidR="000A5F80" w:rsidRPr="007D23A3" w:rsidRDefault="000A5F80" w:rsidP="00262330">
      <w:pPr>
        <w:rPr>
          <w:rFonts w:asciiTheme="majorBidi" w:hAnsiTheme="majorBidi" w:cstheme="majorBidi"/>
          <w:b/>
          <w:bCs/>
          <w:sz w:val="32"/>
        </w:rPr>
      </w:pPr>
      <w:r w:rsidRPr="007D23A3">
        <w:rPr>
          <w:rFonts w:asciiTheme="majorBidi" w:hAnsiTheme="majorBidi" w:cstheme="majorBidi"/>
          <w:b/>
          <w:bCs/>
          <w:sz w:val="32"/>
        </w:rPr>
        <w:lastRenderedPageBreak/>
        <w:t>2. Executive Summary</w:t>
      </w:r>
    </w:p>
    <w:p w14:paraId="18FFC977" w14:textId="77777777" w:rsidR="000A5F80" w:rsidRPr="007D23A3" w:rsidRDefault="000A5F80" w:rsidP="00262330">
      <w:pPr>
        <w:ind w:firstLine="720"/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sz w:val="32"/>
          <w:cs/>
        </w:rPr>
        <w:t>ปัจจุบันเทคโนโลยีการชำระเงินรูปแบบต่างๆ ได้ถูกพัฒนาเพื่ออำนวยความสะดวกสำหรับผู้บริโภคอย่างมากมาย โดยมีการชำระเงินหลากหลายรูปแบบ ทั้งการชำระเงินด้วย เงินสด</w:t>
      </w:r>
      <w:r w:rsidRPr="007D23A3">
        <w:rPr>
          <w:rFonts w:asciiTheme="majorBidi" w:hAnsiTheme="majorBidi" w:cstheme="majorBidi"/>
          <w:sz w:val="32"/>
        </w:rPr>
        <w:t xml:space="preserve">, </w:t>
      </w:r>
      <w:r w:rsidRPr="007D23A3">
        <w:rPr>
          <w:rFonts w:asciiTheme="majorBidi" w:hAnsiTheme="majorBidi" w:cstheme="majorBidi"/>
          <w:sz w:val="32"/>
          <w:cs/>
        </w:rPr>
        <w:t>บัตรเครดิต</w:t>
      </w:r>
      <w:r w:rsidRPr="007D23A3">
        <w:rPr>
          <w:rFonts w:asciiTheme="majorBidi" w:hAnsiTheme="majorBidi" w:cstheme="majorBidi"/>
          <w:sz w:val="32"/>
        </w:rPr>
        <w:t xml:space="preserve">, </w:t>
      </w:r>
      <w:r w:rsidRPr="007D23A3">
        <w:rPr>
          <w:rFonts w:asciiTheme="majorBidi" w:hAnsiTheme="majorBidi" w:cstheme="majorBidi"/>
          <w:sz w:val="32"/>
          <w:cs/>
        </w:rPr>
        <w:t xml:space="preserve">โอนเงินผ่านทางธนาคาร </w:t>
      </w:r>
      <w:r w:rsidRPr="007D23A3">
        <w:rPr>
          <w:rFonts w:asciiTheme="majorBidi" w:hAnsiTheme="majorBidi" w:cstheme="majorBidi"/>
          <w:sz w:val="32"/>
        </w:rPr>
        <w:t xml:space="preserve">, </w:t>
      </w:r>
      <w:r w:rsidRPr="007D23A3">
        <w:rPr>
          <w:rFonts w:asciiTheme="majorBidi" w:hAnsiTheme="majorBidi" w:cstheme="majorBidi"/>
          <w:sz w:val="32"/>
          <w:cs/>
        </w:rPr>
        <w:t xml:space="preserve">ระบบ </w:t>
      </w:r>
      <w:r w:rsidRPr="007D23A3">
        <w:rPr>
          <w:rFonts w:asciiTheme="majorBidi" w:hAnsiTheme="majorBidi" w:cstheme="majorBidi"/>
          <w:sz w:val="32"/>
        </w:rPr>
        <w:t xml:space="preserve">Prompt pay, QR Code </w:t>
      </w:r>
      <w:r w:rsidRPr="007D23A3">
        <w:rPr>
          <w:rFonts w:asciiTheme="majorBidi" w:hAnsiTheme="majorBidi" w:cstheme="majorBidi"/>
          <w:sz w:val="32"/>
          <w:cs/>
        </w:rPr>
        <w:t xml:space="preserve">และอื่นๆ ซึ่งระบบ </w:t>
      </w:r>
      <w:r w:rsidRPr="007D23A3">
        <w:rPr>
          <w:rFonts w:asciiTheme="majorBidi" w:hAnsiTheme="majorBidi" w:cstheme="majorBidi"/>
          <w:sz w:val="32"/>
        </w:rPr>
        <w:t xml:space="preserve">Collection Application </w:t>
      </w:r>
      <w:r w:rsidRPr="007D23A3">
        <w:rPr>
          <w:rFonts w:asciiTheme="majorBidi" w:hAnsiTheme="majorBidi" w:cstheme="majorBidi"/>
          <w:sz w:val="32"/>
          <w:cs/>
        </w:rPr>
        <w:t>จะเป็นระบบที่ถูกพัฒนาขึ้นมาเพื่ออำนวยความสะดวกแก่พนักงานจัดส่ง (</w:t>
      </w:r>
      <w:r w:rsidRPr="007D23A3">
        <w:rPr>
          <w:rFonts w:asciiTheme="majorBidi" w:hAnsiTheme="majorBidi" w:cstheme="majorBidi"/>
          <w:sz w:val="32"/>
        </w:rPr>
        <w:t xml:space="preserve">IC) </w:t>
      </w:r>
      <w:r w:rsidRPr="007D23A3">
        <w:rPr>
          <w:rFonts w:asciiTheme="majorBidi" w:hAnsiTheme="majorBidi" w:cstheme="majorBidi"/>
          <w:sz w:val="32"/>
          <w:cs/>
        </w:rPr>
        <w:t xml:space="preserve">สำหรับการการรับชำระเงินด้วย </w:t>
      </w:r>
      <w:r w:rsidRPr="007D23A3">
        <w:rPr>
          <w:rFonts w:asciiTheme="majorBidi" w:hAnsiTheme="majorBidi" w:cstheme="majorBidi"/>
          <w:sz w:val="32"/>
        </w:rPr>
        <w:t xml:space="preserve">QR Code </w:t>
      </w:r>
      <w:r w:rsidRPr="007D23A3">
        <w:rPr>
          <w:rFonts w:asciiTheme="majorBidi" w:hAnsiTheme="majorBidi" w:cstheme="majorBidi"/>
          <w:sz w:val="32"/>
          <w:cs/>
        </w:rPr>
        <w:t xml:space="preserve">ขณะจัดส่งสินค้า เพื่อช่วยจัดการกับการรับชำระค่าสินค้าในรูปแบบเดิมคือการรับชำระด้วยเงินสด ซึ่งการชำระด้วยเงินสดเกิดความยุ่งยากในหลายๆด้าน ทั้งในด้านการนับเงิน ทอนเงิน ฝากเงิน และความเสี่ยงการเก็บรักษาเงินในกณีที่มีเงินสดอยู่กับ </w:t>
      </w:r>
      <w:r w:rsidRPr="007D23A3">
        <w:rPr>
          <w:rFonts w:asciiTheme="majorBidi" w:hAnsiTheme="majorBidi" w:cstheme="majorBidi"/>
          <w:sz w:val="32"/>
        </w:rPr>
        <w:t xml:space="preserve">IC </w:t>
      </w:r>
      <w:r w:rsidRPr="007D23A3">
        <w:rPr>
          <w:rFonts w:asciiTheme="majorBidi" w:hAnsiTheme="majorBidi" w:cstheme="majorBidi"/>
          <w:sz w:val="32"/>
          <w:cs/>
        </w:rPr>
        <w:t>เป็นจำนวนมาก ระบบยังอำนวยความสะดวกในด้านการฝากเงินสด (</w:t>
      </w:r>
      <w:r w:rsidRPr="007D23A3">
        <w:rPr>
          <w:rFonts w:asciiTheme="majorBidi" w:hAnsiTheme="majorBidi" w:cstheme="majorBidi"/>
          <w:sz w:val="32"/>
        </w:rPr>
        <w:t xml:space="preserve">Deposit Cash) </w:t>
      </w:r>
      <w:r w:rsidRPr="007D23A3">
        <w:rPr>
          <w:rFonts w:asciiTheme="majorBidi" w:hAnsiTheme="majorBidi" w:cstheme="majorBidi"/>
          <w:sz w:val="32"/>
          <w:cs/>
        </w:rPr>
        <w:t xml:space="preserve">ระหว่างวันกับธนาคาร สามารถตรวจสอบและติดตามการรายการการชำระเงินด้วย </w:t>
      </w:r>
      <w:r w:rsidRPr="007D23A3">
        <w:rPr>
          <w:rFonts w:asciiTheme="majorBidi" w:hAnsiTheme="majorBidi" w:cstheme="majorBidi"/>
          <w:sz w:val="32"/>
        </w:rPr>
        <w:t xml:space="preserve">QR Code </w:t>
      </w:r>
      <w:r w:rsidRPr="007D23A3">
        <w:rPr>
          <w:rFonts w:asciiTheme="majorBidi" w:hAnsiTheme="majorBidi" w:cstheme="majorBidi"/>
          <w:sz w:val="32"/>
          <w:cs/>
        </w:rPr>
        <w:t xml:space="preserve">และฝากเงินสดได้อีกด้วย โดยระบบมีการใช้งาน </w:t>
      </w:r>
      <w:r w:rsidRPr="007D23A3">
        <w:rPr>
          <w:rFonts w:asciiTheme="majorBidi" w:hAnsiTheme="majorBidi" w:cstheme="majorBidi"/>
          <w:sz w:val="32"/>
        </w:rPr>
        <w:t>2</w:t>
      </w:r>
      <w:r w:rsidRPr="007D23A3">
        <w:rPr>
          <w:rFonts w:asciiTheme="majorBidi" w:hAnsiTheme="majorBidi" w:cstheme="majorBidi"/>
          <w:sz w:val="32"/>
          <w:cs/>
        </w:rPr>
        <w:t xml:space="preserve"> ส่วน ดังนี้</w:t>
      </w:r>
    </w:p>
    <w:p w14:paraId="27E08637" w14:textId="77777777" w:rsidR="00B13861" w:rsidRPr="007D23A3" w:rsidRDefault="000A5F80" w:rsidP="00B13861">
      <w:pPr>
        <w:ind w:firstLine="709"/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b/>
          <w:bCs/>
          <w:sz w:val="32"/>
        </w:rPr>
        <w:t>2.1 Mobile Application (LEL Express)</w:t>
      </w:r>
      <w:r w:rsidRPr="007D23A3">
        <w:rPr>
          <w:rFonts w:asciiTheme="majorBidi" w:hAnsiTheme="majorBidi" w:cstheme="majorBidi"/>
          <w:sz w:val="32"/>
        </w:rPr>
        <w:t xml:space="preserve"> </w:t>
      </w:r>
    </w:p>
    <w:p w14:paraId="6B89B75B" w14:textId="77777777" w:rsidR="00262330" w:rsidRPr="007D23A3" w:rsidRDefault="000A5F80" w:rsidP="00262330">
      <w:pPr>
        <w:ind w:firstLine="720"/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sz w:val="32"/>
          <w:cs/>
        </w:rPr>
        <w:t xml:space="preserve">เป็นส่วนการใช้งานของ </w:t>
      </w:r>
      <w:r w:rsidRPr="007D23A3">
        <w:rPr>
          <w:rFonts w:asciiTheme="majorBidi" w:hAnsiTheme="majorBidi" w:cstheme="majorBidi"/>
          <w:sz w:val="32"/>
        </w:rPr>
        <w:t xml:space="preserve">IC </w:t>
      </w:r>
      <w:r w:rsidRPr="007D23A3">
        <w:rPr>
          <w:rFonts w:asciiTheme="majorBidi" w:hAnsiTheme="majorBidi" w:cstheme="majorBidi"/>
          <w:sz w:val="32"/>
          <w:cs/>
        </w:rPr>
        <w:t xml:space="preserve">เพื่อใช้งานร่วมกับ </w:t>
      </w:r>
      <w:r w:rsidRPr="007D23A3">
        <w:rPr>
          <w:rFonts w:asciiTheme="majorBidi" w:hAnsiTheme="majorBidi" w:cstheme="majorBidi"/>
          <w:sz w:val="32"/>
        </w:rPr>
        <w:t xml:space="preserve">Web Portal </w:t>
      </w:r>
      <w:r w:rsidRPr="007D23A3">
        <w:rPr>
          <w:rFonts w:asciiTheme="majorBidi" w:hAnsiTheme="majorBidi" w:cstheme="majorBidi"/>
          <w:sz w:val="32"/>
          <w:cs/>
        </w:rPr>
        <w:t xml:space="preserve">โดยสามารถใช้งานได้บนอุปกรณ์เคลื่อนที่ระบบปฏิบัติการ </w:t>
      </w:r>
      <w:r w:rsidRPr="007D23A3">
        <w:rPr>
          <w:rFonts w:asciiTheme="majorBidi" w:hAnsiTheme="majorBidi" w:cstheme="majorBidi"/>
          <w:sz w:val="32"/>
        </w:rPr>
        <w:t xml:space="preserve">Android </w:t>
      </w:r>
      <w:r w:rsidRPr="007D23A3">
        <w:rPr>
          <w:rFonts w:asciiTheme="majorBidi" w:hAnsiTheme="majorBidi" w:cstheme="majorBidi"/>
          <w:sz w:val="32"/>
          <w:cs/>
        </w:rPr>
        <w:t xml:space="preserve">และ </w:t>
      </w:r>
      <w:r w:rsidRPr="007D23A3">
        <w:rPr>
          <w:rFonts w:asciiTheme="majorBidi" w:hAnsiTheme="majorBidi" w:cstheme="majorBidi"/>
          <w:sz w:val="32"/>
        </w:rPr>
        <w:t xml:space="preserve">IOS </w:t>
      </w:r>
      <w:r w:rsidRPr="007D23A3">
        <w:rPr>
          <w:rFonts w:asciiTheme="majorBidi" w:hAnsiTheme="majorBidi" w:cstheme="majorBidi"/>
          <w:sz w:val="32"/>
          <w:cs/>
        </w:rPr>
        <w:t xml:space="preserve">เชื่อมต่อกับ </w:t>
      </w:r>
      <w:r w:rsidRPr="007D23A3">
        <w:rPr>
          <w:rFonts w:asciiTheme="majorBidi" w:hAnsiTheme="majorBidi" w:cstheme="majorBidi"/>
          <w:sz w:val="32"/>
        </w:rPr>
        <w:t xml:space="preserve">Web Portal </w:t>
      </w:r>
      <w:r w:rsidRPr="007D23A3">
        <w:rPr>
          <w:rFonts w:asciiTheme="majorBidi" w:hAnsiTheme="majorBidi" w:cstheme="majorBidi"/>
          <w:sz w:val="32"/>
          <w:cs/>
        </w:rPr>
        <w:t xml:space="preserve">ด้วยการใช้งาน </w:t>
      </w:r>
      <w:r w:rsidRPr="007D23A3">
        <w:rPr>
          <w:rFonts w:asciiTheme="majorBidi" w:hAnsiTheme="majorBidi" w:cstheme="majorBidi"/>
          <w:sz w:val="32"/>
        </w:rPr>
        <w:t xml:space="preserve">Internet </w:t>
      </w:r>
      <w:r w:rsidRPr="007D23A3">
        <w:rPr>
          <w:rFonts w:asciiTheme="majorBidi" w:hAnsiTheme="majorBidi" w:cstheme="majorBidi"/>
          <w:sz w:val="32"/>
          <w:cs/>
        </w:rPr>
        <w:t xml:space="preserve">ผ่าน </w:t>
      </w:r>
      <w:r w:rsidRPr="007D23A3">
        <w:rPr>
          <w:rFonts w:asciiTheme="majorBidi" w:hAnsiTheme="majorBidi" w:cstheme="majorBidi"/>
          <w:sz w:val="32"/>
        </w:rPr>
        <w:t xml:space="preserve">Web service </w:t>
      </w:r>
      <w:r w:rsidRPr="007D23A3">
        <w:rPr>
          <w:rFonts w:asciiTheme="majorBidi" w:hAnsiTheme="majorBidi" w:cstheme="majorBidi"/>
          <w:sz w:val="32"/>
          <w:cs/>
        </w:rPr>
        <w:t xml:space="preserve">ของ </w:t>
      </w:r>
      <w:r w:rsidRPr="007D23A3">
        <w:rPr>
          <w:rFonts w:asciiTheme="majorBidi" w:hAnsiTheme="majorBidi" w:cstheme="majorBidi"/>
          <w:sz w:val="32"/>
        </w:rPr>
        <w:t xml:space="preserve">Web Portal </w:t>
      </w:r>
      <w:r w:rsidRPr="007D23A3">
        <w:rPr>
          <w:rFonts w:asciiTheme="majorBidi" w:hAnsiTheme="majorBidi" w:cstheme="majorBidi"/>
          <w:sz w:val="32"/>
          <w:cs/>
        </w:rPr>
        <w:t xml:space="preserve">โดยการทำงานของ </w:t>
      </w:r>
      <w:r w:rsidRPr="007D23A3">
        <w:rPr>
          <w:rFonts w:asciiTheme="majorBidi" w:hAnsiTheme="majorBidi" w:cstheme="majorBidi"/>
          <w:sz w:val="32"/>
        </w:rPr>
        <w:t xml:space="preserve">Mobile Application </w:t>
      </w:r>
      <w:r w:rsidRPr="007D23A3">
        <w:rPr>
          <w:rFonts w:asciiTheme="majorBidi" w:hAnsiTheme="majorBidi" w:cstheme="majorBidi"/>
          <w:sz w:val="32"/>
          <w:cs/>
        </w:rPr>
        <w:t xml:space="preserve">มี </w:t>
      </w:r>
      <w:r w:rsidRPr="007D23A3">
        <w:rPr>
          <w:rFonts w:asciiTheme="majorBidi" w:hAnsiTheme="majorBidi" w:cstheme="majorBidi"/>
          <w:sz w:val="32"/>
        </w:rPr>
        <w:t xml:space="preserve">Function </w:t>
      </w:r>
      <w:r w:rsidRPr="007D23A3">
        <w:rPr>
          <w:rFonts w:asciiTheme="majorBidi" w:hAnsiTheme="majorBidi" w:cstheme="majorBidi"/>
          <w:sz w:val="32"/>
          <w:cs/>
        </w:rPr>
        <w:t>การทำงานหลักๆ ดังนี้</w:t>
      </w:r>
    </w:p>
    <w:p w14:paraId="1D4C13EC" w14:textId="77777777" w:rsidR="00262330" w:rsidRPr="007D23A3" w:rsidRDefault="00262330" w:rsidP="00B13861">
      <w:pPr>
        <w:ind w:firstLine="709"/>
        <w:rPr>
          <w:rFonts w:asciiTheme="majorBidi" w:hAnsiTheme="majorBidi" w:cstheme="majorBidi"/>
          <w:b/>
          <w:bCs/>
          <w:sz w:val="32"/>
        </w:rPr>
      </w:pPr>
      <w:r w:rsidRPr="007D23A3">
        <w:rPr>
          <w:rFonts w:asciiTheme="majorBidi" w:hAnsiTheme="majorBidi" w:cstheme="majorBidi"/>
          <w:b/>
          <w:bCs/>
          <w:sz w:val="32"/>
          <w:cs/>
        </w:rPr>
        <w:t xml:space="preserve">2.1.1 </w:t>
      </w:r>
      <w:r w:rsidR="000A5F80" w:rsidRPr="007D23A3">
        <w:rPr>
          <w:rFonts w:asciiTheme="majorBidi" w:hAnsiTheme="majorBidi" w:cstheme="majorBidi"/>
          <w:b/>
          <w:bCs/>
          <w:sz w:val="32"/>
          <w:cs/>
        </w:rPr>
        <w:t>การตรวจสอบและอัพเดทเวอร์ชั่นแอพพลิเคชั่นอัตโนมัติ</w:t>
      </w:r>
      <w:r w:rsidRPr="007D23A3">
        <w:rPr>
          <w:rFonts w:asciiTheme="majorBidi" w:hAnsiTheme="majorBidi" w:cstheme="majorBidi"/>
          <w:b/>
          <w:bCs/>
          <w:sz w:val="32"/>
          <w:cs/>
        </w:rPr>
        <w:t xml:space="preserve"> </w:t>
      </w:r>
    </w:p>
    <w:p w14:paraId="0AA513F0" w14:textId="77777777" w:rsidR="000A5F80" w:rsidRPr="007D23A3" w:rsidRDefault="000A5F80" w:rsidP="00B13861">
      <w:pPr>
        <w:ind w:firstLine="709"/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sz w:val="32"/>
          <w:cs/>
        </w:rPr>
        <w:t xml:space="preserve">ระบบจะมีเมนูสำหรับการให้ </w:t>
      </w:r>
      <w:r w:rsidRPr="007D23A3">
        <w:rPr>
          <w:rFonts w:asciiTheme="majorBidi" w:hAnsiTheme="majorBidi" w:cstheme="majorBidi"/>
          <w:sz w:val="32"/>
        </w:rPr>
        <w:t xml:space="preserve">SCB Admin </w:t>
      </w:r>
      <w:r w:rsidRPr="007D23A3">
        <w:rPr>
          <w:rFonts w:asciiTheme="majorBidi" w:hAnsiTheme="majorBidi" w:cstheme="majorBidi"/>
          <w:sz w:val="32"/>
          <w:cs/>
        </w:rPr>
        <w:t xml:space="preserve">ทำการอัพโหลด ไฟล์ </w:t>
      </w:r>
      <w:r w:rsidRPr="007D23A3">
        <w:rPr>
          <w:rFonts w:asciiTheme="majorBidi" w:hAnsiTheme="majorBidi" w:cstheme="majorBidi"/>
          <w:sz w:val="32"/>
        </w:rPr>
        <w:t xml:space="preserve">APK (Android Application Package File) </w:t>
      </w:r>
      <w:r w:rsidRPr="007D23A3">
        <w:rPr>
          <w:rFonts w:asciiTheme="majorBidi" w:hAnsiTheme="majorBidi" w:cstheme="majorBidi"/>
          <w:sz w:val="32"/>
          <w:cs/>
        </w:rPr>
        <w:t xml:space="preserve">เวอร์ชั่นล่าสุดเข้าสู่ระบบ จากนั้นเมื่อ </w:t>
      </w:r>
      <w:r w:rsidRPr="007D23A3">
        <w:rPr>
          <w:rFonts w:asciiTheme="majorBidi" w:hAnsiTheme="majorBidi" w:cstheme="majorBidi"/>
          <w:sz w:val="32"/>
        </w:rPr>
        <w:t xml:space="preserve">IC </w:t>
      </w:r>
      <w:r w:rsidRPr="007D23A3">
        <w:rPr>
          <w:rFonts w:asciiTheme="majorBidi" w:hAnsiTheme="majorBidi" w:cstheme="majorBidi"/>
          <w:sz w:val="32"/>
          <w:cs/>
        </w:rPr>
        <w:t xml:space="preserve">ทำการใช้งานในทุกๆเช้า ระบบจะทำการตรวจสอบเวอร์ชั่นบนอุปกรณ์มือถือของ </w:t>
      </w:r>
      <w:r w:rsidRPr="007D23A3">
        <w:rPr>
          <w:rFonts w:asciiTheme="majorBidi" w:hAnsiTheme="majorBidi" w:cstheme="majorBidi"/>
          <w:sz w:val="32"/>
        </w:rPr>
        <w:t xml:space="preserve">IC </w:t>
      </w:r>
      <w:r w:rsidRPr="007D23A3">
        <w:rPr>
          <w:rFonts w:asciiTheme="majorBidi" w:hAnsiTheme="majorBidi" w:cstheme="majorBidi"/>
          <w:sz w:val="32"/>
          <w:cs/>
        </w:rPr>
        <w:t xml:space="preserve">ว่ามีการติดตั้งแอพพลิเคชั่นเวอร์ชั่นล่าสุดแล้วหรือไม่ ซึ่งขั้นตอนนี้จะเกิดขึ้นก่อนการ </w:t>
      </w:r>
      <w:r w:rsidRPr="007D23A3">
        <w:rPr>
          <w:rFonts w:asciiTheme="majorBidi" w:hAnsiTheme="majorBidi" w:cstheme="majorBidi"/>
          <w:sz w:val="32"/>
        </w:rPr>
        <w:t xml:space="preserve">Log In </w:t>
      </w:r>
      <w:r w:rsidRPr="007D23A3">
        <w:rPr>
          <w:rFonts w:asciiTheme="majorBidi" w:hAnsiTheme="majorBidi" w:cstheme="majorBidi"/>
          <w:sz w:val="32"/>
          <w:cs/>
        </w:rPr>
        <w:t xml:space="preserve">เข้าใช้งานแอพพลิเคชั่นของ </w:t>
      </w:r>
      <w:r w:rsidRPr="007D23A3">
        <w:rPr>
          <w:rFonts w:asciiTheme="majorBidi" w:hAnsiTheme="majorBidi" w:cstheme="majorBidi"/>
          <w:sz w:val="32"/>
        </w:rPr>
        <w:t xml:space="preserve">IC  </w:t>
      </w:r>
      <w:r w:rsidRPr="007D23A3">
        <w:rPr>
          <w:rFonts w:asciiTheme="majorBidi" w:hAnsiTheme="majorBidi" w:cstheme="majorBidi"/>
          <w:sz w:val="32"/>
          <w:cs/>
        </w:rPr>
        <w:t xml:space="preserve">ซึ่งหากระบบตรวจสอบพบว่าแอพพลิเคชั่นยังไม่ถูกอัพเดท ระบบจะทำการอัพเดทและบังคับให้ </w:t>
      </w:r>
      <w:r w:rsidRPr="007D23A3">
        <w:rPr>
          <w:rFonts w:asciiTheme="majorBidi" w:hAnsiTheme="majorBidi" w:cstheme="majorBidi"/>
          <w:sz w:val="32"/>
        </w:rPr>
        <w:t xml:space="preserve">IC </w:t>
      </w:r>
      <w:r w:rsidRPr="007D23A3">
        <w:rPr>
          <w:rFonts w:asciiTheme="majorBidi" w:hAnsiTheme="majorBidi" w:cstheme="majorBidi"/>
          <w:sz w:val="32"/>
          <w:cs/>
        </w:rPr>
        <w:t xml:space="preserve">ทำการกดติดตั้งโดยอัตโนมัติ  ทั้งนี้เพื่อเป็นการเพิ่มความมั่นใจได้ว่า </w:t>
      </w:r>
      <w:r w:rsidRPr="007D23A3">
        <w:rPr>
          <w:rFonts w:asciiTheme="majorBidi" w:hAnsiTheme="majorBidi" w:cstheme="majorBidi"/>
          <w:sz w:val="32"/>
        </w:rPr>
        <w:t xml:space="preserve">IC </w:t>
      </w:r>
      <w:r w:rsidRPr="007D23A3">
        <w:rPr>
          <w:rFonts w:asciiTheme="majorBidi" w:hAnsiTheme="majorBidi" w:cstheme="majorBidi"/>
          <w:sz w:val="32"/>
          <w:cs/>
        </w:rPr>
        <w:t xml:space="preserve">ทุกคนจะได้ใช้งานแอพพลิเคชั่นเวอร์ชั่นล่าสุดที่มีการอัพเดทแล้ว </w:t>
      </w:r>
    </w:p>
    <w:p w14:paraId="79FA916F" w14:textId="77777777" w:rsidR="00262330" w:rsidRPr="007D23A3" w:rsidRDefault="00262330" w:rsidP="00B13861">
      <w:pPr>
        <w:ind w:firstLine="709"/>
        <w:rPr>
          <w:rFonts w:asciiTheme="majorBidi" w:hAnsiTheme="majorBidi" w:cstheme="majorBidi"/>
          <w:b/>
          <w:bCs/>
          <w:sz w:val="32"/>
        </w:rPr>
      </w:pPr>
      <w:r w:rsidRPr="007D23A3">
        <w:rPr>
          <w:rFonts w:asciiTheme="majorBidi" w:hAnsiTheme="majorBidi" w:cstheme="majorBidi"/>
          <w:b/>
          <w:bCs/>
          <w:sz w:val="32"/>
          <w:cs/>
        </w:rPr>
        <w:t>2.</w:t>
      </w:r>
      <w:r w:rsidR="00B13861" w:rsidRPr="007D23A3">
        <w:rPr>
          <w:rFonts w:asciiTheme="majorBidi" w:hAnsiTheme="majorBidi" w:cstheme="majorBidi"/>
          <w:b/>
          <w:bCs/>
          <w:sz w:val="32"/>
          <w:cs/>
        </w:rPr>
        <w:t>1</w:t>
      </w:r>
      <w:r w:rsidRPr="007D23A3">
        <w:rPr>
          <w:rFonts w:asciiTheme="majorBidi" w:hAnsiTheme="majorBidi" w:cstheme="majorBidi"/>
          <w:b/>
          <w:bCs/>
          <w:sz w:val="32"/>
          <w:cs/>
        </w:rPr>
        <w:t xml:space="preserve">.2 </w:t>
      </w:r>
      <w:r w:rsidR="000A5F80" w:rsidRPr="007D23A3">
        <w:rPr>
          <w:rFonts w:asciiTheme="majorBidi" w:hAnsiTheme="majorBidi" w:cstheme="majorBidi"/>
          <w:b/>
          <w:bCs/>
          <w:sz w:val="32"/>
          <w:cs/>
        </w:rPr>
        <w:t xml:space="preserve">เพิ่ม และลบ </w:t>
      </w:r>
      <w:r w:rsidR="000A5F80" w:rsidRPr="007D23A3">
        <w:rPr>
          <w:rFonts w:asciiTheme="majorBidi" w:hAnsiTheme="majorBidi" w:cstheme="majorBidi"/>
          <w:b/>
          <w:bCs/>
          <w:sz w:val="32"/>
        </w:rPr>
        <w:t>Runsheet</w:t>
      </w:r>
      <w:r w:rsidRPr="007D23A3">
        <w:rPr>
          <w:rFonts w:asciiTheme="majorBidi" w:hAnsiTheme="majorBidi" w:cstheme="majorBidi"/>
          <w:b/>
          <w:bCs/>
          <w:sz w:val="32"/>
          <w:cs/>
        </w:rPr>
        <w:t xml:space="preserve"> </w:t>
      </w:r>
    </w:p>
    <w:p w14:paraId="1CAA58D2" w14:textId="77777777" w:rsidR="000A5F80" w:rsidRPr="007D23A3" w:rsidRDefault="000A5F80" w:rsidP="00B13861">
      <w:pPr>
        <w:ind w:firstLine="709"/>
        <w:rPr>
          <w:rFonts w:asciiTheme="majorBidi" w:hAnsiTheme="majorBidi" w:cstheme="majorBidi"/>
          <w:b/>
          <w:bCs/>
          <w:sz w:val="32"/>
        </w:rPr>
      </w:pPr>
      <w:r w:rsidRPr="007D23A3">
        <w:rPr>
          <w:rFonts w:asciiTheme="majorBidi" w:hAnsiTheme="majorBidi" w:cstheme="majorBidi"/>
          <w:sz w:val="32"/>
          <w:cs/>
        </w:rPr>
        <w:t xml:space="preserve">ระบบสามารถเพิ่มหมายเลข </w:t>
      </w:r>
      <w:r w:rsidRPr="007D23A3">
        <w:rPr>
          <w:rFonts w:asciiTheme="majorBidi" w:hAnsiTheme="majorBidi" w:cstheme="majorBidi"/>
          <w:sz w:val="32"/>
        </w:rPr>
        <w:t xml:space="preserve">Runsheet </w:t>
      </w:r>
      <w:r w:rsidRPr="007D23A3">
        <w:rPr>
          <w:rFonts w:asciiTheme="majorBidi" w:hAnsiTheme="majorBidi" w:cstheme="majorBidi"/>
          <w:sz w:val="32"/>
          <w:cs/>
        </w:rPr>
        <w:t xml:space="preserve">โดยการเพิ่มด้วยตัวเอง (การพิมพ์หมายเลขบนอุปกณ์เคลื่อนที่) หรือการ </w:t>
      </w:r>
      <w:r w:rsidRPr="007D23A3">
        <w:rPr>
          <w:rFonts w:asciiTheme="majorBidi" w:hAnsiTheme="majorBidi" w:cstheme="majorBidi"/>
          <w:sz w:val="32"/>
        </w:rPr>
        <w:t xml:space="preserve">Scan Barcode </w:t>
      </w:r>
      <w:r w:rsidRPr="007D23A3">
        <w:rPr>
          <w:rFonts w:asciiTheme="majorBidi" w:hAnsiTheme="majorBidi" w:cstheme="majorBidi"/>
          <w:sz w:val="32"/>
          <w:cs/>
        </w:rPr>
        <w:t xml:space="preserve">จากเอกสาร </w:t>
      </w:r>
      <w:r w:rsidRPr="007D23A3">
        <w:rPr>
          <w:rFonts w:asciiTheme="majorBidi" w:hAnsiTheme="majorBidi" w:cstheme="majorBidi"/>
          <w:sz w:val="32"/>
        </w:rPr>
        <w:t xml:space="preserve">Runsheet </w:t>
      </w:r>
      <w:r w:rsidRPr="007D23A3">
        <w:rPr>
          <w:rFonts w:asciiTheme="majorBidi" w:hAnsiTheme="majorBidi" w:cstheme="majorBidi"/>
          <w:sz w:val="32"/>
          <w:cs/>
        </w:rPr>
        <w:t xml:space="preserve">ที่พนักงานจัดส่งได้รับมา และสามารถลบ </w:t>
      </w:r>
      <w:r w:rsidRPr="007D23A3">
        <w:rPr>
          <w:rFonts w:asciiTheme="majorBidi" w:hAnsiTheme="majorBidi" w:cstheme="majorBidi"/>
          <w:sz w:val="32"/>
        </w:rPr>
        <w:t xml:space="preserve">Runsheet </w:t>
      </w:r>
      <w:r w:rsidRPr="007D23A3">
        <w:rPr>
          <w:rFonts w:asciiTheme="majorBidi" w:hAnsiTheme="majorBidi" w:cstheme="majorBidi"/>
          <w:sz w:val="32"/>
          <w:cs/>
        </w:rPr>
        <w:t xml:space="preserve">ได้อีกด้วยหาก </w:t>
      </w:r>
      <w:r w:rsidRPr="007D23A3">
        <w:rPr>
          <w:rFonts w:asciiTheme="majorBidi" w:hAnsiTheme="majorBidi" w:cstheme="majorBidi"/>
          <w:sz w:val="32"/>
        </w:rPr>
        <w:t xml:space="preserve">IC </w:t>
      </w:r>
      <w:r w:rsidRPr="007D23A3">
        <w:rPr>
          <w:rFonts w:asciiTheme="majorBidi" w:hAnsiTheme="majorBidi" w:cstheme="majorBidi"/>
          <w:sz w:val="32"/>
          <w:cs/>
        </w:rPr>
        <w:t xml:space="preserve">ต้องการลบหมายเลข </w:t>
      </w:r>
      <w:r w:rsidRPr="007D23A3">
        <w:rPr>
          <w:rFonts w:asciiTheme="majorBidi" w:hAnsiTheme="majorBidi" w:cstheme="majorBidi"/>
          <w:sz w:val="32"/>
        </w:rPr>
        <w:t xml:space="preserve">Runsheet </w:t>
      </w:r>
      <w:r w:rsidRPr="007D23A3">
        <w:rPr>
          <w:rFonts w:asciiTheme="majorBidi" w:hAnsiTheme="majorBidi" w:cstheme="majorBidi"/>
          <w:sz w:val="32"/>
          <w:cs/>
        </w:rPr>
        <w:t xml:space="preserve">นั้นๆ แต่ </w:t>
      </w:r>
      <w:r w:rsidRPr="007D23A3">
        <w:rPr>
          <w:rFonts w:asciiTheme="majorBidi" w:hAnsiTheme="majorBidi" w:cstheme="majorBidi"/>
          <w:sz w:val="32"/>
        </w:rPr>
        <w:t xml:space="preserve">Transaction </w:t>
      </w:r>
      <w:r w:rsidRPr="007D23A3">
        <w:rPr>
          <w:rFonts w:asciiTheme="majorBidi" w:hAnsiTheme="majorBidi" w:cstheme="majorBidi"/>
          <w:sz w:val="32"/>
          <w:cs/>
        </w:rPr>
        <w:t xml:space="preserve">จะไม่ถูกลบไปด้วยหากมีรายการชำระเงินด้วย </w:t>
      </w:r>
      <w:r w:rsidRPr="007D23A3">
        <w:rPr>
          <w:rFonts w:asciiTheme="majorBidi" w:hAnsiTheme="majorBidi" w:cstheme="majorBidi"/>
          <w:sz w:val="32"/>
        </w:rPr>
        <w:t xml:space="preserve">Runsheet </w:t>
      </w:r>
      <w:r w:rsidRPr="007D23A3">
        <w:rPr>
          <w:rFonts w:asciiTheme="majorBidi" w:hAnsiTheme="majorBidi" w:cstheme="majorBidi"/>
          <w:sz w:val="32"/>
          <w:cs/>
        </w:rPr>
        <w:t>หมายเลขนี้ไปแล้ว</w:t>
      </w:r>
    </w:p>
    <w:p w14:paraId="4E1E2FC1" w14:textId="77777777" w:rsidR="00262330" w:rsidRPr="007D23A3" w:rsidRDefault="00262330" w:rsidP="00B13861">
      <w:pPr>
        <w:ind w:firstLine="709"/>
        <w:rPr>
          <w:rFonts w:asciiTheme="majorBidi" w:hAnsiTheme="majorBidi" w:cstheme="majorBidi"/>
          <w:b/>
          <w:bCs/>
          <w:sz w:val="32"/>
        </w:rPr>
      </w:pPr>
      <w:r w:rsidRPr="007D23A3">
        <w:rPr>
          <w:rFonts w:asciiTheme="majorBidi" w:hAnsiTheme="majorBidi" w:cstheme="majorBidi"/>
          <w:b/>
          <w:bCs/>
          <w:sz w:val="32"/>
          <w:cs/>
        </w:rPr>
        <w:t>2.</w:t>
      </w:r>
      <w:r w:rsidR="00B13861" w:rsidRPr="007D23A3">
        <w:rPr>
          <w:rFonts w:asciiTheme="majorBidi" w:hAnsiTheme="majorBidi" w:cstheme="majorBidi"/>
          <w:b/>
          <w:bCs/>
          <w:sz w:val="32"/>
          <w:cs/>
        </w:rPr>
        <w:t>1</w:t>
      </w:r>
      <w:r w:rsidRPr="007D23A3">
        <w:rPr>
          <w:rFonts w:asciiTheme="majorBidi" w:hAnsiTheme="majorBidi" w:cstheme="majorBidi"/>
          <w:b/>
          <w:bCs/>
          <w:sz w:val="32"/>
          <w:cs/>
        </w:rPr>
        <w:t xml:space="preserve">.3 </w:t>
      </w:r>
      <w:r w:rsidR="000A5F80" w:rsidRPr="007D23A3">
        <w:rPr>
          <w:rFonts w:asciiTheme="majorBidi" w:hAnsiTheme="majorBidi" w:cstheme="majorBidi"/>
          <w:b/>
          <w:bCs/>
          <w:sz w:val="32"/>
          <w:cs/>
        </w:rPr>
        <w:t xml:space="preserve">รับชำระด้วย </w:t>
      </w:r>
      <w:r w:rsidR="000A5F80" w:rsidRPr="007D23A3">
        <w:rPr>
          <w:rFonts w:asciiTheme="majorBidi" w:hAnsiTheme="majorBidi" w:cstheme="majorBidi"/>
          <w:b/>
          <w:bCs/>
          <w:sz w:val="32"/>
        </w:rPr>
        <w:t>QR Code</w:t>
      </w:r>
      <w:r w:rsidRPr="007D23A3">
        <w:rPr>
          <w:rFonts w:asciiTheme="majorBidi" w:hAnsiTheme="majorBidi" w:cstheme="majorBidi"/>
          <w:b/>
          <w:bCs/>
          <w:sz w:val="32"/>
          <w:cs/>
        </w:rPr>
        <w:t xml:space="preserve"> </w:t>
      </w:r>
    </w:p>
    <w:p w14:paraId="771AD32E" w14:textId="77777777" w:rsidR="00262330" w:rsidRPr="007D23A3" w:rsidRDefault="000A5F80" w:rsidP="00B13861">
      <w:pPr>
        <w:ind w:firstLine="709"/>
        <w:rPr>
          <w:rFonts w:asciiTheme="majorBidi" w:hAnsiTheme="majorBidi" w:cstheme="majorBidi"/>
          <w:b/>
          <w:bCs/>
          <w:sz w:val="32"/>
        </w:rPr>
      </w:pPr>
      <w:r w:rsidRPr="007D23A3">
        <w:rPr>
          <w:rFonts w:asciiTheme="majorBidi" w:hAnsiTheme="majorBidi" w:cstheme="majorBidi"/>
          <w:sz w:val="32"/>
          <w:cs/>
        </w:rPr>
        <w:t xml:space="preserve">ขณะ </w:t>
      </w:r>
      <w:r w:rsidRPr="007D23A3">
        <w:rPr>
          <w:rFonts w:asciiTheme="majorBidi" w:hAnsiTheme="majorBidi" w:cstheme="majorBidi"/>
          <w:sz w:val="32"/>
        </w:rPr>
        <w:t xml:space="preserve">IC </w:t>
      </w:r>
      <w:r w:rsidRPr="007D23A3">
        <w:rPr>
          <w:rFonts w:asciiTheme="majorBidi" w:hAnsiTheme="majorBidi" w:cstheme="majorBidi"/>
          <w:sz w:val="32"/>
          <w:cs/>
        </w:rPr>
        <w:t xml:space="preserve">จัดส่งสินค้าให้กับลูกค้า เมื่อต้องการชำระเงินด้วย </w:t>
      </w:r>
      <w:r w:rsidRPr="007D23A3">
        <w:rPr>
          <w:rFonts w:asciiTheme="majorBidi" w:hAnsiTheme="majorBidi" w:cstheme="majorBidi"/>
          <w:sz w:val="32"/>
        </w:rPr>
        <w:t xml:space="preserve">QR Code </w:t>
      </w:r>
      <w:r w:rsidRPr="007D23A3">
        <w:rPr>
          <w:rFonts w:asciiTheme="majorBidi" w:hAnsiTheme="majorBidi" w:cstheme="majorBidi"/>
          <w:sz w:val="32"/>
          <w:cs/>
        </w:rPr>
        <w:t xml:space="preserve">ทาง </w:t>
      </w:r>
      <w:r w:rsidRPr="007D23A3">
        <w:rPr>
          <w:rFonts w:asciiTheme="majorBidi" w:hAnsiTheme="majorBidi" w:cstheme="majorBidi"/>
          <w:sz w:val="32"/>
        </w:rPr>
        <w:t xml:space="preserve">IC </w:t>
      </w:r>
      <w:r w:rsidRPr="007D23A3">
        <w:rPr>
          <w:rFonts w:asciiTheme="majorBidi" w:hAnsiTheme="majorBidi" w:cstheme="majorBidi"/>
          <w:sz w:val="32"/>
          <w:cs/>
        </w:rPr>
        <w:t xml:space="preserve">ต้องทำการเลือกหมายเลข </w:t>
      </w:r>
      <w:r w:rsidRPr="007D23A3">
        <w:rPr>
          <w:rFonts w:asciiTheme="majorBidi" w:hAnsiTheme="majorBidi" w:cstheme="majorBidi"/>
          <w:sz w:val="32"/>
        </w:rPr>
        <w:t xml:space="preserve">Runsheet </w:t>
      </w:r>
      <w:r w:rsidRPr="007D23A3">
        <w:rPr>
          <w:rFonts w:asciiTheme="majorBidi" w:hAnsiTheme="majorBidi" w:cstheme="majorBidi"/>
          <w:sz w:val="32"/>
          <w:cs/>
        </w:rPr>
        <w:t xml:space="preserve">ก่อนจากนั้น ระบบจะให้ทำการระบุจำนวนเงินที่ลูกค้าต้องการชำระ และระบุ </w:t>
      </w:r>
      <w:r w:rsidRPr="007D23A3">
        <w:rPr>
          <w:rFonts w:asciiTheme="majorBidi" w:hAnsiTheme="majorBidi" w:cstheme="majorBidi"/>
          <w:sz w:val="32"/>
        </w:rPr>
        <w:t xml:space="preserve">Tracking Number (Optional) </w:t>
      </w:r>
      <w:r w:rsidRPr="007D23A3">
        <w:rPr>
          <w:rFonts w:asciiTheme="majorBidi" w:hAnsiTheme="majorBidi" w:cstheme="majorBidi"/>
          <w:sz w:val="32"/>
          <w:cs/>
        </w:rPr>
        <w:t xml:space="preserve">จากนั้นระบบจะทำการแสดง </w:t>
      </w:r>
      <w:r w:rsidRPr="007D23A3">
        <w:rPr>
          <w:rFonts w:asciiTheme="majorBidi" w:hAnsiTheme="majorBidi" w:cstheme="majorBidi"/>
          <w:sz w:val="32"/>
        </w:rPr>
        <w:t xml:space="preserve">QR Code </w:t>
      </w:r>
      <w:r w:rsidRPr="007D23A3">
        <w:rPr>
          <w:rFonts w:asciiTheme="majorBidi" w:hAnsiTheme="majorBidi" w:cstheme="majorBidi"/>
          <w:sz w:val="32"/>
          <w:cs/>
        </w:rPr>
        <w:t xml:space="preserve">เพื่อให้ลูกค้าใช้ </w:t>
      </w:r>
      <w:r w:rsidRPr="007D23A3">
        <w:rPr>
          <w:rFonts w:asciiTheme="majorBidi" w:hAnsiTheme="majorBidi" w:cstheme="majorBidi"/>
          <w:sz w:val="32"/>
        </w:rPr>
        <w:t xml:space="preserve">Application </w:t>
      </w:r>
      <w:r w:rsidRPr="007D23A3">
        <w:rPr>
          <w:rFonts w:asciiTheme="majorBidi" w:hAnsiTheme="majorBidi" w:cstheme="majorBidi"/>
          <w:sz w:val="32"/>
          <w:cs/>
        </w:rPr>
        <w:t xml:space="preserve">ของธนาคารลูกค้า </w:t>
      </w:r>
      <w:r w:rsidRPr="007D23A3">
        <w:rPr>
          <w:rFonts w:asciiTheme="majorBidi" w:hAnsiTheme="majorBidi" w:cstheme="majorBidi"/>
          <w:sz w:val="32"/>
        </w:rPr>
        <w:t xml:space="preserve">Scan QR Code </w:t>
      </w:r>
      <w:r w:rsidRPr="007D23A3">
        <w:rPr>
          <w:rFonts w:asciiTheme="majorBidi" w:hAnsiTheme="majorBidi" w:cstheme="majorBidi"/>
          <w:sz w:val="32"/>
          <w:cs/>
        </w:rPr>
        <w:t>จากนั้นเมื่อลูกค้าตรวจสอบจำนวนเงินแล้ว เมื่อลูกค้ายืนยันการชำระเงิน ระบบจะได้รับ -</w:t>
      </w:r>
      <w:r w:rsidRPr="007D23A3">
        <w:rPr>
          <w:rFonts w:asciiTheme="majorBidi" w:hAnsiTheme="majorBidi" w:cstheme="majorBidi"/>
          <w:sz w:val="32"/>
        </w:rPr>
        <w:t xml:space="preserve">Notification </w:t>
      </w:r>
      <w:r w:rsidRPr="007D23A3">
        <w:rPr>
          <w:rFonts w:asciiTheme="majorBidi" w:hAnsiTheme="majorBidi" w:cstheme="majorBidi"/>
          <w:sz w:val="32"/>
          <w:cs/>
        </w:rPr>
        <w:t xml:space="preserve">และจะแสดงรายการสรุปการชำระเงินของลูกค้ารายนี้ หากระบบไม่ได้รับ </w:t>
      </w:r>
      <w:r w:rsidRPr="007D23A3">
        <w:rPr>
          <w:rFonts w:asciiTheme="majorBidi" w:hAnsiTheme="majorBidi" w:cstheme="majorBidi"/>
          <w:sz w:val="32"/>
        </w:rPr>
        <w:t xml:space="preserve">Notification </w:t>
      </w:r>
      <w:r w:rsidRPr="007D23A3">
        <w:rPr>
          <w:rFonts w:asciiTheme="majorBidi" w:hAnsiTheme="majorBidi" w:cstheme="majorBidi"/>
          <w:sz w:val="32"/>
          <w:cs/>
        </w:rPr>
        <w:t>ระบบมีการให้ยืนยันการชำระเงิน</w:t>
      </w:r>
      <w:r w:rsidRPr="007D23A3">
        <w:rPr>
          <w:rFonts w:asciiTheme="majorBidi" w:hAnsiTheme="majorBidi" w:cstheme="majorBidi"/>
          <w:sz w:val="32"/>
          <w:cs/>
        </w:rPr>
        <w:lastRenderedPageBreak/>
        <w:t>โดยจะต้องระบุหมายเลขอ้างอิงที่ลูกค้าได้รับจากทางธนาคารต้นทางที่ลูกค้าทำการชำระเพื่อตรวจสอบอีกค</w:t>
      </w:r>
      <w:r w:rsidR="00262330" w:rsidRPr="007D23A3">
        <w:rPr>
          <w:rFonts w:asciiTheme="majorBidi" w:hAnsiTheme="majorBidi" w:cstheme="majorBidi"/>
          <w:sz w:val="32"/>
          <w:cs/>
        </w:rPr>
        <w:t>รั้ง</w:t>
      </w:r>
    </w:p>
    <w:p w14:paraId="5B248445" w14:textId="77777777" w:rsidR="00262330" w:rsidRPr="007D23A3" w:rsidRDefault="00262330" w:rsidP="00262330">
      <w:pPr>
        <w:ind w:firstLine="709"/>
        <w:rPr>
          <w:rFonts w:asciiTheme="majorBidi" w:hAnsiTheme="majorBidi" w:cstheme="majorBidi"/>
          <w:b/>
          <w:bCs/>
          <w:sz w:val="32"/>
        </w:rPr>
      </w:pPr>
      <w:r w:rsidRPr="007D23A3">
        <w:rPr>
          <w:rFonts w:asciiTheme="majorBidi" w:hAnsiTheme="majorBidi" w:cstheme="majorBidi"/>
          <w:b/>
          <w:bCs/>
          <w:sz w:val="32"/>
          <w:cs/>
        </w:rPr>
        <w:t>2.</w:t>
      </w:r>
      <w:r w:rsidR="00CD3499" w:rsidRPr="007D23A3">
        <w:rPr>
          <w:rFonts w:asciiTheme="majorBidi" w:hAnsiTheme="majorBidi" w:cstheme="majorBidi"/>
          <w:b/>
          <w:bCs/>
          <w:sz w:val="32"/>
        </w:rPr>
        <w:t>1</w:t>
      </w:r>
      <w:r w:rsidRPr="007D23A3">
        <w:rPr>
          <w:rFonts w:asciiTheme="majorBidi" w:hAnsiTheme="majorBidi" w:cstheme="majorBidi"/>
          <w:b/>
          <w:bCs/>
          <w:sz w:val="32"/>
          <w:cs/>
        </w:rPr>
        <w:t xml:space="preserve">.4 </w:t>
      </w:r>
      <w:r w:rsidR="000A5F80" w:rsidRPr="007D23A3">
        <w:rPr>
          <w:rFonts w:asciiTheme="majorBidi" w:hAnsiTheme="majorBidi" w:cstheme="majorBidi"/>
          <w:b/>
          <w:bCs/>
          <w:sz w:val="32"/>
          <w:cs/>
        </w:rPr>
        <w:t>ฝากเงินสด (</w:t>
      </w:r>
      <w:r w:rsidR="000A5F80" w:rsidRPr="007D23A3">
        <w:rPr>
          <w:rFonts w:asciiTheme="majorBidi" w:hAnsiTheme="majorBidi" w:cstheme="majorBidi"/>
          <w:b/>
          <w:bCs/>
          <w:sz w:val="32"/>
        </w:rPr>
        <w:t>Deposit Cash)</w:t>
      </w:r>
    </w:p>
    <w:p w14:paraId="22F32EF3" w14:textId="77777777" w:rsidR="000A5F80" w:rsidRPr="007D23A3" w:rsidRDefault="000A5F80" w:rsidP="00262330">
      <w:pPr>
        <w:ind w:firstLine="709"/>
        <w:rPr>
          <w:rFonts w:asciiTheme="majorBidi" w:hAnsiTheme="majorBidi" w:cstheme="majorBidi"/>
          <w:b/>
          <w:bCs/>
          <w:sz w:val="32"/>
        </w:rPr>
      </w:pPr>
      <w:r w:rsidRPr="007D23A3">
        <w:rPr>
          <w:rFonts w:asciiTheme="majorBidi" w:hAnsiTheme="majorBidi" w:cstheme="majorBidi"/>
          <w:sz w:val="32"/>
          <w:cs/>
        </w:rPr>
        <w:t xml:space="preserve">เมื่อ </w:t>
      </w:r>
      <w:r w:rsidRPr="007D23A3">
        <w:rPr>
          <w:rFonts w:asciiTheme="majorBidi" w:hAnsiTheme="majorBidi" w:cstheme="majorBidi"/>
          <w:sz w:val="32"/>
        </w:rPr>
        <w:t xml:space="preserve">IC </w:t>
      </w:r>
      <w:r w:rsidRPr="007D23A3">
        <w:rPr>
          <w:rFonts w:asciiTheme="majorBidi" w:hAnsiTheme="majorBidi" w:cstheme="majorBidi"/>
          <w:sz w:val="32"/>
          <w:cs/>
        </w:rPr>
        <w:t xml:space="preserve">ต้องการฝากเงินสดกับทางธนาคารสาขา </w:t>
      </w:r>
      <w:r w:rsidRPr="007D23A3">
        <w:rPr>
          <w:rFonts w:asciiTheme="majorBidi" w:hAnsiTheme="majorBidi" w:cstheme="majorBidi"/>
          <w:sz w:val="32"/>
        </w:rPr>
        <w:t xml:space="preserve">IC </w:t>
      </w:r>
      <w:r w:rsidRPr="007D23A3">
        <w:rPr>
          <w:rFonts w:asciiTheme="majorBidi" w:hAnsiTheme="majorBidi" w:cstheme="majorBidi"/>
          <w:sz w:val="32"/>
          <w:cs/>
        </w:rPr>
        <w:t xml:space="preserve">ต้องทำการเขียนใบ </w:t>
      </w:r>
      <w:r w:rsidRPr="007D23A3">
        <w:rPr>
          <w:rFonts w:asciiTheme="majorBidi" w:hAnsiTheme="majorBidi" w:cstheme="majorBidi"/>
          <w:sz w:val="32"/>
        </w:rPr>
        <w:t xml:space="preserve">pay-in slip </w:t>
      </w:r>
      <w:r w:rsidRPr="007D23A3">
        <w:rPr>
          <w:rFonts w:asciiTheme="majorBidi" w:hAnsiTheme="majorBidi" w:cstheme="majorBidi"/>
          <w:sz w:val="32"/>
          <w:cs/>
        </w:rPr>
        <w:t xml:space="preserve">แล้วฝากเงินกับทางธนาคาร เมื่อการฝากเงินเสร็จสิ้น </w:t>
      </w:r>
      <w:r w:rsidRPr="007D23A3">
        <w:rPr>
          <w:rFonts w:asciiTheme="majorBidi" w:hAnsiTheme="majorBidi" w:cstheme="majorBidi"/>
          <w:sz w:val="32"/>
        </w:rPr>
        <w:t xml:space="preserve">IC </w:t>
      </w:r>
      <w:r w:rsidRPr="007D23A3">
        <w:rPr>
          <w:rFonts w:asciiTheme="majorBidi" w:hAnsiTheme="majorBidi" w:cstheme="majorBidi"/>
          <w:sz w:val="32"/>
          <w:cs/>
        </w:rPr>
        <w:t xml:space="preserve">ต้องทำการเลือกหมายเลข </w:t>
      </w:r>
      <w:r w:rsidRPr="007D23A3">
        <w:rPr>
          <w:rFonts w:asciiTheme="majorBidi" w:hAnsiTheme="majorBidi" w:cstheme="majorBidi"/>
          <w:sz w:val="32"/>
        </w:rPr>
        <w:t xml:space="preserve">Runsheet </w:t>
      </w:r>
      <w:r w:rsidRPr="007D23A3">
        <w:rPr>
          <w:rFonts w:asciiTheme="majorBidi" w:hAnsiTheme="majorBidi" w:cstheme="majorBidi"/>
          <w:sz w:val="32"/>
          <w:cs/>
        </w:rPr>
        <w:t xml:space="preserve">จากนั้น ระบุจำนวนเงินที่ฝาก แล้วยืนยันการฝากเงิน เพื่อบันทึกรายการการฝากเงิน ระบบจะส่งข้อมูลการฝากเงินไปบันทึกที่ </w:t>
      </w:r>
      <w:r w:rsidRPr="007D23A3">
        <w:rPr>
          <w:rFonts w:asciiTheme="majorBidi" w:hAnsiTheme="majorBidi" w:cstheme="majorBidi"/>
          <w:sz w:val="32"/>
        </w:rPr>
        <w:t xml:space="preserve">Web portal </w:t>
      </w:r>
      <w:r w:rsidRPr="007D23A3">
        <w:rPr>
          <w:rFonts w:asciiTheme="majorBidi" w:hAnsiTheme="majorBidi" w:cstheme="majorBidi"/>
          <w:sz w:val="32"/>
          <w:cs/>
        </w:rPr>
        <w:t>เพื่อเป็นประวัติการฝากเงิน</w:t>
      </w:r>
      <w:r w:rsidR="00262330" w:rsidRPr="007D23A3">
        <w:rPr>
          <w:rFonts w:asciiTheme="majorBidi" w:hAnsiTheme="majorBidi" w:cstheme="majorBidi"/>
          <w:sz w:val="32"/>
          <w:cs/>
        </w:rPr>
        <w:t xml:space="preserve"> </w:t>
      </w:r>
      <w:r w:rsidRPr="007D23A3">
        <w:rPr>
          <w:rFonts w:asciiTheme="majorBidi" w:hAnsiTheme="majorBidi" w:cstheme="majorBidi"/>
          <w:sz w:val="32"/>
        </w:rPr>
        <w:t xml:space="preserve">IC </w:t>
      </w:r>
      <w:r w:rsidRPr="007D23A3">
        <w:rPr>
          <w:rFonts w:asciiTheme="majorBidi" w:hAnsiTheme="majorBidi" w:cstheme="majorBidi"/>
          <w:sz w:val="32"/>
          <w:cs/>
        </w:rPr>
        <w:t xml:space="preserve">สามารถเรียกดูรายงานการรับชำระเงินด้วย </w:t>
      </w:r>
      <w:r w:rsidRPr="007D23A3">
        <w:rPr>
          <w:rFonts w:asciiTheme="majorBidi" w:hAnsiTheme="majorBidi" w:cstheme="majorBidi"/>
          <w:sz w:val="32"/>
        </w:rPr>
        <w:t xml:space="preserve">QR Code </w:t>
      </w:r>
      <w:r w:rsidRPr="007D23A3">
        <w:rPr>
          <w:rFonts w:asciiTheme="majorBidi" w:hAnsiTheme="majorBidi" w:cstheme="majorBidi"/>
          <w:sz w:val="32"/>
          <w:cs/>
        </w:rPr>
        <w:t xml:space="preserve">และการฝากเงินสดระหว่างวันได้ โดยระบบสามารถแสดงรายงานการชำระเงินที่ </w:t>
      </w:r>
      <w:r w:rsidRPr="007D23A3">
        <w:rPr>
          <w:rFonts w:asciiTheme="majorBidi" w:hAnsiTheme="majorBidi" w:cstheme="majorBidi"/>
          <w:sz w:val="32"/>
        </w:rPr>
        <w:t xml:space="preserve">IC </w:t>
      </w:r>
      <w:r w:rsidRPr="007D23A3">
        <w:rPr>
          <w:rFonts w:asciiTheme="majorBidi" w:hAnsiTheme="majorBidi" w:cstheme="majorBidi"/>
          <w:sz w:val="32"/>
          <w:cs/>
        </w:rPr>
        <w:t xml:space="preserve">รับชำระเงินจากลูกค้าระหว่างวันได้ โดยการแสดงเป็นจำนวนเงินรวมของแต่ละ </w:t>
      </w:r>
      <w:r w:rsidRPr="007D23A3">
        <w:rPr>
          <w:rFonts w:asciiTheme="majorBidi" w:hAnsiTheme="majorBidi" w:cstheme="majorBidi"/>
          <w:sz w:val="32"/>
        </w:rPr>
        <w:t xml:space="preserve">Runsheet IC </w:t>
      </w:r>
      <w:r w:rsidRPr="007D23A3">
        <w:rPr>
          <w:rFonts w:asciiTheme="majorBidi" w:hAnsiTheme="majorBidi" w:cstheme="majorBidi"/>
          <w:sz w:val="32"/>
          <w:cs/>
        </w:rPr>
        <w:t xml:space="preserve">สามารถเลือก </w:t>
      </w:r>
      <w:r w:rsidRPr="007D23A3">
        <w:rPr>
          <w:rFonts w:asciiTheme="majorBidi" w:hAnsiTheme="majorBidi" w:cstheme="majorBidi"/>
          <w:sz w:val="32"/>
        </w:rPr>
        <w:t xml:space="preserve">Runsheet </w:t>
      </w:r>
      <w:r w:rsidRPr="007D23A3">
        <w:rPr>
          <w:rFonts w:asciiTheme="majorBidi" w:hAnsiTheme="majorBidi" w:cstheme="majorBidi"/>
          <w:sz w:val="32"/>
          <w:cs/>
        </w:rPr>
        <w:t xml:space="preserve">เพื่อแสดงรายการการชำระเงินด้วย </w:t>
      </w:r>
      <w:r w:rsidRPr="007D23A3">
        <w:rPr>
          <w:rFonts w:asciiTheme="majorBidi" w:hAnsiTheme="majorBidi" w:cstheme="majorBidi"/>
          <w:sz w:val="32"/>
        </w:rPr>
        <w:t xml:space="preserve">QR Code </w:t>
      </w:r>
      <w:r w:rsidRPr="007D23A3">
        <w:rPr>
          <w:rFonts w:asciiTheme="majorBidi" w:hAnsiTheme="majorBidi" w:cstheme="majorBidi"/>
          <w:sz w:val="32"/>
          <w:cs/>
        </w:rPr>
        <w:t xml:space="preserve">ได้อีกด้วย รวมถึงการแสดงรายการการฝากเงินสดระหว่างวัน โดยแสดงยอดรวมแต่ละ </w:t>
      </w:r>
      <w:r w:rsidRPr="007D23A3">
        <w:rPr>
          <w:rFonts w:asciiTheme="majorBidi" w:hAnsiTheme="majorBidi" w:cstheme="majorBidi"/>
          <w:sz w:val="32"/>
        </w:rPr>
        <w:t xml:space="preserve">Runsheet </w:t>
      </w:r>
      <w:r w:rsidRPr="007D23A3">
        <w:rPr>
          <w:rFonts w:asciiTheme="majorBidi" w:hAnsiTheme="majorBidi" w:cstheme="majorBidi"/>
          <w:sz w:val="32"/>
          <w:cs/>
        </w:rPr>
        <w:t>และแสดงแต่ละรายการการฝากเงินได้เช่นเดียวกัน</w:t>
      </w:r>
    </w:p>
    <w:p w14:paraId="665CD89F" w14:textId="77777777" w:rsidR="00B13861" w:rsidRPr="007D23A3" w:rsidRDefault="0012364E" w:rsidP="00B13861">
      <w:pPr>
        <w:ind w:firstLine="709"/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b/>
          <w:bCs/>
          <w:sz w:val="32"/>
        </w:rPr>
        <w:t>2.2 Web Portal</w:t>
      </w:r>
      <w:r w:rsidRPr="007D23A3">
        <w:rPr>
          <w:rFonts w:asciiTheme="majorBidi" w:hAnsiTheme="majorBidi" w:cstheme="majorBidi"/>
          <w:sz w:val="32"/>
        </w:rPr>
        <w:t xml:space="preserve"> </w:t>
      </w:r>
    </w:p>
    <w:p w14:paraId="12EF3C62" w14:textId="77777777" w:rsidR="0012364E" w:rsidRPr="007D23A3" w:rsidRDefault="0012364E" w:rsidP="00B13861">
      <w:pPr>
        <w:ind w:firstLine="709"/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sz w:val="32"/>
          <w:cs/>
        </w:rPr>
        <w:t xml:space="preserve">เป็นระบบที่ใช้สำหรับการจัดการข้อมูลหลักต่างๆ เช่น การจัดการผู้ใช้ </w:t>
      </w:r>
      <w:r w:rsidRPr="007D23A3">
        <w:rPr>
          <w:rFonts w:asciiTheme="majorBidi" w:hAnsiTheme="majorBidi" w:cstheme="majorBidi"/>
          <w:sz w:val="32"/>
        </w:rPr>
        <w:t xml:space="preserve">Web Portal, </w:t>
      </w:r>
      <w:r w:rsidRPr="007D23A3">
        <w:rPr>
          <w:rFonts w:asciiTheme="majorBidi" w:hAnsiTheme="majorBidi" w:cstheme="majorBidi"/>
          <w:sz w:val="32"/>
          <w:cs/>
        </w:rPr>
        <w:t xml:space="preserve">การจัดการข้อมูล </w:t>
      </w:r>
      <w:r w:rsidRPr="007D23A3">
        <w:rPr>
          <w:rFonts w:asciiTheme="majorBidi" w:hAnsiTheme="majorBidi" w:cstheme="majorBidi"/>
          <w:sz w:val="32"/>
        </w:rPr>
        <w:t xml:space="preserve">Hub, </w:t>
      </w:r>
      <w:r w:rsidRPr="007D23A3">
        <w:rPr>
          <w:rFonts w:asciiTheme="majorBidi" w:hAnsiTheme="majorBidi" w:cstheme="majorBidi"/>
          <w:sz w:val="32"/>
          <w:cs/>
        </w:rPr>
        <w:t xml:space="preserve">การจัดการข้อมูล </w:t>
      </w:r>
      <w:r w:rsidRPr="007D23A3">
        <w:rPr>
          <w:rFonts w:asciiTheme="majorBidi" w:hAnsiTheme="majorBidi" w:cstheme="majorBidi"/>
          <w:sz w:val="32"/>
        </w:rPr>
        <w:t xml:space="preserve">IC, </w:t>
      </w:r>
      <w:r w:rsidRPr="007D23A3">
        <w:rPr>
          <w:rFonts w:asciiTheme="majorBidi" w:hAnsiTheme="majorBidi" w:cstheme="majorBidi"/>
          <w:sz w:val="32"/>
          <w:cs/>
        </w:rPr>
        <w:t xml:space="preserve">การจัดการ </w:t>
      </w:r>
      <w:r w:rsidRPr="007D23A3">
        <w:rPr>
          <w:rFonts w:asciiTheme="majorBidi" w:hAnsiTheme="majorBidi" w:cstheme="majorBidi"/>
          <w:sz w:val="32"/>
        </w:rPr>
        <w:t xml:space="preserve">Role Authorize, </w:t>
      </w:r>
      <w:r w:rsidRPr="007D23A3">
        <w:rPr>
          <w:rFonts w:asciiTheme="majorBidi" w:hAnsiTheme="majorBidi" w:cstheme="majorBidi"/>
          <w:sz w:val="32"/>
          <w:cs/>
        </w:rPr>
        <w:t xml:space="preserve">ระบบการเรียกดูรายงานการชำระเงินด้วย </w:t>
      </w:r>
      <w:r w:rsidRPr="007D23A3">
        <w:rPr>
          <w:rFonts w:asciiTheme="majorBidi" w:hAnsiTheme="majorBidi" w:cstheme="majorBidi"/>
          <w:sz w:val="32"/>
        </w:rPr>
        <w:t xml:space="preserve">QR Code </w:t>
      </w:r>
      <w:r w:rsidRPr="007D23A3">
        <w:rPr>
          <w:rFonts w:asciiTheme="majorBidi" w:hAnsiTheme="majorBidi" w:cstheme="majorBidi"/>
          <w:sz w:val="32"/>
          <w:cs/>
        </w:rPr>
        <w:t xml:space="preserve">และรายงานการฝากเงินสด </w:t>
      </w:r>
      <w:r w:rsidRPr="007D23A3">
        <w:rPr>
          <w:rFonts w:asciiTheme="majorBidi" w:hAnsiTheme="majorBidi" w:cstheme="majorBidi"/>
          <w:sz w:val="32"/>
        </w:rPr>
        <w:t xml:space="preserve">(Deposit Cash) </w:t>
      </w:r>
      <w:r w:rsidRPr="007D23A3">
        <w:rPr>
          <w:rFonts w:asciiTheme="majorBidi" w:hAnsiTheme="majorBidi" w:cstheme="majorBidi"/>
          <w:sz w:val="32"/>
          <w:cs/>
        </w:rPr>
        <w:t xml:space="preserve">ของ </w:t>
      </w:r>
      <w:r w:rsidRPr="007D23A3">
        <w:rPr>
          <w:rFonts w:asciiTheme="majorBidi" w:hAnsiTheme="majorBidi" w:cstheme="majorBidi"/>
          <w:sz w:val="32"/>
        </w:rPr>
        <w:t xml:space="preserve">IC </w:t>
      </w:r>
      <w:r w:rsidRPr="007D23A3">
        <w:rPr>
          <w:rFonts w:asciiTheme="majorBidi" w:hAnsiTheme="majorBidi" w:cstheme="majorBidi"/>
          <w:sz w:val="32"/>
          <w:cs/>
        </w:rPr>
        <w:t xml:space="preserve">โดยเมนูหลักของในส่วนของ </w:t>
      </w:r>
      <w:r w:rsidRPr="007D23A3">
        <w:rPr>
          <w:rFonts w:asciiTheme="majorBidi" w:hAnsiTheme="majorBidi" w:cstheme="majorBidi"/>
          <w:sz w:val="32"/>
        </w:rPr>
        <w:t xml:space="preserve">Web Portal </w:t>
      </w:r>
      <w:r w:rsidRPr="007D23A3">
        <w:rPr>
          <w:rFonts w:asciiTheme="majorBidi" w:hAnsiTheme="majorBidi" w:cstheme="majorBidi"/>
          <w:sz w:val="32"/>
          <w:cs/>
        </w:rPr>
        <w:t>มีดังนี้</w:t>
      </w:r>
    </w:p>
    <w:p w14:paraId="7EEC2F4C" w14:textId="77777777" w:rsidR="0012364E" w:rsidRPr="007D23A3" w:rsidRDefault="00B13861" w:rsidP="00B13861">
      <w:pPr>
        <w:ind w:firstLine="709"/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b/>
          <w:bCs/>
          <w:sz w:val="32"/>
          <w:cs/>
        </w:rPr>
        <w:t xml:space="preserve">2.2.1 </w:t>
      </w:r>
      <w:r w:rsidR="0012364E" w:rsidRPr="007D23A3">
        <w:rPr>
          <w:rFonts w:asciiTheme="majorBidi" w:hAnsiTheme="majorBidi" w:cstheme="majorBidi"/>
          <w:b/>
          <w:bCs/>
          <w:sz w:val="32"/>
        </w:rPr>
        <w:t>Admin</w:t>
      </w:r>
      <w:r w:rsidR="0012364E" w:rsidRPr="007D23A3">
        <w:rPr>
          <w:rFonts w:asciiTheme="majorBidi" w:hAnsiTheme="majorBidi" w:cstheme="majorBidi"/>
          <w:sz w:val="32"/>
        </w:rPr>
        <w:t xml:space="preserve"> </w:t>
      </w:r>
      <w:r w:rsidR="0012364E" w:rsidRPr="007D23A3">
        <w:rPr>
          <w:rFonts w:asciiTheme="majorBidi" w:hAnsiTheme="majorBidi" w:cstheme="majorBidi"/>
          <w:sz w:val="32"/>
          <w:cs/>
        </w:rPr>
        <w:t xml:space="preserve">สำหรับการจัดการข้อมูลผู้ใช้งาน </w:t>
      </w:r>
      <w:r w:rsidR="0012364E" w:rsidRPr="007D23A3">
        <w:rPr>
          <w:rFonts w:asciiTheme="majorBidi" w:hAnsiTheme="majorBidi" w:cstheme="majorBidi"/>
          <w:sz w:val="32"/>
        </w:rPr>
        <w:t xml:space="preserve">Web portal, </w:t>
      </w:r>
      <w:r w:rsidR="0012364E" w:rsidRPr="007D23A3">
        <w:rPr>
          <w:rFonts w:asciiTheme="majorBidi" w:hAnsiTheme="majorBidi" w:cstheme="majorBidi"/>
          <w:sz w:val="32"/>
          <w:cs/>
        </w:rPr>
        <w:t xml:space="preserve">ข้อมูลผู้ใช้งาน </w:t>
      </w:r>
      <w:r w:rsidR="0012364E" w:rsidRPr="007D23A3">
        <w:rPr>
          <w:rFonts w:asciiTheme="majorBidi" w:hAnsiTheme="majorBidi" w:cstheme="majorBidi"/>
          <w:sz w:val="32"/>
        </w:rPr>
        <w:t xml:space="preserve">Mobile Application (IC), </w:t>
      </w:r>
      <w:r w:rsidR="0012364E" w:rsidRPr="007D23A3">
        <w:rPr>
          <w:rFonts w:asciiTheme="majorBidi" w:hAnsiTheme="majorBidi" w:cstheme="majorBidi"/>
          <w:sz w:val="32"/>
          <w:cs/>
        </w:rPr>
        <w:t xml:space="preserve">ข้อมูล </w:t>
      </w:r>
      <w:r w:rsidR="0012364E" w:rsidRPr="007D23A3">
        <w:rPr>
          <w:rFonts w:asciiTheme="majorBidi" w:hAnsiTheme="majorBidi" w:cstheme="majorBidi"/>
          <w:sz w:val="32"/>
        </w:rPr>
        <w:t xml:space="preserve">HUB </w:t>
      </w:r>
      <w:r w:rsidR="0012364E" w:rsidRPr="007D23A3">
        <w:rPr>
          <w:rFonts w:asciiTheme="majorBidi" w:hAnsiTheme="majorBidi" w:cstheme="majorBidi"/>
          <w:sz w:val="32"/>
          <w:cs/>
        </w:rPr>
        <w:t xml:space="preserve">และ </w:t>
      </w:r>
      <w:r w:rsidR="0012364E" w:rsidRPr="007D23A3">
        <w:rPr>
          <w:rFonts w:asciiTheme="majorBidi" w:hAnsiTheme="majorBidi" w:cstheme="majorBidi"/>
          <w:sz w:val="32"/>
        </w:rPr>
        <w:t>Role Authorize</w:t>
      </w:r>
    </w:p>
    <w:p w14:paraId="45DF838D" w14:textId="77777777" w:rsidR="0012364E" w:rsidRPr="007D23A3" w:rsidRDefault="00B13861" w:rsidP="00B13861">
      <w:pPr>
        <w:ind w:firstLine="709"/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b/>
          <w:bCs/>
          <w:sz w:val="32"/>
          <w:cs/>
        </w:rPr>
        <w:t xml:space="preserve">2.2.2 </w:t>
      </w:r>
      <w:r w:rsidR="0012364E" w:rsidRPr="007D23A3">
        <w:rPr>
          <w:rFonts w:asciiTheme="majorBidi" w:hAnsiTheme="majorBidi" w:cstheme="majorBidi"/>
          <w:b/>
          <w:bCs/>
          <w:sz w:val="32"/>
        </w:rPr>
        <w:t>Transaction</w:t>
      </w:r>
      <w:r w:rsidR="0012364E" w:rsidRPr="007D23A3">
        <w:rPr>
          <w:rFonts w:asciiTheme="majorBidi" w:hAnsiTheme="majorBidi" w:cstheme="majorBidi"/>
          <w:sz w:val="32"/>
        </w:rPr>
        <w:t xml:space="preserve"> </w:t>
      </w:r>
      <w:r w:rsidR="0012364E" w:rsidRPr="007D23A3">
        <w:rPr>
          <w:rFonts w:asciiTheme="majorBidi" w:hAnsiTheme="majorBidi" w:cstheme="majorBidi"/>
          <w:sz w:val="32"/>
          <w:cs/>
        </w:rPr>
        <w:t xml:space="preserve">สำหรับการเรียกดูรายงานการรับชำระเงินด้วย </w:t>
      </w:r>
      <w:r w:rsidR="0012364E" w:rsidRPr="007D23A3">
        <w:rPr>
          <w:rFonts w:asciiTheme="majorBidi" w:hAnsiTheme="majorBidi" w:cstheme="majorBidi"/>
          <w:sz w:val="32"/>
        </w:rPr>
        <w:t xml:space="preserve">QR Code </w:t>
      </w:r>
      <w:r w:rsidR="0012364E" w:rsidRPr="007D23A3">
        <w:rPr>
          <w:rFonts w:asciiTheme="majorBidi" w:hAnsiTheme="majorBidi" w:cstheme="majorBidi"/>
          <w:sz w:val="32"/>
          <w:cs/>
        </w:rPr>
        <w:t xml:space="preserve">และรายงานการฝากเงินของ </w:t>
      </w:r>
      <w:r w:rsidR="0012364E" w:rsidRPr="007D23A3">
        <w:rPr>
          <w:rFonts w:asciiTheme="majorBidi" w:hAnsiTheme="majorBidi" w:cstheme="majorBidi"/>
          <w:sz w:val="32"/>
        </w:rPr>
        <w:t xml:space="preserve">IC </w:t>
      </w:r>
      <w:r w:rsidR="0012364E" w:rsidRPr="007D23A3">
        <w:rPr>
          <w:rFonts w:asciiTheme="majorBidi" w:hAnsiTheme="majorBidi" w:cstheme="majorBidi"/>
          <w:sz w:val="32"/>
          <w:cs/>
        </w:rPr>
        <w:t xml:space="preserve">โดยการเรียกดูรายงานนี้ สามารถเรียกดูย้อนหลังได้ถึง </w:t>
      </w:r>
      <w:r w:rsidR="0012364E" w:rsidRPr="007D23A3">
        <w:rPr>
          <w:rFonts w:asciiTheme="majorBidi" w:hAnsiTheme="majorBidi" w:cstheme="majorBidi"/>
          <w:sz w:val="32"/>
        </w:rPr>
        <w:t xml:space="preserve">3 </w:t>
      </w:r>
      <w:r w:rsidR="0012364E" w:rsidRPr="007D23A3">
        <w:rPr>
          <w:rFonts w:asciiTheme="majorBidi" w:hAnsiTheme="majorBidi" w:cstheme="majorBidi"/>
          <w:sz w:val="32"/>
          <w:cs/>
        </w:rPr>
        <w:t>เดือน</w:t>
      </w:r>
    </w:p>
    <w:p w14:paraId="2AC68553" w14:textId="77777777" w:rsidR="000A5F80" w:rsidRPr="007D23A3" w:rsidRDefault="00B13861" w:rsidP="00B13861">
      <w:pPr>
        <w:tabs>
          <w:tab w:val="left" w:pos="720"/>
        </w:tabs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b/>
          <w:bCs/>
          <w:sz w:val="32"/>
          <w:cs/>
        </w:rPr>
        <w:tab/>
        <w:t xml:space="preserve">2.2.3 </w:t>
      </w:r>
      <w:r w:rsidR="0012364E" w:rsidRPr="007D23A3">
        <w:rPr>
          <w:rFonts w:asciiTheme="majorBidi" w:hAnsiTheme="majorBidi" w:cstheme="majorBidi"/>
          <w:b/>
          <w:bCs/>
          <w:sz w:val="32"/>
        </w:rPr>
        <w:t>Update App</w:t>
      </w:r>
      <w:r w:rsidR="0012364E" w:rsidRPr="007D23A3">
        <w:rPr>
          <w:rFonts w:asciiTheme="majorBidi" w:hAnsiTheme="majorBidi" w:cstheme="majorBidi"/>
          <w:sz w:val="32"/>
        </w:rPr>
        <w:t xml:space="preserve"> </w:t>
      </w:r>
      <w:r w:rsidR="0012364E" w:rsidRPr="007D23A3">
        <w:rPr>
          <w:rFonts w:asciiTheme="majorBidi" w:hAnsiTheme="majorBidi" w:cstheme="majorBidi"/>
          <w:sz w:val="32"/>
          <w:cs/>
        </w:rPr>
        <w:t xml:space="preserve">การอัพเดทเวอร์ชั่นแอพพลิเคชั่น เมนูนี้เป็นเมนูเฉพาะสำหรับทีม </w:t>
      </w:r>
      <w:r w:rsidR="0012364E" w:rsidRPr="007D23A3">
        <w:rPr>
          <w:rFonts w:asciiTheme="majorBidi" w:hAnsiTheme="majorBidi" w:cstheme="majorBidi"/>
          <w:sz w:val="32"/>
        </w:rPr>
        <w:t xml:space="preserve">SCB Super Admin </w:t>
      </w:r>
      <w:r w:rsidR="0012364E" w:rsidRPr="007D23A3">
        <w:rPr>
          <w:rFonts w:asciiTheme="majorBidi" w:hAnsiTheme="majorBidi" w:cstheme="majorBidi"/>
          <w:sz w:val="32"/>
          <w:cs/>
        </w:rPr>
        <w:t xml:space="preserve">ทำหน้าที่ในการนำไฟล์ </w:t>
      </w:r>
      <w:r w:rsidR="0012364E" w:rsidRPr="007D23A3">
        <w:rPr>
          <w:rFonts w:asciiTheme="majorBidi" w:hAnsiTheme="majorBidi" w:cstheme="majorBidi"/>
          <w:sz w:val="32"/>
        </w:rPr>
        <w:t xml:space="preserve">APK (Android Application Package File) </w:t>
      </w:r>
      <w:r w:rsidR="0012364E" w:rsidRPr="007D23A3">
        <w:rPr>
          <w:rFonts w:asciiTheme="majorBidi" w:hAnsiTheme="majorBidi" w:cstheme="majorBidi"/>
          <w:sz w:val="32"/>
          <w:cs/>
        </w:rPr>
        <w:t xml:space="preserve">อัพโหลดขึ้นมาเก็บในระบบ ซึ่ง </w:t>
      </w:r>
      <w:r w:rsidR="0012364E" w:rsidRPr="007D23A3">
        <w:rPr>
          <w:rFonts w:asciiTheme="majorBidi" w:hAnsiTheme="majorBidi" w:cstheme="majorBidi"/>
          <w:sz w:val="32"/>
        </w:rPr>
        <w:t>-</w:t>
      </w:r>
      <w:r w:rsidR="0012364E" w:rsidRPr="007D23A3">
        <w:rPr>
          <w:rFonts w:asciiTheme="majorBidi" w:hAnsiTheme="majorBidi" w:cstheme="majorBidi"/>
          <w:sz w:val="32"/>
          <w:cs/>
        </w:rPr>
        <w:t xml:space="preserve">แอพพลิเคชั่นบน </w:t>
      </w:r>
      <w:r w:rsidR="0012364E" w:rsidRPr="007D23A3">
        <w:rPr>
          <w:rFonts w:asciiTheme="majorBidi" w:hAnsiTheme="majorBidi" w:cstheme="majorBidi"/>
          <w:sz w:val="32"/>
        </w:rPr>
        <w:t>-</w:t>
      </w:r>
      <w:r w:rsidR="0012364E" w:rsidRPr="007D23A3">
        <w:rPr>
          <w:rFonts w:asciiTheme="majorBidi" w:hAnsiTheme="majorBidi" w:cstheme="majorBidi"/>
          <w:sz w:val="32"/>
          <w:cs/>
        </w:rPr>
        <w:t>อุปกรณ์มือถือจะทำการตรวจสอบการอัพเดทแอพพลิเคชั่น และทำการดาวน์โ</w:t>
      </w:r>
      <w:r w:rsidR="00E74928" w:rsidRPr="007D23A3">
        <w:rPr>
          <w:rFonts w:asciiTheme="majorBidi" w:hAnsiTheme="majorBidi" w:cstheme="majorBidi"/>
          <w:sz w:val="32"/>
          <w:cs/>
        </w:rPr>
        <w:t>ห</w:t>
      </w:r>
      <w:r w:rsidR="0012364E" w:rsidRPr="007D23A3">
        <w:rPr>
          <w:rFonts w:asciiTheme="majorBidi" w:hAnsiTheme="majorBidi" w:cstheme="majorBidi"/>
          <w:sz w:val="32"/>
          <w:cs/>
        </w:rPr>
        <w:t xml:space="preserve">ลดไฟล์ </w:t>
      </w:r>
      <w:r w:rsidR="0012364E" w:rsidRPr="007D23A3">
        <w:rPr>
          <w:rFonts w:asciiTheme="majorBidi" w:hAnsiTheme="majorBidi" w:cstheme="majorBidi"/>
          <w:sz w:val="32"/>
        </w:rPr>
        <w:t xml:space="preserve">APK </w:t>
      </w:r>
      <w:r w:rsidR="0012364E" w:rsidRPr="007D23A3">
        <w:rPr>
          <w:rFonts w:asciiTheme="majorBidi" w:hAnsiTheme="majorBidi" w:cstheme="majorBidi"/>
          <w:sz w:val="32"/>
          <w:cs/>
        </w:rPr>
        <w:t xml:space="preserve">ที่เป็นเวอร์ชั่นล่าสุดจากระบบมาทำการอัพเดทให้ที่อุปกรณ์มือถือของ </w:t>
      </w:r>
      <w:r w:rsidR="0012364E" w:rsidRPr="007D23A3">
        <w:rPr>
          <w:rFonts w:asciiTheme="majorBidi" w:hAnsiTheme="majorBidi" w:cstheme="majorBidi"/>
          <w:sz w:val="32"/>
        </w:rPr>
        <w:t xml:space="preserve">IC </w:t>
      </w:r>
      <w:r w:rsidR="0012364E" w:rsidRPr="007D23A3">
        <w:rPr>
          <w:rFonts w:asciiTheme="majorBidi" w:hAnsiTheme="majorBidi" w:cstheme="majorBidi"/>
          <w:sz w:val="32"/>
          <w:cs/>
        </w:rPr>
        <w:t xml:space="preserve">ให้อัตโนมัติ </w:t>
      </w:r>
    </w:p>
    <w:p w14:paraId="1CF59779" w14:textId="77777777" w:rsidR="0012364E" w:rsidRPr="007D23A3" w:rsidRDefault="00B13861" w:rsidP="00B13861">
      <w:pPr>
        <w:tabs>
          <w:tab w:val="left" w:pos="720"/>
        </w:tabs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sz w:val="32"/>
          <w:cs/>
        </w:rPr>
        <w:tab/>
      </w:r>
      <w:r w:rsidR="0012364E" w:rsidRPr="007D23A3">
        <w:rPr>
          <w:rFonts w:asciiTheme="majorBidi" w:hAnsiTheme="majorBidi" w:cstheme="majorBidi"/>
          <w:sz w:val="32"/>
          <w:cs/>
        </w:rPr>
        <w:t xml:space="preserve">การใช้งานระบบ </w:t>
      </w:r>
      <w:r w:rsidR="0012364E" w:rsidRPr="007D23A3">
        <w:rPr>
          <w:rFonts w:asciiTheme="majorBidi" w:hAnsiTheme="majorBidi" w:cstheme="majorBidi"/>
          <w:sz w:val="32"/>
        </w:rPr>
        <w:t xml:space="preserve">Collection Application </w:t>
      </w:r>
      <w:r w:rsidR="0012364E" w:rsidRPr="007D23A3">
        <w:rPr>
          <w:rFonts w:asciiTheme="majorBidi" w:hAnsiTheme="majorBidi" w:cstheme="majorBidi"/>
          <w:sz w:val="32"/>
          <w:cs/>
        </w:rPr>
        <w:t xml:space="preserve">นี้เป็นการนำเอาเทคโนโลยีมาช่วยให้การปฏิบัติงานของ </w:t>
      </w:r>
      <w:r w:rsidR="0012364E" w:rsidRPr="007D23A3">
        <w:rPr>
          <w:rFonts w:asciiTheme="majorBidi" w:hAnsiTheme="majorBidi" w:cstheme="majorBidi"/>
          <w:sz w:val="32"/>
        </w:rPr>
        <w:t>IC</w:t>
      </w:r>
      <w:r w:rsidR="0012364E" w:rsidRPr="007D23A3">
        <w:rPr>
          <w:rFonts w:asciiTheme="majorBidi" w:hAnsiTheme="majorBidi" w:cstheme="majorBidi"/>
          <w:sz w:val="32"/>
          <w:cs/>
        </w:rPr>
        <w:t xml:space="preserve">เกิดความสะดวกในการทำงานยิ่งขึ้น   ซึ่งสอดคล้องกับนโยบายของรัฐบาล ที่ต้องการให้ยุคปัจจุบัน เป็นยุคแห่ง </w:t>
      </w:r>
      <w:r w:rsidR="0012364E" w:rsidRPr="007D23A3">
        <w:rPr>
          <w:rFonts w:asciiTheme="majorBidi" w:hAnsiTheme="majorBidi" w:cstheme="majorBidi"/>
          <w:b/>
          <w:bCs/>
          <w:sz w:val="32"/>
          <w:cs/>
        </w:rPr>
        <w:t>“</w:t>
      </w:r>
      <w:r w:rsidR="0012364E" w:rsidRPr="007D23A3">
        <w:rPr>
          <w:rFonts w:asciiTheme="majorBidi" w:hAnsiTheme="majorBidi" w:cstheme="majorBidi"/>
          <w:b/>
          <w:bCs/>
          <w:sz w:val="32"/>
        </w:rPr>
        <w:t>Cashless  Society (</w:t>
      </w:r>
      <w:r w:rsidR="0012364E" w:rsidRPr="007D23A3">
        <w:rPr>
          <w:rFonts w:asciiTheme="majorBidi" w:hAnsiTheme="majorBidi" w:cstheme="majorBidi"/>
          <w:b/>
          <w:bCs/>
          <w:sz w:val="32"/>
          <w:cs/>
        </w:rPr>
        <w:t>สังคมไร้เงินสด</w:t>
      </w:r>
      <w:r w:rsidR="0012364E" w:rsidRPr="007D23A3">
        <w:rPr>
          <w:rFonts w:asciiTheme="majorBidi" w:hAnsiTheme="majorBidi" w:cstheme="majorBidi"/>
          <w:b/>
          <w:bCs/>
          <w:sz w:val="32"/>
        </w:rPr>
        <w:t>)”</w:t>
      </w:r>
      <w:r w:rsidR="0012364E" w:rsidRPr="007D23A3">
        <w:rPr>
          <w:rFonts w:asciiTheme="majorBidi" w:hAnsiTheme="majorBidi" w:cstheme="majorBidi"/>
          <w:sz w:val="32"/>
        </w:rPr>
        <w:t xml:space="preserve"> </w:t>
      </w:r>
      <w:r w:rsidR="0012364E" w:rsidRPr="007D23A3">
        <w:rPr>
          <w:rFonts w:asciiTheme="majorBidi" w:hAnsiTheme="majorBidi" w:cstheme="majorBidi"/>
          <w:sz w:val="32"/>
          <w:cs/>
        </w:rPr>
        <w:t xml:space="preserve">และส่งผลระยะยาวต่อกลุ่มลูกค้าที่ประกอบธุรกิจในการเพิ่มยอดขายได้โดยการอำนวยความสะดวกแก่ลูกค้าในการจ่ายเงิน ซึ่งระบบ </w:t>
      </w:r>
      <w:r w:rsidR="0012364E" w:rsidRPr="007D23A3">
        <w:rPr>
          <w:rFonts w:asciiTheme="majorBidi" w:hAnsiTheme="majorBidi" w:cstheme="majorBidi"/>
          <w:sz w:val="32"/>
        </w:rPr>
        <w:t xml:space="preserve">Collection Application </w:t>
      </w:r>
      <w:r w:rsidR="0012364E" w:rsidRPr="007D23A3">
        <w:rPr>
          <w:rFonts w:asciiTheme="majorBidi" w:hAnsiTheme="majorBidi" w:cstheme="majorBidi"/>
          <w:sz w:val="32"/>
          <w:cs/>
        </w:rPr>
        <w:t xml:space="preserve">จะมีการพัฒนารูปแบบการทำงานที่หลากหลายขึ้น และอำนวยความสะดวกให้แก่ผู้ใช้งานได้มากยิ่งขึ้น  เช่น การจับพิกัดการเดินทางของ </w:t>
      </w:r>
      <w:r w:rsidR="0012364E" w:rsidRPr="007D23A3">
        <w:rPr>
          <w:rFonts w:asciiTheme="majorBidi" w:hAnsiTheme="majorBidi" w:cstheme="majorBidi"/>
          <w:sz w:val="32"/>
        </w:rPr>
        <w:t xml:space="preserve">IC </w:t>
      </w:r>
      <w:r w:rsidR="0012364E" w:rsidRPr="007D23A3">
        <w:rPr>
          <w:rFonts w:asciiTheme="majorBidi" w:hAnsiTheme="majorBidi" w:cstheme="majorBidi"/>
          <w:sz w:val="32"/>
          <w:cs/>
        </w:rPr>
        <w:t xml:space="preserve">หรือพนักงานที่ถืออุปกรณ์ </w:t>
      </w:r>
      <w:r w:rsidR="0012364E" w:rsidRPr="007D23A3">
        <w:rPr>
          <w:rFonts w:asciiTheme="majorBidi" w:hAnsiTheme="majorBidi" w:cstheme="majorBidi"/>
          <w:sz w:val="32"/>
        </w:rPr>
        <w:t xml:space="preserve">Mobile </w:t>
      </w:r>
      <w:r w:rsidR="0012364E" w:rsidRPr="007D23A3">
        <w:rPr>
          <w:rFonts w:asciiTheme="majorBidi" w:hAnsiTheme="majorBidi" w:cstheme="majorBidi"/>
          <w:sz w:val="32"/>
          <w:cs/>
        </w:rPr>
        <w:t xml:space="preserve">เพื่อใช้เป็นแนวทางในการวิเคราะห์ข้อมูลที่เป็นประโยชน์ต่อธุรกิจในอนาคต อีกทั้งยังสามารถช่วยบริษัทในการจัดเส้นทางการทำงานของ </w:t>
      </w:r>
      <w:r w:rsidR="0012364E" w:rsidRPr="007D23A3">
        <w:rPr>
          <w:rFonts w:asciiTheme="majorBidi" w:hAnsiTheme="majorBidi" w:cstheme="majorBidi"/>
          <w:sz w:val="32"/>
        </w:rPr>
        <w:t xml:space="preserve">IC </w:t>
      </w:r>
      <w:r w:rsidR="0012364E" w:rsidRPr="007D23A3">
        <w:rPr>
          <w:rFonts w:asciiTheme="majorBidi" w:hAnsiTheme="majorBidi" w:cstheme="majorBidi"/>
          <w:sz w:val="32"/>
          <w:cs/>
        </w:rPr>
        <w:t>หรือพนักงานส่งของต่อไป</w:t>
      </w:r>
    </w:p>
    <w:p w14:paraId="14C0BA07" w14:textId="77777777" w:rsidR="000A5F80" w:rsidRPr="007D23A3" w:rsidRDefault="000A5F80" w:rsidP="0012364E">
      <w:pPr>
        <w:rPr>
          <w:rFonts w:asciiTheme="majorBidi" w:hAnsiTheme="majorBidi" w:cstheme="majorBidi"/>
          <w:b/>
          <w:bCs/>
          <w:sz w:val="32"/>
        </w:rPr>
      </w:pPr>
    </w:p>
    <w:p w14:paraId="40AD5371" w14:textId="77777777" w:rsidR="000A5F80" w:rsidRPr="007D23A3" w:rsidRDefault="000A5F80" w:rsidP="0012364E">
      <w:pPr>
        <w:rPr>
          <w:rFonts w:asciiTheme="majorBidi" w:hAnsiTheme="majorBidi" w:cstheme="majorBidi"/>
          <w:b/>
          <w:bCs/>
          <w:sz w:val="32"/>
        </w:rPr>
      </w:pPr>
    </w:p>
    <w:p w14:paraId="5466F908" w14:textId="77777777" w:rsidR="000A5F80" w:rsidRPr="007D23A3" w:rsidRDefault="000A5F80" w:rsidP="0012364E">
      <w:pPr>
        <w:rPr>
          <w:rFonts w:asciiTheme="majorBidi" w:hAnsiTheme="majorBidi" w:cstheme="majorBidi"/>
          <w:b/>
          <w:bCs/>
          <w:sz w:val="32"/>
        </w:rPr>
      </w:pPr>
    </w:p>
    <w:p w14:paraId="0D6C7FBA" w14:textId="77777777" w:rsidR="0012364E" w:rsidRPr="007D23A3" w:rsidRDefault="00B13861" w:rsidP="00B13861">
      <w:pPr>
        <w:ind w:firstLine="709"/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b/>
          <w:bCs/>
          <w:sz w:val="32"/>
          <w:cs/>
        </w:rPr>
        <w:lastRenderedPageBreak/>
        <w:t xml:space="preserve">2.3 </w:t>
      </w:r>
      <w:r w:rsidR="00E41701" w:rsidRPr="007D23A3">
        <w:rPr>
          <w:rFonts w:asciiTheme="majorBidi" w:hAnsiTheme="majorBidi" w:cstheme="majorBidi"/>
          <w:b/>
          <w:bCs/>
          <w:sz w:val="32"/>
          <w:lang w:eastAsia="en-US"/>
        </w:rPr>
        <w:t>Comparison between old and new systems</w:t>
      </w:r>
    </w:p>
    <w:p w14:paraId="166CB18E" w14:textId="77777777" w:rsidR="0012364E" w:rsidRPr="007D23A3" w:rsidRDefault="0012364E" w:rsidP="00B13861">
      <w:pPr>
        <w:ind w:firstLine="709"/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sz w:val="32"/>
          <w:cs/>
        </w:rPr>
        <w:t>สำหรับการทำงานในรูปแบบเดิมจะเป็นการทำงานที่ใช้ทรัพยากรหลากหลายส่วนในการดำเนินงานในขั้นตอนต่างๆ เช่น</w:t>
      </w:r>
    </w:p>
    <w:p w14:paraId="62E443CA" w14:textId="77777777" w:rsidR="0012364E" w:rsidRPr="007D23A3" w:rsidRDefault="00B13861" w:rsidP="00B13861">
      <w:pPr>
        <w:ind w:firstLine="709"/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sz w:val="32"/>
          <w:cs/>
        </w:rPr>
        <w:t xml:space="preserve">- </w:t>
      </w:r>
      <w:r w:rsidR="0012364E" w:rsidRPr="007D23A3">
        <w:rPr>
          <w:rFonts w:asciiTheme="majorBidi" w:hAnsiTheme="majorBidi" w:cstheme="majorBidi"/>
          <w:sz w:val="32"/>
          <w:cs/>
        </w:rPr>
        <w:t>ทรัพยากรบุคคล ในการส่งสินค้า</w:t>
      </w:r>
      <w:r w:rsidR="0012364E" w:rsidRPr="007D23A3">
        <w:rPr>
          <w:rFonts w:asciiTheme="majorBidi" w:hAnsiTheme="majorBidi" w:cstheme="majorBidi"/>
          <w:sz w:val="32"/>
        </w:rPr>
        <w:t xml:space="preserve">, </w:t>
      </w:r>
      <w:r w:rsidR="0012364E" w:rsidRPr="007D23A3">
        <w:rPr>
          <w:rFonts w:asciiTheme="majorBidi" w:hAnsiTheme="majorBidi" w:cstheme="majorBidi"/>
          <w:sz w:val="32"/>
          <w:cs/>
        </w:rPr>
        <w:t>การนับเงิน</w:t>
      </w:r>
      <w:r w:rsidR="0012364E" w:rsidRPr="007D23A3">
        <w:rPr>
          <w:rFonts w:asciiTheme="majorBidi" w:hAnsiTheme="majorBidi" w:cstheme="majorBidi"/>
          <w:sz w:val="32"/>
        </w:rPr>
        <w:t xml:space="preserve">, </w:t>
      </w:r>
      <w:r w:rsidR="0012364E" w:rsidRPr="007D23A3">
        <w:rPr>
          <w:rFonts w:asciiTheme="majorBidi" w:hAnsiTheme="majorBidi" w:cstheme="majorBidi"/>
          <w:sz w:val="32"/>
          <w:cs/>
        </w:rPr>
        <w:t>การเก็บเงิน</w:t>
      </w:r>
      <w:r w:rsidR="0012364E" w:rsidRPr="007D23A3">
        <w:rPr>
          <w:rFonts w:asciiTheme="majorBidi" w:hAnsiTheme="majorBidi" w:cstheme="majorBidi"/>
          <w:sz w:val="32"/>
        </w:rPr>
        <w:t xml:space="preserve">, </w:t>
      </w:r>
      <w:r w:rsidR="0012364E" w:rsidRPr="007D23A3">
        <w:rPr>
          <w:rFonts w:asciiTheme="majorBidi" w:hAnsiTheme="majorBidi" w:cstheme="majorBidi"/>
          <w:sz w:val="32"/>
          <w:cs/>
        </w:rPr>
        <w:t>การสรุปประมวลผลยอดเงินรวมในแต่ละวัน  เป็นต้น</w:t>
      </w:r>
    </w:p>
    <w:p w14:paraId="6A0986DB" w14:textId="77777777" w:rsidR="0012364E" w:rsidRPr="007D23A3" w:rsidRDefault="00B13861" w:rsidP="00B13861">
      <w:pPr>
        <w:ind w:firstLine="709"/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sz w:val="32"/>
          <w:cs/>
        </w:rPr>
        <w:t xml:space="preserve">- </w:t>
      </w:r>
      <w:r w:rsidR="0012364E" w:rsidRPr="007D23A3">
        <w:rPr>
          <w:rFonts w:asciiTheme="majorBidi" w:hAnsiTheme="majorBidi" w:cstheme="majorBidi"/>
          <w:sz w:val="32"/>
          <w:cs/>
        </w:rPr>
        <w:t xml:space="preserve">ทรัพยากรวัสดุ  เช่น เอกสาร </w:t>
      </w:r>
      <w:r w:rsidR="0012364E" w:rsidRPr="007D23A3">
        <w:rPr>
          <w:rFonts w:asciiTheme="majorBidi" w:hAnsiTheme="majorBidi" w:cstheme="majorBidi"/>
          <w:sz w:val="32"/>
        </w:rPr>
        <w:t xml:space="preserve">Runsheet,  </w:t>
      </w:r>
      <w:r w:rsidR="0012364E" w:rsidRPr="007D23A3">
        <w:rPr>
          <w:rFonts w:asciiTheme="majorBidi" w:hAnsiTheme="majorBidi" w:cstheme="majorBidi"/>
          <w:sz w:val="32"/>
          <w:cs/>
        </w:rPr>
        <w:t>เอกสารนำฝากเงิน</w:t>
      </w:r>
      <w:r w:rsidR="0012364E" w:rsidRPr="007D23A3">
        <w:rPr>
          <w:rFonts w:asciiTheme="majorBidi" w:hAnsiTheme="majorBidi" w:cstheme="majorBidi"/>
          <w:sz w:val="32"/>
        </w:rPr>
        <w:t xml:space="preserve">,  </w:t>
      </w:r>
      <w:r w:rsidR="0012364E" w:rsidRPr="007D23A3">
        <w:rPr>
          <w:rFonts w:asciiTheme="majorBidi" w:hAnsiTheme="majorBidi" w:cstheme="majorBidi"/>
          <w:sz w:val="32"/>
          <w:cs/>
        </w:rPr>
        <w:t>เอกสารสรุปยอดเงิน  เป็นต้น</w:t>
      </w:r>
    </w:p>
    <w:p w14:paraId="0A875DAC" w14:textId="77777777" w:rsidR="0012364E" w:rsidRPr="007D23A3" w:rsidRDefault="00B13861" w:rsidP="00B13861">
      <w:pPr>
        <w:ind w:firstLine="709"/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sz w:val="32"/>
          <w:cs/>
        </w:rPr>
        <w:t xml:space="preserve">- </w:t>
      </w:r>
      <w:r w:rsidR="0012364E" w:rsidRPr="007D23A3">
        <w:rPr>
          <w:rFonts w:asciiTheme="majorBidi" w:hAnsiTheme="majorBidi" w:cstheme="majorBidi"/>
          <w:sz w:val="32"/>
          <w:cs/>
        </w:rPr>
        <w:t>เวลาในการดำเนินงานในขั้นตอนต่างๆ เช่น เวลาที่พนักงานต้องคำนวณยอดเงินรับ</w:t>
      </w:r>
      <w:r w:rsidR="0012364E" w:rsidRPr="007D23A3">
        <w:rPr>
          <w:rFonts w:asciiTheme="majorBidi" w:hAnsiTheme="majorBidi" w:cstheme="majorBidi"/>
          <w:sz w:val="32"/>
        </w:rPr>
        <w:t>-</w:t>
      </w:r>
      <w:r w:rsidR="0012364E" w:rsidRPr="007D23A3">
        <w:rPr>
          <w:rFonts w:asciiTheme="majorBidi" w:hAnsiTheme="majorBidi" w:cstheme="majorBidi"/>
          <w:sz w:val="32"/>
          <w:cs/>
        </w:rPr>
        <w:t>ยอดเงินทอน ในแต่ละครั้ง</w:t>
      </w:r>
      <w:r w:rsidR="0012364E" w:rsidRPr="007D23A3">
        <w:rPr>
          <w:rFonts w:asciiTheme="majorBidi" w:hAnsiTheme="majorBidi" w:cstheme="majorBidi"/>
          <w:sz w:val="32"/>
        </w:rPr>
        <w:t xml:space="preserve">, </w:t>
      </w:r>
      <w:r w:rsidR="0012364E" w:rsidRPr="007D23A3">
        <w:rPr>
          <w:rFonts w:asciiTheme="majorBidi" w:hAnsiTheme="majorBidi" w:cstheme="majorBidi"/>
          <w:sz w:val="32"/>
          <w:cs/>
        </w:rPr>
        <w:t>การที่พนักงานใช้เวลามากเข้าฝากเงินแต่ละครั้ง</w:t>
      </w:r>
      <w:r w:rsidR="0012364E" w:rsidRPr="007D23A3">
        <w:rPr>
          <w:rFonts w:asciiTheme="majorBidi" w:hAnsiTheme="majorBidi" w:cstheme="majorBidi"/>
          <w:sz w:val="32"/>
        </w:rPr>
        <w:t xml:space="preserve">, </w:t>
      </w:r>
      <w:r w:rsidR="0012364E" w:rsidRPr="007D23A3">
        <w:rPr>
          <w:rFonts w:asciiTheme="majorBidi" w:hAnsiTheme="majorBidi" w:cstheme="majorBidi"/>
          <w:sz w:val="32"/>
          <w:cs/>
        </w:rPr>
        <w:t>แอดมินใช้เวลาในการสรุปยอดเงินในแต่ละวัน  เป็นต้น</w:t>
      </w:r>
    </w:p>
    <w:p w14:paraId="0621485C" w14:textId="77777777" w:rsidR="0012364E" w:rsidRPr="007D23A3" w:rsidRDefault="0012364E" w:rsidP="00B13861">
      <w:pPr>
        <w:ind w:firstLine="709"/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sz w:val="32"/>
          <w:cs/>
        </w:rPr>
        <w:t xml:space="preserve">ในส่วนของวิธีปฏิบัติงานแบบเดิมในการจัดส่งสินค้าและในกรณีที่ลูกค้ามีการสั่งพัสดุแบบเก็บเงินปลายทาง  ลูกค้าจะทำการชำระเงินสดกับ </w:t>
      </w:r>
      <w:r w:rsidRPr="007D23A3">
        <w:rPr>
          <w:rFonts w:asciiTheme="majorBidi" w:hAnsiTheme="majorBidi" w:cstheme="majorBidi"/>
          <w:sz w:val="32"/>
        </w:rPr>
        <w:t xml:space="preserve">IC </w:t>
      </w:r>
      <w:r w:rsidRPr="007D23A3">
        <w:rPr>
          <w:rFonts w:asciiTheme="majorBidi" w:hAnsiTheme="majorBidi" w:cstheme="majorBidi"/>
          <w:sz w:val="32"/>
          <w:cs/>
        </w:rPr>
        <w:t xml:space="preserve">โดยตรง  ซึ่งต้องมีการนับเงิน และทอนเงิน เมื่อเงินที่ได้รับมีจำนวนมากขึ้น ทาง </w:t>
      </w:r>
      <w:r w:rsidRPr="007D23A3">
        <w:rPr>
          <w:rFonts w:asciiTheme="majorBidi" w:hAnsiTheme="majorBidi" w:cstheme="majorBidi"/>
          <w:sz w:val="32"/>
        </w:rPr>
        <w:t xml:space="preserve">IC </w:t>
      </w:r>
      <w:r w:rsidRPr="007D23A3">
        <w:rPr>
          <w:rFonts w:asciiTheme="majorBidi" w:hAnsiTheme="majorBidi" w:cstheme="majorBidi"/>
          <w:sz w:val="32"/>
          <w:cs/>
        </w:rPr>
        <w:t xml:space="preserve">จะเข้าไปทำการฝากเงินที่ธนาคารสาขาเป็นระยะๆ เพื่อป้องกันการสูญหายและความผิดพลาดในการนับ  ซึ่งการนำฝากเงินที่เคานท์เตอร์ธนาคารนั้น </w:t>
      </w:r>
      <w:r w:rsidRPr="007D23A3">
        <w:rPr>
          <w:rFonts w:asciiTheme="majorBidi" w:hAnsiTheme="majorBidi" w:cstheme="majorBidi"/>
          <w:sz w:val="32"/>
        </w:rPr>
        <w:t xml:space="preserve">IC </w:t>
      </w:r>
      <w:r w:rsidRPr="007D23A3">
        <w:rPr>
          <w:rFonts w:asciiTheme="majorBidi" w:hAnsiTheme="majorBidi" w:cstheme="majorBidi"/>
          <w:sz w:val="32"/>
          <w:cs/>
        </w:rPr>
        <w:t xml:space="preserve">จะต้องใช้เวลาในการเขียนใบนำฝากทุกครั้ง  ซึ่งอาจมีบางกรณีที่เกิดข้อผิดพลาดในการเขียนข้อมูลต่างๆได้  </w:t>
      </w:r>
    </w:p>
    <w:p w14:paraId="45E19FBA" w14:textId="77777777" w:rsidR="0012364E" w:rsidRPr="007D23A3" w:rsidRDefault="0012364E" w:rsidP="00B13861">
      <w:pPr>
        <w:ind w:firstLine="709"/>
        <w:jc w:val="thaiDistribute"/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sz w:val="32"/>
          <w:cs/>
        </w:rPr>
        <w:t xml:space="preserve">ทั้งนี้ระบบ </w:t>
      </w:r>
      <w:r w:rsidRPr="007D23A3">
        <w:rPr>
          <w:rFonts w:asciiTheme="majorBidi" w:hAnsiTheme="majorBidi" w:cstheme="majorBidi"/>
          <w:sz w:val="32"/>
        </w:rPr>
        <w:t xml:space="preserve">Collection Application </w:t>
      </w:r>
      <w:r w:rsidRPr="007D23A3">
        <w:rPr>
          <w:rFonts w:asciiTheme="majorBidi" w:hAnsiTheme="majorBidi" w:cstheme="majorBidi"/>
          <w:sz w:val="32"/>
          <w:cs/>
        </w:rPr>
        <w:t xml:space="preserve">จึงเข้ามามีบทบาทในการอำนวยความสะดวกด้านการชำระเงินด้วย </w:t>
      </w:r>
      <w:r w:rsidRPr="007D23A3">
        <w:rPr>
          <w:rFonts w:asciiTheme="majorBidi" w:hAnsiTheme="majorBidi" w:cstheme="majorBidi"/>
          <w:sz w:val="32"/>
        </w:rPr>
        <w:t xml:space="preserve">QR Code </w:t>
      </w:r>
      <w:r w:rsidRPr="007D23A3">
        <w:rPr>
          <w:rFonts w:asciiTheme="majorBidi" w:hAnsiTheme="majorBidi" w:cstheme="majorBidi"/>
          <w:sz w:val="32"/>
          <w:cs/>
        </w:rPr>
        <w:t xml:space="preserve">และการฝากเงิน </w:t>
      </w:r>
      <w:r w:rsidRPr="007D23A3">
        <w:rPr>
          <w:rFonts w:asciiTheme="majorBidi" w:hAnsiTheme="majorBidi" w:cstheme="majorBidi"/>
          <w:sz w:val="32"/>
        </w:rPr>
        <w:t xml:space="preserve">(Deposit Cash) </w:t>
      </w:r>
      <w:r w:rsidRPr="007D23A3">
        <w:rPr>
          <w:rFonts w:asciiTheme="majorBidi" w:hAnsiTheme="majorBidi" w:cstheme="majorBidi"/>
          <w:sz w:val="32"/>
          <w:cs/>
        </w:rPr>
        <w:t>เพื่อช่วยลดหรือป้อนกันความผิดพลาดต่างๆ ลดการใช้ทรัพยากร และยังสามารถตรวจสอบรายการต่างๆเพื่อเป็นสถิติ ช่วยในการวิเคร</w:t>
      </w:r>
      <w:r w:rsidR="00E74928" w:rsidRPr="007D23A3">
        <w:rPr>
          <w:rFonts w:asciiTheme="majorBidi" w:hAnsiTheme="majorBidi" w:cstheme="majorBidi"/>
          <w:sz w:val="32"/>
          <w:cs/>
        </w:rPr>
        <w:t>า</w:t>
      </w:r>
      <w:r w:rsidRPr="007D23A3">
        <w:rPr>
          <w:rFonts w:asciiTheme="majorBidi" w:hAnsiTheme="majorBidi" w:cstheme="majorBidi"/>
          <w:sz w:val="32"/>
          <w:cs/>
        </w:rPr>
        <w:t>ะห์และเป็นแนวทางการวางแผนการทำงานในอนาคต เพื่อเพิ่มขีดความสามารถและยกระดับการทำงาน และการปรับตัวกับเทคโนโลยีต่างๆที่เกิดขึ้นในอนาคตอีกด้วย</w:t>
      </w:r>
    </w:p>
    <w:p w14:paraId="7BB98626" w14:textId="77777777" w:rsidR="0012364E" w:rsidRPr="007D23A3" w:rsidRDefault="0012364E" w:rsidP="0012364E">
      <w:pPr>
        <w:jc w:val="thaiDistribute"/>
        <w:rPr>
          <w:rFonts w:asciiTheme="majorBidi" w:hAnsiTheme="majorBidi" w:cstheme="majorBidi"/>
          <w:sz w:val="32"/>
        </w:rPr>
      </w:pPr>
    </w:p>
    <w:p w14:paraId="175C4902" w14:textId="77777777" w:rsidR="0012364E" w:rsidRPr="007D23A3" w:rsidRDefault="0012364E" w:rsidP="0012364E">
      <w:pPr>
        <w:rPr>
          <w:rFonts w:asciiTheme="majorBidi" w:hAnsiTheme="majorBidi" w:cstheme="majorBidi"/>
          <w:sz w:val="32"/>
        </w:rPr>
      </w:pPr>
    </w:p>
    <w:p w14:paraId="4A69861A" w14:textId="77777777" w:rsidR="0012364E" w:rsidRPr="007D23A3" w:rsidRDefault="0012364E" w:rsidP="0012364E">
      <w:pPr>
        <w:rPr>
          <w:rFonts w:asciiTheme="majorBidi" w:hAnsiTheme="majorBidi" w:cstheme="majorBidi"/>
          <w:sz w:val="32"/>
        </w:rPr>
      </w:pPr>
    </w:p>
    <w:p w14:paraId="4D4A6C03" w14:textId="77777777" w:rsidR="0012364E" w:rsidRPr="007D23A3" w:rsidRDefault="0012364E" w:rsidP="0012364E">
      <w:pPr>
        <w:rPr>
          <w:rFonts w:asciiTheme="majorBidi" w:hAnsiTheme="majorBidi" w:cstheme="majorBidi"/>
          <w:sz w:val="32"/>
        </w:rPr>
      </w:pPr>
    </w:p>
    <w:p w14:paraId="3B1E7D64" w14:textId="77777777" w:rsidR="0012364E" w:rsidRPr="007D23A3" w:rsidRDefault="0012364E" w:rsidP="0012364E">
      <w:pPr>
        <w:rPr>
          <w:rFonts w:asciiTheme="majorBidi" w:hAnsiTheme="majorBidi" w:cstheme="majorBidi"/>
          <w:sz w:val="32"/>
        </w:rPr>
      </w:pPr>
    </w:p>
    <w:p w14:paraId="1BBD380D" w14:textId="77777777" w:rsidR="0012364E" w:rsidRPr="007D23A3" w:rsidRDefault="0012364E" w:rsidP="0012364E">
      <w:pPr>
        <w:rPr>
          <w:rFonts w:asciiTheme="majorBidi" w:hAnsiTheme="majorBidi" w:cstheme="majorBidi"/>
          <w:sz w:val="32"/>
        </w:rPr>
      </w:pPr>
    </w:p>
    <w:p w14:paraId="451C1294" w14:textId="77777777" w:rsidR="0012364E" w:rsidRPr="007D23A3" w:rsidRDefault="0012364E" w:rsidP="0012364E">
      <w:pPr>
        <w:rPr>
          <w:rFonts w:asciiTheme="majorBidi" w:hAnsiTheme="majorBidi" w:cstheme="majorBidi"/>
          <w:sz w:val="32"/>
        </w:rPr>
      </w:pPr>
    </w:p>
    <w:p w14:paraId="61019905" w14:textId="77777777" w:rsidR="00EA0E00" w:rsidRPr="007D23A3" w:rsidRDefault="00EA0E00" w:rsidP="0012364E">
      <w:pPr>
        <w:rPr>
          <w:rFonts w:asciiTheme="majorBidi" w:hAnsiTheme="majorBidi" w:cstheme="majorBidi"/>
          <w:sz w:val="32"/>
        </w:rPr>
      </w:pPr>
    </w:p>
    <w:p w14:paraId="15584C2E" w14:textId="77777777" w:rsidR="00EA0E00" w:rsidRPr="007D23A3" w:rsidRDefault="00EA0E00" w:rsidP="0012364E">
      <w:pPr>
        <w:rPr>
          <w:rFonts w:asciiTheme="majorBidi" w:hAnsiTheme="majorBidi" w:cstheme="majorBidi"/>
          <w:sz w:val="32"/>
        </w:rPr>
      </w:pPr>
    </w:p>
    <w:p w14:paraId="776F41BF" w14:textId="77777777" w:rsidR="00EA0E00" w:rsidRPr="007D23A3" w:rsidRDefault="00EA0E00" w:rsidP="0012364E">
      <w:pPr>
        <w:rPr>
          <w:rFonts w:asciiTheme="majorBidi" w:hAnsiTheme="majorBidi" w:cstheme="majorBidi"/>
          <w:sz w:val="32"/>
        </w:rPr>
      </w:pPr>
    </w:p>
    <w:p w14:paraId="023A2FB5" w14:textId="77777777" w:rsidR="00EA0E00" w:rsidRPr="007D23A3" w:rsidRDefault="00EA0E00" w:rsidP="0012364E">
      <w:pPr>
        <w:rPr>
          <w:rFonts w:asciiTheme="majorBidi" w:hAnsiTheme="majorBidi" w:cstheme="majorBidi"/>
          <w:sz w:val="32"/>
        </w:rPr>
      </w:pPr>
    </w:p>
    <w:p w14:paraId="0D44D4DA" w14:textId="77777777" w:rsidR="007419D7" w:rsidRPr="007D23A3" w:rsidRDefault="007419D7" w:rsidP="0012364E">
      <w:pPr>
        <w:rPr>
          <w:rFonts w:asciiTheme="majorBidi" w:hAnsiTheme="majorBidi" w:cstheme="majorBidi"/>
          <w:sz w:val="32"/>
        </w:rPr>
      </w:pPr>
    </w:p>
    <w:p w14:paraId="24A6551D" w14:textId="77777777" w:rsidR="000A5F80" w:rsidRPr="007D23A3" w:rsidRDefault="000A5F80" w:rsidP="0012364E">
      <w:pPr>
        <w:rPr>
          <w:rFonts w:asciiTheme="majorBidi" w:hAnsiTheme="majorBidi" w:cstheme="majorBidi"/>
          <w:sz w:val="32"/>
        </w:rPr>
      </w:pPr>
    </w:p>
    <w:p w14:paraId="1C1C008F" w14:textId="77777777" w:rsidR="00A87DBA" w:rsidRPr="007D23A3" w:rsidRDefault="00A87DBA" w:rsidP="0012364E">
      <w:pPr>
        <w:rPr>
          <w:rFonts w:asciiTheme="majorBidi" w:hAnsiTheme="majorBidi" w:cstheme="majorBidi"/>
          <w:sz w:val="32"/>
        </w:rPr>
      </w:pPr>
    </w:p>
    <w:p w14:paraId="794E4008" w14:textId="77777777" w:rsidR="0012364E" w:rsidRPr="007D23A3" w:rsidRDefault="0012364E" w:rsidP="0012364E">
      <w:pPr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b/>
          <w:bCs/>
          <w:sz w:val="32"/>
        </w:rPr>
        <w:lastRenderedPageBreak/>
        <w:t>3. Solution Overview</w:t>
      </w:r>
    </w:p>
    <w:p w14:paraId="49FB5F71" w14:textId="77777777" w:rsidR="0012364E" w:rsidRPr="007D23A3" w:rsidRDefault="0012364E" w:rsidP="00896119">
      <w:pPr>
        <w:ind w:firstLine="709"/>
        <w:rPr>
          <w:rFonts w:asciiTheme="majorBidi" w:hAnsiTheme="majorBidi" w:cstheme="majorBidi"/>
          <w:b/>
          <w:bCs/>
          <w:sz w:val="32"/>
        </w:rPr>
      </w:pPr>
      <w:r w:rsidRPr="007D23A3">
        <w:rPr>
          <w:rFonts w:asciiTheme="majorBidi" w:hAnsiTheme="majorBidi" w:cstheme="majorBidi"/>
          <w:b/>
          <w:bCs/>
          <w:sz w:val="32"/>
        </w:rPr>
        <w:t>3.1 Product Scope</w:t>
      </w:r>
    </w:p>
    <w:p w14:paraId="4B893CE7" w14:textId="77777777" w:rsidR="00EB7808" w:rsidRPr="007D23A3" w:rsidRDefault="00EB7808" w:rsidP="0012364E">
      <w:pPr>
        <w:rPr>
          <w:rFonts w:asciiTheme="majorBidi" w:hAnsiTheme="majorBidi" w:cstheme="majorBidi"/>
          <w:b/>
          <w:bCs/>
          <w:sz w:val="32"/>
        </w:rPr>
      </w:pPr>
    </w:p>
    <w:p w14:paraId="6AF2555D" w14:textId="77777777" w:rsidR="0012364E" w:rsidRPr="007D23A3" w:rsidRDefault="001678A8" w:rsidP="0012364E">
      <w:pPr>
        <w:jc w:val="center"/>
        <w:rPr>
          <w:rFonts w:asciiTheme="majorBidi" w:eastAsia="Times New Roman" w:hAnsiTheme="majorBidi" w:cstheme="majorBidi"/>
          <w:sz w:val="32"/>
        </w:rPr>
      </w:pPr>
      <w:r w:rsidRPr="007D23A3">
        <w:rPr>
          <w:rFonts w:asciiTheme="majorBidi" w:hAnsiTheme="majorBidi" w:cstheme="majorBidi"/>
          <w:noProof/>
          <w:sz w:val="32"/>
        </w:rPr>
        <w:drawing>
          <wp:inline distT="0" distB="0" distL="0" distR="0" wp14:anchorId="4CC35EEF" wp14:editId="7E1DC379">
            <wp:extent cx="5765800" cy="4102100"/>
            <wp:effectExtent l="0" t="0" r="0" b="0"/>
            <wp:docPr id="9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" t="-12" r="-11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41021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1BCC1" w14:textId="77777777" w:rsidR="0012364E" w:rsidRPr="007D23A3" w:rsidRDefault="0012364E" w:rsidP="0012364E">
      <w:pPr>
        <w:jc w:val="center"/>
        <w:rPr>
          <w:rFonts w:asciiTheme="majorBidi" w:eastAsia="Times New Roman" w:hAnsiTheme="majorBidi" w:cstheme="majorBidi"/>
          <w:sz w:val="32"/>
        </w:rPr>
      </w:pPr>
    </w:p>
    <w:p w14:paraId="3C732E93" w14:textId="77777777" w:rsidR="0012364E" w:rsidRPr="007D23A3" w:rsidRDefault="0012364E" w:rsidP="00EA0E00">
      <w:pPr>
        <w:pStyle w:val="18"/>
        <w:spacing w:after="160" w:line="254" w:lineRule="auto"/>
        <w:ind w:left="0"/>
        <w:jc w:val="center"/>
        <w:rPr>
          <w:rFonts w:asciiTheme="majorBidi" w:hAnsiTheme="majorBidi" w:cstheme="majorBidi"/>
          <w:i/>
          <w:iCs/>
          <w:sz w:val="32"/>
        </w:rPr>
      </w:pPr>
      <w:r w:rsidRPr="007D23A3">
        <w:rPr>
          <w:rFonts w:asciiTheme="majorBidi" w:hAnsiTheme="majorBidi" w:cstheme="majorBidi"/>
          <w:i/>
          <w:iCs/>
          <w:sz w:val="32"/>
        </w:rPr>
        <w:t>Pic 1.  LEX Web User</w:t>
      </w:r>
    </w:p>
    <w:p w14:paraId="29CE9DFD" w14:textId="77777777" w:rsidR="00752496" w:rsidRPr="007D23A3" w:rsidRDefault="00E0242C" w:rsidP="00E0242C">
      <w:pPr>
        <w:pStyle w:val="18"/>
        <w:spacing w:after="160" w:line="254" w:lineRule="auto"/>
        <w:ind w:left="0" w:firstLine="709"/>
        <w:rPr>
          <w:rFonts w:asciiTheme="majorBidi" w:hAnsiTheme="majorBidi" w:cstheme="majorBidi"/>
          <w:sz w:val="32"/>
          <w:cs/>
        </w:rPr>
      </w:pPr>
      <w:r w:rsidRPr="007D23A3">
        <w:rPr>
          <w:rFonts w:asciiTheme="majorBidi" w:hAnsiTheme="majorBidi" w:cstheme="majorBidi"/>
          <w:sz w:val="32"/>
        </w:rPr>
        <w:t xml:space="preserve">Lex Web User </w:t>
      </w:r>
      <w:r w:rsidRPr="007D23A3">
        <w:rPr>
          <w:rFonts w:asciiTheme="majorBidi" w:hAnsiTheme="majorBidi" w:cstheme="majorBidi"/>
          <w:sz w:val="32"/>
          <w:cs/>
        </w:rPr>
        <w:t xml:space="preserve">มี </w:t>
      </w:r>
      <w:r w:rsidRPr="007D23A3">
        <w:rPr>
          <w:rFonts w:asciiTheme="majorBidi" w:hAnsiTheme="majorBidi" w:cstheme="majorBidi"/>
          <w:sz w:val="32"/>
        </w:rPr>
        <w:t xml:space="preserve">Role </w:t>
      </w:r>
      <w:r w:rsidRPr="007D23A3">
        <w:rPr>
          <w:rFonts w:asciiTheme="majorBidi" w:hAnsiTheme="majorBidi" w:cstheme="majorBidi"/>
          <w:sz w:val="32"/>
          <w:cs/>
        </w:rPr>
        <w:t xml:space="preserve">สูงสุด คือ </w:t>
      </w:r>
      <w:r w:rsidRPr="007D23A3">
        <w:rPr>
          <w:rFonts w:asciiTheme="majorBidi" w:hAnsiTheme="majorBidi" w:cstheme="majorBidi"/>
          <w:sz w:val="32"/>
        </w:rPr>
        <w:t xml:space="preserve">Super Admin </w:t>
      </w:r>
      <w:r w:rsidRPr="007D23A3">
        <w:rPr>
          <w:rFonts w:asciiTheme="majorBidi" w:hAnsiTheme="majorBidi" w:cstheme="majorBidi"/>
          <w:sz w:val="32"/>
          <w:cs/>
        </w:rPr>
        <w:t xml:space="preserve">ซึ่ง </w:t>
      </w:r>
      <w:r w:rsidRPr="007D23A3">
        <w:rPr>
          <w:rFonts w:asciiTheme="majorBidi" w:hAnsiTheme="majorBidi" w:cstheme="majorBidi"/>
          <w:sz w:val="32"/>
        </w:rPr>
        <w:t xml:space="preserve">User </w:t>
      </w:r>
      <w:r w:rsidRPr="007D23A3">
        <w:rPr>
          <w:rFonts w:asciiTheme="majorBidi" w:hAnsiTheme="majorBidi" w:cstheme="majorBidi"/>
          <w:sz w:val="32"/>
          <w:cs/>
        </w:rPr>
        <w:t xml:space="preserve">นี้ จะเป็น </w:t>
      </w:r>
      <w:r w:rsidRPr="007D23A3">
        <w:rPr>
          <w:rFonts w:asciiTheme="majorBidi" w:hAnsiTheme="majorBidi" w:cstheme="majorBidi"/>
          <w:sz w:val="32"/>
        </w:rPr>
        <w:t xml:space="preserve">User </w:t>
      </w:r>
      <w:r w:rsidRPr="007D23A3">
        <w:rPr>
          <w:rFonts w:asciiTheme="majorBidi" w:hAnsiTheme="majorBidi" w:cstheme="majorBidi"/>
          <w:sz w:val="32"/>
          <w:cs/>
        </w:rPr>
        <w:t xml:space="preserve">ที่ </w:t>
      </w:r>
      <w:r w:rsidRPr="007D23A3">
        <w:rPr>
          <w:rFonts w:asciiTheme="majorBidi" w:hAnsiTheme="majorBidi" w:cstheme="majorBidi"/>
          <w:sz w:val="32"/>
        </w:rPr>
        <w:t xml:space="preserve">SCB User </w:t>
      </w:r>
      <w:r w:rsidRPr="007D23A3">
        <w:rPr>
          <w:rFonts w:asciiTheme="majorBidi" w:hAnsiTheme="majorBidi" w:cstheme="majorBidi"/>
          <w:sz w:val="32"/>
          <w:cs/>
        </w:rPr>
        <w:t xml:space="preserve">สร้างไว้ให้ 1 </w:t>
      </w:r>
      <w:r w:rsidRPr="007D23A3">
        <w:rPr>
          <w:rFonts w:asciiTheme="majorBidi" w:hAnsiTheme="majorBidi" w:cstheme="majorBidi"/>
          <w:sz w:val="32"/>
        </w:rPr>
        <w:t xml:space="preserve">User </w:t>
      </w:r>
      <w:r w:rsidRPr="007D23A3">
        <w:rPr>
          <w:rFonts w:asciiTheme="majorBidi" w:hAnsiTheme="majorBidi" w:cstheme="majorBidi"/>
          <w:sz w:val="32"/>
          <w:cs/>
        </w:rPr>
        <w:t xml:space="preserve">โดยทาง </w:t>
      </w:r>
      <w:r w:rsidRPr="007D23A3">
        <w:rPr>
          <w:rFonts w:asciiTheme="majorBidi" w:hAnsiTheme="majorBidi" w:cstheme="majorBidi"/>
          <w:sz w:val="32"/>
        </w:rPr>
        <w:t xml:space="preserve">Super Admin </w:t>
      </w:r>
      <w:r w:rsidRPr="007D23A3">
        <w:rPr>
          <w:rFonts w:asciiTheme="majorBidi" w:hAnsiTheme="majorBidi" w:cstheme="majorBidi"/>
          <w:sz w:val="32"/>
          <w:cs/>
        </w:rPr>
        <w:t xml:space="preserve">ของ </w:t>
      </w:r>
      <w:r w:rsidRPr="007D23A3">
        <w:rPr>
          <w:rFonts w:asciiTheme="majorBidi" w:hAnsiTheme="majorBidi" w:cstheme="majorBidi"/>
          <w:sz w:val="32"/>
        </w:rPr>
        <w:t>L</w:t>
      </w:r>
      <w:r w:rsidR="00A265B7" w:rsidRPr="007D23A3">
        <w:rPr>
          <w:rFonts w:asciiTheme="majorBidi" w:hAnsiTheme="majorBidi" w:cstheme="majorBidi"/>
          <w:sz w:val="32"/>
        </w:rPr>
        <w:t>EX</w:t>
      </w:r>
      <w:r w:rsidRPr="007D23A3">
        <w:rPr>
          <w:rFonts w:asciiTheme="majorBidi" w:hAnsiTheme="majorBidi" w:cstheme="majorBidi"/>
          <w:sz w:val="32"/>
        </w:rPr>
        <w:t xml:space="preserve"> </w:t>
      </w:r>
      <w:r w:rsidRPr="007D23A3">
        <w:rPr>
          <w:rFonts w:asciiTheme="majorBidi" w:hAnsiTheme="majorBidi" w:cstheme="majorBidi"/>
          <w:sz w:val="32"/>
          <w:cs/>
        </w:rPr>
        <w:t xml:space="preserve">สามารถเพิ่มได้เองได้สูงสุด 3 คน โดยเมนูต่างๆ จะถูกกำหนดการเข้าถึงไว้ด้วย </w:t>
      </w:r>
      <w:r w:rsidRPr="007D23A3">
        <w:rPr>
          <w:rFonts w:asciiTheme="majorBidi" w:hAnsiTheme="majorBidi" w:cstheme="majorBidi"/>
          <w:sz w:val="32"/>
        </w:rPr>
        <w:t xml:space="preserve">Role </w:t>
      </w:r>
      <w:r w:rsidRPr="007D23A3">
        <w:rPr>
          <w:rFonts w:asciiTheme="majorBidi" w:hAnsiTheme="majorBidi" w:cstheme="majorBidi"/>
          <w:sz w:val="32"/>
          <w:cs/>
        </w:rPr>
        <w:t xml:space="preserve">ที่ </w:t>
      </w:r>
      <w:r w:rsidRPr="007D23A3">
        <w:rPr>
          <w:rFonts w:asciiTheme="majorBidi" w:hAnsiTheme="majorBidi" w:cstheme="majorBidi"/>
          <w:sz w:val="32"/>
        </w:rPr>
        <w:t xml:space="preserve">Super Admin </w:t>
      </w:r>
      <w:r w:rsidRPr="007D23A3">
        <w:rPr>
          <w:rFonts w:asciiTheme="majorBidi" w:hAnsiTheme="majorBidi" w:cstheme="majorBidi"/>
          <w:sz w:val="32"/>
          <w:cs/>
        </w:rPr>
        <w:t xml:space="preserve">สร้างขึ้น และผูกไว้กับ </w:t>
      </w:r>
      <w:r w:rsidRPr="007D23A3">
        <w:rPr>
          <w:rFonts w:asciiTheme="majorBidi" w:hAnsiTheme="majorBidi" w:cstheme="majorBidi"/>
          <w:sz w:val="32"/>
        </w:rPr>
        <w:t xml:space="preserve">User </w:t>
      </w:r>
      <w:r w:rsidRPr="007D23A3">
        <w:rPr>
          <w:rFonts w:asciiTheme="majorBidi" w:hAnsiTheme="majorBidi" w:cstheme="majorBidi"/>
          <w:sz w:val="32"/>
          <w:cs/>
        </w:rPr>
        <w:t>นั้นๆ</w:t>
      </w:r>
    </w:p>
    <w:p w14:paraId="768FAB8E" w14:textId="77777777" w:rsidR="0012364E" w:rsidRPr="007D23A3" w:rsidRDefault="001678A8" w:rsidP="0012364E">
      <w:pPr>
        <w:pStyle w:val="18"/>
        <w:spacing w:after="160" w:line="254" w:lineRule="auto"/>
        <w:ind w:left="0"/>
        <w:jc w:val="center"/>
        <w:rPr>
          <w:rFonts w:asciiTheme="majorBidi" w:hAnsiTheme="majorBidi" w:cstheme="majorBidi"/>
          <w:i/>
          <w:iCs/>
          <w:sz w:val="32"/>
        </w:rPr>
      </w:pPr>
      <w:r w:rsidRPr="007D23A3">
        <w:rPr>
          <w:rFonts w:asciiTheme="majorBidi" w:hAnsiTheme="majorBidi" w:cstheme="majorBidi"/>
          <w:i/>
          <w:iCs/>
          <w:noProof/>
          <w:sz w:val="32"/>
        </w:rPr>
        <w:lastRenderedPageBreak/>
        <w:drawing>
          <wp:inline distT="0" distB="0" distL="0" distR="0" wp14:anchorId="56E0F231" wp14:editId="0EB817BF">
            <wp:extent cx="5765800" cy="3784600"/>
            <wp:effectExtent l="0" t="0" r="0" b="0"/>
            <wp:docPr id="8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" t="-18" r="-14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3784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54CB8" w14:textId="77777777" w:rsidR="0012364E" w:rsidRPr="007D23A3" w:rsidRDefault="0012364E" w:rsidP="0012364E">
      <w:pPr>
        <w:jc w:val="center"/>
        <w:rPr>
          <w:rFonts w:asciiTheme="majorBidi" w:hAnsiTheme="majorBidi" w:cstheme="majorBidi"/>
          <w:i/>
          <w:iCs/>
          <w:sz w:val="32"/>
        </w:rPr>
      </w:pPr>
      <w:r w:rsidRPr="007D23A3">
        <w:rPr>
          <w:rFonts w:asciiTheme="majorBidi" w:hAnsiTheme="majorBidi" w:cstheme="majorBidi"/>
          <w:i/>
          <w:iCs/>
          <w:sz w:val="32"/>
        </w:rPr>
        <w:t>Pic 2. SCB Web User</w:t>
      </w:r>
    </w:p>
    <w:p w14:paraId="464CD223" w14:textId="77777777" w:rsidR="00E0242C" w:rsidRPr="007D23A3" w:rsidRDefault="00D333D0" w:rsidP="00A265B7">
      <w:pPr>
        <w:ind w:firstLine="709"/>
        <w:rPr>
          <w:rFonts w:asciiTheme="majorBidi" w:hAnsiTheme="majorBidi" w:cstheme="majorBidi"/>
          <w:sz w:val="32"/>
          <w:cs/>
        </w:rPr>
      </w:pPr>
      <w:r w:rsidRPr="007D23A3">
        <w:rPr>
          <w:rFonts w:asciiTheme="majorBidi" w:hAnsiTheme="majorBidi" w:cstheme="majorBidi"/>
          <w:sz w:val="32"/>
        </w:rPr>
        <w:t xml:space="preserve">SCB Web User </w:t>
      </w:r>
      <w:r w:rsidR="00A265B7" w:rsidRPr="007D23A3">
        <w:rPr>
          <w:rFonts w:asciiTheme="majorBidi" w:hAnsiTheme="majorBidi" w:cstheme="majorBidi"/>
          <w:sz w:val="32"/>
          <w:cs/>
        </w:rPr>
        <w:t xml:space="preserve">จะเป็นผู้จัดการ </w:t>
      </w:r>
      <w:r w:rsidR="00A265B7" w:rsidRPr="007D23A3">
        <w:rPr>
          <w:rFonts w:asciiTheme="majorBidi" w:hAnsiTheme="majorBidi" w:cstheme="majorBidi"/>
          <w:sz w:val="32"/>
        </w:rPr>
        <w:t xml:space="preserve">Super Admin User </w:t>
      </w:r>
      <w:r w:rsidR="00A265B7" w:rsidRPr="007D23A3">
        <w:rPr>
          <w:rFonts w:asciiTheme="majorBidi" w:hAnsiTheme="majorBidi" w:cstheme="majorBidi"/>
          <w:sz w:val="32"/>
          <w:cs/>
        </w:rPr>
        <w:t xml:space="preserve">ของ </w:t>
      </w:r>
      <w:r w:rsidR="00A265B7" w:rsidRPr="007D23A3">
        <w:rPr>
          <w:rFonts w:asciiTheme="majorBidi" w:hAnsiTheme="majorBidi" w:cstheme="majorBidi"/>
          <w:sz w:val="32"/>
        </w:rPr>
        <w:t xml:space="preserve">LEX </w:t>
      </w:r>
      <w:r w:rsidR="00A265B7" w:rsidRPr="007D23A3">
        <w:rPr>
          <w:rFonts w:asciiTheme="majorBidi" w:hAnsiTheme="majorBidi" w:cstheme="majorBidi"/>
          <w:sz w:val="32"/>
          <w:cs/>
        </w:rPr>
        <w:t xml:space="preserve">โดยจะสามารถมองเห็นและจัดการได้เฉพาะ </w:t>
      </w:r>
      <w:r w:rsidR="00A265B7" w:rsidRPr="007D23A3">
        <w:rPr>
          <w:rFonts w:asciiTheme="majorBidi" w:hAnsiTheme="majorBidi" w:cstheme="majorBidi"/>
          <w:sz w:val="32"/>
        </w:rPr>
        <w:t xml:space="preserve">Super Admin Role </w:t>
      </w:r>
      <w:r w:rsidR="00A265B7" w:rsidRPr="007D23A3">
        <w:rPr>
          <w:rFonts w:asciiTheme="majorBidi" w:hAnsiTheme="majorBidi" w:cstheme="majorBidi"/>
          <w:sz w:val="32"/>
          <w:cs/>
        </w:rPr>
        <w:t xml:space="preserve">เท่านั้น โดยจะสามารถ เพิ่ม ลบ แก้ไข และ </w:t>
      </w:r>
      <w:r w:rsidR="00A265B7" w:rsidRPr="007D23A3">
        <w:rPr>
          <w:rFonts w:asciiTheme="majorBidi" w:hAnsiTheme="majorBidi" w:cstheme="majorBidi"/>
          <w:sz w:val="32"/>
        </w:rPr>
        <w:t xml:space="preserve">Reset Status </w:t>
      </w:r>
      <w:r w:rsidR="00A265B7" w:rsidRPr="007D23A3">
        <w:rPr>
          <w:rFonts w:asciiTheme="majorBidi" w:hAnsiTheme="majorBidi" w:cstheme="majorBidi"/>
          <w:sz w:val="32"/>
          <w:cs/>
        </w:rPr>
        <w:t xml:space="preserve">ของ </w:t>
      </w:r>
      <w:r w:rsidR="00A265B7" w:rsidRPr="007D23A3">
        <w:rPr>
          <w:rFonts w:asciiTheme="majorBidi" w:hAnsiTheme="majorBidi" w:cstheme="majorBidi"/>
          <w:sz w:val="32"/>
        </w:rPr>
        <w:t xml:space="preserve">Super Admin </w:t>
      </w:r>
      <w:r w:rsidR="00A265B7" w:rsidRPr="007D23A3">
        <w:rPr>
          <w:rFonts w:asciiTheme="majorBidi" w:hAnsiTheme="majorBidi" w:cstheme="majorBidi"/>
          <w:sz w:val="32"/>
          <w:cs/>
        </w:rPr>
        <w:t xml:space="preserve">ได้ในกรณีที่ </w:t>
      </w:r>
      <w:r w:rsidR="00A265B7" w:rsidRPr="007D23A3">
        <w:rPr>
          <w:rFonts w:asciiTheme="majorBidi" w:hAnsiTheme="majorBidi" w:cstheme="majorBidi"/>
          <w:sz w:val="32"/>
        </w:rPr>
        <w:t xml:space="preserve">Super Admin </w:t>
      </w:r>
      <w:r w:rsidR="00A265B7" w:rsidRPr="007D23A3">
        <w:rPr>
          <w:rFonts w:asciiTheme="majorBidi" w:hAnsiTheme="majorBidi" w:cstheme="majorBidi"/>
          <w:sz w:val="32"/>
          <w:cs/>
        </w:rPr>
        <w:t xml:space="preserve">ของ </w:t>
      </w:r>
      <w:r w:rsidR="00A265B7" w:rsidRPr="007D23A3">
        <w:rPr>
          <w:rFonts w:asciiTheme="majorBidi" w:hAnsiTheme="majorBidi" w:cstheme="majorBidi"/>
          <w:sz w:val="32"/>
        </w:rPr>
        <w:t xml:space="preserve">LEX </w:t>
      </w:r>
      <w:r w:rsidR="00A265B7" w:rsidRPr="007D23A3">
        <w:rPr>
          <w:rFonts w:asciiTheme="majorBidi" w:hAnsiTheme="majorBidi" w:cstheme="majorBidi"/>
          <w:sz w:val="32"/>
          <w:cs/>
        </w:rPr>
        <w:t xml:space="preserve">ใส่รหัสผ่านผิดติดต่อกันจน </w:t>
      </w:r>
      <w:r w:rsidR="00A265B7" w:rsidRPr="007D23A3">
        <w:rPr>
          <w:rFonts w:asciiTheme="majorBidi" w:hAnsiTheme="majorBidi" w:cstheme="majorBidi"/>
          <w:sz w:val="32"/>
        </w:rPr>
        <w:t xml:space="preserve">User </w:t>
      </w:r>
      <w:r w:rsidR="00A265B7" w:rsidRPr="007D23A3">
        <w:rPr>
          <w:rFonts w:asciiTheme="majorBidi" w:hAnsiTheme="majorBidi" w:cstheme="majorBidi"/>
          <w:sz w:val="32"/>
          <w:cs/>
        </w:rPr>
        <w:t xml:space="preserve">เป็นสถาณะ </w:t>
      </w:r>
      <w:r w:rsidR="00A265B7" w:rsidRPr="007D23A3">
        <w:rPr>
          <w:rFonts w:asciiTheme="majorBidi" w:hAnsiTheme="majorBidi" w:cstheme="majorBidi"/>
          <w:sz w:val="32"/>
        </w:rPr>
        <w:t xml:space="preserve">Lock </w:t>
      </w:r>
      <w:r w:rsidR="00A265B7" w:rsidRPr="007D23A3">
        <w:rPr>
          <w:rFonts w:asciiTheme="majorBidi" w:hAnsiTheme="majorBidi" w:cstheme="majorBidi"/>
          <w:sz w:val="32"/>
          <w:cs/>
        </w:rPr>
        <w:t xml:space="preserve">โดย </w:t>
      </w:r>
      <w:r w:rsidR="00A265B7" w:rsidRPr="007D23A3">
        <w:rPr>
          <w:rFonts w:asciiTheme="majorBidi" w:hAnsiTheme="majorBidi" w:cstheme="majorBidi"/>
          <w:sz w:val="32"/>
        </w:rPr>
        <w:t xml:space="preserve">SCB Web User </w:t>
      </w:r>
      <w:r w:rsidR="00A265B7" w:rsidRPr="007D23A3">
        <w:rPr>
          <w:rFonts w:asciiTheme="majorBidi" w:hAnsiTheme="majorBidi" w:cstheme="majorBidi"/>
          <w:sz w:val="32"/>
          <w:cs/>
        </w:rPr>
        <w:t xml:space="preserve">นี้ สามารถควบคุมเฉพาะ </w:t>
      </w:r>
      <w:r w:rsidR="00A265B7" w:rsidRPr="007D23A3">
        <w:rPr>
          <w:rFonts w:asciiTheme="majorBidi" w:hAnsiTheme="majorBidi" w:cstheme="majorBidi"/>
          <w:sz w:val="32"/>
        </w:rPr>
        <w:t xml:space="preserve">LEX </w:t>
      </w:r>
      <w:r w:rsidR="00A265B7" w:rsidRPr="007D23A3">
        <w:rPr>
          <w:rFonts w:asciiTheme="majorBidi" w:hAnsiTheme="majorBidi" w:cstheme="majorBidi"/>
          <w:sz w:val="32"/>
          <w:cs/>
        </w:rPr>
        <w:t>เท่านั้น</w:t>
      </w:r>
    </w:p>
    <w:p w14:paraId="0C265166" w14:textId="77777777" w:rsidR="0012364E" w:rsidRPr="007D23A3" w:rsidRDefault="0012364E" w:rsidP="0012364E">
      <w:pPr>
        <w:jc w:val="center"/>
        <w:rPr>
          <w:rFonts w:asciiTheme="majorBidi" w:hAnsiTheme="majorBidi" w:cstheme="majorBidi"/>
          <w:i/>
          <w:iCs/>
          <w:sz w:val="32"/>
        </w:rPr>
      </w:pPr>
    </w:p>
    <w:p w14:paraId="350D7C57" w14:textId="77777777" w:rsidR="0012364E" w:rsidRPr="007D23A3" w:rsidRDefault="001678A8" w:rsidP="0012364E">
      <w:pPr>
        <w:pStyle w:val="18"/>
        <w:spacing w:after="160" w:line="254" w:lineRule="auto"/>
        <w:ind w:left="0"/>
        <w:jc w:val="center"/>
        <w:rPr>
          <w:rFonts w:asciiTheme="majorBidi" w:hAnsiTheme="majorBidi" w:cstheme="majorBidi"/>
          <w:i/>
          <w:iCs/>
          <w:sz w:val="32"/>
        </w:rPr>
      </w:pPr>
      <w:r w:rsidRPr="007D23A3">
        <w:rPr>
          <w:rFonts w:asciiTheme="majorBidi" w:hAnsiTheme="majorBidi" w:cstheme="majorBidi"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773BAFA" wp14:editId="3DD8D253">
                <wp:simplePos x="0" y="0"/>
                <wp:positionH relativeFrom="column">
                  <wp:posOffset>3175000</wp:posOffset>
                </wp:positionH>
                <wp:positionV relativeFrom="paragraph">
                  <wp:posOffset>1974850</wp:posOffset>
                </wp:positionV>
                <wp:extent cx="2129790" cy="514350"/>
                <wp:effectExtent l="0" t="0" r="3810" b="6350"/>
                <wp:wrapNone/>
                <wp:docPr id="117" name="Rectangl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2979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 cap="sq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D32C89" id="Rectangle 217" o:spid="_x0000_s1026" style="position:absolute;margin-left:250pt;margin-top:155.5pt;width:167.7pt;height:40.5pt;z-index:2517125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" strokecolor="white" strokeweight=".26mm">
                <v:stroke endcap="square"/>
                <v:path arrowok="t"/>
              </v:rect>
            </w:pict>
          </mc:Fallback>
        </mc:AlternateContent>
      </w:r>
      <w:r w:rsidRPr="007D23A3">
        <w:rPr>
          <w:rFonts w:asciiTheme="majorBidi" w:hAnsiTheme="majorBidi" w:cstheme="majorBidi"/>
          <w:noProof/>
          <w:sz w:val="32"/>
        </w:rPr>
        <w:drawing>
          <wp:inline distT="0" distB="0" distL="0" distR="0" wp14:anchorId="42099B42" wp14:editId="05961C68">
            <wp:extent cx="5778500" cy="3949700"/>
            <wp:effectExtent l="0" t="0" r="0" b="0"/>
            <wp:docPr id="7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" t="-11" r="-12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0" cy="3949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7D79E" w14:textId="77777777" w:rsidR="0012364E" w:rsidRPr="007D23A3" w:rsidRDefault="0012364E" w:rsidP="0012364E">
      <w:pPr>
        <w:pStyle w:val="18"/>
        <w:spacing w:after="160" w:line="254" w:lineRule="auto"/>
        <w:ind w:left="0"/>
        <w:jc w:val="center"/>
        <w:rPr>
          <w:rFonts w:asciiTheme="majorBidi" w:hAnsiTheme="majorBidi" w:cstheme="majorBidi"/>
          <w:i/>
          <w:iCs/>
          <w:sz w:val="32"/>
        </w:rPr>
      </w:pPr>
      <w:r w:rsidRPr="007D23A3">
        <w:rPr>
          <w:rFonts w:asciiTheme="majorBidi" w:hAnsiTheme="majorBidi" w:cstheme="majorBidi"/>
          <w:i/>
          <w:iCs/>
          <w:sz w:val="32"/>
        </w:rPr>
        <w:t>Pic 3. IC User</w:t>
      </w:r>
    </w:p>
    <w:p w14:paraId="67C7A336" w14:textId="77777777" w:rsidR="00A265B7" w:rsidRPr="007D23A3" w:rsidRDefault="007F4769" w:rsidP="004C5AAC">
      <w:pPr>
        <w:pStyle w:val="18"/>
        <w:spacing w:after="160" w:line="254" w:lineRule="auto"/>
        <w:ind w:left="0" w:firstLine="709"/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sz w:val="32"/>
        </w:rPr>
        <w:t xml:space="preserve">IC User </w:t>
      </w:r>
      <w:r w:rsidRPr="007D23A3">
        <w:rPr>
          <w:rFonts w:asciiTheme="majorBidi" w:hAnsiTheme="majorBidi" w:cstheme="majorBidi"/>
          <w:sz w:val="32"/>
          <w:cs/>
        </w:rPr>
        <w:t xml:space="preserve">เป็น </w:t>
      </w:r>
      <w:r w:rsidRPr="007D23A3">
        <w:rPr>
          <w:rFonts w:asciiTheme="majorBidi" w:hAnsiTheme="majorBidi" w:cstheme="majorBidi"/>
          <w:sz w:val="32"/>
        </w:rPr>
        <w:t xml:space="preserve">User </w:t>
      </w:r>
      <w:r w:rsidRPr="007D23A3">
        <w:rPr>
          <w:rFonts w:asciiTheme="majorBidi" w:hAnsiTheme="majorBidi" w:cstheme="majorBidi"/>
          <w:sz w:val="32"/>
          <w:cs/>
        </w:rPr>
        <w:t xml:space="preserve">ใช้งานเพียงแค่ตัว </w:t>
      </w:r>
      <w:r w:rsidRPr="007D23A3">
        <w:rPr>
          <w:rFonts w:asciiTheme="majorBidi" w:hAnsiTheme="majorBidi" w:cstheme="majorBidi"/>
          <w:sz w:val="32"/>
        </w:rPr>
        <w:t xml:space="preserve">Mobile Application </w:t>
      </w:r>
      <w:r w:rsidRPr="007D23A3">
        <w:rPr>
          <w:rFonts w:asciiTheme="majorBidi" w:hAnsiTheme="majorBidi" w:cstheme="majorBidi"/>
          <w:sz w:val="32"/>
          <w:cs/>
        </w:rPr>
        <w:t>เท่านั้น ไม่สามารถ</w:t>
      </w:r>
      <w:r w:rsidRPr="007D23A3">
        <w:rPr>
          <w:rFonts w:asciiTheme="majorBidi" w:hAnsiTheme="majorBidi" w:cstheme="majorBidi"/>
          <w:sz w:val="32"/>
        </w:rPr>
        <w:t xml:space="preserve"> Login </w:t>
      </w:r>
      <w:r w:rsidRPr="007D23A3">
        <w:rPr>
          <w:rFonts w:asciiTheme="majorBidi" w:hAnsiTheme="majorBidi" w:cstheme="majorBidi"/>
          <w:sz w:val="32"/>
          <w:cs/>
        </w:rPr>
        <w:t xml:space="preserve">เข้าใช้งาน </w:t>
      </w:r>
      <w:r w:rsidRPr="007D23A3">
        <w:rPr>
          <w:rFonts w:asciiTheme="majorBidi" w:hAnsiTheme="majorBidi" w:cstheme="majorBidi"/>
          <w:sz w:val="32"/>
        </w:rPr>
        <w:t xml:space="preserve">Web Portal </w:t>
      </w:r>
      <w:r w:rsidRPr="007D23A3">
        <w:rPr>
          <w:rFonts w:asciiTheme="majorBidi" w:hAnsiTheme="majorBidi" w:cstheme="majorBidi"/>
          <w:sz w:val="32"/>
          <w:cs/>
        </w:rPr>
        <w:t>ได้</w:t>
      </w:r>
      <w:r w:rsidR="00C528DC" w:rsidRPr="007D23A3">
        <w:rPr>
          <w:rFonts w:asciiTheme="majorBidi" w:hAnsiTheme="majorBidi" w:cstheme="majorBidi"/>
          <w:sz w:val="32"/>
          <w:cs/>
        </w:rPr>
        <w:t xml:space="preserve"> ในส่วนของรายงาน จะสามารถดูได้เฉพาะใน </w:t>
      </w:r>
      <w:r w:rsidR="00C528DC" w:rsidRPr="007D23A3">
        <w:rPr>
          <w:rFonts w:asciiTheme="majorBidi" w:hAnsiTheme="majorBidi" w:cstheme="majorBidi"/>
          <w:sz w:val="32"/>
        </w:rPr>
        <w:t xml:space="preserve">Mobile Application </w:t>
      </w:r>
      <w:r w:rsidR="00C528DC" w:rsidRPr="007D23A3">
        <w:rPr>
          <w:rFonts w:asciiTheme="majorBidi" w:hAnsiTheme="majorBidi" w:cstheme="majorBidi"/>
          <w:sz w:val="32"/>
          <w:cs/>
        </w:rPr>
        <w:t>เท่านั้น</w:t>
      </w:r>
    </w:p>
    <w:p w14:paraId="70CD2E26" w14:textId="77777777" w:rsidR="001678A8" w:rsidRPr="007D23A3" w:rsidRDefault="001678A8" w:rsidP="004C5AAC">
      <w:pPr>
        <w:pStyle w:val="18"/>
        <w:spacing w:after="160" w:line="254" w:lineRule="auto"/>
        <w:ind w:left="0" w:firstLine="709"/>
        <w:rPr>
          <w:rFonts w:asciiTheme="majorBidi" w:hAnsiTheme="majorBidi" w:cstheme="majorBidi"/>
          <w:sz w:val="32"/>
          <w:cs/>
        </w:rPr>
      </w:pPr>
    </w:p>
    <w:p w14:paraId="0A70585A" w14:textId="77777777" w:rsidR="00A265B7" w:rsidRPr="007D23A3" w:rsidRDefault="00A265B7" w:rsidP="0012364E">
      <w:pPr>
        <w:pStyle w:val="18"/>
        <w:spacing w:after="160" w:line="254" w:lineRule="auto"/>
        <w:ind w:left="0"/>
        <w:jc w:val="center"/>
        <w:rPr>
          <w:rFonts w:asciiTheme="majorBidi" w:hAnsiTheme="majorBidi" w:cstheme="majorBidi"/>
        </w:rPr>
      </w:pPr>
    </w:p>
    <w:p w14:paraId="12FA2195" w14:textId="792F44FE" w:rsidR="0012364E" w:rsidRPr="007D23A3" w:rsidRDefault="007D23A3" w:rsidP="00A00E9B">
      <w:pPr>
        <w:pStyle w:val="18"/>
        <w:spacing w:after="160" w:line="254" w:lineRule="auto"/>
        <w:ind w:left="0"/>
        <w:jc w:val="center"/>
        <w:rPr>
          <w:rFonts w:asciiTheme="majorBidi" w:hAnsiTheme="majorBidi" w:cstheme="majorBidi"/>
        </w:rPr>
      </w:pPr>
      <w:r w:rsidRPr="007D23A3">
        <w:rPr>
          <w:noProof/>
        </w:rPr>
        <w:lastRenderedPageBreak/>
        <w:drawing>
          <wp:inline distT="0" distB="0" distL="0" distR="0" wp14:anchorId="3B34B6CE" wp14:editId="0CEFDD0B">
            <wp:extent cx="6047740" cy="4046220"/>
            <wp:effectExtent l="0" t="0" r="0" b="0"/>
            <wp:docPr id="122" name="รูปภาพ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74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43CE" w:rsidRPr="007D23A3">
        <w:rPr>
          <w:rStyle w:val="af4"/>
          <w:rFonts w:cs="Angsana New"/>
        </w:rPr>
        <w:commentReference w:id="8"/>
      </w:r>
      <w:r w:rsidR="000153C2" w:rsidRPr="007D23A3">
        <w:rPr>
          <w:rStyle w:val="af4"/>
          <w:rFonts w:cs="Angsana New"/>
        </w:rPr>
        <w:commentReference w:id="9"/>
      </w:r>
      <w:r w:rsidR="000153C2" w:rsidRPr="007D23A3">
        <w:rPr>
          <w:rStyle w:val="af4"/>
          <w:rFonts w:cs="Angsana New"/>
        </w:rPr>
        <w:commentReference w:id="10"/>
      </w:r>
    </w:p>
    <w:p w14:paraId="20E6FD0A" w14:textId="77777777" w:rsidR="001D7486" w:rsidRPr="007D23A3" w:rsidRDefault="0012364E" w:rsidP="001D7486">
      <w:pPr>
        <w:pStyle w:val="1"/>
        <w:shd w:val="clear" w:color="auto" w:fill="FFFFFF"/>
        <w:spacing w:before="0" w:after="0"/>
        <w:jc w:val="center"/>
        <w:rPr>
          <w:rFonts w:asciiTheme="majorBidi" w:hAnsiTheme="majorBidi" w:cstheme="majorBidi"/>
          <w:b w:val="0"/>
          <w:bCs w:val="0"/>
          <w:i/>
          <w:iCs/>
          <w:color w:val="111111"/>
          <w:szCs w:val="32"/>
        </w:rPr>
      </w:pPr>
      <w:r w:rsidRPr="007D23A3">
        <w:rPr>
          <w:rFonts w:asciiTheme="majorBidi" w:hAnsiTheme="majorBidi" w:cstheme="majorBidi"/>
          <w:b w:val="0"/>
          <w:bCs w:val="0"/>
          <w:i/>
          <w:iCs/>
          <w:szCs w:val="32"/>
        </w:rPr>
        <w:t>Pic 4</w:t>
      </w:r>
      <w:r w:rsidR="00A87DBA" w:rsidRPr="007D23A3">
        <w:rPr>
          <w:rFonts w:asciiTheme="majorBidi" w:hAnsiTheme="majorBidi" w:cstheme="majorBidi"/>
          <w:b w:val="0"/>
          <w:bCs w:val="0"/>
          <w:i/>
          <w:iCs/>
          <w:szCs w:val="32"/>
          <w:cs/>
        </w:rPr>
        <w:t>.</w:t>
      </w:r>
      <w:r w:rsidR="00A4276D" w:rsidRPr="007D23A3">
        <w:rPr>
          <w:rFonts w:asciiTheme="majorBidi" w:hAnsiTheme="majorBidi" w:cstheme="majorBidi"/>
          <w:b w:val="0"/>
          <w:bCs w:val="0"/>
          <w:i/>
          <w:iCs/>
          <w:szCs w:val="32"/>
        </w:rPr>
        <w:t xml:space="preserve"> </w:t>
      </w:r>
      <w:r w:rsidR="001642D0" w:rsidRPr="007D23A3">
        <w:rPr>
          <w:rFonts w:asciiTheme="majorBidi" w:hAnsiTheme="majorBidi" w:cstheme="majorBidi"/>
          <w:b w:val="0"/>
          <w:bCs w:val="0"/>
          <w:i/>
          <w:iCs/>
          <w:color w:val="111111"/>
          <w:szCs w:val="32"/>
        </w:rPr>
        <w:t>Web application system architecture</w:t>
      </w:r>
    </w:p>
    <w:p w14:paraId="58862D0B" w14:textId="77777777" w:rsidR="00B4536E" w:rsidRPr="007D23A3" w:rsidRDefault="00B4536E" w:rsidP="00B4536E">
      <w:pPr>
        <w:ind w:firstLine="709"/>
        <w:rPr>
          <w:rFonts w:asciiTheme="majorBidi" w:hAnsiTheme="majorBidi" w:cstheme="majorBidi"/>
          <w:sz w:val="32"/>
          <w:cs/>
        </w:rPr>
      </w:pPr>
      <w:r w:rsidRPr="007D23A3">
        <w:rPr>
          <w:rFonts w:asciiTheme="majorBidi" w:hAnsiTheme="majorBidi" w:cstheme="majorBidi" w:hint="cs"/>
          <w:sz w:val="32"/>
          <w:cs/>
        </w:rPr>
        <w:t xml:space="preserve">ระบบ </w:t>
      </w:r>
      <w:r w:rsidRPr="007D23A3">
        <w:rPr>
          <w:rFonts w:asciiTheme="majorBidi" w:hAnsiTheme="majorBidi" w:cstheme="majorBidi"/>
          <w:sz w:val="32"/>
        </w:rPr>
        <w:t>Lex Collection</w:t>
      </w:r>
      <w:r w:rsidRPr="007D23A3">
        <w:rPr>
          <w:rFonts w:asciiTheme="majorBidi" w:hAnsiTheme="majorBidi" w:cstheme="majorBidi" w:hint="cs"/>
          <w:sz w:val="32"/>
          <w:cs/>
        </w:rPr>
        <w:t xml:space="preserve">  เป็นระบบทำการบันทึกรายการการชำระเงินด้วย</w:t>
      </w:r>
      <w:r w:rsidRPr="007D23A3">
        <w:rPr>
          <w:rFonts w:asciiTheme="majorBidi" w:hAnsiTheme="majorBidi" w:cstheme="majorBidi"/>
          <w:sz w:val="32"/>
        </w:rPr>
        <w:t xml:space="preserve"> QR Code</w:t>
      </w:r>
      <w:r w:rsidRPr="007D23A3">
        <w:rPr>
          <w:rFonts w:asciiTheme="majorBidi" w:hAnsiTheme="majorBidi" w:cstheme="majorBidi" w:hint="cs"/>
          <w:sz w:val="32"/>
          <w:cs/>
        </w:rPr>
        <w:t xml:space="preserve"> เท่านั้น ระบบไม่มีการบันทึกรายการรับชำระเงินด้วยเงินสด ซึ่งการรับชำระด้วยเงินสด</w:t>
      </w:r>
      <w:r w:rsidRPr="007D23A3">
        <w:rPr>
          <w:rFonts w:asciiTheme="majorBidi" w:hAnsiTheme="majorBidi" w:cstheme="majorBidi"/>
          <w:sz w:val="32"/>
        </w:rPr>
        <w:t xml:space="preserve"> IC User</w:t>
      </w:r>
      <w:r w:rsidRPr="007D23A3">
        <w:rPr>
          <w:rFonts w:asciiTheme="majorBidi" w:hAnsiTheme="majorBidi" w:cstheme="majorBidi" w:hint="cs"/>
          <w:sz w:val="32"/>
          <w:cs/>
        </w:rPr>
        <w:t xml:space="preserve"> จะทำการบันทึกด้วย</w:t>
      </w:r>
      <w:r w:rsidRPr="007D23A3">
        <w:rPr>
          <w:rFonts w:asciiTheme="majorBidi" w:hAnsiTheme="majorBidi" w:cstheme="majorBidi"/>
          <w:sz w:val="32"/>
        </w:rPr>
        <w:t xml:space="preserve"> Application</w:t>
      </w:r>
      <w:r w:rsidRPr="007D23A3">
        <w:rPr>
          <w:rFonts w:asciiTheme="majorBidi" w:hAnsiTheme="majorBidi" w:cstheme="majorBidi" w:hint="cs"/>
          <w:sz w:val="32"/>
          <w:cs/>
        </w:rPr>
        <w:t xml:space="preserve"> อื่นของ</w:t>
      </w:r>
      <w:r w:rsidRPr="007D23A3">
        <w:rPr>
          <w:rFonts w:asciiTheme="majorBidi" w:hAnsiTheme="majorBidi" w:cstheme="majorBidi"/>
          <w:sz w:val="32"/>
        </w:rPr>
        <w:t xml:space="preserve"> Lazada </w:t>
      </w:r>
      <w:r w:rsidRPr="007D23A3">
        <w:rPr>
          <w:rFonts w:asciiTheme="majorBidi" w:hAnsiTheme="majorBidi" w:cstheme="majorBidi" w:hint="cs"/>
          <w:sz w:val="32"/>
          <w:cs/>
        </w:rPr>
        <w:t>เอง</w:t>
      </w:r>
    </w:p>
    <w:p w14:paraId="2E7AD29E" w14:textId="77777777" w:rsidR="006916DE" w:rsidRPr="007D23A3" w:rsidRDefault="00103D8E" w:rsidP="00103D8E">
      <w:pPr>
        <w:ind w:firstLine="709"/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 w:hint="cs"/>
          <w:sz w:val="32"/>
          <w:cs/>
        </w:rPr>
        <w:t>1.</w:t>
      </w:r>
      <w:r w:rsidR="006C6AAC" w:rsidRPr="007D23A3">
        <w:rPr>
          <w:rFonts w:asciiTheme="majorBidi" w:hAnsiTheme="majorBidi" w:cstheme="majorBidi" w:hint="cs"/>
          <w:sz w:val="32"/>
          <w:cs/>
        </w:rPr>
        <w:t xml:space="preserve"> ระบบ</w:t>
      </w:r>
      <w:r w:rsidRPr="007D23A3">
        <w:rPr>
          <w:rFonts w:asciiTheme="majorBidi" w:hAnsiTheme="majorBidi" w:cstheme="majorBidi" w:hint="cs"/>
          <w:sz w:val="32"/>
          <w:cs/>
        </w:rPr>
        <w:t>ลงทะเบียนผู้ใช้</w:t>
      </w:r>
      <w:r w:rsidR="006C6AAC" w:rsidRPr="007D23A3">
        <w:rPr>
          <w:rFonts w:asciiTheme="majorBidi" w:hAnsiTheme="majorBidi" w:cstheme="majorBidi" w:hint="cs"/>
          <w:sz w:val="32"/>
          <w:cs/>
        </w:rPr>
        <w:t>งาน</w:t>
      </w:r>
      <w:r w:rsidRPr="007D23A3">
        <w:rPr>
          <w:rFonts w:asciiTheme="majorBidi" w:hAnsiTheme="majorBidi" w:cstheme="majorBidi" w:hint="cs"/>
          <w:sz w:val="32"/>
          <w:cs/>
        </w:rPr>
        <w:t>ใหม่</w:t>
      </w:r>
      <w:r w:rsidR="006C6AAC" w:rsidRPr="007D23A3">
        <w:rPr>
          <w:rFonts w:asciiTheme="majorBidi" w:hAnsiTheme="majorBidi" w:cstheme="majorBidi" w:hint="cs"/>
          <w:sz w:val="32"/>
          <w:cs/>
        </w:rPr>
        <w:t xml:space="preserve"> เมื่อเสร็จสิ้นกระบวนการกรอกข้อมูลและบันทึกการลงทะเบียน </w:t>
      </w:r>
      <w:r w:rsidR="006916DE" w:rsidRPr="007D23A3">
        <w:rPr>
          <w:rFonts w:asciiTheme="majorBidi" w:hAnsiTheme="majorBidi" w:cstheme="majorBidi"/>
          <w:sz w:val="32"/>
          <w:cs/>
        </w:rPr>
        <w:t xml:space="preserve">ระบบจะส่ง </w:t>
      </w:r>
      <w:r w:rsidR="006916DE" w:rsidRPr="007D23A3">
        <w:rPr>
          <w:rFonts w:asciiTheme="majorBidi" w:hAnsiTheme="majorBidi" w:cstheme="majorBidi"/>
          <w:sz w:val="32"/>
        </w:rPr>
        <w:t>Email</w:t>
      </w:r>
      <w:r w:rsidR="006916DE" w:rsidRPr="007D23A3">
        <w:rPr>
          <w:rFonts w:asciiTheme="majorBidi" w:hAnsiTheme="majorBidi" w:cstheme="majorBidi"/>
          <w:sz w:val="32"/>
          <w:cs/>
        </w:rPr>
        <w:t xml:space="preserve"> ผ่าน </w:t>
      </w:r>
      <w:r w:rsidR="006916DE" w:rsidRPr="007D23A3">
        <w:rPr>
          <w:rFonts w:asciiTheme="majorBidi" w:hAnsiTheme="majorBidi" w:cstheme="majorBidi"/>
          <w:sz w:val="32"/>
        </w:rPr>
        <w:t xml:space="preserve">GOOGLE SMTP </w:t>
      </w:r>
      <w:r w:rsidR="006C6AAC" w:rsidRPr="007D23A3">
        <w:rPr>
          <w:rFonts w:asciiTheme="majorBidi" w:hAnsiTheme="majorBidi" w:cstheme="majorBidi" w:hint="cs"/>
          <w:sz w:val="32"/>
          <w:cs/>
        </w:rPr>
        <w:t>ประกอบด้วย</w:t>
      </w:r>
      <w:r w:rsidR="006916DE" w:rsidRPr="007D23A3">
        <w:rPr>
          <w:rFonts w:asciiTheme="majorBidi" w:hAnsiTheme="majorBidi" w:cstheme="majorBidi"/>
          <w:sz w:val="32"/>
          <w:cs/>
        </w:rPr>
        <w:t>รหัสผ่านและข้อความแนะนำการเริ่มใช้งานระบบ</w:t>
      </w:r>
    </w:p>
    <w:p w14:paraId="38EEC626" w14:textId="594EEB0D" w:rsidR="006916DE" w:rsidRPr="007D23A3" w:rsidRDefault="00103D8E" w:rsidP="006916DE">
      <w:pPr>
        <w:ind w:firstLine="709"/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 w:hint="cs"/>
          <w:sz w:val="32"/>
          <w:cs/>
        </w:rPr>
        <w:t xml:space="preserve">2. </w:t>
      </w:r>
      <w:r w:rsidR="006C6AAC" w:rsidRPr="007D23A3">
        <w:rPr>
          <w:rFonts w:asciiTheme="majorBidi" w:hAnsiTheme="majorBidi" w:cstheme="majorBidi" w:hint="cs"/>
          <w:sz w:val="32"/>
          <w:cs/>
        </w:rPr>
        <w:t>ระบบลืมรหัสผ่าน กรณี</w:t>
      </w:r>
      <w:r w:rsidRPr="007D23A3">
        <w:rPr>
          <w:rFonts w:asciiTheme="majorBidi" w:hAnsiTheme="majorBidi" w:cstheme="majorBidi"/>
          <w:sz w:val="32"/>
          <w:cs/>
        </w:rPr>
        <w:t>ผู้ใช้ลืมรหัสผ่าน</w:t>
      </w:r>
      <w:r w:rsidRPr="007D23A3">
        <w:rPr>
          <w:rFonts w:asciiTheme="majorBidi" w:hAnsiTheme="majorBidi" w:cstheme="majorBidi" w:hint="cs"/>
          <w:sz w:val="32"/>
          <w:cs/>
        </w:rPr>
        <w:t xml:space="preserve"> ผู้ใช้</w:t>
      </w:r>
      <w:r w:rsidR="006C6AAC" w:rsidRPr="007D23A3">
        <w:rPr>
          <w:rFonts w:asciiTheme="majorBidi" w:hAnsiTheme="majorBidi" w:cstheme="majorBidi" w:hint="cs"/>
          <w:sz w:val="32"/>
          <w:cs/>
        </w:rPr>
        <w:t>งาน</w:t>
      </w:r>
      <w:r w:rsidR="006C6AAC" w:rsidRPr="007D23A3">
        <w:rPr>
          <w:rFonts w:asciiTheme="majorBidi" w:hAnsiTheme="majorBidi" w:cstheme="majorBidi"/>
          <w:sz w:val="32"/>
        </w:rPr>
        <w:t xml:space="preserve">Mobile Application </w:t>
      </w:r>
      <w:r w:rsidRPr="007D23A3">
        <w:rPr>
          <w:rFonts w:asciiTheme="majorBidi" w:hAnsiTheme="majorBidi" w:cstheme="majorBidi" w:hint="cs"/>
          <w:sz w:val="32"/>
          <w:cs/>
        </w:rPr>
        <w:t>สามารถกดลืมรหัสผ่านที่</w:t>
      </w:r>
      <w:r w:rsidRPr="007D23A3">
        <w:rPr>
          <w:rFonts w:asciiTheme="majorBidi" w:hAnsiTheme="majorBidi" w:cstheme="majorBidi"/>
          <w:sz w:val="32"/>
        </w:rPr>
        <w:t xml:space="preserve"> Mobile Application </w:t>
      </w:r>
      <w:r w:rsidRPr="007D23A3">
        <w:rPr>
          <w:rFonts w:asciiTheme="majorBidi" w:hAnsiTheme="majorBidi" w:cstheme="majorBidi" w:hint="cs"/>
          <w:sz w:val="32"/>
          <w:cs/>
        </w:rPr>
        <w:t xml:space="preserve">และ </w:t>
      </w:r>
      <w:r w:rsidR="006C6AAC" w:rsidRPr="007D23A3">
        <w:rPr>
          <w:rFonts w:asciiTheme="majorBidi" w:hAnsiTheme="majorBidi" w:cstheme="majorBidi" w:hint="cs"/>
          <w:sz w:val="32"/>
          <w:cs/>
        </w:rPr>
        <w:t xml:space="preserve">ผู้ใช้งาน </w:t>
      </w:r>
      <w:r w:rsidRPr="007D23A3">
        <w:rPr>
          <w:rFonts w:asciiTheme="majorBidi" w:hAnsiTheme="majorBidi" w:cstheme="majorBidi"/>
          <w:sz w:val="32"/>
        </w:rPr>
        <w:t xml:space="preserve">Web portal </w:t>
      </w:r>
      <w:r w:rsidR="006C6AAC" w:rsidRPr="007D23A3">
        <w:rPr>
          <w:rFonts w:asciiTheme="majorBidi" w:hAnsiTheme="majorBidi" w:cstheme="majorBidi" w:hint="cs"/>
          <w:sz w:val="32"/>
          <w:cs/>
        </w:rPr>
        <w:t xml:space="preserve">สามารถกดลืมรหัสผ่านในหน้าจอเข้าสู่ระบบ </w:t>
      </w:r>
      <w:r w:rsidRPr="007D23A3">
        <w:rPr>
          <w:rFonts w:asciiTheme="majorBidi" w:hAnsiTheme="majorBidi" w:cstheme="majorBidi" w:hint="cs"/>
          <w:sz w:val="32"/>
          <w:cs/>
        </w:rPr>
        <w:t>เพื่อกู้คืนรหัสผ่าน</w:t>
      </w:r>
      <w:commentRangeStart w:id="11"/>
      <w:r w:rsidRPr="007D23A3">
        <w:rPr>
          <w:rFonts w:asciiTheme="majorBidi" w:hAnsiTheme="majorBidi" w:cstheme="majorBidi" w:hint="cs"/>
          <w:sz w:val="32"/>
          <w:cs/>
        </w:rPr>
        <w:t>โดย</w:t>
      </w:r>
      <w:r w:rsidR="006916DE" w:rsidRPr="007D23A3">
        <w:rPr>
          <w:rFonts w:asciiTheme="majorBidi" w:hAnsiTheme="majorBidi" w:cstheme="majorBidi"/>
          <w:sz w:val="32"/>
          <w:cs/>
        </w:rPr>
        <w:t xml:space="preserve">ระบบจะส่ง </w:t>
      </w:r>
      <w:r w:rsidR="006916DE" w:rsidRPr="007D23A3">
        <w:rPr>
          <w:rFonts w:asciiTheme="majorBidi" w:hAnsiTheme="majorBidi" w:cstheme="majorBidi"/>
          <w:sz w:val="32"/>
        </w:rPr>
        <w:t xml:space="preserve">SMS </w:t>
      </w:r>
      <w:r w:rsidR="006916DE" w:rsidRPr="007D23A3">
        <w:rPr>
          <w:rFonts w:asciiTheme="majorBidi" w:hAnsiTheme="majorBidi" w:cstheme="majorBidi"/>
          <w:sz w:val="32"/>
          <w:cs/>
        </w:rPr>
        <w:t>เป็นรหัส</w:t>
      </w:r>
      <w:r w:rsidR="006916DE" w:rsidRPr="007D23A3">
        <w:rPr>
          <w:rFonts w:asciiTheme="majorBidi" w:hAnsiTheme="majorBidi" w:cstheme="majorBidi"/>
          <w:sz w:val="32"/>
        </w:rPr>
        <w:t xml:space="preserve"> OTP </w:t>
      </w:r>
      <w:r w:rsidR="006916DE" w:rsidRPr="007D23A3">
        <w:rPr>
          <w:rFonts w:asciiTheme="majorBidi" w:hAnsiTheme="majorBidi" w:cstheme="majorBidi"/>
          <w:sz w:val="32"/>
          <w:cs/>
        </w:rPr>
        <w:t>เพื่อยืนยันตัวตน</w:t>
      </w:r>
      <w:r w:rsidR="006C6AAC" w:rsidRPr="007D23A3">
        <w:rPr>
          <w:rFonts w:asciiTheme="majorBidi" w:hAnsiTheme="majorBidi" w:cstheme="majorBidi" w:hint="cs"/>
          <w:sz w:val="32"/>
          <w:cs/>
        </w:rPr>
        <w:t>ไปยังหมายเลขโทรศัพท์มือถือที่ได้ทำการลงทะเบียนไว้</w:t>
      </w:r>
      <w:commentRangeEnd w:id="11"/>
      <w:r w:rsidR="004743CE" w:rsidRPr="007D23A3">
        <w:rPr>
          <w:rStyle w:val="af4"/>
          <w:rFonts w:cs="Angsana New"/>
        </w:rPr>
        <w:commentReference w:id="11"/>
      </w:r>
      <w:r w:rsidR="006B5A82" w:rsidRPr="007D23A3">
        <w:rPr>
          <w:rFonts w:asciiTheme="majorBidi" w:hAnsiTheme="majorBidi" w:cstheme="majorBidi"/>
          <w:sz w:val="32"/>
        </w:rPr>
        <w:t xml:space="preserve"> </w:t>
      </w:r>
      <w:r w:rsidR="00025DE9" w:rsidRPr="007D23A3">
        <w:rPr>
          <w:rFonts w:asciiTheme="majorBidi" w:hAnsiTheme="majorBidi" w:cstheme="majorBidi" w:hint="cs"/>
          <w:sz w:val="32"/>
          <w:cs/>
        </w:rPr>
        <w:t xml:space="preserve">จากนั้นผู้ใช้งานจะต้องกรอกรหัส </w:t>
      </w:r>
      <w:r w:rsidR="00025DE9" w:rsidRPr="007D23A3">
        <w:rPr>
          <w:rFonts w:asciiTheme="majorBidi" w:hAnsiTheme="majorBidi" w:cstheme="majorBidi"/>
          <w:sz w:val="32"/>
        </w:rPr>
        <w:t xml:space="preserve">OTP </w:t>
      </w:r>
      <w:r w:rsidR="00025DE9" w:rsidRPr="007D23A3">
        <w:rPr>
          <w:rFonts w:asciiTheme="majorBidi" w:hAnsiTheme="majorBidi" w:cstheme="majorBidi" w:hint="cs"/>
          <w:sz w:val="32"/>
          <w:cs/>
        </w:rPr>
        <w:t xml:space="preserve">ให้ตรงกับที่ระบบส่งไปจนสำเร็จ แล้วจะสามารถเข้าไปหน้าที่ตั้งรหัสผ่านใหม่ได้ </w:t>
      </w:r>
      <w:r w:rsidRPr="007D23A3">
        <w:rPr>
          <w:rFonts w:asciiTheme="majorBidi" w:hAnsiTheme="majorBidi" w:cstheme="majorBidi" w:hint="cs"/>
          <w:sz w:val="32"/>
          <w:cs/>
        </w:rPr>
        <w:t>ซึ่ง</w:t>
      </w:r>
      <w:r w:rsidR="006916DE" w:rsidRPr="007D23A3">
        <w:rPr>
          <w:rFonts w:asciiTheme="majorBidi" w:hAnsiTheme="majorBidi" w:cstheme="majorBidi"/>
          <w:sz w:val="32"/>
          <w:cs/>
        </w:rPr>
        <w:t xml:space="preserve">ระบบนี้ทาง </w:t>
      </w:r>
      <w:r w:rsidR="006916DE" w:rsidRPr="007D23A3">
        <w:rPr>
          <w:rFonts w:asciiTheme="majorBidi" w:hAnsiTheme="majorBidi" w:cstheme="majorBidi"/>
          <w:sz w:val="32"/>
        </w:rPr>
        <w:t xml:space="preserve">LEX </w:t>
      </w:r>
      <w:r w:rsidR="006916DE" w:rsidRPr="007D23A3">
        <w:rPr>
          <w:rFonts w:asciiTheme="majorBidi" w:hAnsiTheme="majorBidi" w:cstheme="majorBidi"/>
          <w:sz w:val="32"/>
          <w:cs/>
        </w:rPr>
        <w:t>เป็นผู้ออกค่าใช้จ่าย</w:t>
      </w:r>
      <w:r w:rsidR="006C6AAC" w:rsidRPr="007D23A3">
        <w:rPr>
          <w:rFonts w:asciiTheme="majorBidi" w:hAnsiTheme="majorBidi" w:cstheme="majorBidi" w:hint="cs"/>
          <w:sz w:val="32"/>
          <w:cs/>
        </w:rPr>
        <w:t>ในการใช้งาน</w:t>
      </w:r>
      <w:r w:rsidR="00025DE9" w:rsidRPr="007D23A3">
        <w:rPr>
          <w:rFonts w:asciiTheme="majorBidi" w:hAnsiTheme="majorBidi" w:cstheme="majorBidi" w:hint="cs"/>
          <w:sz w:val="32"/>
          <w:cs/>
        </w:rPr>
        <w:t xml:space="preserve">ส่วนของ </w:t>
      </w:r>
      <w:r w:rsidR="00025DE9" w:rsidRPr="007D23A3">
        <w:rPr>
          <w:rFonts w:asciiTheme="majorBidi" w:hAnsiTheme="majorBidi" w:cstheme="majorBidi"/>
          <w:sz w:val="32"/>
        </w:rPr>
        <w:t>SMS</w:t>
      </w:r>
    </w:p>
    <w:p w14:paraId="3B3475F9" w14:textId="77777777" w:rsidR="006C6AAC" w:rsidRPr="007D23A3" w:rsidRDefault="006C6AAC" w:rsidP="006916DE">
      <w:pPr>
        <w:ind w:firstLine="709"/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 w:hint="cs"/>
          <w:sz w:val="32"/>
          <w:cs/>
        </w:rPr>
        <w:t xml:space="preserve">3. ระบบ </w:t>
      </w:r>
      <w:r w:rsidRPr="007D23A3">
        <w:rPr>
          <w:rFonts w:asciiTheme="majorBidi" w:hAnsiTheme="majorBidi" w:cstheme="majorBidi"/>
          <w:sz w:val="32"/>
        </w:rPr>
        <w:t>Generate QR</w:t>
      </w:r>
      <w:r w:rsidR="002A1998" w:rsidRPr="007D23A3">
        <w:rPr>
          <w:rFonts w:asciiTheme="majorBidi" w:hAnsiTheme="majorBidi" w:cstheme="majorBidi"/>
          <w:sz w:val="32"/>
        </w:rPr>
        <w:t xml:space="preserve"> </w:t>
      </w:r>
      <w:r w:rsidRPr="007D23A3">
        <w:rPr>
          <w:rFonts w:asciiTheme="majorBidi" w:hAnsiTheme="majorBidi" w:cstheme="majorBidi"/>
          <w:sz w:val="32"/>
        </w:rPr>
        <w:t xml:space="preserve">Code </w:t>
      </w:r>
      <w:r w:rsidRPr="007D23A3">
        <w:rPr>
          <w:rFonts w:asciiTheme="majorBidi" w:hAnsiTheme="majorBidi" w:cstheme="majorBidi" w:hint="cs"/>
          <w:sz w:val="32"/>
          <w:cs/>
        </w:rPr>
        <w:t>เมื่อผู้ใช้งานระบบ</w:t>
      </w:r>
      <w:r w:rsidRPr="007D23A3">
        <w:rPr>
          <w:rFonts w:asciiTheme="majorBidi" w:hAnsiTheme="majorBidi" w:cstheme="majorBidi"/>
          <w:sz w:val="32"/>
        </w:rPr>
        <w:t xml:space="preserve"> Mobile Application </w:t>
      </w:r>
      <w:r w:rsidRPr="007D23A3">
        <w:rPr>
          <w:rFonts w:asciiTheme="majorBidi" w:hAnsiTheme="majorBidi" w:cstheme="majorBidi" w:hint="cs"/>
          <w:sz w:val="32"/>
          <w:cs/>
        </w:rPr>
        <w:t>ระบุจำนวนเงินที่ลูกค้าต้องการชำระเงิน และกดสร้าง</w:t>
      </w:r>
      <w:r w:rsidRPr="007D23A3">
        <w:rPr>
          <w:rFonts w:asciiTheme="majorBidi" w:hAnsiTheme="majorBidi" w:cstheme="majorBidi"/>
          <w:sz w:val="32"/>
        </w:rPr>
        <w:t xml:space="preserve"> QR</w:t>
      </w:r>
      <w:r w:rsidR="002A1998" w:rsidRPr="007D23A3">
        <w:rPr>
          <w:rFonts w:asciiTheme="majorBidi" w:hAnsiTheme="majorBidi" w:cstheme="majorBidi"/>
          <w:sz w:val="32"/>
        </w:rPr>
        <w:t xml:space="preserve"> </w:t>
      </w:r>
      <w:r w:rsidRPr="007D23A3">
        <w:rPr>
          <w:rFonts w:asciiTheme="majorBidi" w:hAnsiTheme="majorBidi" w:cstheme="majorBidi"/>
          <w:sz w:val="32"/>
        </w:rPr>
        <w:t>Code</w:t>
      </w:r>
      <w:r w:rsidRPr="007D23A3">
        <w:rPr>
          <w:rFonts w:asciiTheme="majorBidi" w:hAnsiTheme="majorBidi" w:cstheme="majorBidi" w:hint="cs"/>
          <w:sz w:val="32"/>
          <w:cs/>
        </w:rPr>
        <w:t xml:space="preserve"> ระบบ จะสร้าง</w:t>
      </w:r>
      <w:r w:rsidRPr="007D23A3">
        <w:rPr>
          <w:rFonts w:asciiTheme="majorBidi" w:hAnsiTheme="majorBidi" w:cstheme="majorBidi"/>
          <w:sz w:val="32"/>
        </w:rPr>
        <w:t xml:space="preserve"> QR-Code</w:t>
      </w:r>
      <w:r w:rsidRPr="007D23A3">
        <w:rPr>
          <w:rFonts w:asciiTheme="majorBidi" w:hAnsiTheme="majorBidi" w:cstheme="majorBidi" w:hint="cs"/>
          <w:sz w:val="32"/>
          <w:cs/>
        </w:rPr>
        <w:t xml:space="preserve"> ในรูปแบบ</w:t>
      </w:r>
      <w:r w:rsidRPr="007D23A3">
        <w:rPr>
          <w:rFonts w:asciiTheme="majorBidi" w:hAnsiTheme="majorBidi" w:cstheme="majorBidi"/>
          <w:sz w:val="32"/>
        </w:rPr>
        <w:t xml:space="preserve"> Offline</w:t>
      </w:r>
      <w:r w:rsidRPr="007D23A3">
        <w:rPr>
          <w:rFonts w:asciiTheme="majorBidi" w:hAnsiTheme="majorBidi" w:cstheme="majorBidi" w:hint="cs"/>
          <w:sz w:val="32"/>
          <w:cs/>
        </w:rPr>
        <w:t xml:space="preserve"> โดย</w:t>
      </w:r>
      <w:r w:rsidR="002A1998" w:rsidRPr="007D23A3">
        <w:rPr>
          <w:rFonts w:asciiTheme="majorBidi" w:hAnsiTheme="majorBidi" w:cstheme="majorBidi" w:hint="cs"/>
          <w:sz w:val="32"/>
          <w:cs/>
        </w:rPr>
        <w:t>การใช้งาน</w:t>
      </w:r>
      <w:r w:rsidR="002A1998" w:rsidRPr="007D23A3">
        <w:rPr>
          <w:rFonts w:asciiTheme="majorBidi" w:hAnsiTheme="majorBidi" w:cstheme="majorBidi"/>
          <w:sz w:val="32"/>
        </w:rPr>
        <w:t xml:space="preserve"> react-native-</w:t>
      </w:r>
      <w:proofErr w:type="spellStart"/>
      <w:r w:rsidR="002A1998" w:rsidRPr="007D23A3">
        <w:rPr>
          <w:rFonts w:asciiTheme="majorBidi" w:hAnsiTheme="majorBidi" w:cstheme="majorBidi"/>
          <w:sz w:val="32"/>
        </w:rPr>
        <w:t>qrcode</w:t>
      </w:r>
      <w:proofErr w:type="spellEnd"/>
      <w:r w:rsidR="002A1998" w:rsidRPr="007D23A3">
        <w:rPr>
          <w:rFonts w:asciiTheme="majorBidi" w:hAnsiTheme="majorBidi" w:cstheme="majorBidi"/>
          <w:sz w:val="32"/>
        </w:rPr>
        <w:t xml:space="preserve"> </w:t>
      </w:r>
      <w:r w:rsidR="002A1998" w:rsidRPr="007D23A3">
        <w:rPr>
          <w:rFonts w:asciiTheme="majorBidi" w:hAnsiTheme="majorBidi" w:cstheme="majorBidi" w:hint="cs"/>
          <w:sz w:val="32"/>
          <w:cs/>
        </w:rPr>
        <w:t xml:space="preserve">เพื่อสร้าง </w:t>
      </w:r>
      <w:r w:rsidR="002A1998" w:rsidRPr="007D23A3">
        <w:rPr>
          <w:rFonts w:asciiTheme="majorBidi" w:hAnsiTheme="majorBidi" w:cstheme="majorBidi"/>
          <w:sz w:val="32"/>
        </w:rPr>
        <w:t>QR Code</w:t>
      </w:r>
      <w:r w:rsidR="002A1998" w:rsidRPr="007D23A3">
        <w:rPr>
          <w:rFonts w:asciiTheme="majorBidi" w:hAnsiTheme="majorBidi" w:cstheme="majorBidi" w:hint="cs"/>
          <w:sz w:val="32"/>
          <w:cs/>
        </w:rPr>
        <w:t xml:space="preserve"> ขึ้นมาตามมาตรฐาน </w:t>
      </w:r>
      <w:r w:rsidR="002A1998" w:rsidRPr="007D23A3">
        <w:rPr>
          <w:rFonts w:asciiTheme="majorBidi" w:hAnsiTheme="majorBidi" w:cstheme="majorBidi"/>
          <w:sz w:val="32"/>
        </w:rPr>
        <w:t>Thai QR Code</w:t>
      </w:r>
      <w:r w:rsidR="002A1998" w:rsidRPr="007D23A3">
        <w:rPr>
          <w:rFonts w:asciiTheme="majorBidi" w:hAnsiTheme="majorBidi" w:cstheme="majorBidi" w:hint="cs"/>
          <w:sz w:val="32"/>
          <w:cs/>
        </w:rPr>
        <w:t xml:space="preserve"> รูปแบบ</w:t>
      </w:r>
      <w:r w:rsidR="002A1998" w:rsidRPr="007D23A3">
        <w:rPr>
          <w:rFonts w:asciiTheme="majorBidi" w:hAnsiTheme="majorBidi" w:cstheme="majorBidi"/>
          <w:sz w:val="32"/>
        </w:rPr>
        <w:t xml:space="preserve"> Tag 30</w:t>
      </w:r>
    </w:p>
    <w:p w14:paraId="669EA6F3" w14:textId="18094849" w:rsidR="002A1998" w:rsidRPr="007D23A3" w:rsidRDefault="006C6AAC" w:rsidP="006C6AAC">
      <w:pPr>
        <w:ind w:firstLine="709"/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 w:hint="cs"/>
          <w:sz w:val="32"/>
          <w:cs/>
        </w:rPr>
        <w:t xml:space="preserve">4. </w:t>
      </w:r>
      <w:r w:rsidR="002A1998" w:rsidRPr="007D23A3">
        <w:rPr>
          <w:rFonts w:asciiTheme="majorBidi" w:hAnsiTheme="majorBidi" w:cstheme="majorBidi" w:hint="cs"/>
          <w:sz w:val="32"/>
          <w:cs/>
        </w:rPr>
        <w:t>ระบบรับข้อมูลการชำระเงิน เมื่อลูกค้าใช้</w:t>
      </w:r>
      <w:r w:rsidR="002A1998" w:rsidRPr="007D23A3">
        <w:rPr>
          <w:rFonts w:asciiTheme="majorBidi" w:hAnsiTheme="majorBidi" w:cstheme="majorBidi"/>
          <w:sz w:val="32"/>
        </w:rPr>
        <w:t xml:space="preserve"> Application</w:t>
      </w:r>
      <w:r w:rsidR="002A1998" w:rsidRPr="007D23A3">
        <w:rPr>
          <w:rFonts w:asciiTheme="majorBidi" w:hAnsiTheme="majorBidi" w:cstheme="majorBidi" w:hint="cs"/>
          <w:sz w:val="32"/>
          <w:cs/>
        </w:rPr>
        <w:t xml:space="preserve"> ของธนาคาร</w:t>
      </w:r>
      <w:proofErr w:type="spellStart"/>
      <w:r w:rsidR="002A1998" w:rsidRPr="007D23A3">
        <w:rPr>
          <w:rFonts w:asciiTheme="majorBidi" w:hAnsiTheme="majorBidi" w:cstheme="majorBidi" w:hint="cs"/>
          <w:sz w:val="32"/>
          <w:cs/>
        </w:rPr>
        <w:t>ใดๆ</w:t>
      </w:r>
      <w:proofErr w:type="spellEnd"/>
      <w:r w:rsidR="002A1998" w:rsidRPr="007D23A3">
        <w:rPr>
          <w:rFonts w:asciiTheme="majorBidi" w:hAnsiTheme="majorBidi" w:cstheme="majorBidi" w:hint="cs"/>
          <w:sz w:val="32"/>
          <w:cs/>
        </w:rPr>
        <w:t xml:space="preserve"> แสกน </w:t>
      </w:r>
      <w:r w:rsidR="002A1998" w:rsidRPr="007D23A3">
        <w:rPr>
          <w:rFonts w:asciiTheme="majorBidi" w:hAnsiTheme="majorBidi" w:cstheme="majorBidi"/>
          <w:sz w:val="32"/>
        </w:rPr>
        <w:t xml:space="preserve">QR Code </w:t>
      </w:r>
      <w:r w:rsidR="002A1998" w:rsidRPr="007D23A3">
        <w:rPr>
          <w:rFonts w:asciiTheme="majorBidi" w:hAnsiTheme="majorBidi" w:cstheme="majorBidi" w:hint="cs"/>
          <w:sz w:val="32"/>
          <w:cs/>
        </w:rPr>
        <w:t xml:space="preserve">และทำการชำระเงินเรียบร้อยแล้ว </w:t>
      </w:r>
      <w:r w:rsidRPr="007D23A3">
        <w:rPr>
          <w:rFonts w:asciiTheme="majorBidi" w:hAnsiTheme="majorBidi" w:cstheme="majorBidi"/>
          <w:sz w:val="32"/>
          <w:cs/>
        </w:rPr>
        <w:t>ระบบมี</w:t>
      </w:r>
      <w:r w:rsidR="002A1998" w:rsidRPr="007D23A3">
        <w:rPr>
          <w:rFonts w:asciiTheme="majorBidi" w:hAnsiTheme="majorBidi" w:cstheme="majorBidi"/>
          <w:sz w:val="32"/>
        </w:rPr>
        <w:t xml:space="preserve"> Service </w:t>
      </w:r>
      <w:r w:rsidRPr="007D23A3">
        <w:rPr>
          <w:rFonts w:asciiTheme="majorBidi" w:hAnsiTheme="majorBidi" w:cstheme="majorBidi"/>
          <w:sz w:val="32"/>
          <w:cs/>
        </w:rPr>
        <w:t>การ</w:t>
      </w:r>
      <w:r w:rsidR="002A1998" w:rsidRPr="007D23A3">
        <w:rPr>
          <w:rFonts w:asciiTheme="majorBidi" w:hAnsiTheme="majorBidi" w:cstheme="majorBidi" w:hint="cs"/>
          <w:sz w:val="32"/>
          <w:cs/>
        </w:rPr>
        <w:t>รอ</w:t>
      </w:r>
      <w:r w:rsidRPr="007D23A3">
        <w:rPr>
          <w:rFonts w:asciiTheme="majorBidi" w:hAnsiTheme="majorBidi" w:cstheme="majorBidi"/>
          <w:sz w:val="32"/>
          <w:cs/>
        </w:rPr>
        <w:t xml:space="preserve">รับข้อมูลชุด </w:t>
      </w:r>
      <w:r w:rsidRPr="007D23A3">
        <w:rPr>
          <w:rFonts w:asciiTheme="majorBidi" w:hAnsiTheme="majorBidi" w:cstheme="majorBidi"/>
          <w:sz w:val="32"/>
        </w:rPr>
        <w:t xml:space="preserve">JSON format </w:t>
      </w:r>
      <w:r w:rsidRPr="007D23A3">
        <w:rPr>
          <w:rFonts w:asciiTheme="majorBidi" w:hAnsiTheme="majorBidi" w:cstheme="majorBidi"/>
          <w:sz w:val="32"/>
          <w:cs/>
        </w:rPr>
        <w:t xml:space="preserve">การชำระเงินจาก </w:t>
      </w:r>
      <w:r w:rsidRPr="007D23A3">
        <w:rPr>
          <w:rFonts w:asciiTheme="majorBidi" w:hAnsiTheme="majorBidi" w:cstheme="majorBidi"/>
          <w:sz w:val="32"/>
        </w:rPr>
        <w:t>SCB</w:t>
      </w:r>
      <w:r w:rsidRPr="007D23A3">
        <w:rPr>
          <w:rFonts w:asciiTheme="majorBidi" w:hAnsiTheme="majorBidi" w:cstheme="majorBidi"/>
          <w:sz w:val="32"/>
          <w:cs/>
        </w:rPr>
        <w:t xml:space="preserve"> โดยใช้ </w:t>
      </w:r>
      <w:r w:rsidRPr="007D23A3">
        <w:rPr>
          <w:rFonts w:asciiTheme="majorBidi" w:hAnsiTheme="majorBidi" w:cstheme="majorBidi"/>
          <w:sz w:val="32"/>
        </w:rPr>
        <w:t xml:space="preserve">API </w:t>
      </w:r>
      <w:r w:rsidRPr="007D23A3">
        <w:rPr>
          <w:rFonts w:asciiTheme="majorBidi" w:hAnsiTheme="majorBidi" w:cstheme="majorBidi"/>
          <w:sz w:val="32"/>
          <w:cs/>
        </w:rPr>
        <w:t xml:space="preserve">ผ่าน </w:t>
      </w:r>
      <w:r w:rsidRPr="007D23A3">
        <w:rPr>
          <w:rFonts w:asciiTheme="majorBidi" w:hAnsiTheme="majorBidi" w:cstheme="majorBidi"/>
          <w:sz w:val="32"/>
        </w:rPr>
        <w:t>Function: BANKPAYMENTCONFIRM</w:t>
      </w:r>
      <w:r w:rsidRPr="007D23A3">
        <w:rPr>
          <w:rFonts w:asciiTheme="majorBidi" w:hAnsiTheme="majorBidi" w:cstheme="majorBidi"/>
          <w:sz w:val="32"/>
          <w:cs/>
        </w:rPr>
        <w:t xml:space="preserve"> ใช้</w:t>
      </w:r>
      <w:r w:rsidRPr="007D23A3">
        <w:rPr>
          <w:rFonts w:asciiTheme="majorBidi" w:hAnsiTheme="majorBidi" w:cstheme="majorBidi"/>
          <w:sz w:val="32"/>
        </w:rPr>
        <w:t xml:space="preserve"> Method POST </w:t>
      </w:r>
      <w:r w:rsidRPr="007D23A3">
        <w:rPr>
          <w:rFonts w:asciiTheme="majorBidi" w:hAnsiTheme="majorBidi" w:cstheme="majorBidi"/>
          <w:sz w:val="32"/>
          <w:cs/>
        </w:rPr>
        <w:t xml:space="preserve">เมื่อมีการชำระเงินด้วย </w:t>
      </w:r>
      <w:r w:rsidRPr="007D23A3">
        <w:rPr>
          <w:rFonts w:asciiTheme="majorBidi" w:hAnsiTheme="majorBidi" w:cstheme="majorBidi"/>
          <w:sz w:val="32"/>
        </w:rPr>
        <w:t>QR</w:t>
      </w:r>
      <w:r w:rsidR="002A1998" w:rsidRPr="007D23A3">
        <w:rPr>
          <w:rFonts w:asciiTheme="majorBidi" w:hAnsiTheme="majorBidi" w:cstheme="majorBidi" w:hint="cs"/>
          <w:sz w:val="32"/>
          <w:cs/>
        </w:rPr>
        <w:t xml:space="preserve"> </w:t>
      </w:r>
      <w:r w:rsidRPr="007D23A3">
        <w:rPr>
          <w:rFonts w:asciiTheme="majorBidi" w:hAnsiTheme="majorBidi" w:cstheme="majorBidi"/>
          <w:sz w:val="32"/>
        </w:rPr>
        <w:t xml:space="preserve">CODE </w:t>
      </w:r>
      <w:r w:rsidRPr="007D23A3">
        <w:rPr>
          <w:rFonts w:asciiTheme="majorBidi" w:hAnsiTheme="majorBidi" w:cstheme="majorBidi"/>
          <w:sz w:val="32"/>
          <w:cs/>
        </w:rPr>
        <w:t>สำเร็จแล้ว</w:t>
      </w:r>
      <w:r w:rsidR="002A1998" w:rsidRPr="007D23A3">
        <w:rPr>
          <w:rFonts w:asciiTheme="majorBidi" w:hAnsiTheme="majorBidi" w:cstheme="majorBidi" w:hint="cs"/>
          <w:sz w:val="32"/>
          <w:cs/>
        </w:rPr>
        <w:t xml:space="preserve"> มา</w:t>
      </w:r>
      <w:r w:rsidR="002A1998" w:rsidRPr="007D23A3">
        <w:rPr>
          <w:rFonts w:asciiTheme="majorBidi" w:hAnsiTheme="majorBidi" w:cstheme="majorBidi" w:hint="cs"/>
          <w:sz w:val="32"/>
          <w:cs/>
        </w:rPr>
        <w:lastRenderedPageBreak/>
        <w:t xml:space="preserve">บันทึกรายการ </w:t>
      </w:r>
      <w:r w:rsidR="002A1998" w:rsidRPr="007D23A3">
        <w:rPr>
          <w:rFonts w:asciiTheme="majorBidi" w:hAnsiTheme="majorBidi" w:cstheme="majorBidi"/>
          <w:sz w:val="32"/>
        </w:rPr>
        <w:t xml:space="preserve">Log </w:t>
      </w:r>
      <w:r w:rsidR="002A1998" w:rsidRPr="007D23A3">
        <w:rPr>
          <w:rFonts w:asciiTheme="majorBidi" w:hAnsiTheme="majorBidi" w:cstheme="majorBidi" w:hint="cs"/>
          <w:sz w:val="32"/>
          <w:cs/>
        </w:rPr>
        <w:t xml:space="preserve">ไว้ที่ ฐานข้อมูล </w:t>
      </w:r>
      <w:r w:rsidR="002A1998" w:rsidRPr="007D23A3">
        <w:rPr>
          <w:rFonts w:asciiTheme="majorBidi" w:hAnsiTheme="majorBidi" w:cstheme="majorBidi"/>
          <w:sz w:val="32"/>
        </w:rPr>
        <w:t xml:space="preserve">Sever  </w:t>
      </w:r>
      <w:r w:rsidR="002A1998" w:rsidRPr="007D23A3">
        <w:rPr>
          <w:rFonts w:asciiTheme="majorBidi" w:hAnsiTheme="majorBidi" w:cstheme="majorBidi" w:hint="cs"/>
          <w:sz w:val="32"/>
          <w:cs/>
        </w:rPr>
        <w:t>และตอบกลับการได้รับข้อมูลจากธนาคารกลับไปด้วย</w:t>
      </w:r>
      <w:r w:rsidR="002A1998" w:rsidRPr="007D23A3">
        <w:rPr>
          <w:rFonts w:asciiTheme="majorBidi" w:hAnsiTheme="majorBidi" w:cstheme="majorBidi"/>
          <w:sz w:val="32"/>
        </w:rPr>
        <w:t xml:space="preserve"> </w:t>
      </w:r>
      <w:r w:rsidR="00A26B36" w:rsidRPr="007D23A3">
        <w:rPr>
          <w:rFonts w:asciiTheme="majorBidi" w:hAnsiTheme="majorBidi" w:cstheme="majorBidi"/>
          <w:sz w:val="32"/>
        </w:rPr>
        <w:t xml:space="preserve">Json message </w:t>
      </w:r>
      <w:r w:rsidR="00A26B36" w:rsidRPr="007D23A3">
        <w:rPr>
          <w:rFonts w:asciiTheme="majorBidi" w:hAnsiTheme="majorBidi" w:cstheme="majorBidi" w:hint="cs"/>
          <w:sz w:val="32"/>
          <w:cs/>
        </w:rPr>
        <w:t>ดังนี้</w:t>
      </w:r>
    </w:p>
    <w:p w14:paraId="3726CEEB" w14:textId="4BFD3842" w:rsidR="00B1117D" w:rsidRPr="007D23A3" w:rsidRDefault="00B1117D" w:rsidP="006C6AAC">
      <w:pPr>
        <w:ind w:firstLine="709"/>
        <w:rPr>
          <w:rFonts w:asciiTheme="majorBidi" w:hAnsiTheme="majorBidi" w:cstheme="majorBidi" w:hint="cs"/>
          <w:b/>
          <w:bCs/>
          <w:sz w:val="32"/>
          <w:cs/>
        </w:rPr>
      </w:pPr>
      <w:r w:rsidRPr="007D23A3">
        <w:rPr>
          <w:rFonts w:asciiTheme="majorBidi" w:hAnsiTheme="majorBidi" w:cstheme="majorBidi" w:hint="cs"/>
          <w:b/>
          <w:bCs/>
          <w:sz w:val="32"/>
          <w:cs/>
        </w:rPr>
        <w:t>กรณีทำ</w:t>
      </w:r>
      <w:r w:rsidR="00A0714A" w:rsidRPr="007D23A3">
        <w:rPr>
          <w:rFonts w:asciiTheme="majorBidi" w:hAnsiTheme="majorBidi" w:cstheme="majorBidi" w:hint="cs"/>
          <w:b/>
          <w:bCs/>
          <w:sz w:val="32"/>
          <w:cs/>
        </w:rPr>
        <w:t>การบันทึกข้อมูล</w:t>
      </w:r>
      <w:r w:rsidR="00A0714A" w:rsidRPr="007D23A3">
        <w:rPr>
          <w:rFonts w:asciiTheme="majorBidi" w:hAnsiTheme="majorBidi" w:cstheme="majorBidi"/>
          <w:b/>
          <w:bCs/>
          <w:sz w:val="32"/>
        </w:rPr>
        <w:t xml:space="preserve">Transaction </w:t>
      </w:r>
      <w:r w:rsidR="00A0714A" w:rsidRPr="007D23A3">
        <w:rPr>
          <w:rFonts w:asciiTheme="majorBidi" w:hAnsiTheme="majorBidi" w:cstheme="majorBidi" w:hint="cs"/>
          <w:b/>
          <w:bCs/>
          <w:sz w:val="32"/>
          <w:cs/>
        </w:rPr>
        <w:t>สำเร็จ</w:t>
      </w:r>
    </w:p>
    <w:p w14:paraId="2AB2ED5D" w14:textId="0598F99F" w:rsidR="00A26B36" w:rsidRPr="007D23A3" w:rsidRDefault="004647EF" w:rsidP="00A26B36">
      <w:pPr>
        <w:ind w:firstLine="709"/>
        <w:rPr>
          <w:rFonts w:asciiTheme="majorBidi" w:hAnsiTheme="majorBidi" w:cstheme="majorBidi" w:hint="cs"/>
          <w:sz w:val="32"/>
          <w:cs/>
        </w:rPr>
      </w:pPr>
      <w:r w:rsidRPr="007D23A3">
        <w:rPr>
          <w:rFonts w:asciiTheme="majorBidi" w:hAnsiTheme="majorBidi" w:cs="Angsana New" w:hint="cs"/>
          <w:sz w:val="32"/>
          <w:cs/>
        </w:rPr>
        <w:t>-</w:t>
      </w:r>
      <w:r w:rsidR="00A26B36" w:rsidRPr="007D23A3">
        <w:rPr>
          <w:rFonts w:asciiTheme="majorBidi" w:hAnsiTheme="majorBidi" w:cs="Angsana New" w:hint="cs"/>
          <w:sz w:val="32"/>
          <w:cs/>
        </w:rPr>
        <w:t xml:space="preserve"> </w:t>
      </w:r>
      <w:proofErr w:type="spellStart"/>
      <w:r w:rsidR="00A26B36" w:rsidRPr="007D23A3">
        <w:rPr>
          <w:rFonts w:asciiTheme="majorBidi" w:hAnsiTheme="majorBidi" w:cstheme="majorBidi"/>
          <w:sz w:val="32"/>
        </w:rPr>
        <w:t>rescode</w:t>
      </w:r>
      <w:proofErr w:type="spellEnd"/>
      <w:r w:rsidR="00651CB9" w:rsidRPr="007D23A3">
        <w:rPr>
          <w:rFonts w:asciiTheme="majorBidi" w:hAnsiTheme="majorBidi" w:cstheme="majorBidi"/>
          <w:sz w:val="32"/>
        </w:rPr>
        <w:t xml:space="preserve"> “00” </w:t>
      </w:r>
      <w:r w:rsidR="00651CB9" w:rsidRPr="007D23A3">
        <w:rPr>
          <w:rFonts w:asciiTheme="majorBidi" w:hAnsiTheme="majorBidi" w:cstheme="majorBidi" w:hint="cs"/>
          <w:sz w:val="32"/>
          <w:cs/>
        </w:rPr>
        <w:t>คือ</w:t>
      </w:r>
      <w:r w:rsidR="00902138" w:rsidRPr="007D23A3">
        <w:rPr>
          <w:rFonts w:asciiTheme="majorBidi" w:hAnsiTheme="majorBidi" w:cstheme="majorBidi" w:hint="cs"/>
          <w:sz w:val="32"/>
          <w:cs/>
        </w:rPr>
        <w:t xml:space="preserve">โค้ดที่ทาง </w:t>
      </w:r>
      <w:r w:rsidR="00902138" w:rsidRPr="007D23A3">
        <w:rPr>
          <w:rFonts w:asciiTheme="majorBidi" w:hAnsiTheme="majorBidi" w:cstheme="majorBidi"/>
          <w:sz w:val="32"/>
        </w:rPr>
        <w:t xml:space="preserve">SCB </w:t>
      </w:r>
      <w:r w:rsidR="00902138" w:rsidRPr="007D23A3">
        <w:rPr>
          <w:rFonts w:asciiTheme="majorBidi" w:hAnsiTheme="majorBidi" w:cstheme="majorBidi" w:hint="cs"/>
          <w:sz w:val="32"/>
          <w:cs/>
        </w:rPr>
        <w:t>ระบุให้ใช้ในการตอบกลับ</w:t>
      </w:r>
      <w:r w:rsidR="00900976" w:rsidRPr="007D23A3">
        <w:rPr>
          <w:rFonts w:asciiTheme="majorBidi" w:hAnsiTheme="majorBidi" w:cstheme="majorBidi" w:hint="cs"/>
          <w:sz w:val="32"/>
          <w:cs/>
        </w:rPr>
        <w:t>ด้วยโค้ดนี้เท่านั้น</w:t>
      </w:r>
    </w:p>
    <w:p w14:paraId="2D48D8F6" w14:textId="546F1767" w:rsidR="00A26B36" w:rsidRPr="007D23A3" w:rsidRDefault="004647EF" w:rsidP="00A26B36">
      <w:pPr>
        <w:ind w:firstLine="709"/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sz w:val="32"/>
        </w:rPr>
        <w:t>-</w:t>
      </w:r>
      <w:r w:rsidR="00A26B36" w:rsidRPr="007D23A3">
        <w:rPr>
          <w:rFonts w:asciiTheme="majorBidi" w:hAnsiTheme="majorBidi" w:cs="Angsana New"/>
          <w:sz w:val="32"/>
        </w:rPr>
        <w:t xml:space="preserve"> </w:t>
      </w:r>
      <w:proofErr w:type="spellStart"/>
      <w:r w:rsidR="00A26B36" w:rsidRPr="007D23A3">
        <w:rPr>
          <w:rFonts w:asciiTheme="majorBidi" w:hAnsiTheme="majorBidi" w:cstheme="majorBidi"/>
          <w:sz w:val="32"/>
        </w:rPr>
        <w:t>resdesc</w:t>
      </w:r>
      <w:proofErr w:type="spellEnd"/>
      <w:r w:rsidR="00902138" w:rsidRPr="007D23A3">
        <w:rPr>
          <w:rFonts w:asciiTheme="majorBidi" w:hAnsiTheme="majorBidi" w:cstheme="majorBidi"/>
          <w:sz w:val="32"/>
        </w:rPr>
        <w:t xml:space="preserve"> “</w:t>
      </w:r>
      <w:r w:rsidR="00E66C53" w:rsidRPr="007D23A3">
        <w:rPr>
          <w:rFonts w:asciiTheme="majorBidi" w:hAnsiTheme="majorBidi" w:cstheme="majorBidi"/>
          <w:sz w:val="32"/>
        </w:rPr>
        <w:t>success</w:t>
      </w:r>
      <w:r w:rsidR="00902138" w:rsidRPr="007D23A3">
        <w:rPr>
          <w:rFonts w:asciiTheme="majorBidi" w:hAnsiTheme="majorBidi" w:cstheme="majorBidi"/>
          <w:sz w:val="32"/>
        </w:rPr>
        <w:t>”</w:t>
      </w:r>
      <w:r w:rsidR="00FB23DE" w:rsidRPr="007D23A3">
        <w:rPr>
          <w:rFonts w:asciiTheme="majorBidi" w:hAnsiTheme="majorBidi" w:cstheme="majorBidi"/>
          <w:sz w:val="32"/>
        </w:rPr>
        <w:t xml:space="preserve"> </w:t>
      </w:r>
      <w:r w:rsidR="00FB23DE" w:rsidRPr="007D23A3">
        <w:rPr>
          <w:rFonts w:asciiTheme="majorBidi" w:hAnsiTheme="majorBidi" w:cstheme="majorBidi" w:hint="cs"/>
          <w:sz w:val="32"/>
          <w:cs/>
        </w:rPr>
        <w:t xml:space="preserve">คือข้อความที่ทาง </w:t>
      </w:r>
      <w:r w:rsidR="00FB23DE" w:rsidRPr="007D23A3">
        <w:rPr>
          <w:rFonts w:asciiTheme="majorBidi" w:hAnsiTheme="majorBidi" w:cstheme="majorBidi"/>
          <w:sz w:val="32"/>
        </w:rPr>
        <w:t xml:space="preserve">SCB </w:t>
      </w:r>
      <w:r w:rsidR="00FB23DE" w:rsidRPr="007D23A3">
        <w:rPr>
          <w:rFonts w:asciiTheme="majorBidi" w:hAnsiTheme="majorBidi" w:cstheme="majorBidi" w:hint="cs"/>
          <w:sz w:val="32"/>
          <w:cs/>
        </w:rPr>
        <w:t xml:space="preserve">ระบุให้ใช้ในการตอบกลับเป็น </w:t>
      </w:r>
      <w:r w:rsidR="00FB23DE" w:rsidRPr="007D23A3">
        <w:rPr>
          <w:rFonts w:asciiTheme="majorBidi" w:hAnsiTheme="majorBidi" w:cstheme="majorBidi"/>
          <w:sz w:val="32"/>
        </w:rPr>
        <w:t>Message</w:t>
      </w:r>
    </w:p>
    <w:p w14:paraId="5EB8167A" w14:textId="1909FBD4" w:rsidR="00A26B36" w:rsidRPr="007D23A3" w:rsidRDefault="004647EF" w:rsidP="00A26B36">
      <w:pPr>
        <w:ind w:firstLine="709"/>
        <w:rPr>
          <w:rFonts w:asciiTheme="majorBidi" w:hAnsiTheme="majorBidi" w:cstheme="majorBidi" w:hint="cs"/>
          <w:sz w:val="32"/>
          <w:cs/>
        </w:rPr>
      </w:pPr>
      <w:r w:rsidRPr="007D23A3">
        <w:rPr>
          <w:rFonts w:asciiTheme="majorBidi" w:hAnsiTheme="majorBidi" w:cs="Angsana New" w:hint="cs"/>
          <w:sz w:val="32"/>
          <w:cs/>
        </w:rPr>
        <w:t>-</w:t>
      </w:r>
      <w:r w:rsidR="00A26B36" w:rsidRPr="007D23A3">
        <w:rPr>
          <w:rFonts w:asciiTheme="majorBidi" w:hAnsiTheme="majorBidi" w:cs="Angsana New"/>
          <w:sz w:val="32"/>
          <w:cs/>
        </w:rPr>
        <w:t xml:space="preserve"> </w:t>
      </w:r>
      <w:proofErr w:type="spellStart"/>
      <w:r w:rsidR="00A26B36" w:rsidRPr="007D23A3">
        <w:rPr>
          <w:rFonts w:asciiTheme="majorBidi" w:hAnsiTheme="majorBidi" w:cstheme="majorBidi"/>
          <w:sz w:val="32"/>
        </w:rPr>
        <w:t>transactionId</w:t>
      </w:r>
      <w:proofErr w:type="spellEnd"/>
      <w:r w:rsidR="00616632" w:rsidRPr="007D23A3">
        <w:rPr>
          <w:rFonts w:asciiTheme="majorBidi" w:hAnsiTheme="majorBidi" w:cstheme="majorBidi"/>
          <w:sz w:val="32"/>
        </w:rPr>
        <w:t xml:space="preserve"> “</w:t>
      </w:r>
      <w:proofErr w:type="spellStart"/>
      <w:r w:rsidR="00616632" w:rsidRPr="007D23A3">
        <w:rPr>
          <w:rFonts w:asciiTheme="majorBidi" w:hAnsiTheme="majorBidi" w:cstheme="majorBidi"/>
          <w:sz w:val="32"/>
        </w:rPr>
        <w:t>xxxxxxxxx</w:t>
      </w:r>
      <w:proofErr w:type="spellEnd"/>
      <w:r w:rsidR="00616632" w:rsidRPr="007D23A3">
        <w:rPr>
          <w:rFonts w:asciiTheme="majorBidi" w:hAnsiTheme="majorBidi" w:cstheme="majorBidi"/>
          <w:sz w:val="32"/>
        </w:rPr>
        <w:t xml:space="preserve">” </w:t>
      </w:r>
      <w:r w:rsidR="000275C2" w:rsidRPr="007D23A3">
        <w:rPr>
          <w:rFonts w:asciiTheme="majorBidi" w:hAnsiTheme="majorBidi" w:cstheme="majorBidi" w:hint="cs"/>
          <w:sz w:val="32"/>
          <w:cs/>
        </w:rPr>
        <w:t>คือเลข</w:t>
      </w:r>
      <w:proofErr w:type="spellStart"/>
      <w:r w:rsidR="000275C2" w:rsidRPr="007D23A3">
        <w:rPr>
          <w:rFonts w:asciiTheme="majorBidi" w:hAnsiTheme="majorBidi" w:cstheme="majorBidi"/>
          <w:sz w:val="32"/>
        </w:rPr>
        <w:t>TransactionID</w:t>
      </w:r>
      <w:proofErr w:type="spellEnd"/>
      <w:r w:rsidR="000275C2" w:rsidRPr="007D23A3">
        <w:rPr>
          <w:rFonts w:asciiTheme="majorBidi" w:hAnsiTheme="majorBidi" w:cstheme="majorBidi"/>
          <w:sz w:val="32"/>
        </w:rPr>
        <w:t xml:space="preserve"> </w:t>
      </w:r>
      <w:r w:rsidR="000275C2" w:rsidRPr="007D23A3">
        <w:rPr>
          <w:rFonts w:asciiTheme="majorBidi" w:hAnsiTheme="majorBidi" w:cstheme="majorBidi" w:hint="cs"/>
          <w:sz w:val="32"/>
          <w:cs/>
        </w:rPr>
        <w:t>ของแต่ละรายการที่</w:t>
      </w:r>
      <w:r w:rsidR="009729E8" w:rsidRPr="007D23A3">
        <w:rPr>
          <w:rFonts w:asciiTheme="majorBidi" w:hAnsiTheme="majorBidi" w:cstheme="majorBidi" w:hint="cs"/>
          <w:sz w:val="32"/>
          <w:cs/>
        </w:rPr>
        <w:t>ทาง</w:t>
      </w:r>
      <w:r w:rsidR="009729E8" w:rsidRPr="007D23A3">
        <w:rPr>
          <w:rFonts w:asciiTheme="majorBidi" w:hAnsiTheme="majorBidi" w:cstheme="majorBidi"/>
          <w:sz w:val="32"/>
        </w:rPr>
        <w:t xml:space="preserve">SCB </w:t>
      </w:r>
      <w:r w:rsidR="009729E8" w:rsidRPr="007D23A3">
        <w:rPr>
          <w:rFonts w:asciiTheme="majorBidi" w:hAnsiTheme="majorBidi" w:cstheme="majorBidi" w:hint="cs"/>
          <w:sz w:val="32"/>
          <w:cs/>
        </w:rPr>
        <w:t>ส่งเข้ามา</w:t>
      </w:r>
    </w:p>
    <w:p w14:paraId="05238779" w14:textId="40C90CF6" w:rsidR="00A26B36" w:rsidRPr="007D23A3" w:rsidRDefault="004647EF" w:rsidP="00A26B36">
      <w:pPr>
        <w:ind w:firstLine="709"/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="Angsana New" w:hint="cs"/>
          <w:sz w:val="32"/>
          <w:cs/>
        </w:rPr>
        <w:t>-</w:t>
      </w:r>
      <w:r w:rsidR="00A26B36" w:rsidRPr="007D23A3">
        <w:rPr>
          <w:rFonts w:asciiTheme="majorBidi" w:hAnsiTheme="majorBidi" w:cs="Angsana New"/>
          <w:sz w:val="32"/>
          <w:cs/>
        </w:rPr>
        <w:t xml:space="preserve"> </w:t>
      </w:r>
      <w:proofErr w:type="spellStart"/>
      <w:r w:rsidR="00A26B36" w:rsidRPr="007D23A3">
        <w:rPr>
          <w:rFonts w:asciiTheme="majorBidi" w:hAnsiTheme="majorBidi" w:cstheme="majorBidi"/>
          <w:sz w:val="32"/>
        </w:rPr>
        <w:t>confirmId</w:t>
      </w:r>
      <w:proofErr w:type="spellEnd"/>
      <w:r w:rsidR="00F0618E" w:rsidRPr="007D23A3">
        <w:rPr>
          <w:rFonts w:asciiTheme="majorBidi" w:hAnsiTheme="majorBidi" w:cstheme="majorBidi" w:hint="cs"/>
          <w:sz w:val="32"/>
          <w:cs/>
        </w:rPr>
        <w:t xml:space="preserve"> </w:t>
      </w:r>
      <w:r w:rsidR="00F0618E" w:rsidRPr="007D23A3">
        <w:rPr>
          <w:rFonts w:asciiTheme="majorBidi" w:hAnsiTheme="majorBidi" w:cstheme="majorBidi"/>
          <w:sz w:val="32"/>
        </w:rPr>
        <w:t>“</w:t>
      </w:r>
      <w:proofErr w:type="spellStart"/>
      <w:r w:rsidR="00F0618E" w:rsidRPr="007D23A3">
        <w:rPr>
          <w:rFonts w:asciiTheme="majorBidi" w:hAnsiTheme="majorBidi" w:cstheme="majorBidi"/>
          <w:sz w:val="32"/>
        </w:rPr>
        <w:t>xxxxxxxxx</w:t>
      </w:r>
      <w:proofErr w:type="spellEnd"/>
      <w:r w:rsidR="00F0618E" w:rsidRPr="007D23A3">
        <w:rPr>
          <w:rFonts w:asciiTheme="majorBidi" w:hAnsiTheme="majorBidi" w:cstheme="majorBidi"/>
          <w:sz w:val="32"/>
        </w:rPr>
        <w:t xml:space="preserve">” </w:t>
      </w:r>
      <w:r w:rsidR="00F0618E" w:rsidRPr="007D23A3">
        <w:rPr>
          <w:rFonts w:asciiTheme="majorBidi" w:hAnsiTheme="majorBidi" w:cstheme="majorBidi" w:hint="cs"/>
          <w:sz w:val="32"/>
          <w:cs/>
        </w:rPr>
        <w:t>คือ</w:t>
      </w:r>
      <w:r w:rsidR="00F0618E" w:rsidRPr="007D23A3">
        <w:rPr>
          <w:rFonts w:asciiTheme="majorBidi" w:hAnsiTheme="majorBidi" w:cstheme="majorBidi"/>
          <w:sz w:val="32"/>
        </w:rPr>
        <w:t xml:space="preserve"> Reference </w:t>
      </w:r>
      <w:r w:rsidR="00F0618E" w:rsidRPr="007D23A3">
        <w:rPr>
          <w:rFonts w:asciiTheme="majorBidi" w:hAnsiTheme="majorBidi" w:cstheme="majorBidi" w:hint="cs"/>
          <w:sz w:val="32"/>
          <w:cs/>
        </w:rPr>
        <w:t>ที่ได้จาก</w:t>
      </w:r>
      <w:r w:rsidR="00BD60CA" w:rsidRPr="007D23A3">
        <w:rPr>
          <w:rFonts w:asciiTheme="majorBidi" w:hAnsiTheme="majorBidi" w:cstheme="majorBidi" w:hint="cs"/>
          <w:sz w:val="32"/>
          <w:cs/>
        </w:rPr>
        <w:t xml:space="preserve">การ </w:t>
      </w:r>
      <w:r w:rsidR="00BD60CA" w:rsidRPr="007D23A3">
        <w:rPr>
          <w:rFonts w:asciiTheme="majorBidi" w:hAnsiTheme="majorBidi" w:cstheme="majorBidi"/>
          <w:sz w:val="32"/>
        </w:rPr>
        <w:t>Generate</w:t>
      </w:r>
      <w:r w:rsidR="00B00B77" w:rsidRPr="007D23A3">
        <w:rPr>
          <w:rFonts w:asciiTheme="majorBidi" w:hAnsiTheme="majorBidi" w:cstheme="majorBidi"/>
          <w:sz w:val="32"/>
        </w:rPr>
        <w:t xml:space="preserve"> </w:t>
      </w:r>
      <w:r w:rsidR="00B00B77" w:rsidRPr="007D23A3">
        <w:rPr>
          <w:rFonts w:asciiTheme="majorBidi" w:hAnsiTheme="majorBidi" w:cstheme="majorBidi" w:hint="cs"/>
          <w:sz w:val="32"/>
          <w:cs/>
        </w:rPr>
        <w:t>เป็น</w:t>
      </w:r>
      <w:r w:rsidR="00B00B77" w:rsidRPr="007D23A3">
        <w:t xml:space="preserve"> </w:t>
      </w:r>
      <w:r w:rsidR="00B00B77" w:rsidRPr="007D23A3">
        <w:rPr>
          <w:rFonts w:asciiTheme="majorBidi" w:hAnsiTheme="majorBidi" w:cstheme="majorBidi"/>
          <w:sz w:val="32"/>
        </w:rPr>
        <w:t>U</w:t>
      </w:r>
      <w:r w:rsidR="00B00B77" w:rsidRPr="007D23A3">
        <w:rPr>
          <w:rFonts w:asciiTheme="majorBidi" w:hAnsiTheme="majorBidi" w:cstheme="majorBidi"/>
          <w:sz w:val="32"/>
        </w:rPr>
        <w:t>nique key</w:t>
      </w:r>
      <w:r w:rsidR="00B00B77" w:rsidRPr="007D23A3">
        <w:rPr>
          <w:rFonts w:asciiTheme="majorBidi" w:hAnsiTheme="majorBidi" w:cstheme="majorBidi" w:hint="cs"/>
          <w:sz w:val="32"/>
          <w:szCs w:val="24"/>
        </w:rPr>
        <w:t xml:space="preserve"> </w:t>
      </w:r>
      <w:r w:rsidR="00BD60CA" w:rsidRPr="007D23A3">
        <w:rPr>
          <w:rFonts w:asciiTheme="majorBidi" w:hAnsiTheme="majorBidi" w:cstheme="majorBidi" w:hint="cs"/>
          <w:sz w:val="32"/>
          <w:cs/>
        </w:rPr>
        <w:t>ของ</w:t>
      </w:r>
      <w:r w:rsidR="00F0618E" w:rsidRPr="007D23A3">
        <w:rPr>
          <w:rFonts w:asciiTheme="majorBidi" w:hAnsiTheme="majorBidi" w:cstheme="majorBidi" w:hint="cs"/>
          <w:sz w:val="32"/>
          <w:cs/>
        </w:rPr>
        <w:t xml:space="preserve"> </w:t>
      </w:r>
      <w:r w:rsidR="00F0618E" w:rsidRPr="007D23A3">
        <w:rPr>
          <w:rFonts w:asciiTheme="majorBidi" w:hAnsiTheme="majorBidi" w:cstheme="majorBidi"/>
          <w:sz w:val="32"/>
        </w:rPr>
        <w:t>API</w:t>
      </w:r>
      <w:r w:rsidR="005027EC" w:rsidRPr="007D23A3">
        <w:rPr>
          <w:rFonts w:asciiTheme="majorBidi" w:hAnsiTheme="majorBidi" w:cstheme="majorBidi"/>
          <w:sz w:val="32"/>
        </w:rPr>
        <w:t xml:space="preserve"> </w:t>
      </w:r>
      <w:r w:rsidR="005027EC" w:rsidRPr="007D23A3">
        <w:rPr>
          <w:rFonts w:asciiTheme="majorBidi" w:hAnsiTheme="majorBidi" w:cstheme="majorBidi" w:hint="cs"/>
          <w:sz w:val="32"/>
          <w:cs/>
        </w:rPr>
        <w:t xml:space="preserve">ส่งกลับให้ทาง </w:t>
      </w:r>
      <w:r w:rsidR="005027EC" w:rsidRPr="007D23A3">
        <w:rPr>
          <w:rFonts w:asciiTheme="majorBidi" w:hAnsiTheme="majorBidi" w:cstheme="majorBidi"/>
          <w:sz w:val="32"/>
        </w:rPr>
        <w:t>SCB</w:t>
      </w:r>
    </w:p>
    <w:p w14:paraId="64BCE736" w14:textId="5239A042" w:rsidR="00871A7B" w:rsidRPr="007D23A3" w:rsidRDefault="00871A7B" w:rsidP="00871A7B">
      <w:pPr>
        <w:ind w:firstLine="709"/>
        <w:rPr>
          <w:rFonts w:asciiTheme="majorBidi" w:hAnsiTheme="majorBidi" w:cstheme="majorBidi"/>
          <w:b/>
          <w:bCs/>
          <w:sz w:val="32"/>
        </w:rPr>
      </w:pPr>
      <w:r w:rsidRPr="007D23A3">
        <w:rPr>
          <w:rFonts w:asciiTheme="majorBidi" w:hAnsiTheme="majorBidi" w:cstheme="majorBidi" w:hint="cs"/>
          <w:b/>
          <w:bCs/>
          <w:sz w:val="32"/>
          <w:cs/>
        </w:rPr>
        <w:t>กรณีทำการบันทึกข้อมูล</w:t>
      </w:r>
      <w:r w:rsidRPr="007D23A3">
        <w:rPr>
          <w:rFonts w:asciiTheme="majorBidi" w:hAnsiTheme="majorBidi" w:cstheme="majorBidi"/>
          <w:b/>
          <w:bCs/>
          <w:sz w:val="32"/>
        </w:rPr>
        <w:t xml:space="preserve">Transaction </w:t>
      </w:r>
      <w:r w:rsidRPr="007D23A3">
        <w:rPr>
          <w:rFonts w:asciiTheme="majorBidi" w:hAnsiTheme="majorBidi" w:cstheme="majorBidi" w:hint="cs"/>
          <w:b/>
          <w:bCs/>
          <w:sz w:val="32"/>
          <w:cs/>
        </w:rPr>
        <w:t>ไม่</w:t>
      </w:r>
      <w:r w:rsidRPr="007D23A3">
        <w:rPr>
          <w:rFonts w:asciiTheme="majorBidi" w:hAnsiTheme="majorBidi" w:cstheme="majorBidi" w:hint="cs"/>
          <w:b/>
          <w:bCs/>
          <w:sz w:val="32"/>
          <w:cs/>
        </w:rPr>
        <w:t>สำเร็จ</w:t>
      </w:r>
    </w:p>
    <w:p w14:paraId="07C5E71C" w14:textId="11F2E268" w:rsidR="00170B5B" w:rsidRPr="007D23A3" w:rsidRDefault="00A204E5" w:rsidP="00871A7B">
      <w:pPr>
        <w:ind w:firstLine="709"/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 w:hint="cs"/>
          <w:sz w:val="32"/>
          <w:cs/>
        </w:rPr>
        <w:t>หากการบันทึกข้อมูลไม่สำเร็จ</w:t>
      </w:r>
      <w:r w:rsidR="00310B70" w:rsidRPr="007D23A3">
        <w:rPr>
          <w:rFonts w:asciiTheme="majorBidi" w:hAnsiTheme="majorBidi" w:cstheme="majorBidi" w:hint="cs"/>
          <w:sz w:val="32"/>
          <w:cs/>
        </w:rPr>
        <w:t>จะไม่มีการตอบกลับจาก</w:t>
      </w:r>
      <w:r w:rsidR="00310B70" w:rsidRPr="007D23A3">
        <w:rPr>
          <w:rFonts w:asciiTheme="majorBidi" w:hAnsiTheme="majorBidi" w:cstheme="majorBidi"/>
          <w:sz w:val="32"/>
        </w:rPr>
        <w:t xml:space="preserve">API </w:t>
      </w:r>
      <w:r w:rsidR="00310B70" w:rsidRPr="007D23A3">
        <w:rPr>
          <w:rFonts w:asciiTheme="majorBidi" w:hAnsiTheme="majorBidi" w:cstheme="majorBidi" w:hint="cs"/>
          <w:sz w:val="32"/>
          <w:cs/>
        </w:rPr>
        <w:t>ทาง</w:t>
      </w:r>
      <w:r w:rsidR="00310B70" w:rsidRPr="007D23A3">
        <w:rPr>
          <w:rFonts w:asciiTheme="majorBidi" w:hAnsiTheme="majorBidi" w:cstheme="majorBidi"/>
          <w:sz w:val="32"/>
        </w:rPr>
        <w:t>SCB</w:t>
      </w:r>
      <w:r w:rsidR="00310B70" w:rsidRPr="007D23A3">
        <w:rPr>
          <w:rFonts w:asciiTheme="majorBidi" w:hAnsiTheme="majorBidi" w:cstheme="majorBidi" w:hint="cs"/>
          <w:sz w:val="32"/>
          <w:cs/>
        </w:rPr>
        <w:t xml:space="preserve"> จะส่ง</w:t>
      </w:r>
      <w:r w:rsidR="00310B70" w:rsidRPr="007D23A3">
        <w:rPr>
          <w:rFonts w:asciiTheme="majorBidi" w:hAnsiTheme="majorBidi" w:cstheme="majorBidi"/>
          <w:sz w:val="32"/>
        </w:rPr>
        <w:t>Notify</w:t>
      </w:r>
      <w:r w:rsidR="00A02523" w:rsidRPr="007D23A3">
        <w:rPr>
          <w:rFonts w:asciiTheme="majorBidi" w:hAnsiTheme="majorBidi" w:cstheme="majorBidi"/>
          <w:sz w:val="32"/>
        </w:rPr>
        <w:t xml:space="preserve"> </w:t>
      </w:r>
      <w:r w:rsidR="00A02523" w:rsidRPr="007D23A3">
        <w:rPr>
          <w:rFonts w:asciiTheme="majorBidi" w:hAnsiTheme="majorBidi" w:cstheme="majorBidi" w:hint="cs"/>
          <w:sz w:val="32"/>
          <w:cs/>
        </w:rPr>
        <w:t>เข้ามาอีก</w:t>
      </w:r>
      <w:r w:rsidR="00D35076" w:rsidRPr="007D23A3">
        <w:rPr>
          <w:rFonts w:asciiTheme="majorBidi" w:hAnsiTheme="majorBidi" w:cstheme="majorBidi" w:hint="cs"/>
          <w:sz w:val="32"/>
          <w:cs/>
        </w:rPr>
        <w:t>คครั้ง รวมทั้งหมด</w:t>
      </w:r>
      <w:r w:rsidR="00A02523" w:rsidRPr="007D23A3">
        <w:rPr>
          <w:rFonts w:asciiTheme="majorBidi" w:hAnsiTheme="majorBidi" w:cstheme="majorBidi" w:hint="cs"/>
          <w:sz w:val="32"/>
          <w:cs/>
        </w:rPr>
        <w:t>จำนวน 8 ครั้ง</w:t>
      </w:r>
      <w:r w:rsidR="00991A01" w:rsidRPr="007D23A3">
        <w:rPr>
          <w:rFonts w:asciiTheme="majorBidi" w:hAnsiTheme="majorBidi" w:cstheme="majorBidi" w:hint="cs"/>
          <w:sz w:val="32"/>
          <w:cs/>
        </w:rPr>
        <w:t xml:space="preserve"> และหากภาย 8 ครั้งไม่สำเร็จ ทาง</w:t>
      </w:r>
      <w:r w:rsidR="00991A01" w:rsidRPr="007D23A3">
        <w:rPr>
          <w:rFonts w:asciiTheme="majorBidi" w:hAnsiTheme="majorBidi" w:cstheme="majorBidi"/>
          <w:sz w:val="32"/>
        </w:rPr>
        <w:t xml:space="preserve">SCB </w:t>
      </w:r>
      <w:r w:rsidR="00991A01" w:rsidRPr="007D23A3">
        <w:rPr>
          <w:rFonts w:asciiTheme="majorBidi" w:hAnsiTheme="majorBidi" w:cstheme="majorBidi" w:hint="cs"/>
          <w:sz w:val="32"/>
          <w:cs/>
        </w:rPr>
        <w:t xml:space="preserve">จะส่ง </w:t>
      </w:r>
      <w:r w:rsidR="00991A01" w:rsidRPr="007D23A3">
        <w:rPr>
          <w:rFonts w:asciiTheme="majorBidi" w:hAnsiTheme="majorBidi" w:cstheme="majorBidi"/>
          <w:sz w:val="32"/>
        </w:rPr>
        <w:t xml:space="preserve">Email </w:t>
      </w:r>
      <w:r w:rsidR="00991A01" w:rsidRPr="007D23A3">
        <w:rPr>
          <w:rFonts w:asciiTheme="majorBidi" w:hAnsiTheme="majorBidi" w:cstheme="majorBidi" w:hint="cs"/>
          <w:sz w:val="32"/>
          <w:cs/>
        </w:rPr>
        <w:t>ไปยัง</w:t>
      </w:r>
      <w:r w:rsidR="00D3325B" w:rsidRPr="007D23A3">
        <w:rPr>
          <w:rFonts w:asciiTheme="majorBidi" w:hAnsiTheme="majorBidi" w:cstheme="majorBidi"/>
          <w:sz w:val="32"/>
        </w:rPr>
        <w:t xml:space="preserve"> Lazada </w:t>
      </w:r>
      <w:r w:rsidR="00D3325B" w:rsidRPr="007D23A3">
        <w:rPr>
          <w:rFonts w:asciiTheme="majorBidi" w:hAnsiTheme="majorBidi" w:cstheme="majorBidi" w:hint="cs"/>
          <w:sz w:val="32"/>
          <w:cs/>
        </w:rPr>
        <w:t>ที่ได้ทำการลงทะเบียนไว้</w:t>
      </w:r>
      <w:r w:rsidR="00310B70" w:rsidRPr="007D23A3">
        <w:rPr>
          <w:rFonts w:asciiTheme="majorBidi" w:hAnsiTheme="majorBidi" w:cstheme="majorBidi"/>
          <w:sz w:val="32"/>
        </w:rPr>
        <w:t xml:space="preserve"> </w:t>
      </w:r>
    </w:p>
    <w:p w14:paraId="2DE46774" w14:textId="77777777" w:rsidR="00DE79CD" w:rsidRPr="007D23A3" w:rsidRDefault="00DE79CD" w:rsidP="00871A7B">
      <w:pPr>
        <w:ind w:firstLine="709"/>
        <w:rPr>
          <w:rFonts w:asciiTheme="majorBidi" w:hAnsiTheme="majorBidi" w:cstheme="majorBidi" w:hint="cs"/>
          <w:sz w:val="32"/>
        </w:rPr>
      </w:pPr>
    </w:p>
    <w:p w14:paraId="6F779BC8" w14:textId="36E157AE" w:rsidR="00093915" w:rsidRPr="007D23A3" w:rsidRDefault="002A1998" w:rsidP="00B4536E">
      <w:pPr>
        <w:ind w:firstLine="709"/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sz w:val="32"/>
        </w:rPr>
        <w:t xml:space="preserve">5. </w:t>
      </w:r>
      <w:r w:rsidRPr="007D23A3">
        <w:rPr>
          <w:rFonts w:asciiTheme="majorBidi" w:hAnsiTheme="majorBidi" w:cstheme="majorBidi" w:hint="cs"/>
          <w:sz w:val="32"/>
          <w:cs/>
        </w:rPr>
        <w:t>ระบบ</w:t>
      </w:r>
      <w:r w:rsidRPr="007D23A3">
        <w:rPr>
          <w:rFonts w:asciiTheme="majorBidi" w:hAnsiTheme="majorBidi" w:cstheme="majorBidi"/>
          <w:sz w:val="32"/>
        </w:rPr>
        <w:t xml:space="preserve"> Push Notification </w:t>
      </w:r>
      <w:r w:rsidR="00093915" w:rsidRPr="007D23A3">
        <w:rPr>
          <w:rFonts w:asciiTheme="majorBidi" w:hAnsiTheme="majorBidi" w:cstheme="majorBidi" w:hint="cs"/>
          <w:sz w:val="32"/>
          <w:cs/>
        </w:rPr>
        <w:t xml:space="preserve"> </w:t>
      </w:r>
      <w:commentRangeStart w:id="12"/>
      <w:r w:rsidR="006C6AAC" w:rsidRPr="007D23A3">
        <w:rPr>
          <w:rFonts w:asciiTheme="majorBidi" w:hAnsiTheme="majorBidi" w:cstheme="majorBidi"/>
          <w:sz w:val="32"/>
          <w:cs/>
        </w:rPr>
        <w:t>ระบบบจะใช้</w:t>
      </w:r>
      <w:r w:rsidR="006C6AAC" w:rsidRPr="007D23A3">
        <w:rPr>
          <w:rFonts w:asciiTheme="majorBidi" w:hAnsiTheme="majorBidi" w:cstheme="majorBidi"/>
          <w:sz w:val="32"/>
        </w:rPr>
        <w:t xml:space="preserve"> Token id</w:t>
      </w:r>
      <w:r w:rsidR="006C6AAC" w:rsidRPr="007D23A3">
        <w:rPr>
          <w:rFonts w:asciiTheme="majorBidi" w:hAnsiTheme="majorBidi" w:cstheme="majorBidi"/>
          <w:sz w:val="32"/>
          <w:cs/>
        </w:rPr>
        <w:t xml:space="preserve"> ที่ได้จากการ </w:t>
      </w:r>
      <w:r w:rsidR="006C6AAC" w:rsidRPr="007D23A3">
        <w:rPr>
          <w:rFonts w:asciiTheme="majorBidi" w:hAnsiTheme="majorBidi" w:cstheme="majorBidi"/>
          <w:sz w:val="32"/>
        </w:rPr>
        <w:t>Generate</w:t>
      </w:r>
      <w:r w:rsidR="006C6AAC" w:rsidRPr="007D23A3">
        <w:rPr>
          <w:rFonts w:asciiTheme="majorBidi" w:hAnsiTheme="majorBidi" w:cstheme="majorBidi"/>
          <w:sz w:val="32"/>
          <w:cs/>
        </w:rPr>
        <w:t xml:space="preserve"> ผ่านทาง</w:t>
      </w:r>
      <w:r w:rsidR="006C6AAC" w:rsidRPr="007D23A3">
        <w:rPr>
          <w:rFonts w:asciiTheme="majorBidi" w:hAnsiTheme="majorBidi" w:cstheme="majorBidi"/>
          <w:sz w:val="32"/>
        </w:rPr>
        <w:t xml:space="preserve"> Google</w:t>
      </w:r>
      <w:r w:rsidR="00093915" w:rsidRPr="007D23A3">
        <w:rPr>
          <w:rFonts w:asciiTheme="majorBidi" w:hAnsiTheme="majorBidi" w:cstheme="majorBidi"/>
          <w:sz w:val="32"/>
        </w:rPr>
        <w:t xml:space="preserve"> Firebase</w:t>
      </w:r>
      <w:r w:rsidR="006C6AAC" w:rsidRPr="007D23A3">
        <w:rPr>
          <w:rFonts w:asciiTheme="majorBidi" w:hAnsiTheme="majorBidi" w:cstheme="majorBidi"/>
          <w:sz w:val="32"/>
        </w:rPr>
        <w:t xml:space="preserve"> </w:t>
      </w:r>
      <w:commentRangeEnd w:id="12"/>
      <w:r w:rsidR="00920EA4" w:rsidRPr="007D23A3">
        <w:rPr>
          <w:rStyle w:val="af4"/>
          <w:rFonts w:cs="Angsana New"/>
        </w:rPr>
        <w:commentReference w:id="12"/>
      </w:r>
      <w:r w:rsidR="006C6AAC" w:rsidRPr="007D23A3">
        <w:rPr>
          <w:rFonts w:asciiTheme="majorBidi" w:hAnsiTheme="majorBidi" w:cstheme="majorBidi"/>
          <w:sz w:val="32"/>
          <w:cs/>
        </w:rPr>
        <w:t>เมื่อเข้าสู่ระบบทุกครั้งของ</w:t>
      </w:r>
      <w:r w:rsidR="006C6AAC" w:rsidRPr="007D23A3">
        <w:rPr>
          <w:rFonts w:asciiTheme="majorBidi" w:hAnsiTheme="majorBidi" w:cstheme="majorBidi"/>
          <w:sz w:val="32"/>
        </w:rPr>
        <w:t xml:space="preserve"> Mobile Application</w:t>
      </w:r>
      <w:r w:rsidR="006C6AAC" w:rsidRPr="007D23A3">
        <w:rPr>
          <w:rFonts w:asciiTheme="majorBidi" w:hAnsiTheme="majorBidi" w:cstheme="majorBidi"/>
          <w:sz w:val="32"/>
          <w:cs/>
        </w:rPr>
        <w:t xml:space="preserve"> </w:t>
      </w:r>
      <w:r w:rsidR="00093915" w:rsidRPr="007D23A3">
        <w:rPr>
          <w:rFonts w:asciiTheme="majorBidi" w:hAnsiTheme="majorBidi" w:cstheme="majorBidi" w:hint="cs"/>
          <w:sz w:val="32"/>
          <w:cs/>
        </w:rPr>
        <w:t>โดยส่งชุดข้อมูล</w:t>
      </w:r>
      <w:r w:rsidR="00093915" w:rsidRPr="007D23A3">
        <w:rPr>
          <w:rFonts w:asciiTheme="majorBidi" w:hAnsiTheme="majorBidi" w:cstheme="majorBidi"/>
          <w:sz w:val="32"/>
        </w:rPr>
        <w:t xml:space="preserve"> Json </w:t>
      </w:r>
      <w:r w:rsidR="006C6AAC" w:rsidRPr="007D23A3">
        <w:rPr>
          <w:rFonts w:asciiTheme="majorBidi" w:hAnsiTheme="majorBidi" w:cstheme="majorBidi"/>
          <w:sz w:val="32"/>
          <w:cs/>
        </w:rPr>
        <w:t xml:space="preserve">ส่งผ่าน </w:t>
      </w:r>
      <w:r w:rsidR="006C6AAC" w:rsidRPr="007D23A3">
        <w:rPr>
          <w:rFonts w:asciiTheme="majorBidi" w:hAnsiTheme="majorBidi" w:cstheme="majorBidi"/>
          <w:sz w:val="32"/>
        </w:rPr>
        <w:t xml:space="preserve">Google Firebase API </w:t>
      </w:r>
      <w:r w:rsidR="006C6AAC" w:rsidRPr="007D23A3">
        <w:rPr>
          <w:rFonts w:asciiTheme="majorBidi" w:hAnsiTheme="majorBidi" w:cstheme="majorBidi"/>
          <w:sz w:val="32"/>
          <w:cs/>
        </w:rPr>
        <w:t xml:space="preserve">ระบุข้อมูล </w:t>
      </w:r>
      <w:r w:rsidR="006C6AAC" w:rsidRPr="007D23A3">
        <w:rPr>
          <w:rFonts w:asciiTheme="majorBidi" w:hAnsiTheme="majorBidi" w:cstheme="majorBidi"/>
          <w:sz w:val="32"/>
        </w:rPr>
        <w:t xml:space="preserve">Message </w:t>
      </w:r>
      <w:r w:rsidR="006C6AAC" w:rsidRPr="007D23A3">
        <w:rPr>
          <w:rFonts w:asciiTheme="majorBidi" w:hAnsiTheme="majorBidi" w:cstheme="majorBidi"/>
          <w:sz w:val="32"/>
          <w:cs/>
        </w:rPr>
        <w:t>และ</w:t>
      </w:r>
      <w:r w:rsidR="006C6AAC" w:rsidRPr="007D23A3">
        <w:rPr>
          <w:rFonts w:asciiTheme="majorBidi" w:hAnsiTheme="majorBidi" w:cstheme="majorBidi"/>
          <w:sz w:val="32"/>
        </w:rPr>
        <w:t xml:space="preserve"> Header</w:t>
      </w:r>
      <w:r w:rsidR="006C6AAC" w:rsidRPr="007D23A3">
        <w:rPr>
          <w:rFonts w:asciiTheme="majorBidi" w:hAnsiTheme="majorBidi" w:cstheme="majorBidi"/>
          <w:sz w:val="32"/>
          <w:cs/>
        </w:rPr>
        <w:t xml:space="preserve"> </w:t>
      </w:r>
      <w:r w:rsidR="00093915" w:rsidRPr="007D23A3">
        <w:rPr>
          <w:rFonts w:asciiTheme="majorBidi" w:hAnsiTheme="majorBidi" w:cstheme="majorBidi" w:hint="cs"/>
          <w:sz w:val="32"/>
          <w:cs/>
        </w:rPr>
        <w:t>และ</w:t>
      </w:r>
      <w:r w:rsidR="006C6AAC" w:rsidRPr="007D23A3">
        <w:rPr>
          <w:rFonts w:asciiTheme="majorBidi" w:hAnsiTheme="majorBidi" w:cstheme="majorBidi"/>
          <w:sz w:val="32"/>
        </w:rPr>
        <w:t xml:space="preserve"> Token id</w:t>
      </w:r>
      <w:r w:rsidR="006C6AAC" w:rsidRPr="007D23A3">
        <w:rPr>
          <w:rFonts w:asciiTheme="majorBidi" w:hAnsiTheme="majorBidi" w:cstheme="majorBidi"/>
          <w:sz w:val="32"/>
          <w:cs/>
        </w:rPr>
        <w:t xml:space="preserve"> ปลายทางที่จะส่งไปยัง</w:t>
      </w:r>
      <w:r w:rsidR="00025DE9" w:rsidRPr="007D23A3">
        <w:rPr>
          <w:rFonts w:asciiTheme="majorBidi" w:hAnsiTheme="majorBidi" w:cstheme="majorBidi" w:hint="cs"/>
          <w:sz w:val="32"/>
          <w:cs/>
        </w:rPr>
        <w:t>อุปกรณ์</w:t>
      </w:r>
      <w:r w:rsidR="006C6AAC" w:rsidRPr="007D23A3">
        <w:rPr>
          <w:rFonts w:asciiTheme="majorBidi" w:hAnsiTheme="majorBidi" w:cstheme="majorBidi"/>
          <w:sz w:val="32"/>
          <w:cs/>
        </w:rPr>
        <w:t xml:space="preserve"> โดยชุดข้อมูล </w:t>
      </w:r>
      <w:r w:rsidR="006C6AAC" w:rsidRPr="007D23A3">
        <w:rPr>
          <w:rFonts w:asciiTheme="majorBidi" w:hAnsiTheme="majorBidi" w:cstheme="majorBidi"/>
          <w:sz w:val="32"/>
        </w:rPr>
        <w:t>Json</w:t>
      </w:r>
      <w:r w:rsidR="006C6AAC" w:rsidRPr="007D23A3">
        <w:rPr>
          <w:rFonts w:asciiTheme="majorBidi" w:hAnsiTheme="majorBidi" w:cstheme="majorBidi"/>
          <w:sz w:val="32"/>
          <w:cs/>
        </w:rPr>
        <w:t xml:space="preserve"> ที่ส่งมาจาก</w:t>
      </w:r>
      <w:r w:rsidR="006C6AAC" w:rsidRPr="007D23A3">
        <w:rPr>
          <w:rFonts w:asciiTheme="majorBidi" w:hAnsiTheme="majorBidi" w:cstheme="majorBidi"/>
          <w:sz w:val="32"/>
        </w:rPr>
        <w:t xml:space="preserve"> SCB</w:t>
      </w:r>
      <w:r w:rsidR="006C6AAC" w:rsidRPr="007D23A3">
        <w:rPr>
          <w:rFonts w:asciiTheme="majorBidi" w:hAnsiTheme="majorBidi" w:cstheme="majorBidi"/>
          <w:sz w:val="32"/>
          <w:cs/>
        </w:rPr>
        <w:t xml:space="preserve"> จะระบุชื่อ</w:t>
      </w:r>
      <w:r w:rsidR="00CC17B3" w:rsidRPr="007D23A3">
        <w:rPr>
          <w:rFonts w:asciiTheme="majorBidi" w:hAnsiTheme="majorBidi" w:cstheme="majorBidi"/>
          <w:sz w:val="32"/>
        </w:rPr>
        <w:t>IC</w:t>
      </w:r>
      <w:r w:rsidR="006C6AAC" w:rsidRPr="007D23A3">
        <w:rPr>
          <w:rFonts w:asciiTheme="majorBidi" w:hAnsiTheme="majorBidi" w:cstheme="majorBidi"/>
          <w:sz w:val="32"/>
          <w:cs/>
        </w:rPr>
        <w:t xml:space="preserve"> </w:t>
      </w:r>
      <w:r w:rsidR="00093915" w:rsidRPr="007D23A3">
        <w:rPr>
          <w:rFonts w:asciiTheme="majorBidi" w:hAnsiTheme="majorBidi" w:cstheme="majorBidi" w:hint="cs"/>
          <w:sz w:val="32"/>
          <w:cs/>
        </w:rPr>
        <w:t>มาด้วย ซึ่ง</w:t>
      </w:r>
      <w:r w:rsidR="00231640" w:rsidRPr="007D23A3">
        <w:rPr>
          <w:rFonts w:asciiTheme="majorBidi" w:hAnsiTheme="majorBidi" w:cstheme="majorBidi" w:hint="cs"/>
          <w:sz w:val="32"/>
          <w:cs/>
        </w:rPr>
        <w:t xml:space="preserve"> </w:t>
      </w:r>
      <w:r w:rsidR="000C33CF" w:rsidRPr="007D23A3">
        <w:rPr>
          <w:rFonts w:asciiTheme="majorBidi" w:hAnsiTheme="majorBidi" w:cstheme="majorBidi" w:hint="cs"/>
          <w:sz w:val="32"/>
          <w:cs/>
        </w:rPr>
        <w:t>จะนำ</w:t>
      </w:r>
      <w:r w:rsidR="00C71A13" w:rsidRPr="007D23A3">
        <w:rPr>
          <w:rFonts w:asciiTheme="majorBidi" w:hAnsiTheme="majorBidi" w:cstheme="majorBidi" w:hint="cs"/>
          <w:sz w:val="32"/>
          <w:cs/>
        </w:rPr>
        <w:t>ข้อมูล</w:t>
      </w:r>
      <w:r w:rsidR="000C33CF" w:rsidRPr="007D23A3">
        <w:rPr>
          <w:rFonts w:asciiTheme="majorBidi" w:hAnsiTheme="majorBidi" w:cstheme="majorBidi" w:hint="cs"/>
          <w:sz w:val="32"/>
          <w:cs/>
        </w:rPr>
        <w:t>ส่วนนี้</w:t>
      </w:r>
      <w:r w:rsidR="00C71A13" w:rsidRPr="007D23A3">
        <w:rPr>
          <w:rFonts w:asciiTheme="majorBidi" w:hAnsiTheme="majorBidi" w:cstheme="majorBidi" w:hint="cs"/>
          <w:sz w:val="32"/>
          <w:cs/>
        </w:rPr>
        <w:t>ที่ได้มา</w:t>
      </w:r>
      <w:r w:rsidR="006C6AAC" w:rsidRPr="007D23A3">
        <w:rPr>
          <w:rFonts w:asciiTheme="majorBidi" w:hAnsiTheme="majorBidi" w:cstheme="majorBidi"/>
          <w:sz w:val="32"/>
          <w:cs/>
        </w:rPr>
        <w:t>ไปค้นหา</w:t>
      </w:r>
      <w:r w:rsidR="006C6AAC" w:rsidRPr="007D23A3">
        <w:rPr>
          <w:rFonts w:asciiTheme="majorBidi" w:hAnsiTheme="majorBidi" w:cstheme="majorBidi"/>
          <w:sz w:val="32"/>
        </w:rPr>
        <w:t xml:space="preserve"> Token id</w:t>
      </w:r>
      <w:r w:rsidR="006C6AAC" w:rsidRPr="007D23A3">
        <w:rPr>
          <w:rFonts w:asciiTheme="majorBidi" w:hAnsiTheme="majorBidi" w:cstheme="majorBidi"/>
          <w:sz w:val="32"/>
          <w:cs/>
        </w:rPr>
        <w:t xml:space="preserve"> ของผู้ใช้งานนั้น เพื่อส่ง</w:t>
      </w:r>
      <w:r w:rsidR="006C6AAC" w:rsidRPr="007D23A3">
        <w:rPr>
          <w:rFonts w:asciiTheme="majorBidi" w:hAnsiTheme="majorBidi" w:cstheme="majorBidi"/>
          <w:sz w:val="32"/>
        </w:rPr>
        <w:t xml:space="preserve"> Notification Message</w:t>
      </w:r>
      <w:r w:rsidR="006C6AAC" w:rsidRPr="007D23A3">
        <w:rPr>
          <w:rFonts w:asciiTheme="majorBidi" w:hAnsiTheme="majorBidi" w:cstheme="majorBidi"/>
          <w:sz w:val="32"/>
          <w:cs/>
        </w:rPr>
        <w:t xml:space="preserve"> ไปยังอุปกรณ์ปลายทาง</w:t>
      </w:r>
      <w:r w:rsidR="00093915" w:rsidRPr="007D23A3">
        <w:rPr>
          <w:rFonts w:asciiTheme="majorBidi" w:hAnsiTheme="majorBidi" w:cstheme="majorBidi" w:hint="cs"/>
          <w:sz w:val="32"/>
          <w:cs/>
        </w:rPr>
        <w:t xml:space="preserve"> เมื่ออุปกรณ์ปลายทางได้รับ</w:t>
      </w:r>
      <w:r w:rsidR="00093915" w:rsidRPr="007D23A3">
        <w:rPr>
          <w:rFonts w:asciiTheme="majorBidi" w:hAnsiTheme="majorBidi" w:cstheme="majorBidi"/>
          <w:sz w:val="32"/>
        </w:rPr>
        <w:t xml:space="preserve"> Notification</w:t>
      </w:r>
      <w:r w:rsidR="00093915" w:rsidRPr="007D23A3">
        <w:rPr>
          <w:rFonts w:asciiTheme="majorBidi" w:hAnsiTheme="majorBidi" w:cstheme="majorBidi" w:hint="cs"/>
          <w:sz w:val="32"/>
          <w:cs/>
        </w:rPr>
        <w:t xml:space="preserve"> </w:t>
      </w:r>
      <w:r w:rsidR="00093915" w:rsidRPr="007D23A3">
        <w:rPr>
          <w:rFonts w:asciiTheme="majorBidi" w:hAnsiTheme="majorBidi" w:cstheme="majorBidi"/>
          <w:sz w:val="32"/>
        </w:rPr>
        <w:t xml:space="preserve">Message </w:t>
      </w:r>
      <w:r w:rsidR="00093915" w:rsidRPr="007D23A3">
        <w:rPr>
          <w:rFonts w:asciiTheme="majorBidi" w:hAnsiTheme="majorBidi" w:cstheme="majorBidi" w:hint="cs"/>
          <w:sz w:val="32"/>
          <w:cs/>
        </w:rPr>
        <w:t>แล้ว จะทำการส่งข้อมูลไปยัง</w:t>
      </w:r>
      <w:r w:rsidR="00093915" w:rsidRPr="007D23A3">
        <w:rPr>
          <w:rFonts w:asciiTheme="majorBidi" w:hAnsiTheme="majorBidi" w:cstheme="majorBidi"/>
          <w:sz w:val="32"/>
        </w:rPr>
        <w:t xml:space="preserve"> Web portal</w:t>
      </w:r>
      <w:r w:rsidR="00093915" w:rsidRPr="007D23A3">
        <w:rPr>
          <w:rFonts w:asciiTheme="majorBidi" w:hAnsiTheme="majorBidi" w:cstheme="majorBidi" w:hint="cs"/>
          <w:sz w:val="32"/>
          <w:cs/>
        </w:rPr>
        <w:t xml:space="preserve"> เพื่อทำการบันทึกรายการชำระเงินโดยจะสามารถเห็นรายการชำระเงินได้ทั้ง</w:t>
      </w:r>
      <w:r w:rsidR="00093915" w:rsidRPr="007D23A3">
        <w:rPr>
          <w:rFonts w:asciiTheme="majorBidi" w:hAnsiTheme="majorBidi" w:cstheme="majorBidi"/>
          <w:sz w:val="32"/>
        </w:rPr>
        <w:t xml:space="preserve"> Web portal</w:t>
      </w:r>
      <w:r w:rsidR="00093915" w:rsidRPr="007D23A3">
        <w:rPr>
          <w:rFonts w:asciiTheme="majorBidi" w:hAnsiTheme="majorBidi" w:cstheme="majorBidi" w:hint="cs"/>
          <w:sz w:val="32"/>
          <w:cs/>
        </w:rPr>
        <w:t xml:space="preserve"> และ รายงานใน</w:t>
      </w:r>
      <w:r w:rsidR="00093915" w:rsidRPr="007D23A3">
        <w:rPr>
          <w:rFonts w:asciiTheme="majorBidi" w:hAnsiTheme="majorBidi" w:cstheme="majorBidi"/>
          <w:sz w:val="32"/>
        </w:rPr>
        <w:t xml:space="preserve"> Mobile Application</w:t>
      </w:r>
      <w:r w:rsidR="00093915" w:rsidRPr="007D23A3">
        <w:rPr>
          <w:rFonts w:asciiTheme="majorBidi" w:hAnsiTheme="majorBidi" w:cstheme="majorBidi" w:hint="cs"/>
          <w:sz w:val="32"/>
          <w:cs/>
        </w:rPr>
        <w:t xml:space="preserve"> </w:t>
      </w:r>
      <w:r w:rsidR="00CC17B3" w:rsidRPr="007D23A3">
        <w:rPr>
          <w:rFonts w:asciiTheme="majorBidi" w:hAnsiTheme="majorBidi" w:cstheme="majorBidi" w:hint="cs"/>
          <w:sz w:val="32"/>
          <w:cs/>
        </w:rPr>
        <w:t xml:space="preserve"> โดยการชำระเงินนี้ ระบบจะบันทึกเป็น</w:t>
      </w:r>
      <w:r w:rsidR="00CC17B3" w:rsidRPr="007D23A3">
        <w:rPr>
          <w:rFonts w:asciiTheme="majorBidi" w:hAnsiTheme="majorBidi" w:cstheme="majorBidi"/>
          <w:sz w:val="32"/>
        </w:rPr>
        <w:t xml:space="preserve"> Success</w:t>
      </w:r>
    </w:p>
    <w:p w14:paraId="5AA029E3" w14:textId="5E577ACF" w:rsidR="00093915" w:rsidRPr="007D23A3" w:rsidRDefault="00093915" w:rsidP="00093915">
      <w:pPr>
        <w:ind w:firstLine="709"/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 w:hint="cs"/>
          <w:sz w:val="32"/>
          <w:cs/>
        </w:rPr>
        <w:t>กรณี</w:t>
      </w:r>
      <w:r w:rsidR="00CC17B3" w:rsidRPr="007D23A3">
        <w:rPr>
          <w:rFonts w:asciiTheme="majorBidi" w:hAnsiTheme="majorBidi" w:cstheme="majorBidi"/>
          <w:sz w:val="32"/>
        </w:rPr>
        <w:t xml:space="preserve"> IC User</w:t>
      </w:r>
      <w:r w:rsidRPr="007D23A3">
        <w:rPr>
          <w:rFonts w:asciiTheme="majorBidi" w:hAnsiTheme="majorBidi" w:cstheme="majorBidi" w:hint="cs"/>
          <w:sz w:val="32"/>
          <w:cs/>
        </w:rPr>
        <w:t xml:space="preserve"> ไม่ได้รับ </w:t>
      </w:r>
      <w:r w:rsidRPr="007D23A3">
        <w:rPr>
          <w:rFonts w:asciiTheme="majorBidi" w:hAnsiTheme="majorBidi" w:cstheme="majorBidi"/>
          <w:sz w:val="32"/>
        </w:rPr>
        <w:t>Notification Message</w:t>
      </w:r>
      <w:r w:rsidRPr="007D23A3">
        <w:rPr>
          <w:rFonts w:asciiTheme="majorBidi" w:hAnsiTheme="majorBidi" w:cstheme="majorBidi" w:hint="cs"/>
          <w:sz w:val="32"/>
          <w:cs/>
        </w:rPr>
        <w:t xml:space="preserve"> เมื่อลูกค้ายืนยันการชำระเงินแล้ว</w:t>
      </w:r>
      <w:r w:rsidR="00CC17B3" w:rsidRPr="007D23A3">
        <w:rPr>
          <w:rFonts w:asciiTheme="majorBidi" w:hAnsiTheme="majorBidi" w:cstheme="majorBidi" w:hint="cs"/>
          <w:sz w:val="32"/>
          <w:cs/>
        </w:rPr>
        <w:t xml:space="preserve"> ขั้นตอนตรวจสอบ</w:t>
      </w:r>
      <w:r w:rsidR="00CC17B3" w:rsidRPr="007D23A3">
        <w:rPr>
          <w:rFonts w:asciiTheme="majorBidi" w:hAnsiTheme="majorBidi" w:cstheme="majorBidi"/>
          <w:sz w:val="32"/>
        </w:rPr>
        <w:t xml:space="preserve"> IC User </w:t>
      </w:r>
      <w:r w:rsidR="00CC17B3" w:rsidRPr="007D23A3">
        <w:rPr>
          <w:rFonts w:asciiTheme="majorBidi" w:hAnsiTheme="majorBidi" w:cstheme="majorBidi" w:hint="cs"/>
          <w:sz w:val="32"/>
          <w:cs/>
        </w:rPr>
        <w:t>จะทำการตรวจสอบกับทาง</w:t>
      </w:r>
      <w:r w:rsidR="00CC17B3" w:rsidRPr="007D23A3">
        <w:rPr>
          <w:rFonts w:asciiTheme="majorBidi" w:hAnsiTheme="majorBidi" w:cstheme="majorBidi"/>
          <w:sz w:val="32"/>
        </w:rPr>
        <w:t xml:space="preserve"> Lazada Support</w:t>
      </w:r>
      <w:r w:rsidR="00CC17B3" w:rsidRPr="007D23A3">
        <w:rPr>
          <w:rFonts w:asciiTheme="majorBidi" w:hAnsiTheme="majorBidi" w:cstheme="majorBidi" w:hint="cs"/>
          <w:sz w:val="32"/>
          <w:cs/>
        </w:rPr>
        <w:t xml:space="preserve"> เพื่อตรวจสอบ</w:t>
      </w:r>
      <w:commentRangeStart w:id="13"/>
      <w:r w:rsidR="00CC17B3" w:rsidRPr="007D23A3">
        <w:rPr>
          <w:rFonts w:asciiTheme="majorBidi" w:hAnsiTheme="majorBidi" w:cstheme="majorBidi"/>
          <w:sz w:val="32"/>
        </w:rPr>
        <w:t>Email</w:t>
      </w:r>
      <w:r w:rsidR="00CC17B3" w:rsidRPr="007D23A3">
        <w:rPr>
          <w:rFonts w:asciiTheme="majorBidi" w:hAnsiTheme="majorBidi" w:cstheme="majorBidi" w:hint="cs"/>
          <w:sz w:val="32"/>
          <w:cs/>
        </w:rPr>
        <w:t xml:space="preserve"> การชำระเงิน</w:t>
      </w:r>
      <w:r w:rsidR="00231640" w:rsidRPr="007D23A3">
        <w:rPr>
          <w:rFonts w:asciiTheme="majorBidi" w:hAnsiTheme="majorBidi" w:cstheme="majorBidi" w:hint="cs"/>
          <w:sz w:val="32"/>
          <w:cs/>
        </w:rPr>
        <w:t xml:space="preserve"> จากทาง </w:t>
      </w:r>
      <w:r w:rsidR="00231640" w:rsidRPr="007D23A3">
        <w:rPr>
          <w:rFonts w:asciiTheme="majorBidi" w:hAnsiTheme="majorBidi" w:cstheme="majorBidi"/>
          <w:sz w:val="32"/>
        </w:rPr>
        <w:t xml:space="preserve">SCB </w:t>
      </w:r>
      <w:r w:rsidR="00231640" w:rsidRPr="007D23A3">
        <w:rPr>
          <w:rFonts w:asciiTheme="majorBidi" w:hAnsiTheme="majorBidi" w:cstheme="majorBidi" w:hint="cs"/>
          <w:sz w:val="32"/>
          <w:cs/>
        </w:rPr>
        <w:t>ที่ส่งไปยัง</w:t>
      </w:r>
      <w:r w:rsidR="00231640" w:rsidRPr="007D23A3">
        <w:rPr>
          <w:rFonts w:asciiTheme="majorBidi" w:hAnsiTheme="majorBidi" w:cstheme="majorBidi"/>
          <w:sz w:val="32"/>
        </w:rPr>
        <w:t xml:space="preserve">Lazada </w:t>
      </w:r>
      <w:r w:rsidR="00231640" w:rsidRPr="007D23A3">
        <w:rPr>
          <w:rFonts w:asciiTheme="majorBidi" w:hAnsiTheme="majorBidi" w:cstheme="majorBidi" w:hint="cs"/>
          <w:sz w:val="32"/>
          <w:cs/>
        </w:rPr>
        <w:t xml:space="preserve">ที่ได้ทำการลงทะเบียนไว้กับทาง </w:t>
      </w:r>
      <w:r w:rsidR="00231640" w:rsidRPr="007D23A3">
        <w:rPr>
          <w:rFonts w:asciiTheme="majorBidi" w:hAnsiTheme="majorBidi" w:cstheme="majorBidi"/>
          <w:sz w:val="32"/>
        </w:rPr>
        <w:t>SCB</w:t>
      </w:r>
      <w:r w:rsidR="00CC17B3" w:rsidRPr="007D23A3">
        <w:rPr>
          <w:rFonts w:asciiTheme="majorBidi" w:hAnsiTheme="majorBidi" w:cstheme="majorBidi" w:hint="cs"/>
          <w:sz w:val="32"/>
          <w:cs/>
        </w:rPr>
        <w:t xml:space="preserve"> </w:t>
      </w:r>
      <w:commentRangeEnd w:id="13"/>
      <w:r w:rsidR="00920EA4" w:rsidRPr="007D23A3">
        <w:rPr>
          <w:rStyle w:val="af4"/>
          <w:rFonts w:cs="Angsana New"/>
        </w:rPr>
        <w:commentReference w:id="13"/>
      </w:r>
      <w:r w:rsidR="00CC17B3" w:rsidRPr="007D23A3">
        <w:rPr>
          <w:rFonts w:asciiTheme="majorBidi" w:hAnsiTheme="majorBidi" w:cstheme="majorBidi" w:hint="cs"/>
          <w:sz w:val="32"/>
          <w:cs/>
        </w:rPr>
        <w:t>หรือทาง</w:t>
      </w:r>
      <w:r w:rsidR="00CC17B3" w:rsidRPr="007D23A3">
        <w:rPr>
          <w:rFonts w:asciiTheme="majorBidi" w:hAnsiTheme="majorBidi" w:cstheme="majorBidi"/>
          <w:sz w:val="32"/>
        </w:rPr>
        <w:t xml:space="preserve"> Can support</w:t>
      </w:r>
      <w:r w:rsidR="00CC17B3" w:rsidRPr="007D23A3">
        <w:rPr>
          <w:rFonts w:asciiTheme="majorBidi" w:hAnsiTheme="majorBidi" w:cstheme="majorBidi" w:hint="cs"/>
          <w:sz w:val="32"/>
          <w:cs/>
        </w:rPr>
        <w:t xml:space="preserve"> เพื่อตรวจสอบ</w:t>
      </w:r>
      <w:r w:rsidR="00CC17B3" w:rsidRPr="007D23A3">
        <w:rPr>
          <w:rFonts w:asciiTheme="majorBidi" w:hAnsiTheme="majorBidi" w:cstheme="majorBidi"/>
          <w:sz w:val="32"/>
        </w:rPr>
        <w:t xml:space="preserve"> Log</w:t>
      </w:r>
      <w:r w:rsidR="00CC17B3" w:rsidRPr="007D23A3">
        <w:rPr>
          <w:rFonts w:asciiTheme="majorBidi" w:hAnsiTheme="majorBidi" w:cstheme="majorBidi" w:hint="cs"/>
          <w:sz w:val="32"/>
          <w:cs/>
        </w:rPr>
        <w:t xml:space="preserve"> การชำระเงินในกณี</w:t>
      </w:r>
      <w:r w:rsidR="00CC17B3" w:rsidRPr="007D23A3">
        <w:rPr>
          <w:rFonts w:asciiTheme="majorBidi" w:hAnsiTheme="majorBidi" w:cstheme="majorBidi"/>
          <w:sz w:val="32"/>
        </w:rPr>
        <w:t xml:space="preserve"> Service </w:t>
      </w:r>
      <w:r w:rsidR="00CC17B3" w:rsidRPr="007D23A3">
        <w:rPr>
          <w:rFonts w:asciiTheme="majorBidi" w:hAnsiTheme="majorBidi" w:cstheme="majorBidi" w:hint="cs"/>
          <w:sz w:val="32"/>
          <w:cs/>
        </w:rPr>
        <w:t>ได้รับ</w:t>
      </w:r>
      <w:r w:rsidR="00CC17B3" w:rsidRPr="007D23A3">
        <w:rPr>
          <w:rFonts w:asciiTheme="majorBidi" w:hAnsiTheme="majorBidi" w:cstheme="majorBidi"/>
          <w:sz w:val="32"/>
        </w:rPr>
        <w:t xml:space="preserve"> Json Message</w:t>
      </w:r>
      <w:r w:rsidR="00CC17B3" w:rsidRPr="007D23A3">
        <w:rPr>
          <w:rFonts w:asciiTheme="majorBidi" w:hAnsiTheme="majorBidi" w:cstheme="majorBidi" w:hint="cs"/>
          <w:sz w:val="32"/>
          <w:cs/>
        </w:rPr>
        <w:t xml:space="preserve"> จากทาง</w:t>
      </w:r>
      <w:r w:rsidR="00CC17B3" w:rsidRPr="007D23A3">
        <w:rPr>
          <w:rFonts w:asciiTheme="majorBidi" w:hAnsiTheme="majorBidi" w:cstheme="majorBidi"/>
          <w:sz w:val="32"/>
        </w:rPr>
        <w:t xml:space="preserve"> SCB</w:t>
      </w:r>
      <w:r w:rsidR="00CC17B3" w:rsidRPr="007D23A3">
        <w:rPr>
          <w:rFonts w:asciiTheme="majorBidi" w:hAnsiTheme="majorBidi" w:cstheme="majorBidi" w:hint="cs"/>
          <w:sz w:val="32"/>
          <w:cs/>
        </w:rPr>
        <w:t xml:space="preserve"> แล้วแต่</w:t>
      </w:r>
      <w:r w:rsidR="00CC17B3" w:rsidRPr="007D23A3">
        <w:rPr>
          <w:rFonts w:asciiTheme="majorBidi" w:hAnsiTheme="majorBidi" w:cstheme="majorBidi"/>
          <w:sz w:val="32"/>
        </w:rPr>
        <w:t xml:space="preserve"> Notification Message </w:t>
      </w:r>
      <w:r w:rsidR="00CC17B3" w:rsidRPr="007D23A3">
        <w:rPr>
          <w:rFonts w:asciiTheme="majorBidi" w:hAnsiTheme="majorBidi" w:cstheme="majorBidi" w:hint="cs"/>
          <w:sz w:val="32"/>
          <w:cs/>
        </w:rPr>
        <w:t>ไม่ทำงานเพื่อให้</w:t>
      </w:r>
      <w:r w:rsidR="00CC17B3" w:rsidRPr="007D23A3">
        <w:rPr>
          <w:rFonts w:asciiTheme="majorBidi" w:hAnsiTheme="majorBidi" w:cstheme="majorBidi"/>
          <w:sz w:val="32"/>
        </w:rPr>
        <w:t xml:space="preserve"> IC</w:t>
      </w:r>
      <w:r w:rsidR="00CC17B3" w:rsidRPr="007D23A3">
        <w:rPr>
          <w:rFonts w:asciiTheme="majorBidi" w:hAnsiTheme="majorBidi" w:cstheme="majorBidi" w:hint="cs"/>
          <w:sz w:val="32"/>
          <w:cs/>
        </w:rPr>
        <w:t xml:space="preserve"> </w:t>
      </w:r>
      <w:r w:rsidR="00CC17B3" w:rsidRPr="007D23A3">
        <w:rPr>
          <w:rFonts w:asciiTheme="majorBidi" w:hAnsiTheme="majorBidi" w:cstheme="majorBidi"/>
          <w:sz w:val="32"/>
        </w:rPr>
        <w:t xml:space="preserve">user </w:t>
      </w:r>
      <w:r w:rsidR="00CC17B3" w:rsidRPr="007D23A3">
        <w:rPr>
          <w:rFonts w:asciiTheme="majorBidi" w:hAnsiTheme="majorBidi" w:cstheme="majorBidi" w:hint="cs"/>
          <w:sz w:val="32"/>
          <w:cs/>
        </w:rPr>
        <w:t>สามารถยืนยันการชำระเงินด้วยตนเองผ่าน</w:t>
      </w:r>
      <w:r w:rsidR="00CC17B3" w:rsidRPr="007D23A3">
        <w:rPr>
          <w:rFonts w:asciiTheme="majorBidi" w:hAnsiTheme="majorBidi" w:cstheme="majorBidi"/>
          <w:sz w:val="32"/>
        </w:rPr>
        <w:t xml:space="preserve"> Application</w:t>
      </w:r>
      <w:r w:rsidR="00CC17B3" w:rsidRPr="007D23A3">
        <w:rPr>
          <w:rFonts w:asciiTheme="majorBidi" w:hAnsiTheme="majorBidi" w:cstheme="majorBidi" w:hint="cs"/>
          <w:sz w:val="32"/>
          <w:cs/>
        </w:rPr>
        <w:t xml:space="preserve"> ได้ โดย</w:t>
      </w:r>
      <w:r w:rsidR="00CC17B3" w:rsidRPr="007D23A3">
        <w:rPr>
          <w:rFonts w:asciiTheme="majorBidi" w:hAnsiTheme="majorBidi" w:cstheme="majorBidi"/>
          <w:sz w:val="32"/>
        </w:rPr>
        <w:t xml:space="preserve"> IC User </w:t>
      </w:r>
      <w:r w:rsidR="00CC17B3" w:rsidRPr="007D23A3">
        <w:rPr>
          <w:rFonts w:asciiTheme="majorBidi" w:hAnsiTheme="majorBidi" w:cstheme="majorBidi" w:hint="cs"/>
          <w:sz w:val="32"/>
          <w:cs/>
        </w:rPr>
        <w:t>จะทำการระบุธนาคารต้นทาง และกรอกหมายเลข</w:t>
      </w:r>
      <w:r w:rsidR="00CC17B3" w:rsidRPr="007D23A3">
        <w:rPr>
          <w:rFonts w:asciiTheme="majorBidi" w:hAnsiTheme="majorBidi" w:cstheme="majorBidi"/>
          <w:sz w:val="32"/>
        </w:rPr>
        <w:t xml:space="preserve"> Reference (Optional) </w:t>
      </w:r>
      <w:r w:rsidR="00CC17B3" w:rsidRPr="007D23A3">
        <w:rPr>
          <w:rFonts w:asciiTheme="majorBidi" w:hAnsiTheme="majorBidi" w:cstheme="majorBidi" w:hint="cs"/>
          <w:sz w:val="32"/>
          <w:cs/>
        </w:rPr>
        <w:t>จากนั้นระบบจะบันทึกรายการชำระเงินนี้เป็น</w:t>
      </w:r>
      <w:r w:rsidR="00CC17B3" w:rsidRPr="007D23A3">
        <w:rPr>
          <w:rFonts w:asciiTheme="majorBidi" w:hAnsiTheme="majorBidi" w:cstheme="majorBidi"/>
          <w:sz w:val="32"/>
        </w:rPr>
        <w:t xml:space="preserve"> Manual</w:t>
      </w:r>
      <w:r w:rsidR="00CC17B3" w:rsidRPr="007D23A3">
        <w:rPr>
          <w:rFonts w:asciiTheme="majorBidi" w:hAnsiTheme="majorBidi" w:cstheme="majorBidi" w:hint="cs"/>
          <w:sz w:val="32"/>
          <w:cs/>
        </w:rPr>
        <w:t xml:space="preserve"> ไปที่</w:t>
      </w:r>
      <w:r w:rsidR="00CC17B3" w:rsidRPr="007D23A3">
        <w:rPr>
          <w:rFonts w:asciiTheme="majorBidi" w:hAnsiTheme="majorBidi" w:cstheme="majorBidi"/>
          <w:sz w:val="32"/>
        </w:rPr>
        <w:t xml:space="preserve"> Web portal</w:t>
      </w:r>
    </w:p>
    <w:p w14:paraId="4D73C866" w14:textId="28ADA91E" w:rsidR="0033539C" w:rsidRDefault="0033539C" w:rsidP="00093915">
      <w:pPr>
        <w:ind w:firstLine="709"/>
        <w:rPr>
          <w:rFonts w:asciiTheme="majorBidi" w:hAnsiTheme="majorBidi" w:cstheme="majorBidi"/>
          <w:sz w:val="32"/>
        </w:rPr>
      </w:pPr>
    </w:p>
    <w:p w14:paraId="293DA11E" w14:textId="3C5ABEBC" w:rsidR="007D23A3" w:rsidRDefault="007D23A3" w:rsidP="00093915">
      <w:pPr>
        <w:ind w:firstLine="709"/>
        <w:rPr>
          <w:rFonts w:asciiTheme="majorBidi" w:hAnsiTheme="majorBidi" w:cstheme="majorBidi"/>
          <w:sz w:val="32"/>
        </w:rPr>
      </w:pPr>
    </w:p>
    <w:p w14:paraId="00540D0A" w14:textId="3384EAD6" w:rsidR="007D23A3" w:rsidRDefault="007D23A3" w:rsidP="00093915">
      <w:pPr>
        <w:ind w:firstLine="709"/>
        <w:rPr>
          <w:rFonts w:asciiTheme="majorBidi" w:hAnsiTheme="majorBidi" w:cstheme="majorBidi"/>
          <w:sz w:val="32"/>
        </w:rPr>
      </w:pPr>
    </w:p>
    <w:p w14:paraId="0D31E20C" w14:textId="4DB9A11A" w:rsidR="007D23A3" w:rsidRDefault="007D23A3" w:rsidP="00093915">
      <w:pPr>
        <w:ind w:firstLine="709"/>
        <w:rPr>
          <w:rFonts w:asciiTheme="majorBidi" w:hAnsiTheme="majorBidi" w:cstheme="majorBidi"/>
          <w:sz w:val="32"/>
        </w:rPr>
      </w:pPr>
    </w:p>
    <w:p w14:paraId="65664BDE" w14:textId="2079734B" w:rsidR="007D23A3" w:rsidRDefault="007D23A3" w:rsidP="00093915">
      <w:pPr>
        <w:ind w:firstLine="709"/>
        <w:rPr>
          <w:rFonts w:asciiTheme="majorBidi" w:hAnsiTheme="majorBidi" w:cstheme="majorBidi"/>
          <w:sz w:val="32"/>
        </w:rPr>
      </w:pPr>
    </w:p>
    <w:p w14:paraId="6E48D072" w14:textId="7A719B33" w:rsidR="007D23A3" w:rsidRDefault="007D23A3" w:rsidP="00093915">
      <w:pPr>
        <w:ind w:firstLine="709"/>
        <w:rPr>
          <w:rFonts w:asciiTheme="majorBidi" w:hAnsiTheme="majorBidi" w:cstheme="majorBidi"/>
          <w:sz w:val="32"/>
        </w:rPr>
      </w:pPr>
    </w:p>
    <w:p w14:paraId="735BE20B" w14:textId="77777777" w:rsidR="007D23A3" w:rsidRPr="007D23A3" w:rsidRDefault="007D23A3" w:rsidP="00093915">
      <w:pPr>
        <w:ind w:firstLine="709"/>
        <w:rPr>
          <w:rFonts w:asciiTheme="majorBidi" w:hAnsiTheme="majorBidi" w:cstheme="majorBidi" w:hint="cs"/>
          <w:sz w:val="32"/>
        </w:rPr>
      </w:pPr>
    </w:p>
    <w:p w14:paraId="6DDBD036" w14:textId="77777777" w:rsidR="0033539C" w:rsidRPr="007D23A3" w:rsidRDefault="0033539C" w:rsidP="0033539C">
      <w:pPr>
        <w:rPr>
          <w:rFonts w:asciiTheme="majorBidi" w:hAnsiTheme="majorBidi" w:cstheme="majorBidi"/>
          <w:b/>
          <w:bCs/>
          <w:sz w:val="32"/>
        </w:rPr>
      </w:pPr>
      <w:r w:rsidRPr="007D23A3">
        <w:rPr>
          <w:rFonts w:asciiTheme="majorBidi" w:hAnsiTheme="majorBidi" w:cstheme="majorBidi" w:hint="cs"/>
          <w:b/>
          <w:bCs/>
          <w:sz w:val="32"/>
          <w:cs/>
        </w:rPr>
        <w:lastRenderedPageBreak/>
        <w:t>ข้อมูลการชำระเงิน</w:t>
      </w:r>
    </w:p>
    <w:p w14:paraId="24CF9BAF" w14:textId="77777777" w:rsidR="00EC4A7C" w:rsidRPr="007D23A3" w:rsidRDefault="001325F4" w:rsidP="0033539C">
      <w:pPr>
        <w:rPr>
          <w:rFonts w:asciiTheme="majorBidi" w:hAnsiTheme="majorBidi" w:cstheme="majorBidi"/>
          <w:b/>
          <w:bCs/>
          <w:sz w:val="32"/>
        </w:rPr>
      </w:pPr>
      <w:r w:rsidRPr="007D23A3">
        <w:rPr>
          <w:rFonts w:asciiTheme="majorBidi" w:hAnsiTheme="majorBidi" w:cstheme="majorBidi" w:hint="cs"/>
          <w:b/>
          <w:bCs/>
          <w:sz w:val="32"/>
          <w:cs/>
        </w:rPr>
        <w:t>ข้อมูล</w:t>
      </w:r>
      <w:r w:rsidR="0033539C" w:rsidRPr="007D23A3">
        <w:rPr>
          <w:rFonts w:asciiTheme="majorBidi" w:hAnsiTheme="majorBidi" w:cstheme="majorBidi" w:hint="cs"/>
          <w:b/>
          <w:bCs/>
          <w:sz w:val="32"/>
          <w:cs/>
        </w:rPr>
        <w:t xml:space="preserve">จาก </w:t>
      </w:r>
      <w:r w:rsidR="0033539C" w:rsidRPr="007D23A3">
        <w:rPr>
          <w:rFonts w:asciiTheme="majorBidi" w:hAnsiTheme="majorBidi" w:cstheme="majorBidi"/>
          <w:b/>
          <w:bCs/>
          <w:sz w:val="32"/>
        </w:rPr>
        <w:t>SCB</w:t>
      </w:r>
      <w:r w:rsidR="0033539C" w:rsidRPr="007D23A3">
        <w:rPr>
          <w:rFonts w:asciiTheme="majorBidi" w:hAnsiTheme="majorBidi" w:cstheme="majorBidi" w:hint="cs"/>
          <w:b/>
          <w:bCs/>
          <w:sz w:val="32"/>
          <w:cs/>
        </w:rPr>
        <w:t xml:space="preserve"> ส่งมายัง</w:t>
      </w:r>
      <w:r w:rsidR="0033539C" w:rsidRPr="007D23A3">
        <w:rPr>
          <w:rFonts w:asciiTheme="majorBidi" w:hAnsiTheme="majorBidi" w:cstheme="majorBidi"/>
          <w:b/>
          <w:bCs/>
          <w:sz w:val="32"/>
        </w:rPr>
        <w:t xml:space="preserve"> Service </w:t>
      </w:r>
      <w:proofErr w:type="spellStart"/>
      <w:r w:rsidR="0033539C" w:rsidRPr="007D23A3">
        <w:rPr>
          <w:rFonts w:asciiTheme="majorBidi" w:hAnsiTheme="majorBidi" w:cstheme="majorBidi"/>
          <w:b/>
          <w:bCs/>
          <w:sz w:val="32"/>
        </w:rPr>
        <w:t>bankpaymentconfirm</w:t>
      </w:r>
      <w:proofErr w:type="spellEnd"/>
    </w:p>
    <w:p w14:paraId="4B9449FC" w14:textId="77777777" w:rsidR="0033539C" w:rsidRPr="007D23A3" w:rsidRDefault="0033539C" w:rsidP="0033539C">
      <w:pPr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sz w:val="32"/>
        </w:rPr>
        <w:tab/>
      </w:r>
      <w:r w:rsidRPr="007D23A3">
        <w:rPr>
          <w:rFonts w:asciiTheme="majorBidi" w:hAnsiTheme="majorBidi" w:cstheme="majorBidi" w:hint="cs"/>
          <w:sz w:val="32"/>
          <w:cs/>
        </w:rPr>
        <w:t xml:space="preserve">หลังจากลูกค้าทำการชำระเงินแล้ว </w:t>
      </w:r>
      <w:r w:rsidRPr="007D23A3">
        <w:rPr>
          <w:rFonts w:asciiTheme="majorBidi" w:hAnsiTheme="majorBidi" w:cstheme="majorBidi"/>
          <w:sz w:val="32"/>
        </w:rPr>
        <w:t xml:space="preserve">Service </w:t>
      </w:r>
      <w:proofErr w:type="spellStart"/>
      <w:r w:rsidRPr="007D23A3">
        <w:rPr>
          <w:rFonts w:asciiTheme="majorBidi" w:hAnsiTheme="majorBidi" w:cstheme="majorBidi"/>
          <w:sz w:val="32"/>
        </w:rPr>
        <w:t>bankpaymentconfirm</w:t>
      </w:r>
      <w:proofErr w:type="spellEnd"/>
      <w:r w:rsidRPr="007D23A3">
        <w:rPr>
          <w:rFonts w:asciiTheme="majorBidi" w:hAnsiTheme="majorBidi" w:cstheme="majorBidi"/>
          <w:sz w:val="32"/>
        </w:rPr>
        <w:t xml:space="preserve"> </w:t>
      </w:r>
      <w:r w:rsidRPr="007D23A3">
        <w:rPr>
          <w:rFonts w:asciiTheme="majorBidi" w:hAnsiTheme="majorBidi" w:cstheme="majorBidi" w:hint="cs"/>
          <w:sz w:val="32"/>
          <w:cs/>
        </w:rPr>
        <w:t>ได้รับชุด</w:t>
      </w:r>
      <w:r w:rsidRPr="007D23A3">
        <w:rPr>
          <w:rFonts w:asciiTheme="majorBidi" w:hAnsiTheme="majorBidi" w:cstheme="majorBidi"/>
          <w:sz w:val="32"/>
        </w:rPr>
        <w:t xml:space="preserve"> json</w:t>
      </w:r>
      <w:r w:rsidRPr="007D23A3">
        <w:rPr>
          <w:rFonts w:asciiTheme="majorBidi" w:hAnsiTheme="majorBidi" w:cstheme="majorBidi" w:hint="cs"/>
          <w:sz w:val="32"/>
          <w:cs/>
        </w:rPr>
        <w:t xml:space="preserve"> </w:t>
      </w:r>
      <w:r w:rsidRPr="007D23A3">
        <w:rPr>
          <w:rFonts w:asciiTheme="majorBidi" w:hAnsiTheme="majorBidi" w:cstheme="majorBidi"/>
          <w:sz w:val="32"/>
        </w:rPr>
        <w:t>Message</w:t>
      </w:r>
      <w:r w:rsidRPr="007D23A3">
        <w:rPr>
          <w:rFonts w:asciiTheme="majorBidi" w:hAnsiTheme="majorBidi" w:cstheme="majorBidi" w:hint="cs"/>
          <w:sz w:val="32"/>
          <w:cs/>
        </w:rPr>
        <w:t xml:space="preserve"> ที่ระบุรายละเอียดการชำระเงินของลูกค้าส่งมาให้ ระบบจะทำการบันทึกข้อมูลดังนี้ลงฐานข้อมูล</w:t>
      </w:r>
      <w:r w:rsidRPr="007D23A3">
        <w:rPr>
          <w:rFonts w:asciiTheme="majorBidi" w:hAnsiTheme="majorBidi" w:cstheme="majorBidi"/>
          <w:sz w:val="32"/>
        </w:rPr>
        <w:t xml:space="preserve"> Web portal</w:t>
      </w:r>
    </w:p>
    <w:p w14:paraId="12E73858" w14:textId="77777777" w:rsidR="0033539C" w:rsidRPr="007D23A3" w:rsidRDefault="0033539C" w:rsidP="0033539C">
      <w:pPr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sz w:val="32"/>
        </w:rPr>
        <w:tab/>
        <w:t xml:space="preserve">- </w:t>
      </w:r>
      <w:proofErr w:type="spellStart"/>
      <w:r w:rsidRPr="007D23A3">
        <w:rPr>
          <w:rFonts w:asciiTheme="majorBidi" w:hAnsiTheme="majorBidi" w:cstheme="majorBidi"/>
          <w:sz w:val="32"/>
        </w:rPr>
        <w:t>TransactionId</w:t>
      </w:r>
      <w:proofErr w:type="spellEnd"/>
    </w:p>
    <w:p w14:paraId="4B693BBE" w14:textId="77777777" w:rsidR="0033539C" w:rsidRPr="007D23A3" w:rsidRDefault="0033539C" w:rsidP="0033539C">
      <w:pPr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sz w:val="32"/>
        </w:rPr>
        <w:tab/>
        <w:t xml:space="preserve">- </w:t>
      </w:r>
      <w:proofErr w:type="spellStart"/>
      <w:r w:rsidRPr="007D23A3">
        <w:rPr>
          <w:rFonts w:asciiTheme="majorBidi" w:hAnsiTheme="majorBidi" w:cstheme="majorBidi"/>
          <w:sz w:val="32"/>
        </w:rPr>
        <w:t>SendingBankCode</w:t>
      </w:r>
      <w:proofErr w:type="spellEnd"/>
    </w:p>
    <w:p w14:paraId="1F25D592" w14:textId="77777777" w:rsidR="0033539C" w:rsidRPr="007D23A3" w:rsidRDefault="0033539C" w:rsidP="0033539C">
      <w:pPr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sz w:val="32"/>
        </w:rPr>
        <w:tab/>
        <w:t>- Amount</w:t>
      </w:r>
    </w:p>
    <w:p w14:paraId="097F0AF3" w14:textId="77777777" w:rsidR="0033539C" w:rsidRPr="007D23A3" w:rsidRDefault="0033539C" w:rsidP="0033539C">
      <w:pPr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sz w:val="32"/>
        </w:rPr>
        <w:tab/>
        <w:t xml:space="preserve">- </w:t>
      </w:r>
      <w:proofErr w:type="spellStart"/>
      <w:r w:rsidRPr="007D23A3">
        <w:rPr>
          <w:rFonts w:asciiTheme="majorBidi" w:hAnsiTheme="majorBidi" w:cstheme="majorBidi"/>
          <w:sz w:val="32"/>
        </w:rPr>
        <w:t>TransactionDeteandTime</w:t>
      </w:r>
      <w:proofErr w:type="spellEnd"/>
    </w:p>
    <w:p w14:paraId="69D3B5A3" w14:textId="77777777" w:rsidR="0033539C" w:rsidRPr="007D23A3" w:rsidRDefault="0033539C" w:rsidP="0033539C">
      <w:pPr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sz w:val="32"/>
        </w:rPr>
        <w:tab/>
        <w:t>- BillpaymentRef1</w:t>
      </w:r>
    </w:p>
    <w:p w14:paraId="79EC123E" w14:textId="77777777" w:rsidR="0033539C" w:rsidRPr="007D23A3" w:rsidRDefault="0033539C" w:rsidP="0033539C">
      <w:pPr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sz w:val="32"/>
        </w:rPr>
        <w:tab/>
        <w:t>- BillpaymentRef2</w:t>
      </w:r>
    </w:p>
    <w:p w14:paraId="7084C12B" w14:textId="77777777" w:rsidR="0033539C" w:rsidRPr="007D23A3" w:rsidRDefault="0033539C" w:rsidP="0033539C">
      <w:pPr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sz w:val="32"/>
        </w:rPr>
        <w:tab/>
        <w:t>- BillpaymentRef3</w:t>
      </w:r>
    </w:p>
    <w:p w14:paraId="2FF37726" w14:textId="77777777" w:rsidR="0033539C" w:rsidRPr="007D23A3" w:rsidRDefault="0033539C" w:rsidP="0033539C">
      <w:pPr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sz w:val="32"/>
        </w:rPr>
        <w:tab/>
        <w:t xml:space="preserve">- </w:t>
      </w:r>
      <w:proofErr w:type="spellStart"/>
      <w:r w:rsidRPr="007D23A3">
        <w:rPr>
          <w:rFonts w:asciiTheme="majorBidi" w:hAnsiTheme="majorBidi" w:cstheme="majorBidi"/>
          <w:sz w:val="32"/>
        </w:rPr>
        <w:t>MerchantId</w:t>
      </w:r>
      <w:proofErr w:type="spellEnd"/>
    </w:p>
    <w:p w14:paraId="7A394E51" w14:textId="77777777" w:rsidR="0033539C" w:rsidRPr="007D23A3" w:rsidRDefault="001325F4" w:rsidP="0033539C">
      <w:pPr>
        <w:rPr>
          <w:rFonts w:asciiTheme="majorBidi" w:hAnsiTheme="majorBidi" w:cstheme="majorBidi"/>
          <w:b/>
          <w:bCs/>
          <w:sz w:val="32"/>
        </w:rPr>
      </w:pPr>
      <w:r w:rsidRPr="007D23A3">
        <w:rPr>
          <w:rFonts w:asciiTheme="majorBidi" w:hAnsiTheme="majorBidi" w:cstheme="majorBidi" w:hint="cs"/>
          <w:b/>
          <w:bCs/>
          <w:sz w:val="32"/>
          <w:cs/>
        </w:rPr>
        <w:t>ข้อมูล</w:t>
      </w:r>
      <w:r w:rsidR="0033539C" w:rsidRPr="007D23A3">
        <w:rPr>
          <w:rFonts w:asciiTheme="majorBidi" w:hAnsiTheme="majorBidi" w:cstheme="majorBidi" w:hint="cs"/>
          <w:b/>
          <w:bCs/>
          <w:sz w:val="32"/>
          <w:cs/>
        </w:rPr>
        <w:t xml:space="preserve">จาก </w:t>
      </w:r>
      <w:r w:rsidR="0033539C" w:rsidRPr="007D23A3">
        <w:rPr>
          <w:rFonts w:asciiTheme="majorBidi" w:hAnsiTheme="majorBidi" w:cstheme="majorBidi"/>
          <w:b/>
          <w:bCs/>
          <w:sz w:val="32"/>
        </w:rPr>
        <w:t xml:space="preserve">Mobile Application </w:t>
      </w:r>
      <w:r w:rsidR="0033539C" w:rsidRPr="007D23A3">
        <w:rPr>
          <w:rFonts w:asciiTheme="majorBidi" w:hAnsiTheme="majorBidi" w:cstheme="majorBidi" w:hint="cs"/>
          <w:b/>
          <w:bCs/>
          <w:sz w:val="32"/>
          <w:cs/>
        </w:rPr>
        <w:t>เมื่อได้รับ</w:t>
      </w:r>
      <w:r w:rsidR="0033539C" w:rsidRPr="007D23A3">
        <w:rPr>
          <w:rFonts w:asciiTheme="majorBidi" w:hAnsiTheme="majorBidi" w:cstheme="majorBidi"/>
          <w:b/>
          <w:bCs/>
          <w:sz w:val="32"/>
        </w:rPr>
        <w:t xml:space="preserve"> Notification Message</w:t>
      </w:r>
    </w:p>
    <w:p w14:paraId="037E63C1" w14:textId="77777777" w:rsidR="0033539C" w:rsidRPr="007D23A3" w:rsidRDefault="0033539C" w:rsidP="0033539C">
      <w:pPr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sz w:val="32"/>
        </w:rPr>
        <w:tab/>
      </w:r>
      <w:r w:rsidRPr="007D23A3">
        <w:rPr>
          <w:rFonts w:asciiTheme="majorBidi" w:hAnsiTheme="majorBidi" w:cstheme="majorBidi" w:hint="cs"/>
          <w:sz w:val="32"/>
          <w:cs/>
        </w:rPr>
        <w:t>เมื่อ</w:t>
      </w:r>
      <w:r w:rsidRPr="007D23A3">
        <w:rPr>
          <w:rFonts w:asciiTheme="majorBidi" w:hAnsiTheme="majorBidi" w:cstheme="majorBidi"/>
          <w:sz w:val="32"/>
        </w:rPr>
        <w:t xml:space="preserve"> Mobile Application</w:t>
      </w:r>
      <w:r w:rsidRPr="007D23A3">
        <w:rPr>
          <w:rFonts w:asciiTheme="majorBidi" w:hAnsiTheme="majorBidi" w:cstheme="majorBidi" w:hint="cs"/>
          <w:sz w:val="32"/>
          <w:cs/>
        </w:rPr>
        <w:t xml:space="preserve"> ได้รับ</w:t>
      </w:r>
      <w:r w:rsidRPr="007D23A3">
        <w:rPr>
          <w:rFonts w:asciiTheme="majorBidi" w:hAnsiTheme="majorBidi" w:cstheme="majorBidi"/>
          <w:sz w:val="32"/>
        </w:rPr>
        <w:t xml:space="preserve"> Notification Message</w:t>
      </w:r>
      <w:r w:rsidRPr="007D23A3">
        <w:rPr>
          <w:rFonts w:asciiTheme="majorBidi" w:hAnsiTheme="majorBidi" w:cstheme="majorBidi" w:hint="cs"/>
          <w:sz w:val="32"/>
          <w:cs/>
        </w:rPr>
        <w:t xml:space="preserve"> จะทำการส่งข้อมูลการชำระเงินมาเก็บไว้ยังฐานข้อมูล</w:t>
      </w:r>
      <w:r w:rsidRPr="007D23A3">
        <w:rPr>
          <w:rFonts w:asciiTheme="majorBidi" w:hAnsiTheme="majorBidi" w:cstheme="majorBidi"/>
          <w:sz w:val="32"/>
        </w:rPr>
        <w:t xml:space="preserve"> Web portal</w:t>
      </w:r>
      <w:r w:rsidRPr="007D23A3">
        <w:rPr>
          <w:rFonts w:asciiTheme="majorBidi" w:hAnsiTheme="majorBidi" w:cstheme="majorBidi" w:hint="cs"/>
          <w:sz w:val="32"/>
          <w:cs/>
        </w:rPr>
        <w:t xml:space="preserve"> ดังนี้</w:t>
      </w:r>
    </w:p>
    <w:p w14:paraId="22C58D00" w14:textId="77777777" w:rsidR="0033539C" w:rsidRPr="007D23A3" w:rsidRDefault="0033539C" w:rsidP="0033539C">
      <w:pPr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sz w:val="32"/>
        </w:rPr>
        <w:tab/>
        <w:t>- Runsheet id</w:t>
      </w:r>
    </w:p>
    <w:p w14:paraId="0FBF0116" w14:textId="77777777" w:rsidR="0033539C" w:rsidRPr="007D23A3" w:rsidRDefault="0033539C" w:rsidP="0033539C">
      <w:pPr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sz w:val="32"/>
        </w:rPr>
        <w:tab/>
        <w:t>- Transaction id</w:t>
      </w:r>
    </w:p>
    <w:p w14:paraId="2D99526E" w14:textId="77777777" w:rsidR="0033539C" w:rsidRPr="007D23A3" w:rsidRDefault="0033539C" w:rsidP="0033539C">
      <w:pPr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sz w:val="32"/>
        </w:rPr>
        <w:tab/>
        <w:t xml:space="preserve">- </w:t>
      </w:r>
      <w:proofErr w:type="spellStart"/>
      <w:r w:rsidRPr="007D23A3">
        <w:rPr>
          <w:rFonts w:asciiTheme="majorBidi" w:hAnsiTheme="majorBidi" w:cstheme="majorBidi"/>
          <w:sz w:val="32"/>
        </w:rPr>
        <w:t>Refno</w:t>
      </w:r>
      <w:proofErr w:type="spellEnd"/>
    </w:p>
    <w:p w14:paraId="6DFC0A98" w14:textId="77777777" w:rsidR="0033539C" w:rsidRPr="007D23A3" w:rsidRDefault="0033539C" w:rsidP="0033539C">
      <w:pPr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sz w:val="32"/>
        </w:rPr>
        <w:tab/>
        <w:t>- Refno2</w:t>
      </w:r>
    </w:p>
    <w:p w14:paraId="792F51BE" w14:textId="77777777" w:rsidR="0033539C" w:rsidRPr="007D23A3" w:rsidRDefault="001325F4" w:rsidP="0033539C">
      <w:pPr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sz w:val="32"/>
        </w:rPr>
        <w:tab/>
        <w:t xml:space="preserve">- </w:t>
      </w:r>
      <w:proofErr w:type="spellStart"/>
      <w:r w:rsidRPr="007D23A3">
        <w:rPr>
          <w:rFonts w:asciiTheme="majorBidi" w:hAnsiTheme="majorBidi" w:cstheme="majorBidi"/>
          <w:sz w:val="32"/>
        </w:rPr>
        <w:t>TypePaid</w:t>
      </w:r>
      <w:proofErr w:type="spellEnd"/>
    </w:p>
    <w:p w14:paraId="275FCEDA" w14:textId="77777777" w:rsidR="001325F4" w:rsidRPr="007D23A3" w:rsidRDefault="001325F4" w:rsidP="0033539C">
      <w:pPr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sz w:val="32"/>
          <w:cs/>
        </w:rPr>
        <w:tab/>
      </w:r>
      <w:r w:rsidRPr="007D23A3">
        <w:rPr>
          <w:rFonts w:asciiTheme="majorBidi" w:hAnsiTheme="majorBidi" w:cstheme="majorBidi"/>
          <w:sz w:val="32"/>
        </w:rPr>
        <w:t>- Type</w:t>
      </w:r>
    </w:p>
    <w:p w14:paraId="218F392B" w14:textId="77777777" w:rsidR="001325F4" w:rsidRPr="007D23A3" w:rsidRDefault="001325F4" w:rsidP="0033539C">
      <w:pPr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sz w:val="32"/>
        </w:rPr>
        <w:tab/>
        <w:t>- Amount</w:t>
      </w:r>
    </w:p>
    <w:p w14:paraId="0E90F466" w14:textId="77777777" w:rsidR="001325F4" w:rsidRPr="007D23A3" w:rsidRDefault="001325F4" w:rsidP="0033539C">
      <w:pPr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sz w:val="32"/>
        </w:rPr>
        <w:tab/>
        <w:t>- Rider id</w:t>
      </w:r>
    </w:p>
    <w:p w14:paraId="69FCB55C" w14:textId="77777777" w:rsidR="001325F4" w:rsidRPr="007D23A3" w:rsidRDefault="001325F4" w:rsidP="0033539C">
      <w:pPr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sz w:val="32"/>
        </w:rPr>
        <w:tab/>
        <w:t xml:space="preserve">- Rider </w:t>
      </w:r>
      <w:proofErr w:type="spellStart"/>
      <w:r w:rsidRPr="007D23A3">
        <w:rPr>
          <w:rFonts w:asciiTheme="majorBidi" w:hAnsiTheme="majorBidi" w:cstheme="majorBidi"/>
          <w:sz w:val="32"/>
        </w:rPr>
        <w:t>firstname</w:t>
      </w:r>
      <w:proofErr w:type="spellEnd"/>
    </w:p>
    <w:p w14:paraId="1EC66F21" w14:textId="77777777" w:rsidR="001325F4" w:rsidRPr="007D23A3" w:rsidRDefault="001325F4" w:rsidP="0033539C">
      <w:pPr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sz w:val="32"/>
        </w:rPr>
        <w:tab/>
        <w:t xml:space="preserve">- Rider </w:t>
      </w:r>
      <w:proofErr w:type="spellStart"/>
      <w:r w:rsidRPr="007D23A3">
        <w:rPr>
          <w:rFonts w:asciiTheme="majorBidi" w:hAnsiTheme="majorBidi" w:cstheme="majorBidi"/>
          <w:sz w:val="32"/>
        </w:rPr>
        <w:t>lastname</w:t>
      </w:r>
      <w:proofErr w:type="spellEnd"/>
    </w:p>
    <w:p w14:paraId="3DA1FD43" w14:textId="77777777" w:rsidR="001325F4" w:rsidRPr="007D23A3" w:rsidRDefault="001325F4" w:rsidP="0033539C">
      <w:pPr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sz w:val="32"/>
        </w:rPr>
        <w:tab/>
        <w:t>- Hub id</w:t>
      </w:r>
    </w:p>
    <w:p w14:paraId="0A7DB6A1" w14:textId="26FBBD34" w:rsidR="001325F4" w:rsidRDefault="001325F4" w:rsidP="0033539C">
      <w:pPr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sz w:val="32"/>
        </w:rPr>
        <w:tab/>
        <w:t>- Time</w:t>
      </w:r>
    </w:p>
    <w:p w14:paraId="22963B73" w14:textId="78737028" w:rsidR="007D23A3" w:rsidRDefault="007D23A3" w:rsidP="0033539C">
      <w:pPr>
        <w:rPr>
          <w:rFonts w:asciiTheme="majorBidi" w:hAnsiTheme="majorBidi" w:cstheme="majorBidi"/>
          <w:sz w:val="32"/>
        </w:rPr>
      </w:pPr>
    </w:p>
    <w:p w14:paraId="7FA2B65F" w14:textId="203B66DB" w:rsidR="007D23A3" w:rsidRDefault="007D23A3" w:rsidP="0033539C">
      <w:pPr>
        <w:rPr>
          <w:rFonts w:asciiTheme="majorBidi" w:hAnsiTheme="majorBidi" w:cstheme="majorBidi"/>
          <w:sz w:val="32"/>
        </w:rPr>
      </w:pPr>
    </w:p>
    <w:p w14:paraId="21E59B47" w14:textId="0082C3B8" w:rsidR="007D23A3" w:rsidRDefault="007D23A3" w:rsidP="0033539C">
      <w:pPr>
        <w:rPr>
          <w:rFonts w:asciiTheme="majorBidi" w:hAnsiTheme="majorBidi" w:cstheme="majorBidi"/>
          <w:sz w:val="32"/>
        </w:rPr>
      </w:pPr>
    </w:p>
    <w:p w14:paraId="339B23EA" w14:textId="61BD9914" w:rsidR="007D23A3" w:rsidRDefault="007D23A3" w:rsidP="0033539C">
      <w:pPr>
        <w:rPr>
          <w:rFonts w:asciiTheme="majorBidi" w:hAnsiTheme="majorBidi" w:cstheme="majorBidi"/>
          <w:sz w:val="32"/>
        </w:rPr>
      </w:pPr>
    </w:p>
    <w:p w14:paraId="41A68E23" w14:textId="2DA7AC3C" w:rsidR="007D23A3" w:rsidRDefault="007D23A3" w:rsidP="0033539C">
      <w:pPr>
        <w:rPr>
          <w:rFonts w:asciiTheme="majorBidi" w:hAnsiTheme="majorBidi" w:cstheme="majorBidi"/>
          <w:sz w:val="32"/>
        </w:rPr>
      </w:pPr>
    </w:p>
    <w:p w14:paraId="13D3F650" w14:textId="77777777" w:rsidR="00EC4A7C" w:rsidRPr="007D23A3" w:rsidRDefault="00EC4A7C" w:rsidP="00713B21">
      <w:pPr>
        <w:rPr>
          <w:rFonts w:asciiTheme="majorBidi" w:hAnsiTheme="majorBidi" w:cstheme="majorBidi"/>
          <w:b/>
          <w:bCs/>
          <w:sz w:val="32"/>
        </w:rPr>
      </w:pPr>
      <w:r w:rsidRPr="007D23A3">
        <w:rPr>
          <w:rFonts w:asciiTheme="majorBidi" w:hAnsiTheme="majorBidi" w:cstheme="majorBidi" w:hint="cs"/>
          <w:b/>
          <w:bCs/>
          <w:sz w:val="32"/>
          <w:cs/>
        </w:rPr>
        <w:lastRenderedPageBreak/>
        <w:t>กลุ่มผู้ใช้งาน</w:t>
      </w:r>
    </w:p>
    <w:p w14:paraId="459D1AE7" w14:textId="0903A09D" w:rsidR="00EC4A7C" w:rsidRPr="007D23A3" w:rsidRDefault="00B47955" w:rsidP="00B47955">
      <w:pPr>
        <w:widowControl/>
        <w:suppressAutoHyphens w:val="0"/>
        <w:spacing w:line="259" w:lineRule="auto"/>
        <w:ind w:left="709"/>
        <w:textAlignment w:val="auto"/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 w:hint="cs"/>
          <w:b/>
          <w:bCs/>
          <w:sz w:val="32"/>
          <w:cs/>
        </w:rPr>
        <w:t>-</w:t>
      </w:r>
      <w:r w:rsidRPr="007D23A3">
        <w:rPr>
          <w:rFonts w:asciiTheme="majorBidi" w:hAnsiTheme="majorBidi" w:cstheme="majorBidi"/>
          <w:b/>
          <w:bCs/>
          <w:sz w:val="32"/>
        </w:rPr>
        <w:t xml:space="preserve"> </w:t>
      </w:r>
      <w:commentRangeStart w:id="14"/>
      <w:r w:rsidR="00EC4A7C" w:rsidRPr="007D23A3">
        <w:rPr>
          <w:rFonts w:asciiTheme="majorBidi" w:hAnsiTheme="majorBidi" w:cstheme="majorBidi"/>
          <w:b/>
          <w:bCs/>
          <w:sz w:val="32"/>
        </w:rPr>
        <w:t>Super admin</w:t>
      </w:r>
      <w:r w:rsidR="00EC4A7C" w:rsidRPr="007D23A3">
        <w:rPr>
          <w:rFonts w:asciiTheme="majorBidi" w:hAnsiTheme="majorBidi" w:cstheme="majorBidi"/>
          <w:sz w:val="32"/>
        </w:rPr>
        <w:t xml:space="preserve"> </w:t>
      </w:r>
      <w:commentRangeEnd w:id="14"/>
      <w:r w:rsidR="00920EA4" w:rsidRPr="007D23A3">
        <w:rPr>
          <w:rStyle w:val="af4"/>
          <w:rFonts w:cs="Angsana New"/>
        </w:rPr>
        <w:commentReference w:id="14"/>
      </w:r>
      <w:r w:rsidR="00BF5D34" w:rsidRPr="007D23A3">
        <w:rPr>
          <w:rFonts w:asciiTheme="majorBidi" w:hAnsiTheme="majorBidi" w:cstheme="majorBidi" w:hint="cs"/>
          <w:sz w:val="32"/>
          <w:cs/>
        </w:rPr>
        <w:t xml:space="preserve">คือผู้ดูแลระบบ ซึ่งเป็นเจ้าหน้าที่ของ </w:t>
      </w:r>
      <w:r w:rsidR="00BF5D34" w:rsidRPr="007D23A3">
        <w:rPr>
          <w:rFonts w:asciiTheme="majorBidi" w:hAnsiTheme="majorBidi" w:cstheme="majorBidi"/>
          <w:sz w:val="32"/>
        </w:rPr>
        <w:t xml:space="preserve">Lazada </w:t>
      </w:r>
      <w:r w:rsidR="00EC4A7C" w:rsidRPr="007D23A3">
        <w:rPr>
          <w:rFonts w:asciiTheme="majorBidi" w:hAnsiTheme="majorBidi" w:cstheme="majorBidi"/>
          <w:sz w:val="32"/>
          <w:cs/>
        </w:rPr>
        <w:t xml:space="preserve">สามารถดูแลจัดการได้ทั้งระบบ สร้างข้อมูล </w:t>
      </w:r>
      <w:r w:rsidR="00EC4A7C" w:rsidRPr="007D23A3">
        <w:rPr>
          <w:rFonts w:asciiTheme="majorBidi" w:hAnsiTheme="majorBidi" w:cstheme="majorBidi"/>
          <w:sz w:val="32"/>
        </w:rPr>
        <w:t xml:space="preserve">Hub, </w:t>
      </w:r>
      <w:r w:rsidR="00EC4A7C" w:rsidRPr="007D23A3">
        <w:rPr>
          <w:rFonts w:asciiTheme="majorBidi" w:hAnsiTheme="majorBidi" w:cstheme="majorBidi"/>
          <w:sz w:val="32"/>
          <w:cs/>
        </w:rPr>
        <w:t xml:space="preserve">สร้าง </w:t>
      </w:r>
      <w:r w:rsidR="00EC4A7C" w:rsidRPr="007D23A3">
        <w:rPr>
          <w:rFonts w:asciiTheme="majorBidi" w:hAnsiTheme="majorBidi" w:cstheme="majorBidi"/>
          <w:sz w:val="32"/>
        </w:rPr>
        <w:t xml:space="preserve">Role </w:t>
      </w:r>
      <w:r w:rsidR="00EC4A7C" w:rsidRPr="007D23A3">
        <w:rPr>
          <w:rFonts w:asciiTheme="majorBidi" w:hAnsiTheme="majorBidi" w:cstheme="majorBidi"/>
          <w:sz w:val="32"/>
          <w:cs/>
        </w:rPr>
        <w:t xml:space="preserve">สร้างข้อมูลผู้ใช้ของ </w:t>
      </w:r>
      <w:r w:rsidR="00EC4A7C" w:rsidRPr="007D23A3">
        <w:rPr>
          <w:rFonts w:asciiTheme="majorBidi" w:hAnsiTheme="majorBidi" w:cstheme="majorBidi"/>
          <w:sz w:val="32"/>
        </w:rPr>
        <w:t xml:space="preserve">admin </w:t>
      </w:r>
      <w:r w:rsidR="00EC4A7C" w:rsidRPr="007D23A3">
        <w:rPr>
          <w:rFonts w:asciiTheme="majorBidi" w:hAnsiTheme="majorBidi" w:cstheme="majorBidi"/>
          <w:sz w:val="32"/>
          <w:cs/>
        </w:rPr>
        <w:t xml:space="preserve">ประจำ </w:t>
      </w:r>
      <w:r w:rsidR="00EC4A7C" w:rsidRPr="007D23A3">
        <w:rPr>
          <w:rFonts w:asciiTheme="majorBidi" w:hAnsiTheme="majorBidi" w:cstheme="majorBidi"/>
          <w:sz w:val="32"/>
        </w:rPr>
        <w:t xml:space="preserve">Hub </w:t>
      </w:r>
      <w:r w:rsidR="00EC4A7C" w:rsidRPr="007D23A3">
        <w:rPr>
          <w:rFonts w:asciiTheme="majorBidi" w:hAnsiTheme="majorBidi" w:cstheme="majorBidi"/>
          <w:sz w:val="32"/>
          <w:cs/>
        </w:rPr>
        <w:t xml:space="preserve">โดยสามารถสร้าง </w:t>
      </w:r>
      <w:r w:rsidR="00EC4A7C" w:rsidRPr="007D23A3">
        <w:rPr>
          <w:rFonts w:asciiTheme="majorBidi" w:hAnsiTheme="majorBidi" w:cstheme="majorBidi"/>
          <w:sz w:val="32"/>
        </w:rPr>
        <w:t xml:space="preserve">Role </w:t>
      </w:r>
      <w:r w:rsidR="00EC4A7C" w:rsidRPr="007D23A3">
        <w:rPr>
          <w:rFonts w:asciiTheme="majorBidi" w:hAnsiTheme="majorBidi" w:cstheme="majorBidi"/>
          <w:sz w:val="32"/>
          <w:cs/>
        </w:rPr>
        <w:t>และกำหนดสิทธิในการเข้าถึงข้อมูลให้กับผู้ใช้</w:t>
      </w:r>
      <w:r w:rsidR="00EC4A7C" w:rsidRPr="007D23A3">
        <w:rPr>
          <w:rFonts w:asciiTheme="majorBidi" w:hAnsiTheme="majorBidi" w:cstheme="majorBidi"/>
          <w:sz w:val="32"/>
        </w:rPr>
        <w:t xml:space="preserve"> </w:t>
      </w:r>
      <w:r w:rsidR="00EC4A7C" w:rsidRPr="007D23A3">
        <w:rPr>
          <w:rFonts w:asciiTheme="majorBidi" w:hAnsiTheme="majorBidi" w:cstheme="majorBidi"/>
          <w:sz w:val="32"/>
          <w:cs/>
        </w:rPr>
        <w:t xml:space="preserve">ในแต่ละ </w:t>
      </w:r>
      <w:r w:rsidR="00EC4A7C" w:rsidRPr="007D23A3">
        <w:rPr>
          <w:rFonts w:asciiTheme="majorBidi" w:hAnsiTheme="majorBidi" w:cstheme="majorBidi"/>
          <w:sz w:val="32"/>
        </w:rPr>
        <w:t xml:space="preserve">Role </w:t>
      </w:r>
      <w:r w:rsidR="00EC4A7C" w:rsidRPr="007D23A3">
        <w:rPr>
          <w:rFonts w:asciiTheme="majorBidi" w:hAnsiTheme="majorBidi" w:cstheme="majorBidi"/>
          <w:sz w:val="32"/>
          <w:cs/>
        </w:rPr>
        <w:t>ได้</w:t>
      </w:r>
    </w:p>
    <w:p w14:paraId="371DE077" w14:textId="7FCA55A6" w:rsidR="00EC4A7C" w:rsidRPr="007D23A3" w:rsidRDefault="00B47955" w:rsidP="00EC4A7C">
      <w:pPr>
        <w:widowControl/>
        <w:suppressAutoHyphens w:val="0"/>
        <w:spacing w:line="259" w:lineRule="auto"/>
        <w:ind w:firstLine="709"/>
        <w:textAlignment w:val="auto"/>
        <w:rPr>
          <w:rFonts w:asciiTheme="majorBidi" w:hAnsiTheme="majorBidi" w:cstheme="majorBidi"/>
          <w:sz w:val="32"/>
        </w:rPr>
      </w:pPr>
      <w:commentRangeStart w:id="15"/>
      <w:r w:rsidRPr="007D23A3">
        <w:rPr>
          <w:rFonts w:asciiTheme="majorBidi" w:hAnsiTheme="majorBidi" w:cstheme="majorBidi" w:hint="cs"/>
          <w:b/>
          <w:bCs/>
          <w:sz w:val="32"/>
          <w:cs/>
        </w:rPr>
        <w:t xml:space="preserve">- </w:t>
      </w:r>
      <w:r w:rsidR="00EC4A7C" w:rsidRPr="007D23A3">
        <w:rPr>
          <w:rFonts w:asciiTheme="majorBidi" w:hAnsiTheme="majorBidi" w:cstheme="majorBidi"/>
          <w:b/>
          <w:bCs/>
          <w:sz w:val="32"/>
        </w:rPr>
        <w:t>Hub Manager</w:t>
      </w:r>
      <w:r w:rsidR="00BF5D34" w:rsidRPr="007D23A3">
        <w:rPr>
          <w:rFonts w:asciiTheme="majorBidi" w:hAnsiTheme="majorBidi" w:cstheme="majorBidi"/>
          <w:sz w:val="32"/>
        </w:rPr>
        <w:t xml:space="preserve"> </w:t>
      </w:r>
      <w:r w:rsidR="00BF5D34" w:rsidRPr="007D23A3">
        <w:rPr>
          <w:rFonts w:asciiTheme="majorBidi" w:hAnsiTheme="majorBidi" w:cstheme="majorBidi" w:hint="cs"/>
          <w:sz w:val="32"/>
          <w:cs/>
        </w:rPr>
        <w:t>คือ</w:t>
      </w:r>
      <w:r w:rsidR="001C3056" w:rsidRPr="007D23A3">
        <w:rPr>
          <w:rFonts w:asciiTheme="majorBidi" w:hAnsiTheme="majorBidi" w:cstheme="majorBidi" w:hint="cs"/>
          <w:sz w:val="32"/>
          <w:cs/>
        </w:rPr>
        <w:t>เจ้าหน้าที่ที่</w:t>
      </w:r>
      <w:r w:rsidR="00D06604" w:rsidRPr="007D23A3">
        <w:rPr>
          <w:rFonts w:asciiTheme="majorBidi" w:hAnsiTheme="majorBidi" w:cstheme="majorBidi" w:hint="cs"/>
          <w:sz w:val="32"/>
          <w:cs/>
        </w:rPr>
        <w:t>ดูแลแต่ละศูนย์</w:t>
      </w:r>
      <w:r w:rsidR="00C73962" w:rsidRPr="007D23A3">
        <w:rPr>
          <w:rFonts w:asciiTheme="majorBidi" w:hAnsiTheme="majorBidi" w:cstheme="majorBidi" w:hint="cs"/>
          <w:sz w:val="32"/>
          <w:cs/>
        </w:rPr>
        <w:t>ของ</w:t>
      </w:r>
      <w:r w:rsidR="00C73962" w:rsidRPr="007D23A3">
        <w:rPr>
          <w:rFonts w:asciiTheme="majorBidi" w:hAnsiTheme="majorBidi" w:cstheme="majorBidi"/>
          <w:sz w:val="32"/>
        </w:rPr>
        <w:t xml:space="preserve"> Lazada</w:t>
      </w:r>
      <w:r w:rsidR="00EC4A7C" w:rsidRPr="007D23A3">
        <w:rPr>
          <w:rFonts w:asciiTheme="majorBidi" w:hAnsiTheme="majorBidi" w:cstheme="majorBidi"/>
          <w:sz w:val="32"/>
        </w:rPr>
        <w:t xml:space="preserve"> </w:t>
      </w:r>
      <w:commentRangeEnd w:id="15"/>
      <w:r w:rsidR="00920EA4" w:rsidRPr="007D23A3">
        <w:rPr>
          <w:rStyle w:val="af4"/>
          <w:rFonts w:cs="Angsana New"/>
        </w:rPr>
        <w:commentReference w:id="15"/>
      </w:r>
      <w:r w:rsidR="00EC4A7C" w:rsidRPr="007D23A3">
        <w:rPr>
          <w:rFonts w:asciiTheme="majorBidi" w:hAnsiTheme="majorBidi" w:cstheme="majorBidi"/>
          <w:sz w:val="32"/>
          <w:cs/>
        </w:rPr>
        <w:t xml:space="preserve">สามารถเพิ่ม ลบ และแก้ไขข้อมูลของผู้ใช้ </w:t>
      </w:r>
      <w:r w:rsidR="00EC4A7C" w:rsidRPr="007D23A3">
        <w:rPr>
          <w:rFonts w:asciiTheme="majorBidi" w:hAnsiTheme="majorBidi" w:cstheme="majorBidi"/>
          <w:sz w:val="32"/>
        </w:rPr>
        <w:t>Mobile</w:t>
      </w:r>
      <w:r w:rsidR="00EC4A7C" w:rsidRPr="007D23A3">
        <w:rPr>
          <w:rFonts w:asciiTheme="majorBidi" w:hAnsiTheme="majorBidi" w:cstheme="majorBidi"/>
          <w:sz w:val="32"/>
          <w:cs/>
        </w:rPr>
        <w:t xml:space="preserve"> </w:t>
      </w:r>
      <w:r w:rsidR="00EC4A7C" w:rsidRPr="007D23A3">
        <w:rPr>
          <w:rFonts w:asciiTheme="majorBidi" w:hAnsiTheme="majorBidi" w:cstheme="majorBidi"/>
          <w:sz w:val="32"/>
        </w:rPr>
        <w:t xml:space="preserve">Application </w:t>
      </w:r>
      <w:r w:rsidR="00EC4A7C" w:rsidRPr="007D23A3">
        <w:rPr>
          <w:rFonts w:asciiTheme="majorBidi" w:hAnsiTheme="majorBidi" w:cstheme="majorBidi"/>
          <w:sz w:val="32"/>
          <w:cs/>
        </w:rPr>
        <w:t xml:space="preserve">ได้ รวมถึงการ ปลดล๊อครหัสผ่านให้ </w:t>
      </w:r>
      <w:r w:rsidR="00EC4A7C" w:rsidRPr="007D23A3">
        <w:rPr>
          <w:rFonts w:asciiTheme="majorBidi" w:hAnsiTheme="majorBidi" w:cstheme="majorBidi"/>
          <w:sz w:val="32"/>
        </w:rPr>
        <w:t>IC User</w:t>
      </w:r>
      <w:r w:rsidR="00EC4A7C" w:rsidRPr="007D23A3">
        <w:rPr>
          <w:rFonts w:asciiTheme="majorBidi" w:hAnsiTheme="majorBidi" w:cstheme="majorBidi"/>
          <w:sz w:val="32"/>
          <w:cs/>
        </w:rPr>
        <w:t xml:space="preserve"> เมื่อถูกล๊อคการเข้าสู่ระบบ กรณีระบุรหัสผ่านผิดพลาดติดกัน 3 ครั้ง</w:t>
      </w:r>
    </w:p>
    <w:p w14:paraId="10391930" w14:textId="784E42E7" w:rsidR="00EC4A7C" w:rsidRPr="007D23A3" w:rsidRDefault="00B47955" w:rsidP="00EC4A7C">
      <w:pPr>
        <w:widowControl/>
        <w:suppressAutoHyphens w:val="0"/>
        <w:spacing w:line="259" w:lineRule="auto"/>
        <w:ind w:firstLine="709"/>
        <w:textAlignment w:val="auto"/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 w:hint="cs"/>
          <w:b/>
          <w:bCs/>
          <w:sz w:val="32"/>
          <w:cs/>
        </w:rPr>
        <w:t xml:space="preserve">- </w:t>
      </w:r>
      <w:commentRangeStart w:id="16"/>
      <w:r w:rsidR="00EC4A7C" w:rsidRPr="007D23A3">
        <w:rPr>
          <w:rFonts w:asciiTheme="majorBidi" w:hAnsiTheme="majorBidi" w:cstheme="majorBidi"/>
          <w:b/>
          <w:bCs/>
          <w:sz w:val="32"/>
        </w:rPr>
        <w:t>IC User</w:t>
      </w:r>
      <w:r w:rsidR="00894761" w:rsidRPr="007D23A3">
        <w:rPr>
          <w:rFonts w:asciiTheme="majorBidi" w:hAnsiTheme="majorBidi" w:cstheme="majorBidi"/>
          <w:sz w:val="32"/>
        </w:rPr>
        <w:t xml:space="preserve"> </w:t>
      </w:r>
      <w:r w:rsidR="00894761" w:rsidRPr="007D23A3">
        <w:rPr>
          <w:rFonts w:asciiTheme="majorBidi" w:hAnsiTheme="majorBidi" w:cstheme="majorBidi" w:hint="cs"/>
          <w:sz w:val="32"/>
          <w:cs/>
        </w:rPr>
        <w:t>คือเจ้าหน้าที่ส่งของประจำ</w:t>
      </w:r>
      <w:r w:rsidR="00894761" w:rsidRPr="007D23A3">
        <w:rPr>
          <w:rFonts w:asciiTheme="majorBidi" w:hAnsiTheme="majorBidi" w:cstheme="majorBidi"/>
          <w:sz w:val="32"/>
        </w:rPr>
        <w:t>Hub</w:t>
      </w:r>
      <w:commentRangeEnd w:id="16"/>
      <w:r w:rsidR="0045556F" w:rsidRPr="007D23A3">
        <w:rPr>
          <w:rFonts w:asciiTheme="majorBidi" w:hAnsiTheme="majorBidi" w:cstheme="majorBidi" w:hint="cs"/>
          <w:sz w:val="32"/>
          <w:cs/>
        </w:rPr>
        <w:t xml:space="preserve"> ของ</w:t>
      </w:r>
      <w:r w:rsidR="0045556F" w:rsidRPr="007D23A3">
        <w:rPr>
          <w:rFonts w:asciiTheme="majorBidi" w:hAnsiTheme="majorBidi" w:cstheme="majorBidi"/>
          <w:sz w:val="32"/>
        </w:rPr>
        <w:t>Lazada</w:t>
      </w:r>
      <w:r w:rsidR="00920EA4" w:rsidRPr="007D23A3">
        <w:rPr>
          <w:rStyle w:val="af4"/>
          <w:rFonts w:cs="Angsana New"/>
        </w:rPr>
        <w:commentReference w:id="16"/>
      </w:r>
      <w:r w:rsidR="0014354B" w:rsidRPr="007D23A3">
        <w:rPr>
          <w:rFonts w:asciiTheme="majorBidi" w:hAnsiTheme="majorBidi" w:cstheme="majorBidi" w:hint="cs"/>
          <w:sz w:val="32"/>
          <w:cs/>
        </w:rPr>
        <w:t xml:space="preserve"> </w:t>
      </w:r>
      <w:r w:rsidR="00EC4A7C" w:rsidRPr="007D23A3">
        <w:rPr>
          <w:rFonts w:asciiTheme="majorBidi" w:hAnsiTheme="majorBidi" w:cstheme="majorBidi"/>
          <w:sz w:val="32"/>
          <w:cs/>
        </w:rPr>
        <w:t>ผู้ใช้งาน</w:t>
      </w:r>
      <w:r w:rsidR="00EC4A7C" w:rsidRPr="007D23A3">
        <w:rPr>
          <w:rFonts w:asciiTheme="majorBidi" w:hAnsiTheme="majorBidi" w:cstheme="majorBidi"/>
          <w:sz w:val="32"/>
        </w:rPr>
        <w:t xml:space="preserve"> Mobile Application</w:t>
      </w:r>
    </w:p>
    <w:p w14:paraId="7251833E" w14:textId="77777777" w:rsidR="00B47955" w:rsidRPr="007D23A3" w:rsidRDefault="00B47955" w:rsidP="00713B21">
      <w:pPr>
        <w:widowControl/>
        <w:suppressAutoHyphens w:val="0"/>
        <w:spacing w:line="259" w:lineRule="auto"/>
        <w:textAlignment w:val="auto"/>
        <w:rPr>
          <w:rFonts w:asciiTheme="majorBidi" w:hAnsiTheme="majorBidi" w:cstheme="majorBidi"/>
          <w:b/>
          <w:bCs/>
          <w:sz w:val="32"/>
        </w:rPr>
      </w:pPr>
      <w:r w:rsidRPr="007D23A3">
        <w:rPr>
          <w:rFonts w:asciiTheme="majorBidi" w:hAnsiTheme="majorBidi" w:cstheme="majorBidi"/>
          <w:b/>
          <w:bCs/>
          <w:sz w:val="32"/>
        </w:rPr>
        <w:t>Token Google Firebase</w:t>
      </w:r>
    </w:p>
    <w:p w14:paraId="3C24E253" w14:textId="77777777" w:rsidR="00B47955" w:rsidRPr="007D23A3" w:rsidRDefault="00B47955" w:rsidP="00B47955">
      <w:pPr>
        <w:widowControl/>
        <w:suppressAutoHyphens w:val="0"/>
        <w:spacing w:line="259" w:lineRule="auto"/>
        <w:ind w:left="360" w:firstLine="349"/>
        <w:textAlignment w:val="auto"/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sz w:val="32"/>
        </w:rPr>
        <w:t xml:space="preserve">- Mobile Register Token firebase </w:t>
      </w:r>
      <w:r w:rsidRPr="007D23A3">
        <w:rPr>
          <w:rFonts w:asciiTheme="majorBidi" w:hAnsiTheme="majorBidi" w:cstheme="majorBidi"/>
          <w:sz w:val="32"/>
          <w:cs/>
        </w:rPr>
        <w:t xml:space="preserve">จาก </w:t>
      </w:r>
      <w:r w:rsidRPr="007D23A3">
        <w:rPr>
          <w:rFonts w:asciiTheme="majorBidi" w:hAnsiTheme="majorBidi" w:cstheme="majorBidi"/>
          <w:sz w:val="32"/>
        </w:rPr>
        <w:t>Google</w:t>
      </w:r>
    </w:p>
    <w:p w14:paraId="6E0B6D48" w14:textId="6BE60A29" w:rsidR="00B47955" w:rsidRPr="007D23A3" w:rsidRDefault="00B47955" w:rsidP="00B47955">
      <w:pPr>
        <w:widowControl/>
        <w:suppressAutoHyphens w:val="0"/>
        <w:spacing w:line="259" w:lineRule="auto"/>
        <w:ind w:left="360" w:firstLine="349"/>
        <w:textAlignment w:val="auto"/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sz w:val="32"/>
        </w:rPr>
        <w:t>- IC User</w:t>
      </w:r>
      <w:r w:rsidR="00B339E2" w:rsidRPr="007D23A3">
        <w:rPr>
          <w:rFonts w:asciiTheme="majorBidi" w:hAnsiTheme="majorBidi" w:cstheme="majorBidi"/>
          <w:sz w:val="32"/>
        </w:rPr>
        <w:t xml:space="preserve"> Install Application</w:t>
      </w:r>
      <w:r w:rsidRPr="007D23A3">
        <w:rPr>
          <w:rFonts w:asciiTheme="majorBidi" w:hAnsiTheme="majorBidi" w:cstheme="majorBidi"/>
          <w:sz w:val="32"/>
        </w:rPr>
        <w:t xml:space="preserve"> </w:t>
      </w:r>
      <w:commentRangeStart w:id="17"/>
      <w:r w:rsidRPr="007D23A3">
        <w:rPr>
          <w:rFonts w:asciiTheme="majorBidi" w:hAnsiTheme="majorBidi" w:cstheme="majorBidi"/>
          <w:sz w:val="32"/>
          <w:cs/>
        </w:rPr>
        <w:t>ระบบจะทำการ</w:t>
      </w:r>
      <w:r w:rsidRPr="007D23A3">
        <w:rPr>
          <w:rFonts w:asciiTheme="majorBidi" w:hAnsiTheme="majorBidi" w:cstheme="majorBidi"/>
          <w:sz w:val="32"/>
        </w:rPr>
        <w:t xml:space="preserve"> Register Token </w:t>
      </w:r>
      <w:r w:rsidRPr="007D23A3">
        <w:rPr>
          <w:rFonts w:asciiTheme="majorBidi" w:hAnsiTheme="majorBidi" w:cstheme="majorBidi" w:hint="cs"/>
          <w:sz w:val="32"/>
          <w:cs/>
        </w:rPr>
        <w:t>จากทาง</w:t>
      </w:r>
      <w:r w:rsidRPr="007D23A3">
        <w:rPr>
          <w:rFonts w:asciiTheme="majorBidi" w:hAnsiTheme="majorBidi" w:cstheme="majorBidi"/>
          <w:sz w:val="32"/>
        </w:rPr>
        <w:t xml:space="preserve"> Google Firebase </w:t>
      </w:r>
      <w:commentRangeEnd w:id="17"/>
      <w:r w:rsidR="00126A49" w:rsidRPr="007D23A3">
        <w:rPr>
          <w:rStyle w:val="af4"/>
          <w:rFonts w:cs="Angsana New"/>
        </w:rPr>
        <w:commentReference w:id="17"/>
      </w:r>
      <w:r w:rsidRPr="007D23A3">
        <w:rPr>
          <w:rFonts w:asciiTheme="majorBidi" w:hAnsiTheme="majorBidi" w:cstheme="majorBidi" w:hint="cs"/>
          <w:sz w:val="32"/>
          <w:cs/>
        </w:rPr>
        <w:t>แล้วจะได้</w:t>
      </w:r>
      <w:r w:rsidRPr="007D23A3">
        <w:rPr>
          <w:rFonts w:asciiTheme="majorBidi" w:hAnsiTheme="majorBidi" w:cstheme="majorBidi"/>
          <w:sz w:val="32"/>
        </w:rPr>
        <w:t xml:space="preserve"> Token </w:t>
      </w:r>
      <w:r w:rsidRPr="007D23A3">
        <w:rPr>
          <w:rFonts w:asciiTheme="majorBidi" w:hAnsiTheme="majorBidi" w:cstheme="majorBidi" w:hint="cs"/>
          <w:sz w:val="32"/>
          <w:cs/>
        </w:rPr>
        <w:t>กลับมา จากนั้น</w:t>
      </w:r>
      <w:r w:rsidRPr="007D23A3">
        <w:rPr>
          <w:rFonts w:asciiTheme="majorBidi" w:hAnsiTheme="majorBidi" w:cstheme="majorBidi"/>
          <w:sz w:val="32"/>
          <w:cs/>
        </w:rPr>
        <w:t xml:space="preserve">จะส่ง </w:t>
      </w:r>
      <w:proofErr w:type="gramStart"/>
      <w:r w:rsidRPr="007D23A3">
        <w:rPr>
          <w:rFonts w:asciiTheme="majorBidi" w:hAnsiTheme="majorBidi" w:cstheme="majorBidi"/>
          <w:sz w:val="32"/>
        </w:rPr>
        <w:t xml:space="preserve">Token  </w:t>
      </w:r>
      <w:r w:rsidRPr="007D23A3">
        <w:rPr>
          <w:rFonts w:asciiTheme="majorBidi" w:hAnsiTheme="majorBidi" w:cstheme="majorBidi"/>
          <w:sz w:val="32"/>
          <w:cs/>
        </w:rPr>
        <w:t>มา</w:t>
      </w:r>
      <w:r w:rsidRPr="007D23A3">
        <w:rPr>
          <w:rFonts w:asciiTheme="majorBidi" w:hAnsiTheme="majorBidi" w:cstheme="majorBidi" w:hint="cs"/>
          <w:sz w:val="32"/>
          <w:cs/>
        </w:rPr>
        <w:t>บันทึกไว้</w:t>
      </w:r>
      <w:r w:rsidRPr="007D23A3">
        <w:rPr>
          <w:rFonts w:asciiTheme="majorBidi" w:hAnsiTheme="majorBidi" w:cstheme="majorBidi"/>
          <w:sz w:val="32"/>
          <w:cs/>
        </w:rPr>
        <w:t>ที่ระบบ</w:t>
      </w:r>
      <w:r w:rsidRPr="007D23A3">
        <w:rPr>
          <w:rFonts w:asciiTheme="majorBidi" w:hAnsiTheme="majorBidi" w:cstheme="majorBidi" w:hint="cs"/>
          <w:sz w:val="32"/>
          <w:cs/>
        </w:rPr>
        <w:t>ฐานข้อมูล</w:t>
      </w:r>
      <w:proofErr w:type="gramEnd"/>
      <w:r w:rsidRPr="007D23A3">
        <w:rPr>
          <w:rFonts w:asciiTheme="majorBidi" w:hAnsiTheme="majorBidi" w:cstheme="majorBidi"/>
          <w:sz w:val="32"/>
        </w:rPr>
        <w:t xml:space="preserve"> Web portal </w:t>
      </w:r>
      <w:r w:rsidRPr="007D23A3">
        <w:rPr>
          <w:rFonts w:asciiTheme="majorBidi" w:hAnsiTheme="majorBidi" w:cstheme="majorBidi"/>
          <w:sz w:val="32"/>
          <w:cs/>
        </w:rPr>
        <w:t>เพื่อเก็บไว้ใช้</w:t>
      </w:r>
      <w:r w:rsidRPr="007D23A3">
        <w:rPr>
          <w:rFonts w:asciiTheme="majorBidi" w:hAnsiTheme="majorBidi" w:cstheme="majorBidi" w:hint="cs"/>
          <w:sz w:val="32"/>
          <w:cs/>
        </w:rPr>
        <w:t>งาน</w:t>
      </w:r>
      <w:r w:rsidRPr="007D23A3">
        <w:rPr>
          <w:rFonts w:asciiTheme="majorBidi" w:hAnsiTheme="majorBidi" w:cstheme="majorBidi"/>
          <w:sz w:val="32"/>
          <w:cs/>
        </w:rPr>
        <w:t xml:space="preserve"> </w:t>
      </w:r>
      <w:r w:rsidRPr="007D23A3">
        <w:rPr>
          <w:rFonts w:asciiTheme="majorBidi" w:hAnsiTheme="majorBidi" w:cstheme="majorBidi"/>
          <w:sz w:val="32"/>
        </w:rPr>
        <w:t>Notification Message</w:t>
      </w:r>
      <w:r w:rsidRPr="007D23A3">
        <w:rPr>
          <w:rFonts w:asciiTheme="majorBidi" w:hAnsiTheme="majorBidi" w:cstheme="majorBidi"/>
          <w:sz w:val="32"/>
          <w:cs/>
        </w:rPr>
        <w:t>ไปยัง</w:t>
      </w:r>
      <w:r w:rsidRPr="007D23A3">
        <w:rPr>
          <w:rFonts w:asciiTheme="majorBidi" w:hAnsiTheme="majorBidi" w:cstheme="majorBidi"/>
          <w:sz w:val="32"/>
        </w:rPr>
        <w:t xml:space="preserve"> Mobile Application</w:t>
      </w:r>
    </w:p>
    <w:p w14:paraId="476C48E9" w14:textId="77777777" w:rsidR="00B47955" w:rsidRPr="007D23A3" w:rsidRDefault="00B47955" w:rsidP="00B47955">
      <w:pPr>
        <w:widowControl/>
        <w:suppressAutoHyphens w:val="0"/>
        <w:spacing w:line="259" w:lineRule="auto"/>
        <w:ind w:left="360" w:firstLine="349"/>
        <w:textAlignment w:val="auto"/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 w:hint="cs"/>
          <w:sz w:val="32"/>
          <w:cs/>
        </w:rPr>
        <w:t xml:space="preserve">- </w:t>
      </w:r>
      <w:r w:rsidRPr="007D23A3">
        <w:rPr>
          <w:rFonts w:asciiTheme="majorBidi" w:hAnsiTheme="majorBidi" w:cstheme="majorBidi"/>
          <w:sz w:val="32"/>
          <w:cs/>
        </w:rPr>
        <w:t>กรณีที่</w:t>
      </w:r>
      <w:r w:rsidRPr="007D23A3">
        <w:rPr>
          <w:rFonts w:asciiTheme="majorBidi" w:hAnsiTheme="majorBidi" w:cstheme="majorBidi"/>
          <w:sz w:val="32"/>
        </w:rPr>
        <w:t xml:space="preserve"> IC </w:t>
      </w:r>
      <w:r w:rsidRPr="007D23A3">
        <w:rPr>
          <w:rFonts w:asciiTheme="majorBidi" w:hAnsiTheme="majorBidi" w:cstheme="majorBidi"/>
          <w:sz w:val="32"/>
          <w:cs/>
        </w:rPr>
        <w:t xml:space="preserve">ลาออกจากงาน หรือไม่ได้ใช้ </w:t>
      </w:r>
      <w:r w:rsidRPr="007D23A3">
        <w:rPr>
          <w:rFonts w:asciiTheme="majorBidi" w:hAnsiTheme="majorBidi" w:cstheme="majorBidi"/>
          <w:sz w:val="32"/>
        </w:rPr>
        <w:t xml:space="preserve">Account </w:t>
      </w:r>
      <w:r w:rsidRPr="007D23A3">
        <w:rPr>
          <w:rFonts w:asciiTheme="majorBidi" w:hAnsiTheme="majorBidi" w:cstheme="majorBidi"/>
          <w:sz w:val="32"/>
          <w:cs/>
        </w:rPr>
        <w:t xml:space="preserve">นั้นแล้ว </w:t>
      </w:r>
      <w:r w:rsidRPr="007D23A3">
        <w:rPr>
          <w:rFonts w:asciiTheme="majorBidi" w:hAnsiTheme="majorBidi" w:cstheme="majorBidi"/>
          <w:sz w:val="32"/>
        </w:rPr>
        <w:t xml:space="preserve">Hub Manager </w:t>
      </w:r>
      <w:r w:rsidRPr="007D23A3">
        <w:rPr>
          <w:rFonts w:asciiTheme="majorBidi" w:hAnsiTheme="majorBidi" w:cstheme="majorBidi" w:hint="cs"/>
          <w:sz w:val="32"/>
          <w:cs/>
        </w:rPr>
        <w:t>สามารถ</w:t>
      </w:r>
      <w:r w:rsidRPr="007D23A3">
        <w:rPr>
          <w:rFonts w:asciiTheme="majorBidi" w:hAnsiTheme="majorBidi" w:cstheme="majorBidi"/>
          <w:sz w:val="32"/>
          <w:cs/>
        </w:rPr>
        <w:t>ลบข้อมูลของ</w:t>
      </w:r>
      <w:r w:rsidRPr="007D23A3">
        <w:rPr>
          <w:rFonts w:asciiTheme="majorBidi" w:hAnsiTheme="majorBidi" w:cstheme="majorBidi"/>
          <w:sz w:val="32"/>
        </w:rPr>
        <w:t xml:space="preserve"> IC User </w:t>
      </w:r>
      <w:r w:rsidRPr="007D23A3">
        <w:rPr>
          <w:rFonts w:asciiTheme="majorBidi" w:hAnsiTheme="majorBidi" w:cstheme="majorBidi"/>
          <w:sz w:val="32"/>
          <w:cs/>
        </w:rPr>
        <w:t>นั้นออก</w:t>
      </w:r>
      <w:r w:rsidRPr="007D23A3">
        <w:rPr>
          <w:rFonts w:asciiTheme="majorBidi" w:hAnsiTheme="majorBidi" w:cstheme="majorBidi" w:hint="cs"/>
          <w:sz w:val="32"/>
          <w:cs/>
        </w:rPr>
        <w:t>ได้</w:t>
      </w:r>
      <w:r w:rsidRPr="007D23A3">
        <w:rPr>
          <w:rFonts w:asciiTheme="majorBidi" w:hAnsiTheme="majorBidi" w:cstheme="majorBidi"/>
          <w:sz w:val="32"/>
          <w:cs/>
        </w:rPr>
        <w:t xml:space="preserve"> แต่จะไม่สามารถลบการ </w:t>
      </w:r>
      <w:r w:rsidRPr="007D23A3">
        <w:rPr>
          <w:rFonts w:asciiTheme="majorBidi" w:hAnsiTheme="majorBidi" w:cstheme="majorBidi"/>
          <w:sz w:val="32"/>
        </w:rPr>
        <w:t xml:space="preserve">Register Token firebase </w:t>
      </w:r>
      <w:r w:rsidRPr="007D23A3">
        <w:rPr>
          <w:rFonts w:asciiTheme="majorBidi" w:hAnsiTheme="majorBidi" w:cstheme="majorBidi"/>
          <w:sz w:val="32"/>
          <w:cs/>
        </w:rPr>
        <w:t xml:space="preserve">จาก </w:t>
      </w:r>
      <w:r w:rsidRPr="007D23A3">
        <w:rPr>
          <w:rFonts w:asciiTheme="majorBidi" w:hAnsiTheme="majorBidi" w:cstheme="majorBidi"/>
          <w:sz w:val="32"/>
        </w:rPr>
        <w:t xml:space="preserve">Google </w:t>
      </w:r>
      <w:r w:rsidRPr="007D23A3">
        <w:rPr>
          <w:rFonts w:asciiTheme="majorBidi" w:hAnsiTheme="majorBidi" w:cstheme="majorBidi"/>
          <w:sz w:val="32"/>
          <w:cs/>
        </w:rPr>
        <w:t>ออกได้</w:t>
      </w:r>
    </w:p>
    <w:p w14:paraId="4DDB3872" w14:textId="77777777" w:rsidR="00B47955" w:rsidRPr="007D23A3" w:rsidRDefault="00B47955" w:rsidP="00713B21">
      <w:pPr>
        <w:rPr>
          <w:rFonts w:asciiTheme="majorBidi" w:hAnsiTheme="majorBidi" w:cstheme="majorBidi"/>
          <w:b/>
          <w:bCs/>
          <w:sz w:val="32"/>
        </w:rPr>
      </w:pPr>
      <w:r w:rsidRPr="007D23A3">
        <w:rPr>
          <w:rFonts w:asciiTheme="majorBidi" w:hAnsiTheme="majorBidi" w:cstheme="majorBidi"/>
          <w:b/>
          <w:bCs/>
          <w:sz w:val="32"/>
          <w:cs/>
        </w:rPr>
        <w:t>การใช้งาน</w:t>
      </w:r>
      <w:r w:rsidRPr="007D23A3">
        <w:rPr>
          <w:rFonts w:asciiTheme="majorBidi" w:hAnsiTheme="majorBidi" w:cstheme="majorBidi"/>
          <w:b/>
          <w:bCs/>
          <w:sz w:val="32"/>
        </w:rPr>
        <w:t xml:space="preserve"> Email</w:t>
      </w:r>
    </w:p>
    <w:p w14:paraId="6E114899" w14:textId="77777777" w:rsidR="00713B21" w:rsidRPr="007D23A3" w:rsidRDefault="00713B21" w:rsidP="00713B21">
      <w:pPr>
        <w:widowControl/>
        <w:suppressAutoHyphens w:val="0"/>
        <w:spacing w:after="160" w:line="259" w:lineRule="auto"/>
        <w:ind w:left="360" w:firstLine="349"/>
        <w:textAlignment w:val="auto"/>
        <w:rPr>
          <w:rFonts w:asciiTheme="majorBidi" w:hAnsiTheme="majorBidi" w:cstheme="majorBidi"/>
          <w:b/>
          <w:bCs/>
          <w:sz w:val="32"/>
        </w:rPr>
      </w:pPr>
      <w:r w:rsidRPr="007D23A3">
        <w:rPr>
          <w:rFonts w:asciiTheme="majorBidi" w:hAnsiTheme="majorBidi" w:cstheme="majorBidi"/>
          <w:b/>
          <w:bCs/>
          <w:sz w:val="32"/>
        </w:rPr>
        <w:t xml:space="preserve">Web Portal </w:t>
      </w:r>
      <w:r w:rsidRPr="007D23A3">
        <w:rPr>
          <w:rFonts w:asciiTheme="majorBidi" w:hAnsiTheme="majorBidi" w:cstheme="majorBidi"/>
          <w:b/>
          <w:bCs/>
          <w:sz w:val="32"/>
          <w:cs/>
        </w:rPr>
        <w:t>กรณีผู้ใช้ลงทะเบียนใหม่</w:t>
      </w:r>
    </w:p>
    <w:p w14:paraId="281B17F6" w14:textId="77777777" w:rsidR="00713B21" w:rsidRPr="007D23A3" w:rsidRDefault="00713B21" w:rsidP="00713B21">
      <w:pPr>
        <w:widowControl/>
        <w:suppressAutoHyphens w:val="0"/>
        <w:spacing w:after="160" w:line="259" w:lineRule="auto"/>
        <w:ind w:firstLine="720"/>
        <w:textAlignment w:val="auto"/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sz w:val="32"/>
          <w:cs/>
        </w:rPr>
        <w:t xml:space="preserve">- เมื่อ </w:t>
      </w:r>
      <w:r w:rsidRPr="007D23A3">
        <w:rPr>
          <w:rFonts w:asciiTheme="majorBidi" w:hAnsiTheme="majorBidi" w:cstheme="majorBidi"/>
          <w:sz w:val="32"/>
        </w:rPr>
        <w:t xml:space="preserve">Admin </w:t>
      </w:r>
      <w:r w:rsidRPr="007D23A3">
        <w:rPr>
          <w:rFonts w:asciiTheme="majorBidi" w:hAnsiTheme="majorBidi" w:cstheme="majorBidi"/>
          <w:sz w:val="32"/>
          <w:cs/>
        </w:rPr>
        <w:t xml:space="preserve">ลงทะเบียนผู้ใช้งานระบบ </w:t>
      </w:r>
      <w:r w:rsidRPr="007D23A3">
        <w:rPr>
          <w:rFonts w:asciiTheme="majorBidi" w:hAnsiTheme="majorBidi" w:cstheme="majorBidi"/>
          <w:sz w:val="32"/>
        </w:rPr>
        <w:t xml:space="preserve">Web Portal </w:t>
      </w:r>
      <w:r w:rsidRPr="007D23A3">
        <w:rPr>
          <w:rFonts w:asciiTheme="majorBidi" w:hAnsiTheme="majorBidi" w:cstheme="majorBidi"/>
          <w:sz w:val="32"/>
          <w:cs/>
        </w:rPr>
        <w:t xml:space="preserve">ระบบจะส่ง </w:t>
      </w:r>
      <w:r w:rsidRPr="007D23A3">
        <w:rPr>
          <w:rFonts w:asciiTheme="majorBidi" w:hAnsiTheme="majorBidi" w:cstheme="majorBidi"/>
          <w:sz w:val="32"/>
        </w:rPr>
        <w:t xml:space="preserve">Email </w:t>
      </w:r>
      <w:r w:rsidRPr="007D23A3">
        <w:rPr>
          <w:rFonts w:asciiTheme="majorBidi" w:hAnsiTheme="majorBidi" w:cstheme="majorBidi"/>
          <w:sz w:val="32"/>
          <w:cs/>
        </w:rPr>
        <w:t>หาผู้ใช้งานรายนั้น เพื่อบังคับให้เข้ามาเปลี่ยนรหัสผ่าน</w:t>
      </w:r>
    </w:p>
    <w:p w14:paraId="3272EDF1" w14:textId="77331C0D" w:rsidR="00B4536E" w:rsidRPr="007D23A3" w:rsidRDefault="00B4536E" w:rsidP="00713B21">
      <w:pPr>
        <w:widowControl/>
        <w:suppressAutoHyphens w:val="0"/>
        <w:spacing w:after="160" w:line="259" w:lineRule="auto"/>
        <w:ind w:firstLine="720"/>
        <w:textAlignment w:val="auto"/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sz w:val="32"/>
        </w:rPr>
        <w:t xml:space="preserve">- </w:t>
      </w:r>
      <w:r w:rsidRPr="007D23A3">
        <w:rPr>
          <w:rFonts w:asciiTheme="majorBidi" w:hAnsiTheme="majorBidi" w:cstheme="majorBidi"/>
          <w:sz w:val="32"/>
          <w:cs/>
        </w:rPr>
        <w:t>ในการเข้าใช้งานครั้งแรก ระบบไม่ได้กำหนดระยะเวลาในการเปลี่ยนรหัสผ่านในครั้ง</w:t>
      </w:r>
      <w:commentRangeStart w:id="18"/>
      <w:r w:rsidRPr="007D23A3">
        <w:rPr>
          <w:rFonts w:asciiTheme="majorBidi" w:hAnsiTheme="majorBidi" w:cstheme="majorBidi"/>
          <w:sz w:val="32"/>
          <w:cs/>
        </w:rPr>
        <w:t>แรก</w:t>
      </w:r>
      <w:commentRangeEnd w:id="18"/>
      <w:r w:rsidR="00967799" w:rsidRPr="007D23A3">
        <w:rPr>
          <w:rFonts w:asciiTheme="majorBidi" w:hAnsiTheme="majorBidi" w:cstheme="majorBidi" w:hint="cs"/>
          <w:sz w:val="32"/>
          <w:cs/>
        </w:rPr>
        <w:t xml:space="preserve"> แต่ระบบจะไม่ปล่อยให้ผู้ใช้เข้าใช้งานระบบได้ จนกว่าจะมีการเปลี่ยนรหัสผ่านแล้วเท่านั้น</w:t>
      </w:r>
      <w:r w:rsidR="00F00BED" w:rsidRPr="007D23A3">
        <w:rPr>
          <w:rFonts w:asciiTheme="majorBidi" w:hAnsiTheme="majorBidi" w:cstheme="majorBidi" w:hint="cs"/>
          <w:sz w:val="32"/>
          <w:cs/>
        </w:rPr>
        <w:t xml:space="preserve"> </w:t>
      </w:r>
      <w:r w:rsidR="00126A49" w:rsidRPr="007D23A3">
        <w:rPr>
          <w:rStyle w:val="af4"/>
          <w:rFonts w:cs="Angsana New"/>
        </w:rPr>
        <w:commentReference w:id="18"/>
      </w:r>
    </w:p>
    <w:p w14:paraId="7E1F0B84" w14:textId="77777777" w:rsidR="00713B21" w:rsidRPr="007D23A3" w:rsidRDefault="00713B21" w:rsidP="00713B21">
      <w:pPr>
        <w:widowControl/>
        <w:suppressAutoHyphens w:val="0"/>
        <w:spacing w:after="160" w:line="259" w:lineRule="auto"/>
        <w:ind w:firstLine="720"/>
        <w:textAlignment w:val="auto"/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sz w:val="32"/>
        </w:rPr>
        <w:t xml:space="preserve">- </w:t>
      </w:r>
      <w:r w:rsidRPr="007D23A3">
        <w:rPr>
          <w:rFonts w:asciiTheme="majorBidi" w:hAnsiTheme="majorBidi" w:cstheme="majorBidi"/>
          <w:sz w:val="32"/>
          <w:cs/>
        </w:rPr>
        <w:t xml:space="preserve">เมื่อผู้ใช้ที่สร้างได้รับ </w:t>
      </w:r>
      <w:r w:rsidRPr="007D23A3">
        <w:rPr>
          <w:rFonts w:asciiTheme="majorBidi" w:hAnsiTheme="majorBidi" w:cstheme="majorBidi"/>
          <w:sz w:val="32"/>
        </w:rPr>
        <w:t xml:space="preserve">Email </w:t>
      </w:r>
      <w:r w:rsidRPr="007D23A3">
        <w:rPr>
          <w:rFonts w:asciiTheme="majorBidi" w:hAnsiTheme="majorBidi" w:cstheme="majorBidi"/>
          <w:sz w:val="32"/>
          <w:cs/>
        </w:rPr>
        <w:t xml:space="preserve">จะมีลิงค์คลิกเข้าระบบ เพื่อยืนยันตัวตนด้วย </w:t>
      </w:r>
      <w:r w:rsidRPr="007D23A3">
        <w:rPr>
          <w:rFonts w:asciiTheme="majorBidi" w:hAnsiTheme="majorBidi" w:cstheme="majorBidi"/>
          <w:sz w:val="32"/>
        </w:rPr>
        <w:t>Username</w:t>
      </w:r>
    </w:p>
    <w:p w14:paraId="0809C669" w14:textId="2F524EB5" w:rsidR="00713B21" w:rsidRPr="007D23A3" w:rsidRDefault="00713B21" w:rsidP="00713B21">
      <w:pPr>
        <w:widowControl/>
        <w:suppressAutoHyphens w:val="0"/>
        <w:spacing w:after="160" w:line="259" w:lineRule="auto"/>
        <w:textAlignment w:val="auto"/>
        <w:rPr>
          <w:rFonts w:asciiTheme="majorBidi" w:hAnsiTheme="majorBidi" w:cstheme="majorBidi" w:hint="cs"/>
          <w:sz w:val="32"/>
          <w:cs/>
        </w:rPr>
      </w:pPr>
      <w:r w:rsidRPr="007D23A3">
        <w:rPr>
          <w:rFonts w:asciiTheme="majorBidi" w:hAnsiTheme="majorBidi" w:cstheme="majorBidi"/>
          <w:sz w:val="32"/>
          <w:cs/>
        </w:rPr>
        <w:t xml:space="preserve">เมื่อยืนยันด้วย </w:t>
      </w:r>
      <w:r w:rsidRPr="007D23A3">
        <w:rPr>
          <w:rFonts w:asciiTheme="majorBidi" w:hAnsiTheme="majorBidi" w:cstheme="majorBidi"/>
          <w:sz w:val="32"/>
        </w:rPr>
        <w:t xml:space="preserve">Username </w:t>
      </w:r>
      <w:r w:rsidRPr="007D23A3">
        <w:rPr>
          <w:rFonts w:asciiTheme="majorBidi" w:hAnsiTheme="majorBidi" w:cstheme="majorBidi"/>
          <w:sz w:val="32"/>
          <w:cs/>
        </w:rPr>
        <w:t xml:space="preserve">สำเร็จ ระบบจะไปหน้ายืนยันเบอร์โทร หากเบอร์โทรถูกต้องตรงตามที่ลงทะเบียนไว้ ระบบจะส่ง </w:t>
      </w:r>
      <w:r w:rsidRPr="007D23A3">
        <w:rPr>
          <w:rFonts w:asciiTheme="majorBidi" w:hAnsiTheme="majorBidi" w:cstheme="majorBidi"/>
          <w:sz w:val="32"/>
        </w:rPr>
        <w:t>SMS</w:t>
      </w:r>
      <w:r w:rsidRPr="007D23A3">
        <w:rPr>
          <w:rFonts w:asciiTheme="majorBidi" w:hAnsiTheme="majorBidi" w:cstheme="majorBidi"/>
          <w:sz w:val="32"/>
          <w:cs/>
        </w:rPr>
        <w:t xml:space="preserve"> </w:t>
      </w:r>
      <w:r w:rsidRPr="007D23A3">
        <w:rPr>
          <w:rFonts w:asciiTheme="majorBidi" w:hAnsiTheme="majorBidi" w:cstheme="majorBidi"/>
          <w:sz w:val="32"/>
        </w:rPr>
        <w:t xml:space="preserve">OTP </w:t>
      </w:r>
      <w:r w:rsidRPr="007D23A3">
        <w:rPr>
          <w:rFonts w:asciiTheme="majorBidi" w:hAnsiTheme="majorBidi" w:cstheme="majorBidi"/>
          <w:sz w:val="32"/>
          <w:cs/>
        </w:rPr>
        <w:t>ไปยังเบอร์มือถือของผู้ใช้งานรายนั้น</w:t>
      </w:r>
      <w:r w:rsidRPr="007D23A3">
        <w:rPr>
          <w:rFonts w:asciiTheme="majorBidi" w:hAnsiTheme="majorBidi" w:cstheme="majorBidi"/>
          <w:sz w:val="32"/>
        </w:rPr>
        <w:t xml:space="preserve"> </w:t>
      </w:r>
      <w:r w:rsidRPr="007D23A3">
        <w:rPr>
          <w:rFonts w:asciiTheme="majorBidi" w:hAnsiTheme="majorBidi" w:cstheme="majorBidi"/>
          <w:sz w:val="32"/>
          <w:cs/>
        </w:rPr>
        <w:t>หากเบอร์โทรไม่ตรง ระบบจะมี</w:t>
      </w:r>
      <w:commentRangeStart w:id="19"/>
      <w:r w:rsidRPr="007D23A3">
        <w:rPr>
          <w:rFonts w:asciiTheme="majorBidi" w:hAnsiTheme="majorBidi" w:cstheme="majorBidi"/>
          <w:sz w:val="32"/>
        </w:rPr>
        <w:t xml:space="preserve">Popup </w:t>
      </w:r>
      <w:r w:rsidRPr="007D23A3">
        <w:rPr>
          <w:rFonts w:asciiTheme="majorBidi" w:hAnsiTheme="majorBidi" w:cstheme="majorBidi"/>
          <w:sz w:val="32"/>
          <w:cs/>
        </w:rPr>
        <w:t>แจ้งให้ผู้ใช้</w:t>
      </w:r>
      <w:commentRangeEnd w:id="19"/>
      <w:r w:rsidR="00126A49" w:rsidRPr="007D23A3">
        <w:rPr>
          <w:rStyle w:val="af4"/>
          <w:rFonts w:cs="Angsana New"/>
        </w:rPr>
        <w:commentReference w:id="19"/>
      </w:r>
      <w:r w:rsidRPr="007D23A3">
        <w:rPr>
          <w:rFonts w:asciiTheme="majorBidi" w:hAnsiTheme="majorBidi" w:cstheme="majorBidi"/>
          <w:sz w:val="32"/>
          <w:cs/>
        </w:rPr>
        <w:t xml:space="preserve">ทราบ หากเกิดกรณีนี้ ผู้ใช้จะต้องแจ้งให้ </w:t>
      </w:r>
      <w:r w:rsidRPr="007D23A3">
        <w:rPr>
          <w:rFonts w:asciiTheme="majorBidi" w:hAnsiTheme="majorBidi" w:cstheme="majorBidi"/>
          <w:sz w:val="32"/>
        </w:rPr>
        <w:t xml:space="preserve">Admin </w:t>
      </w:r>
      <w:r w:rsidRPr="007D23A3">
        <w:rPr>
          <w:rFonts w:asciiTheme="majorBidi" w:hAnsiTheme="majorBidi" w:cstheme="majorBidi"/>
          <w:sz w:val="32"/>
          <w:cs/>
        </w:rPr>
        <w:t>ที่ดูแลระบบทราบ เพื่อตรวจสอบข้อมูลผู้ใช้และเบอร์โทร</w:t>
      </w:r>
      <w:r w:rsidR="00F30F95" w:rsidRPr="007D23A3">
        <w:rPr>
          <w:rFonts w:asciiTheme="majorBidi" w:hAnsiTheme="majorBidi" w:cstheme="majorBidi"/>
          <w:sz w:val="32"/>
        </w:rPr>
        <w:t xml:space="preserve"> </w:t>
      </w:r>
      <w:r w:rsidR="00F30F95" w:rsidRPr="007D23A3">
        <w:rPr>
          <w:rFonts w:asciiTheme="majorBidi" w:hAnsiTheme="majorBidi" w:cstheme="majorBidi" w:hint="cs"/>
          <w:sz w:val="32"/>
          <w:cs/>
        </w:rPr>
        <w:t>แต่หากกรณีที่</w:t>
      </w:r>
      <w:r w:rsidR="0054520C" w:rsidRPr="007D23A3">
        <w:rPr>
          <w:rFonts w:asciiTheme="majorBidi" w:hAnsiTheme="majorBidi" w:cstheme="majorBidi"/>
          <w:sz w:val="32"/>
        </w:rPr>
        <w:t xml:space="preserve">Admin </w:t>
      </w:r>
      <w:r w:rsidR="0054520C" w:rsidRPr="007D23A3">
        <w:rPr>
          <w:rFonts w:asciiTheme="majorBidi" w:hAnsiTheme="majorBidi" w:cstheme="majorBidi" w:hint="cs"/>
          <w:sz w:val="32"/>
          <w:cs/>
        </w:rPr>
        <w:t>ระบุเบอร์โทรของ</w:t>
      </w:r>
      <w:r w:rsidR="001C2595" w:rsidRPr="007D23A3">
        <w:rPr>
          <w:rFonts w:asciiTheme="majorBidi" w:hAnsiTheme="majorBidi" w:cstheme="majorBidi" w:hint="cs"/>
          <w:sz w:val="32"/>
          <w:cs/>
        </w:rPr>
        <w:t xml:space="preserve">ผู้ใช้งานผิดตั้งแต่แรก ผู้ใช้งานจะไม่ได้รับ </w:t>
      </w:r>
      <w:r w:rsidR="001C2595" w:rsidRPr="007D23A3">
        <w:rPr>
          <w:rFonts w:asciiTheme="majorBidi" w:hAnsiTheme="majorBidi" w:cstheme="majorBidi"/>
          <w:sz w:val="32"/>
        </w:rPr>
        <w:t>OTP</w:t>
      </w:r>
      <w:r w:rsidR="008761F6" w:rsidRPr="007D23A3">
        <w:rPr>
          <w:rFonts w:asciiTheme="majorBidi" w:hAnsiTheme="majorBidi" w:cstheme="majorBidi"/>
          <w:sz w:val="32"/>
        </w:rPr>
        <w:t xml:space="preserve"> </w:t>
      </w:r>
      <w:r w:rsidR="008761F6" w:rsidRPr="007D23A3">
        <w:rPr>
          <w:rFonts w:asciiTheme="majorBidi" w:hAnsiTheme="majorBidi" w:cstheme="majorBidi" w:hint="cs"/>
          <w:sz w:val="32"/>
          <w:cs/>
        </w:rPr>
        <w:t xml:space="preserve">สำหรับยืนยันตัวตน </w:t>
      </w:r>
      <w:r w:rsidR="001C2595" w:rsidRPr="007D23A3">
        <w:rPr>
          <w:rFonts w:asciiTheme="majorBidi" w:hAnsiTheme="majorBidi" w:cstheme="majorBidi" w:hint="cs"/>
          <w:sz w:val="32"/>
          <w:cs/>
        </w:rPr>
        <w:t xml:space="preserve">ซึ่งในกรณีนี้ผู้ใช้งานจะต้องติดต่อกับทาง </w:t>
      </w:r>
      <w:r w:rsidR="001C2595" w:rsidRPr="007D23A3">
        <w:rPr>
          <w:rFonts w:asciiTheme="majorBidi" w:hAnsiTheme="majorBidi" w:cstheme="majorBidi"/>
          <w:sz w:val="32"/>
        </w:rPr>
        <w:t xml:space="preserve">Admin </w:t>
      </w:r>
      <w:r w:rsidR="001C2595" w:rsidRPr="007D23A3">
        <w:rPr>
          <w:rFonts w:asciiTheme="majorBidi" w:hAnsiTheme="majorBidi" w:cstheme="majorBidi" w:hint="cs"/>
          <w:sz w:val="32"/>
          <w:cs/>
        </w:rPr>
        <w:t>เพื่อตรวจสอบข้อมูล</w:t>
      </w:r>
      <w:r w:rsidR="008E2CEC" w:rsidRPr="007D23A3">
        <w:rPr>
          <w:rFonts w:asciiTheme="majorBidi" w:hAnsiTheme="majorBidi" w:cstheme="majorBidi" w:hint="cs"/>
          <w:sz w:val="32"/>
          <w:cs/>
        </w:rPr>
        <w:t>เบอร์โทรศัพท์</w:t>
      </w:r>
      <w:r w:rsidR="001C2595" w:rsidRPr="007D23A3">
        <w:rPr>
          <w:rFonts w:asciiTheme="majorBidi" w:hAnsiTheme="majorBidi" w:cstheme="majorBidi" w:hint="cs"/>
          <w:sz w:val="32"/>
          <w:cs/>
        </w:rPr>
        <w:t>และให้</w:t>
      </w:r>
      <w:r w:rsidR="001C2595" w:rsidRPr="007D23A3">
        <w:rPr>
          <w:rFonts w:asciiTheme="majorBidi" w:hAnsiTheme="majorBidi" w:cstheme="majorBidi"/>
          <w:sz w:val="32"/>
        </w:rPr>
        <w:t xml:space="preserve">Admin </w:t>
      </w:r>
      <w:r w:rsidR="001C2595" w:rsidRPr="007D23A3">
        <w:rPr>
          <w:rFonts w:asciiTheme="majorBidi" w:hAnsiTheme="majorBidi" w:cstheme="majorBidi" w:hint="cs"/>
          <w:sz w:val="32"/>
          <w:cs/>
        </w:rPr>
        <w:t xml:space="preserve">แก้ไขให้ถูกต้อง </w:t>
      </w:r>
      <w:r w:rsidR="00D82522" w:rsidRPr="007D23A3">
        <w:rPr>
          <w:rFonts w:asciiTheme="majorBidi" w:hAnsiTheme="majorBidi" w:cstheme="majorBidi" w:hint="cs"/>
          <w:sz w:val="32"/>
          <w:cs/>
        </w:rPr>
        <w:t>จากนั้นจึง</w:t>
      </w:r>
      <w:r w:rsidR="001C2595" w:rsidRPr="007D23A3">
        <w:rPr>
          <w:rFonts w:asciiTheme="majorBidi" w:hAnsiTheme="majorBidi" w:cstheme="majorBidi" w:hint="cs"/>
          <w:sz w:val="32"/>
          <w:cs/>
        </w:rPr>
        <w:t>กลับมาทำการเปลี่ยนรหัสผ่านใหม่อีกครั้ง</w:t>
      </w:r>
    </w:p>
    <w:p w14:paraId="7A0D5C91" w14:textId="77777777" w:rsidR="00713B21" w:rsidRPr="007D23A3" w:rsidRDefault="00713B21" w:rsidP="00713B21">
      <w:pPr>
        <w:widowControl/>
        <w:suppressAutoHyphens w:val="0"/>
        <w:spacing w:after="160" w:line="259" w:lineRule="auto"/>
        <w:ind w:firstLine="709"/>
        <w:textAlignment w:val="auto"/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sz w:val="32"/>
          <w:cs/>
        </w:rPr>
        <w:lastRenderedPageBreak/>
        <w:t xml:space="preserve">- ผู้ใช้กรอก </w:t>
      </w:r>
      <w:r w:rsidRPr="007D23A3">
        <w:rPr>
          <w:rFonts w:asciiTheme="majorBidi" w:hAnsiTheme="majorBidi" w:cstheme="majorBidi"/>
          <w:sz w:val="32"/>
        </w:rPr>
        <w:t xml:space="preserve">OTP </w:t>
      </w:r>
      <w:r w:rsidRPr="007D23A3">
        <w:rPr>
          <w:rFonts w:asciiTheme="majorBidi" w:hAnsiTheme="majorBidi" w:cstheme="majorBidi"/>
          <w:sz w:val="32"/>
          <w:cs/>
        </w:rPr>
        <w:t>ยืนยันตัวตนให้ตรงกับที่ระบบแจ้ง จึงจะสามารถเข้าสู่หน้าของการเปลี่ยนรหัสผ่าน</w:t>
      </w:r>
    </w:p>
    <w:p w14:paraId="6DA5303E" w14:textId="77777777" w:rsidR="00713B21" w:rsidRPr="007D23A3" w:rsidRDefault="00713B21" w:rsidP="00713B21">
      <w:pPr>
        <w:widowControl/>
        <w:suppressAutoHyphens w:val="0"/>
        <w:spacing w:after="160" w:line="259" w:lineRule="auto"/>
        <w:textAlignment w:val="auto"/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sz w:val="32"/>
          <w:cs/>
        </w:rPr>
        <w:t>ผู้ใช้งานตั้งรหัสผ่านใหม่ โดยจะต้อง มี8 ตัวขึ้นไป และประกอบด้วยอักขระพิเศษ</w:t>
      </w:r>
      <w:r w:rsidRPr="007D23A3">
        <w:rPr>
          <w:rFonts w:asciiTheme="majorBidi" w:hAnsiTheme="majorBidi" w:cstheme="majorBidi"/>
          <w:sz w:val="32"/>
        </w:rPr>
        <w:t xml:space="preserve"> </w:t>
      </w:r>
      <w:r w:rsidRPr="007D23A3">
        <w:rPr>
          <w:rFonts w:asciiTheme="majorBidi" w:hAnsiTheme="majorBidi" w:cstheme="majorBidi"/>
          <w:sz w:val="32"/>
          <w:cs/>
        </w:rPr>
        <w:t>ตัวพิมพ์ใหญ่ พิมพ์เล็ก และตัวเลข</w:t>
      </w:r>
    </w:p>
    <w:p w14:paraId="7538A73E" w14:textId="77777777" w:rsidR="00713B21" w:rsidRPr="007D23A3" w:rsidRDefault="00713B21" w:rsidP="00713B21">
      <w:pPr>
        <w:widowControl/>
        <w:suppressAutoHyphens w:val="0"/>
        <w:spacing w:after="160" w:line="259" w:lineRule="auto"/>
        <w:textAlignment w:val="auto"/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b/>
          <w:bCs/>
          <w:sz w:val="32"/>
          <w:cs/>
        </w:rPr>
        <w:t>กรณีผู้ใช้ลืมรหัสผ่าน</w:t>
      </w:r>
    </w:p>
    <w:p w14:paraId="1974E4F2" w14:textId="77777777" w:rsidR="00713B21" w:rsidRPr="007D23A3" w:rsidRDefault="00713B21" w:rsidP="00713B21">
      <w:pPr>
        <w:widowControl/>
        <w:suppressAutoHyphens w:val="0"/>
        <w:spacing w:after="160" w:line="259" w:lineRule="auto"/>
        <w:ind w:firstLine="709"/>
        <w:textAlignment w:val="auto"/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sz w:val="32"/>
          <w:cs/>
        </w:rPr>
        <w:t>- ผู้ใช้กดปุ่มลืมรหัสผ่านที่หน้าเว็บ</w:t>
      </w:r>
      <w:r w:rsidRPr="007D23A3">
        <w:rPr>
          <w:rFonts w:asciiTheme="majorBidi" w:hAnsiTheme="majorBidi" w:cstheme="majorBidi"/>
          <w:sz w:val="32"/>
        </w:rPr>
        <w:t xml:space="preserve"> </w:t>
      </w:r>
      <w:r w:rsidRPr="007D23A3">
        <w:rPr>
          <w:rFonts w:asciiTheme="majorBidi" w:hAnsiTheme="majorBidi" w:cstheme="majorBidi"/>
          <w:sz w:val="32"/>
          <w:cs/>
        </w:rPr>
        <w:t xml:space="preserve">ระบบจะไปหน้ายืนยันตัวตนด้วย </w:t>
      </w:r>
      <w:r w:rsidRPr="007D23A3">
        <w:rPr>
          <w:rFonts w:asciiTheme="majorBidi" w:hAnsiTheme="majorBidi" w:cstheme="majorBidi"/>
          <w:sz w:val="32"/>
        </w:rPr>
        <w:t>Username</w:t>
      </w:r>
    </w:p>
    <w:p w14:paraId="347FCF49" w14:textId="15A6B70B" w:rsidR="00713B21" w:rsidRPr="007D23A3" w:rsidRDefault="00713B21" w:rsidP="00713B21">
      <w:pPr>
        <w:widowControl/>
        <w:suppressAutoHyphens w:val="0"/>
        <w:spacing w:after="160" w:line="259" w:lineRule="auto"/>
        <w:ind w:firstLine="709"/>
        <w:textAlignment w:val="auto"/>
        <w:rPr>
          <w:rFonts w:asciiTheme="majorBidi" w:hAnsiTheme="majorBidi" w:cstheme="majorBidi" w:hint="cs"/>
          <w:sz w:val="32"/>
        </w:rPr>
      </w:pPr>
      <w:r w:rsidRPr="007D23A3">
        <w:rPr>
          <w:rFonts w:asciiTheme="majorBidi" w:hAnsiTheme="majorBidi" w:cstheme="majorBidi"/>
          <w:sz w:val="32"/>
        </w:rPr>
        <w:t xml:space="preserve">- </w:t>
      </w:r>
      <w:r w:rsidRPr="007D23A3">
        <w:rPr>
          <w:rFonts w:asciiTheme="majorBidi" w:hAnsiTheme="majorBidi" w:cstheme="majorBidi"/>
          <w:sz w:val="32"/>
          <w:cs/>
        </w:rPr>
        <w:t xml:space="preserve">เมื่อยืนยันด้วย </w:t>
      </w:r>
      <w:r w:rsidRPr="007D23A3">
        <w:rPr>
          <w:rFonts w:asciiTheme="majorBidi" w:hAnsiTheme="majorBidi" w:cstheme="majorBidi"/>
          <w:sz w:val="32"/>
        </w:rPr>
        <w:t xml:space="preserve">Username </w:t>
      </w:r>
      <w:r w:rsidRPr="007D23A3">
        <w:rPr>
          <w:rFonts w:asciiTheme="majorBidi" w:hAnsiTheme="majorBidi" w:cstheme="majorBidi"/>
          <w:sz w:val="32"/>
          <w:cs/>
        </w:rPr>
        <w:t xml:space="preserve">สำเร็จ </w:t>
      </w:r>
      <w:commentRangeStart w:id="20"/>
      <w:r w:rsidRPr="007D23A3">
        <w:rPr>
          <w:rFonts w:asciiTheme="majorBidi" w:hAnsiTheme="majorBidi" w:cstheme="majorBidi"/>
          <w:sz w:val="32"/>
          <w:cs/>
        </w:rPr>
        <w:t>ระบบจะไปหน้ายืนยัน</w:t>
      </w:r>
      <w:r w:rsidR="009D7636" w:rsidRPr="007D23A3">
        <w:rPr>
          <w:rFonts w:asciiTheme="majorBidi" w:hAnsiTheme="majorBidi" w:cstheme="majorBidi" w:hint="cs"/>
          <w:sz w:val="32"/>
          <w:cs/>
        </w:rPr>
        <w:t>ตัวตนด้วย</w:t>
      </w:r>
      <w:r w:rsidRPr="007D23A3">
        <w:rPr>
          <w:rFonts w:asciiTheme="majorBidi" w:hAnsiTheme="majorBidi" w:cstheme="majorBidi"/>
          <w:sz w:val="32"/>
          <w:cs/>
        </w:rPr>
        <w:t>เบอร์โทร</w:t>
      </w:r>
      <w:r w:rsidR="009D7636" w:rsidRPr="007D23A3">
        <w:rPr>
          <w:rFonts w:asciiTheme="majorBidi" w:hAnsiTheme="majorBidi" w:cstheme="majorBidi" w:hint="cs"/>
          <w:sz w:val="32"/>
          <w:cs/>
        </w:rPr>
        <w:t>อีก</w:t>
      </w:r>
      <w:r w:rsidR="00764EBA" w:rsidRPr="007D23A3">
        <w:rPr>
          <w:rFonts w:asciiTheme="majorBidi" w:hAnsiTheme="majorBidi" w:cstheme="majorBidi" w:hint="cs"/>
          <w:sz w:val="32"/>
          <w:cs/>
        </w:rPr>
        <w:t>ครั้ง</w:t>
      </w:r>
      <w:r w:rsidRPr="007D23A3">
        <w:rPr>
          <w:rFonts w:asciiTheme="majorBidi" w:hAnsiTheme="majorBidi" w:cstheme="majorBidi"/>
          <w:sz w:val="32"/>
          <w:cs/>
        </w:rPr>
        <w:t xml:space="preserve"> </w:t>
      </w:r>
      <w:commentRangeEnd w:id="20"/>
      <w:r w:rsidR="00126A49" w:rsidRPr="007D23A3">
        <w:rPr>
          <w:rStyle w:val="af4"/>
          <w:rFonts w:cs="Angsana New"/>
        </w:rPr>
        <w:commentReference w:id="20"/>
      </w:r>
      <w:r w:rsidRPr="007D23A3">
        <w:rPr>
          <w:rFonts w:asciiTheme="majorBidi" w:hAnsiTheme="majorBidi" w:cstheme="majorBidi"/>
          <w:sz w:val="32"/>
          <w:cs/>
        </w:rPr>
        <w:t xml:space="preserve">หากเบอร์โทรถูกต้องตรงตามที่ลงทะเบียนไว้ ระบบจะส่ง </w:t>
      </w:r>
      <w:r w:rsidRPr="007D23A3">
        <w:rPr>
          <w:rFonts w:asciiTheme="majorBidi" w:hAnsiTheme="majorBidi" w:cstheme="majorBidi"/>
          <w:sz w:val="32"/>
        </w:rPr>
        <w:t>SMS</w:t>
      </w:r>
      <w:r w:rsidRPr="007D23A3">
        <w:rPr>
          <w:rFonts w:asciiTheme="majorBidi" w:hAnsiTheme="majorBidi" w:cstheme="majorBidi"/>
          <w:sz w:val="32"/>
          <w:cs/>
        </w:rPr>
        <w:t xml:space="preserve"> </w:t>
      </w:r>
      <w:r w:rsidRPr="007D23A3">
        <w:rPr>
          <w:rFonts w:asciiTheme="majorBidi" w:hAnsiTheme="majorBidi" w:cstheme="majorBidi"/>
          <w:sz w:val="32"/>
        </w:rPr>
        <w:t xml:space="preserve">OTP </w:t>
      </w:r>
      <w:r w:rsidRPr="007D23A3">
        <w:rPr>
          <w:rFonts w:asciiTheme="majorBidi" w:hAnsiTheme="majorBidi" w:cstheme="majorBidi"/>
          <w:sz w:val="32"/>
          <w:cs/>
        </w:rPr>
        <w:t>ไปยังเบอร์มือถือของผู้ใช้งานรายนั้น</w:t>
      </w:r>
      <w:r w:rsidRPr="007D23A3">
        <w:rPr>
          <w:rFonts w:asciiTheme="majorBidi" w:hAnsiTheme="majorBidi" w:cstheme="majorBidi"/>
          <w:sz w:val="32"/>
        </w:rPr>
        <w:t xml:space="preserve"> </w:t>
      </w:r>
      <w:r w:rsidRPr="007D23A3">
        <w:rPr>
          <w:rFonts w:asciiTheme="majorBidi" w:hAnsiTheme="majorBidi" w:cstheme="majorBidi"/>
          <w:sz w:val="32"/>
          <w:cs/>
        </w:rPr>
        <w:t>หากเบอร์โทรไม่ตรง ระบบจะมี</w:t>
      </w:r>
      <w:r w:rsidRPr="007D23A3">
        <w:rPr>
          <w:rFonts w:asciiTheme="majorBidi" w:hAnsiTheme="majorBidi" w:cstheme="majorBidi"/>
          <w:sz w:val="32"/>
        </w:rPr>
        <w:t xml:space="preserve">Popup </w:t>
      </w:r>
      <w:r w:rsidRPr="007D23A3">
        <w:rPr>
          <w:rFonts w:asciiTheme="majorBidi" w:hAnsiTheme="majorBidi" w:cstheme="majorBidi"/>
          <w:sz w:val="32"/>
          <w:cs/>
        </w:rPr>
        <w:t xml:space="preserve">แจ้งให้ผู้ใช้ทราบ หากเกิดกรณีนี้ ผู้ใช้จะต้องแจ้งให้ </w:t>
      </w:r>
      <w:r w:rsidRPr="007D23A3">
        <w:rPr>
          <w:rFonts w:asciiTheme="majorBidi" w:hAnsiTheme="majorBidi" w:cstheme="majorBidi"/>
          <w:sz w:val="32"/>
        </w:rPr>
        <w:t xml:space="preserve">Admin </w:t>
      </w:r>
      <w:r w:rsidRPr="007D23A3">
        <w:rPr>
          <w:rFonts w:asciiTheme="majorBidi" w:hAnsiTheme="majorBidi" w:cstheme="majorBidi"/>
          <w:sz w:val="32"/>
          <w:cs/>
        </w:rPr>
        <w:t>ที่ดูแลระบบทราบ เพื่อตรวจสอบข้อมูลผู้ใช้และเบอร์โท</w:t>
      </w:r>
      <w:r w:rsidR="00361333" w:rsidRPr="007D23A3">
        <w:rPr>
          <w:rFonts w:asciiTheme="majorBidi" w:hAnsiTheme="majorBidi" w:cstheme="majorBidi" w:hint="cs"/>
          <w:sz w:val="32"/>
          <w:cs/>
        </w:rPr>
        <w:t xml:space="preserve">ร </w:t>
      </w:r>
      <w:r w:rsidR="00361333" w:rsidRPr="007D23A3">
        <w:rPr>
          <w:rFonts w:asciiTheme="majorBidi" w:hAnsiTheme="majorBidi" w:cstheme="majorBidi" w:hint="cs"/>
          <w:sz w:val="32"/>
          <w:cs/>
        </w:rPr>
        <w:t>แต่หากกรณีที่</w:t>
      </w:r>
      <w:r w:rsidR="00361333" w:rsidRPr="007D23A3">
        <w:rPr>
          <w:rFonts w:asciiTheme="majorBidi" w:hAnsiTheme="majorBidi" w:cstheme="majorBidi"/>
          <w:sz w:val="32"/>
        </w:rPr>
        <w:t xml:space="preserve">Admin </w:t>
      </w:r>
      <w:r w:rsidR="00361333" w:rsidRPr="007D23A3">
        <w:rPr>
          <w:rFonts w:asciiTheme="majorBidi" w:hAnsiTheme="majorBidi" w:cstheme="majorBidi" w:hint="cs"/>
          <w:sz w:val="32"/>
          <w:cs/>
        </w:rPr>
        <w:t xml:space="preserve">ระบุเบอร์โทรของผู้ใช้งานผิดตั้งแต่แรก ผู้ใช้งานจะไม่ได้รับ </w:t>
      </w:r>
      <w:r w:rsidR="00361333" w:rsidRPr="007D23A3">
        <w:rPr>
          <w:rFonts w:asciiTheme="majorBidi" w:hAnsiTheme="majorBidi" w:cstheme="majorBidi"/>
          <w:sz w:val="32"/>
        </w:rPr>
        <w:t xml:space="preserve">OTP </w:t>
      </w:r>
      <w:r w:rsidR="00361333" w:rsidRPr="007D23A3">
        <w:rPr>
          <w:rFonts w:asciiTheme="majorBidi" w:hAnsiTheme="majorBidi" w:cstheme="majorBidi" w:hint="cs"/>
          <w:sz w:val="32"/>
          <w:cs/>
        </w:rPr>
        <w:t xml:space="preserve">สำหรับยืนยันตัวตน ซึ่งในกรณีนี้ผู้ใช้งานจะต้องติดต่อกับทาง </w:t>
      </w:r>
      <w:r w:rsidR="00361333" w:rsidRPr="007D23A3">
        <w:rPr>
          <w:rFonts w:asciiTheme="majorBidi" w:hAnsiTheme="majorBidi" w:cstheme="majorBidi"/>
          <w:sz w:val="32"/>
        </w:rPr>
        <w:t xml:space="preserve">Admin </w:t>
      </w:r>
      <w:r w:rsidR="00361333" w:rsidRPr="007D23A3">
        <w:rPr>
          <w:rFonts w:asciiTheme="majorBidi" w:hAnsiTheme="majorBidi" w:cstheme="majorBidi" w:hint="cs"/>
          <w:sz w:val="32"/>
          <w:cs/>
        </w:rPr>
        <w:t>เพื่อตรวจสอบข้อมูล</w:t>
      </w:r>
      <w:r w:rsidR="00E3722B" w:rsidRPr="007D23A3">
        <w:rPr>
          <w:rFonts w:asciiTheme="majorBidi" w:hAnsiTheme="majorBidi" w:cstheme="majorBidi" w:hint="cs"/>
          <w:sz w:val="32"/>
          <w:cs/>
        </w:rPr>
        <w:t>เบอร์โทรศัพท์</w:t>
      </w:r>
      <w:r w:rsidR="00361333" w:rsidRPr="007D23A3">
        <w:rPr>
          <w:rFonts w:asciiTheme="majorBidi" w:hAnsiTheme="majorBidi" w:cstheme="majorBidi" w:hint="cs"/>
          <w:sz w:val="32"/>
          <w:cs/>
        </w:rPr>
        <w:t>และให้</w:t>
      </w:r>
      <w:r w:rsidR="00361333" w:rsidRPr="007D23A3">
        <w:rPr>
          <w:rFonts w:asciiTheme="majorBidi" w:hAnsiTheme="majorBidi" w:cstheme="majorBidi"/>
          <w:sz w:val="32"/>
        </w:rPr>
        <w:t xml:space="preserve">Admin </w:t>
      </w:r>
      <w:r w:rsidR="00361333" w:rsidRPr="007D23A3">
        <w:rPr>
          <w:rFonts w:asciiTheme="majorBidi" w:hAnsiTheme="majorBidi" w:cstheme="majorBidi" w:hint="cs"/>
          <w:sz w:val="32"/>
          <w:cs/>
        </w:rPr>
        <w:t>แก้ไขให้ถูกต้อง จากนั้นจึงกลับมาทำการเปลี่ยนรหัสผ่านใหม่อีกครั้ง</w:t>
      </w:r>
    </w:p>
    <w:p w14:paraId="26400647" w14:textId="77777777" w:rsidR="00713B21" w:rsidRPr="007D23A3" w:rsidRDefault="00713B21" w:rsidP="00713B21">
      <w:pPr>
        <w:widowControl/>
        <w:suppressAutoHyphens w:val="0"/>
        <w:spacing w:after="160" w:line="259" w:lineRule="auto"/>
        <w:ind w:firstLine="709"/>
        <w:textAlignment w:val="auto"/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sz w:val="32"/>
        </w:rPr>
        <w:t xml:space="preserve">- </w:t>
      </w:r>
      <w:r w:rsidRPr="007D23A3">
        <w:rPr>
          <w:rFonts w:asciiTheme="majorBidi" w:hAnsiTheme="majorBidi" w:cstheme="majorBidi"/>
          <w:sz w:val="32"/>
          <w:cs/>
        </w:rPr>
        <w:t xml:space="preserve">ผู้ใช้กรอก </w:t>
      </w:r>
      <w:r w:rsidRPr="007D23A3">
        <w:rPr>
          <w:rFonts w:asciiTheme="majorBidi" w:hAnsiTheme="majorBidi" w:cstheme="majorBidi"/>
          <w:sz w:val="32"/>
        </w:rPr>
        <w:t xml:space="preserve">OTP </w:t>
      </w:r>
      <w:r w:rsidRPr="007D23A3">
        <w:rPr>
          <w:rFonts w:asciiTheme="majorBidi" w:hAnsiTheme="majorBidi" w:cstheme="majorBidi"/>
          <w:sz w:val="32"/>
          <w:cs/>
        </w:rPr>
        <w:t>ยืนยันตัวตนให้ตรงกับที่ระบบแจ้ง จึงจะสามารถเข้าสู่หน้าของการเปลี่ยนรหัสผ่าน</w:t>
      </w:r>
    </w:p>
    <w:p w14:paraId="7E736927" w14:textId="79704A30" w:rsidR="00713B21" w:rsidRPr="007D23A3" w:rsidRDefault="00713B21" w:rsidP="00C35603">
      <w:pPr>
        <w:widowControl/>
        <w:suppressAutoHyphens w:val="0"/>
        <w:spacing w:after="160" w:line="259" w:lineRule="auto"/>
        <w:ind w:firstLine="709"/>
        <w:textAlignment w:val="auto"/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sz w:val="32"/>
        </w:rPr>
        <w:t xml:space="preserve">- </w:t>
      </w:r>
      <w:r w:rsidRPr="007D23A3">
        <w:rPr>
          <w:rFonts w:asciiTheme="majorBidi" w:hAnsiTheme="majorBidi" w:cstheme="majorBidi"/>
          <w:sz w:val="32"/>
          <w:cs/>
        </w:rPr>
        <w:t>ผู้ใช้งานตั้งรหัสผ่านใหม่ โดยจะต้อง มี8 ตัวขึ้นไป และประกอบด้วยอักขระพิเศษ</w:t>
      </w:r>
      <w:r w:rsidRPr="007D23A3">
        <w:rPr>
          <w:rFonts w:asciiTheme="majorBidi" w:hAnsiTheme="majorBidi" w:cstheme="majorBidi"/>
          <w:sz w:val="32"/>
        </w:rPr>
        <w:t xml:space="preserve"> </w:t>
      </w:r>
      <w:r w:rsidRPr="007D23A3">
        <w:rPr>
          <w:rFonts w:asciiTheme="majorBidi" w:hAnsiTheme="majorBidi" w:cstheme="majorBidi"/>
          <w:sz w:val="32"/>
          <w:cs/>
        </w:rPr>
        <w:t>ตัวพิมพ์ใหญ่ พิมพ์เล็ก และตัวเลข</w:t>
      </w:r>
    </w:p>
    <w:p w14:paraId="2C95E6E5" w14:textId="77777777" w:rsidR="00713B21" w:rsidRPr="007D23A3" w:rsidRDefault="00713B21" w:rsidP="00713B21">
      <w:pPr>
        <w:widowControl/>
        <w:suppressAutoHyphens w:val="0"/>
        <w:spacing w:after="160" w:line="259" w:lineRule="auto"/>
        <w:textAlignment w:val="auto"/>
        <w:rPr>
          <w:rFonts w:asciiTheme="majorBidi" w:hAnsiTheme="majorBidi" w:cstheme="majorBidi"/>
          <w:b/>
          <w:bCs/>
          <w:sz w:val="32"/>
        </w:rPr>
      </w:pPr>
      <w:r w:rsidRPr="007D23A3">
        <w:rPr>
          <w:rFonts w:asciiTheme="majorBidi" w:hAnsiTheme="majorBidi" w:cstheme="majorBidi"/>
          <w:b/>
          <w:bCs/>
          <w:sz w:val="32"/>
        </w:rPr>
        <w:t xml:space="preserve">Mobile App </w:t>
      </w:r>
      <w:r w:rsidRPr="007D23A3">
        <w:rPr>
          <w:rFonts w:asciiTheme="majorBidi" w:hAnsiTheme="majorBidi" w:cstheme="majorBidi"/>
          <w:b/>
          <w:bCs/>
          <w:sz w:val="32"/>
          <w:cs/>
        </w:rPr>
        <w:t>กรณีผู้ใช้ลงทะเบียนใหม่</w:t>
      </w:r>
    </w:p>
    <w:p w14:paraId="0DC79E0F" w14:textId="77777777" w:rsidR="00713B21" w:rsidRPr="007D23A3" w:rsidRDefault="00713B21" w:rsidP="00713B21">
      <w:pPr>
        <w:widowControl/>
        <w:suppressAutoHyphens w:val="0"/>
        <w:spacing w:after="160" w:line="259" w:lineRule="auto"/>
        <w:ind w:firstLine="709"/>
        <w:textAlignment w:val="auto"/>
        <w:rPr>
          <w:rFonts w:asciiTheme="majorBidi" w:hAnsiTheme="majorBidi" w:cstheme="majorBidi"/>
          <w:b/>
          <w:bCs/>
          <w:sz w:val="32"/>
        </w:rPr>
      </w:pPr>
      <w:r w:rsidRPr="007D23A3">
        <w:rPr>
          <w:rFonts w:asciiTheme="majorBidi" w:hAnsiTheme="majorBidi" w:cstheme="majorBidi"/>
          <w:sz w:val="32"/>
        </w:rPr>
        <w:t xml:space="preserve">- Hub Manager </w:t>
      </w:r>
      <w:r w:rsidRPr="007D23A3">
        <w:rPr>
          <w:rFonts w:asciiTheme="majorBidi" w:hAnsiTheme="majorBidi" w:cstheme="majorBidi"/>
          <w:sz w:val="32"/>
          <w:cs/>
        </w:rPr>
        <w:t xml:space="preserve">ลงทะเบียนผู้ใช้งานระบบ </w:t>
      </w:r>
      <w:r w:rsidRPr="007D23A3">
        <w:rPr>
          <w:rFonts w:asciiTheme="majorBidi" w:hAnsiTheme="majorBidi" w:cstheme="majorBidi"/>
          <w:sz w:val="32"/>
        </w:rPr>
        <w:t xml:space="preserve">Mobile App </w:t>
      </w:r>
      <w:r w:rsidRPr="007D23A3">
        <w:rPr>
          <w:rFonts w:asciiTheme="majorBidi" w:hAnsiTheme="majorBidi" w:cstheme="majorBidi"/>
          <w:sz w:val="32"/>
          <w:cs/>
        </w:rPr>
        <w:t xml:space="preserve">ของ </w:t>
      </w:r>
      <w:r w:rsidRPr="007D23A3">
        <w:rPr>
          <w:rFonts w:asciiTheme="majorBidi" w:hAnsiTheme="majorBidi" w:cstheme="majorBidi"/>
          <w:sz w:val="32"/>
        </w:rPr>
        <w:t xml:space="preserve">IC User </w:t>
      </w:r>
      <w:r w:rsidRPr="007D23A3">
        <w:rPr>
          <w:rFonts w:asciiTheme="majorBidi" w:hAnsiTheme="majorBidi" w:cstheme="majorBidi"/>
          <w:sz w:val="32"/>
          <w:cs/>
        </w:rPr>
        <w:t>ประจำ</w:t>
      </w:r>
      <w:r w:rsidRPr="007D23A3">
        <w:rPr>
          <w:rFonts w:asciiTheme="majorBidi" w:hAnsiTheme="majorBidi" w:cstheme="majorBidi"/>
          <w:sz w:val="32"/>
        </w:rPr>
        <w:t xml:space="preserve"> hub </w:t>
      </w:r>
      <w:r w:rsidRPr="007D23A3">
        <w:rPr>
          <w:rFonts w:asciiTheme="majorBidi" w:hAnsiTheme="majorBidi" w:cstheme="majorBidi"/>
          <w:sz w:val="32"/>
          <w:cs/>
        </w:rPr>
        <w:t>ของตน</w:t>
      </w:r>
    </w:p>
    <w:p w14:paraId="3E076823" w14:textId="77777777" w:rsidR="00713B21" w:rsidRPr="007D23A3" w:rsidRDefault="00713B21" w:rsidP="00713B21">
      <w:pPr>
        <w:widowControl/>
        <w:suppressAutoHyphens w:val="0"/>
        <w:spacing w:after="160" w:line="259" w:lineRule="auto"/>
        <w:ind w:firstLine="709"/>
        <w:textAlignment w:val="auto"/>
        <w:rPr>
          <w:rFonts w:asciiTheme="majorBidi" w:hAnsiTheme="majorBidi" w:cstheme="majorBidi"/>
          <w:b/>
          <w:bCs/>
          <w:sz w:val="32"/>
        </w:rPr>
      </w:pPr>
      <w:r w:rsidRPr="007D23A3">
        <w:rPr>
          <w:rFonts w:asciiTheme="majorBidi" w:hAnsiTheme="majorBidi" w:cstheme="majorBidi"/>
          <w:sz w:val="32"/>
        </w:rPr>
        <w:t xml:space="preserve">- IC User Install Application </w:t>
      </w:r>
      <w:r w:rsidRPr="007D23A3">
        <w:rPr>
          <w:rFonts w:asciiTheme="majorBidi" w:hAnsiTheme="majorBidi" w:cstheme="majorBidi"/>
          <w:sz w:val="32"/>
          <w:cs/>
        </w:rPr>
        <w:t xml:space="preserve">และเมื่อเข้าครั้งแรก </w:t>
      </w:r>
      <w:r w:rsidRPr="007D23A3">
        <w:rPr>
          <w:rFonts w:asciiTheme="majorBidi" w:hAnsiTheme="majorBidi" w:cstheme="majorBidi"/>
          <w:sz w:val="32"/>
        </w:rPr>
        <w:t xml:space="preserve">IC User </w:t>
      </w:r>
      <w:r w:rsidRPr="007D23A3">
        <w:rPr>
          <w:rFonts w:asciiTheme="majorBidi" w:hAnsiTheme="majorBidi" w:cstheme="majorBidi"/>
          <w:sz w:val="32"/>
          <w:cs/>
        </w:rPr>
        <w:t xml:space="preserve">จะเข้าใช้งานด้วยรหัสผ่าน </w:t>
      </w:r>
      <w:r w:rsidRPr="007D23A3">
        <w:rPr>
          <w:rFonts w:asciiTheme="majorBidi" w:hAnsiTheme="majorBidi" w:cstheme="majorBidi"/>
          <w:sz w:val="32"/>
        </w:rPr>
        <w:t>“000000”</w:t>
      </w:r>
      <w:r w:rsidRPr="007D23A3">
        <w:rPr>
          <w:rFonts w:asciiTheme="majorBidi" w:hAnsiTheme="majorBidi" w:cstheme="majorBidi"/>
          <w:sz w:val="32"/>
          <w:cs/>
        </w:rPr>
        <w:t xml:space="preserve"> (</w:t>
      </w:r>
      <w:r w:rsidRPr="007D23A3">
        <w:rPr>
          <w:rFonts w:asciiTheme="majorBidi" w:hAnsiTheme="majorBidi" w:cstheme="majorBidi"/>
          <w:sz w:val="32"/>
        </w:rPr>
        <w:t>Encrypt = SHA256</w:t>
      </w:r>
      <w:r w:rsidRPr="007D23A3">
        <w:rPr>
          <w:rFonts w:asciiTheme="majorBidi" w:hAnsiTheme="majorBidi" w:cstheme="majorBidi"/>
          <w:sz w:val="32"/>
          <w:cs/>
        </w:rPr>
        <w:t>) โดยระบบจะบังคับให้ตั้งรหัสผ่านใหม่ทันทีหลังจากการเข้าสู่ระบบในครั้งแรก</w:t>
      </w:r>
    </w:p>
    <w:p w14:paraId="3D32D384" w14:textId="77777777" w:rsidR="00713B21" w:rsidRPr="007D23A3" w:rsidRDefault="00713B21" w:rsidP="00713B21">
      <w:pPr>
        <w:widowControl/>
        <w:suppressAutoHyphens w:val="0"/>
        <w:spacing w:after="160" w:line="259" w:lineRule="auto"/>
        <w:textAlignment w:val="auto"/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b/>
          <w:bCs/>
          <w:sz w:val="32"/>
          <w:cs/>
        </w:rPr>
        <w:t>กรณีผู้ใช้ลืมรหัสผ่าน</w:t>
      </w:r>
    </w:p>
    <w:p w14:paraId="61E94FC2" w14:textId="77777777" w:rsidR="00713B21" w:rsidRPr="007D23A3" w:rsidRDefault="00713B21" w:rsidP="00713B21">
      <w:pPr>
        <w:widowControl/>
        <w:suppressAutoHyphens w:val="0"/>
        <w:spacing w:after="160" w:line="259" w:lineRule="auto"/>
        <w:ind w:firstLine="709"/>
        <w:textAlignment w:val="auto"/>
        <w:rPr>
          <w:rFonts w:asciiTheme="majorBidi" w:hAnsiTheme="majorBidi" w:cstheme="majorBidi"/>
          <w:b/>
          <w:bCs/>
          <w:sz w:val="32"/>
        </w:rPr>
      </w:pPr>
      <w:r w:rsidRPr="007D23A3">
        <w:rPr>
          <w:rFonts w:asciiTheme="majorBidi" w:hAnsiTheme="majorBidi" w:cstheme="majorBidi"/>
          <w:sz w:val="32"/>
          <w:cs/>
        </w:rPr>
        <w:t xml:space="preserve">- กรณีที่ผู้ใช้งานลืมรหัสผ่าน จะต้องกดปุ่มลืมรหัสผ่าน แล้วระบบจะส่ง </w:t>
      </w:r>
      <w:r w:rsidRPr="007D23A3">
        <w:rPr>
          <w:rFonts w:asciiTheme="majorBidi" w:hAnsiTheme="majorBidi" w:cstheme="majorBidi"/>
          <w:sz w:val="32"/>
        </w:rPr>
        <w:t>SMS</w:t>
      </w:r>
      <w:r w:rsidRPr="007D23A3">
        <w:rPr>
          <w:rFonts w:asciiTheme="majorBidi" w:hAnsiTheme="majorBidi" w:cstheme="majorBidi"/>
          <w:sz w:val="32"/>
          <w:cs/>
        </w:rPr>
        <w:t xml:space="preserve"> </w:t>
      </w:r>
      <w:r w:rsidRPr="007D23A3">
        <w:rPr>
          <w:rFonts w:asciiTheme="majorBidi" w:hAnsiTheme="majorBidi" w:cstheme="majorBidi"/>
          <w:sz w:val="32"/>
        </w:rPr>
        <w:t xml:space="preserve">OTP </w:t>
      </w:r>
      <w:r w:rsidRPr="007D23A3">
        <w:rPr>
          <w:rFonts w:asciiTheme="majorBidi" w:hAnsiTheme="majorBidi" w:cstheme="majorBidi"/>
          <w:sz w:val="32"/>
          <w:cs/>
        </w:rPr>
        <w:t>ไปยังเบอร์โทรศัพท์มือถือ</w:t>
      </w:r>
      <w:r w:rsidRPr="007D23A3">
        <w:rPr>
          <w:rFonts w:asciiTheme="majorBidi" w:hAnsiTheme="majorBidi" w:cstheme="majorBidi"/>
          <w:sz w:val="32"/>
        </w:rPr>
        <w:t xml:space="preserve"> </w:t>
      </w:r>
      <w:r w:rsidRPr="007D23A3">
        <w:rPr>
          <w:rFonts w:asciiTheme="majorBidi" w:hAnsiTheme="majorBidi" w:cstheme="majorBidi"/>
          <w:sz w:val="32"/>
          <w:cs/>
        </w:rPr>
        <w:t>ที่ได้ลงทะเบียนไว้ในระบบ</w:t>
      </w:r>
      <w:r w:rsidRPr="007D23A3">
        <w:rPr>
          <w:rFonts w:asciiTheme="majorBidi" w:hAnsiTheme="majorBidi" w:cstheme="majorBidi"/>
          <w:sz w:val="32"/>
        </w:rPr>
        <w:t xml:space="preserve"> Web portal</w:t>
      </w:r>
    </w:p>
    <w:p w14:paraId="4EA5B964" w14:textId="77777777" w:rsidR="00713B21" w:rsidRPr="007D23A3" w:rsidRDefault="00713B21" w:rsidP="00713B21">
      <w:pPr>
        <w:widowControl/>
        <w:suppressAutoHyphens w:val="0"/>
        <w:spacing w:after="160" w:line="259" w:lineRule="auto"/>
        <w:ind w:firstLine="709"/>
        <w:textAlignment w:val="auto"/>
        <w:rPr>
          <w:rFonts w:asciiTheme="majorBidi" w:hAnsiTheme="majorBidi" w:cstheme="majorBidi"/>
          <w:b/>
          <w:bCs/>
          <w:sz w:val="32"/>
        </w:rPr>
      </w:pPr>
      <w:r w:rsidRPr="007D23A3">
        <w:rPr>
          <w:rFonts w:asciiTheme="majorBidi" w:hAnsiTheme="majorBidi" w:cstheme="majorBidi"/>
          <w:sz w:val="32"/>
        </w:rPr>
        <w:t>- IC U</w:t>
      </w:r>
      <w:r w:rsidR="00C8298C" w:rsidRPr="007D23A3">
        <w:rPr>
          <w:rFonts w:asciiTheme="majorBidi" w:hAnsiTheme="majorBidi" w:cstheme="majorBidi"/>
          <w:sz w:val="32"/>
        </w:rPr>
        <w:t>ser</w:t>
      </w:r>
      <w:r w:rsidRPr="007D23A3">
        <w:rPr>
          <w:rFonts w:asciiTheme="majorBidi" w:hAnsiTheme="majorBidi" w:cstheme="majorBidi"/>
          <w:sz w:val="32"/>
        </w:rPr>
        <w:t xml:space="preserve"> </w:t>
      </w:r>
      <w:r w:rsidRPr="007D23A3">
        <w:rPr>
          <w:rFonts w:asciiTheme="majorBidi" w:hAnsiTheme="majorBidi" w:cstheme="majorBidi"/>
          <w:sz w:val="32"/>
          <w:cs/>
        </w:rPr>
        <w:t xml:space="preserve">จะได้รับ </w:t>
      </w:r>
      <w:r w:rsidRPr="007D23A3">
        <w:rPr>
          <w:rFonts w:asciiTheme="majorBidi" w:hAnsiTheme="majorBidi" w:cstheme="majorBidi"/>
          <w:sz w:val="32"/>
        </w:rPr>
        <w:t xml:space="preserve">SMS OTP </w:t>
      </w:r>
      <w:r w:rsidRPr="007D23A3">
        <w:rPr>
          <w:rFonts w:asciiTheme="majorBidi" w:hAnsiTheme="majorBidi" w:cstheme="majorBidi"/>
          <w:sz w:val="32"/>
          <w:cs/>
        </w:rPr>
        <w:t xml:space="preserve">โดย </w:t>
      </w:r>
      <w:r w:rsidRPr="007D23A3">
        <w:rPr>
          <w:rFonts w:asciiTheme="majorBidi" w:hAnsiTheme="majorBidi" w:cstheme="majorBidi"/>
          <w:sz w:val="32"/>
        </w:rPr>
        <w:t xml:space="preserve">SMS </w:t>
      </w:r>
      <w:r w:rsidRPr="007D23A3">
        <w:rPr>
          <w:rFonts w:asciiTheme="majorBidi" w:hAnsiTheme="majorBidi" w:cstheme="majorBidi"/>
          <w:sz w:val="32"/>
          <w:cs/>
        </w:rPr>
        <w:t>จะส่งเข้าที่เบอร์ที่ได้ลงทะเบียนไว้</w:t>
      </w:r>
    </w:p>
    <w:p w14:paraId="46C60B18" w14:textId="77777777" w:rsidR="00C8298C" w:rsidRPr="007D23A3" w:rsidRDefault="00C8298C" w:rsidP="00C8298C">
      <w:pPr>
        <w:widowControl/>
        <w:suppressAutoHyphens w:val="0"/>
        <w:spacing w:after="160" w:line="259" w:lineRule="auto"/>
        <w:ind w:firstLine="709"/>
        <w:textAlignment w:val="auto"/>
        <w:rPr>
          <w:rFonts w:asciiTheme="majorBidi" w:hAnsiTheme="majorBidi" w:cstheme="majorBidi"/>
          <w:b/>
          <w:bCs/>
          <w:sz w:val="32"/>
        </w:rPr>
      </w:pPr>
      <w:r w:rsidRPr="007D23A3">
        <w:rPr>
          <w:rFonts w:asciiTheme="majorBidi" w:hAnsiTheme="majorBidi" w:cstheme="majorBidi"/>
          <w:sz w:val="32"/>
        </w:rPr>
        <w:t>- IC User</w:t>
      </w:r>
      <w:r w:rsidR="00713B21" w:rsidRPr="007D23A3">
        <w:rPr>
          <w:rFonts w:asciiTheme="majorBidi" w:hAnsiTheme="majorBidi" w:cstheme="majorBidi"/>
          <w:sz w:val="32"/>
        </w:rPr>
        <w:t xml:space="preserve"> </w:t>
      </w:r>
      <w:r w:rsidRPr="007D23A3">
        <w:rPr>
          <w:rFonts w:asciiTheme="majorBidi" w:hAnsiTheme="majorBidi" w:cstheme="majorBidi"/>
          <w:sz w:val="32"/>
          <w:cs/>
        </w:rPr>
        <w:t>ระบุ</w:t>
      </w:r>
      <w:r w:rsidR="00713B21" w:rsidRPr="007D23A3">
        <w:rPr>
          <w:rFonts w:asciiTheme="majorBidi" w:hAnsiTheme="majorBidi" w:cstheme="majorBidi"/>
          <w:sz w:val="32"/>
          <w:cs/>
        </w:rPr>
        <w:t xml:space="preserve"> </w:t>
      </w:r>
      <w:r w:rsidR="00713B21" w:rsidRPr="007D23A3">
        <w:rPr>
          <w:rFonts w:asciiTheme="majorBidi" w:hAnsiTheme="majorBidi" w:cstheme="majorBidi"/>
          <w:sz w:val="32"/>
        </w:rPr>
        <w:t xml:space="preserve">OTP </w:t>
      </w:r>
      <w:r w:rsidR="00713B21" w:rsidRPr="007D23A3">
        <w:rPr>
          <w:rFonts w:asciiTheme="majorBidi" w:hAnsiTheme="majorBidi" w:cstheme="majorBidi"/>
          <w:sz w:val="32"/>
          <w:cs/>
        </w:rPr>
        <w:t>ที่ได้</w:t>
      </w:r>
      <w:r w:rsidR="00713B21" w:rsidRPr="007D23A3">
        <w:rPr>
          <w:rFonts w:asciiTheme="majorBidi" w:hAnsiTheme="majorBidi" w:cstheme="majorBidi"/>
          <w:b/>
          <w:bCs/>
          <w:sz w:val="32"/>
          <w:cs/>
        </w:rPr>
        <w:t xml:space="preserve"> </w:t>
      </w:r>
      <w:r w:rsidR="00713B21" w:rsidRPr="007D23A3">
        <w:rPr>
          <w:rFonts w:asciiTheme="majorBidi" w:hAnsiTheme="majorBidi" w:cstheme="majorBidi"/>
          <w:sz w:val="32"/>
          <w:cs/>
        </w:rPr>
        <w:t>(</w:t>
      </w:r>
      <w:r w:rsidR="00713B21" w:rsidRPr="007D23A3">
        <w:rPr>
          <w:rFonts w:asciiTheme="majorBidi" w:hAnsiTheme="majorBidi" w:cstheme="majorBidi"/>
          <w:sz w:val="32"/>
        </w:rPr>
        <w:t>Encrypt = SHA256</w:t>
      </w:r>
      <w:r w:rsidR="00713B21" w:rsidRPr="007D23A3">
        <w:rPr>
          <w:rFonts w:asciiTheme="majorBidi" w:hAnsiTheme="majorBidi" w:cstheme="majorBidi"/>
          <w:sz w:val="32"/>
          <w:cs/>
        </w:rPr>
        <w:t xml:space="preserve">) ให้ตรง </w:t>
      </w:r>
      <w:r w:rsidRPr="007D23A3">
        <w:rPr>
          <w:rFonts w:asciiTheme="majorBidi" w:hAnsiTheme="majorBidi" w:cstheme="majorBidi"/>
          <w:sz w:val="32"/>
          <w:cs/>
        </w:rPr>
        <w:t>จากนั้น</w:t>
      </w:r>
      <w:r w:rsidR="00713B21" w:rsidRPr="007D23A3">
        <w:rPr>
          <w:rFonts w:asciiTheme="majorBidi" w:hAnsiTheme="majorBidi" w:cstheme="majorBidi"/>
          <w:sz w:val="32"/>
          <w:cs/>
        </w:rPr>
        <w:t>ระบบจะเข้าสู่หน้าเปลี่ยนรหัสผ่าน</w:t>
      </w:r>
    </w:p>
    <w:p w14:paraId="5B60A6BE" w14:textId="392E6D02" w:rsidR="00B47955" w:rsidRPr="00463987" w:rsidRDefault="00C8298C" w:rsidP="00463987">
      <w:pPr>
        <w:widowControl/>
        <w:suppressAutoHyphens w:val="0"/>
        <w:spacing w:after="160" w:line="259" w:lineRule="auto"/>
        <w:ind w:firstLine="709"/>
        <w:textAlignment w:val="auto"/>
        <w:rPr>
          <w:rFonts w:asciiTheme="majorBidi" w:hAnsiTheme="majorBidi" w:cstheme="majorBidi" w:hint="cs"/>
          <w:b/>
          <w:bCs/>
          <w:sz w:val="32"/>
        </w:rPr>
      </w:pPr>
      <w:r w:rsidRPr="007D23A3">
        <w:rPr>
          <w:rFonts w:asciiTheme="majorBidi" w:hAnsiTheme="majorBidi" w:cstheme="majorBidi"/>
          <w:sz w:val="32"/>
        </w:rPr>
        <w:t>- IC User</w:t>
      </w:r>
      <w:r w:rsidR="00713B21" w:rsidRPr="007D23A3">
        <w:rPr>
          <w:rFonts w:asciiTheme="majorBidi" w:hAnsiTheme="majorBidi" w:cstheme="majorBidi"/>
          <w:sz w:val="32"/>
        </w:rPr>
        <w:t xml:space="preserve"> </w:t>
      </w:r>
      <w:r w:rsidR="00713B21" w:rsidRPr="007D23A3">
        <w:rPr>
          <w:rFonts w:asciiTheme="majorBidi" w:hAnsiTheme="majorBidi" w:cstheme="majorBidi"/>
          <w:sz w:val="32"/>
          <w:cs/>
        </w:rPr>
        <w:t>ตั้งรหัสผ่านใหม่</w:t>
      </w:r>
      <w:r w:rsidR="00713B21" w:rsidRPr="007D23A3">
        <w:rPr>
          <w:rFonts w:asciiTheme="majorBidi" w:hAnsiTheme="majorBidi" w:cstheme="majorBidi"/>
          <w:sz w:val="32"/>
        </w:rPr>
        <w:t xml:space="preserve"> </w:t>
      </w:r>
      <w:r w:rsidR="00713B21" w:rsidRPr="007D23A3">
        <w:rPr>
          <w:rFonts w:asciiTheme="majorBidi" w:hAnsiTheme="majorBidi" w:cstheme="majorBidi"/>
          <w:sz w:val="32"/>
          <w:cs/>
        </w:rPr>
        <w:t xml:space="preserve">โดยจะต้องประกอบด้วย ตัวเลข 6 ตัว </w:t>
      </w:r>
      <w:r w:rsidRPr="007D23A3">
        <w:rPr>
          <w:rFonts w:asciiTheme="majorBidi" w:hAnsiTheme="majorBidi" w:cstheme="majorBidi"/>
          <w:sz w:val="32"/>
          <w:cs/>
        </w:rPr>
        <w:t>โดยรหัสผ่านใหม่</w:t>
      </w:r>
      <w:r w:rsidR="00713B21" w:rsidRPr="007D23A3">
        <w:rPr>
          <w:rFonts w:asciiTheme="majorBidi" w:hAnsiTheme="majorBidi" w:cstheme="majorBidi"/>
          <w:sz w:val="32"/>
          <w:cs/>
        </w:rPr>
        <w:t>ห้ามเป็นเลขเรียง</w:t>
      </w:r>
      <w:r w:rsidRPr="007D23A3">
        <w:rPr>
          <w:rFonts w:asciiTheme="majorBidi" w:hAnsiTheme="majorBidi" w:cstheme="majorBidi"/>
          <w:sz w:val="32"/>
          <w:cs/>
        </w:rPr>
        <w:t>ลำดับ หรือ</w:t>
      </w:r>
      <w:r w:rsidR="00713B21" w:rsidRPr="007D23A3">
        <w:rPr>
          <w:rFonts w:asciiTheme="majorBidi" w:hAnsiTheme="majorBidi" w:cstheme="majorBidi"/>
          <w:sz w:val="32"/>
          <w:cs/>
        </w:rPr>
        <w:t xml:space="preserve"> เลขซ้ำ</w:t>
      </w:r>
      <w:r w:rsidRPr="007D23A3">
        <w:rPr>
          <w:rFonts w:asciiTheme="majorBidi" w:hAnsiTheme="majorBidi" w:cstheme="majorBidi"/>
          <w:sz w:val="32"/>
          <w:cs/>
        </w:rPr>
        <w:t>กัน</w:t>
      </w:r>
    </w:p>
    <w:p w14:paraId="25E9BB3D" w14:textId="3864DCC4" w:rsidR="00C8298C" w:rsidRPr="007D23A3" w:rsidRDefault="00C8298C" w:rsidP="00C8298C">
      <w:pPr>
        <w:rPr>
          <w:rFonts w:asciiTheme="majorBidi" w:hAnsiTheme="majorBidi" w:cstheme="majorBidi"/>
          <w:b/>
          <w:bCs/>
          <w:sz w:val="32"/>
          <w:cs/>
        </w:rPr>
      </w:pPr>
      <w:r w:rsidRPr="007D23A3">
        <w:rPr>
          <w:rFonts w:asciiTheme="majorBidi" w:hAnsiTheme="majorBidi" w:cstheme="majorBidi"/>
          <w:b/>
          <w:bCs/>
          <w:sz w:val="32"/>
        </w:rPr>
        <w:lastRenderedPageBreak/>
        <w:t>File</w:t>
      </w:r>
      <w:r w:rsidRPr="007D23A3">
        <w:rPr>
          <w:rFonts w:asciiTheme="majorBidi" w:hAnsiTheme="majorBidi" w:cstheme="majorBidi"/>
          <w:b/>
          <w:bCs/>
          <w:sz w:val="32"/>
          <w:cs/>
        </w:rPr>
        <w:t xml:space="preserve"> </w:t>
      </w:r>
      <w:r w:rsidRPr="007D23A3">
        <w:rPr>
          <w:rFonts w:asciiTheme="majorBidi" w:hAnsiTheme="majorBidi" w:cstheme="majorBidi"/>
          <w:b/>
          <w:bCs/>
          <w:sz w:val="32"/>
        </w:rPr>
        <w:t xml:space="preserve">export </w:t>
      </w:r>
      <w:r w:rsidRPr="007D23A3">
        <w:rPr>
          <w:rFonts w:asciiTheme="majorBidi" w:hAnsiTheme="majorBidi" w:cstheme="majorBidi"/>
          <w:b/>
          <w:bCs/>
          <w:sz w:val="32"/>
          <w:cs/>
        </w:rPr>
        <w:t>รายงาน</w:t>
      </w:r>
      <w:commentRangeStart w:id="21"/>
      <w:r w:rsidRPr="007D23A3">
        <w:rPr>
          <w:rFonts w:asciiTheme="majorBidi" w:hAnsiTheme="majorBidi" w:cstheme="majorBidi"/>
          <w:b/>
          <w:bCs/>
          <w:sz w:val="32"/>
          <w:cs/>
        </w:rPr>
        <w:t>ต่าง</w:t>
      </w:r>
      <w:r w:rsidR="009D7636" w:rsidRPr="007D23A3">
        <w:rPr>
          <w:rFonts w:asciiTheme="majorBidi" w:hAnsiTheme="majorBidi" w:cstheme="majorBidi" w:hint="cs"/>
          <w:b/>
          <w:bCs/>
          <w:sz w:val="32"/>
          <w:cs/>
        </w:rPr>
        <w:t xml:space="preserve"> </w:t>
      </w:r>
      <w:r w:rsidRPr="007D23A3">
        <w:rPr>
          <w:rFonts w:asciiTheme="majorBidi" w:hAnsiTheme="majorBidi" w:cstheme="majorBidi"/>
          <w:b/>
          <w:bCs/>
          <w:sz w:val="32"/>
          <w:cs/>
        </w:rPr>
        <w:t>ๆ</w:t>
      </w:r>
      <w:commentRangeEnd w:id="21"/>
      <w:r w:rsidR="00126A49" w:rsidRPr="007D23A3">
        <w:rPr>
          <w:rStyle w:val="af4"/>
          <w:rFonts w:cs="Angsana New"/>
        </w:rPr>
        <w:commentReference w:id="21"/>
      </w:r>
    </w:p>
    <w:p w14:paraId="0149FC08" w14:textId="04445B9C" w:rsidR="00373FB5" w:rsidRPr="007D23A3" w:rsidRDefault="00C8298C" w:rsidP="00C8298C">
      <w:pPr>
        <w:widowControl/>
        <w:suppressAutoHyphens w:val="0"/>
        <w:spacing w:after="160" w:line="259" w:lineRule="auto"/>
        <w:ind w:firstLine="709"/>
        <w:textAlignment w:val="auto"/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sz w:val="32"/>
          <w:cs/>
        </w:rPr>
        <w:t xml:space="preserve">- </w:t>
      </w:r>
      <w:r w:rsidR="00373FB5" w:rsidRPr="007D23A3">
        <w:rPr>
          <w:rFonts w:asciiTheme="majorBidi" w:hAnsiTheme="majorBidi" w:cstheme="majorBidi" w:hint="cs"/>
          <w:sz w:val="32"/>
          <w:cs/>
        </w:rPr>
        <w:t>ข้อมูลของรายงานจะเห็นเฉพาะรายการของ</w:t>
      </w:r>
      <w:r w:rsidR="00295434" w:rsidRPr="007D23A3">
        <w:rPr>
          <w:rFonts w:asciiTheme="majorBidi" w:hAnsiTheme="majorBidi" w:cstheme="majorBidi" w:hint="cs"/>
          <w:sz w:val="32"/>
          <w:cs/>
        </w:rPr>
        <w:t xml:space="preserve"> </w:t>
      </w:r>
      <w:r w:rsidR="00295434" w:rsidRPr="007D23A3">
        <w:rPr>
          <w:rFonts w:asciiTheme="majorBidi" w:hAnsiTheme="majorBidi" w:cstheme="majorBidi"/>
          <w:sz w:val="32"/>
        </w:rPr>
        <w:t xml:space="preserve">Hub </w:t>
      </w:r>
      <w:r w:rsidR="00295434" w:rsidRPr="007D23A3">
        <w:rPr>
          <w:rFonts w:asciiTheme="majorBidi" w:hAnsiTheme="majorBidi" w:cstheme="majorBidi" w:hint="cs"/>
          <w:sz w:val="32"/>
          <w:cs/>
        </w:rPr>
        <w:t>ที่ผู้ใช้งานดูแลอยู่เท่านั้</w:t>
      </w:r>
      <w:r w:rsidR="00D55063" w:rsidRPr="007D23A3">
        <w:rPr>
          <w:rFonts w:asciiTheme="majorBidi" w:hAnsiTheme="majorBidi" w:cstheme="majorBidi" w:hint="cs"/>
          <w:sz w:val="32"/>
          <w:cs/>
        </w:rPr>
        <w:t>น</w:t>
      </w:r>
    </w:p>
    <w:p w14:paraId="4D7B3415" w14:textId="3DEB8DF1" w:rsidR="00943A4B" w:rsidRPr="007D23A3" w:rsidRDefault="00943A4B" w:rsidP="00C8298C">
      <w:pPr>
        <w:widowControl/>
        <w:suppressAutoHyphens w:val="0"/>
        <w:spacing w:after="160" w:line="259" w:lineRule="auto"/>
        <w:ind w:firstLine="709"/>
        <w:textAlignment w:val="auto"/>
        <w:rPr>
          <w:rFonts w:asciiTheme="majorBidi" w:hAnsiTheme="majorBidi" w:cstheme="majorBidi" w:hint="cs"/>
          <w:sz w:val="32"/>
          <w:cs/>
        </w:rPr>
      </w:pPr>
      <w:r w:rsidRPr="007D23A3">
        <w:rPr>
          <w:rFonts w:asciiTheme="majorBidi" w:hAnsiTheme="majorBidi" w:cstheme="majorBidi" w:hint="cs"/>
          <w:sz w:val="32"/>
          <w:cs/>
        </w:rPr>
        <w:t xml:space="preserve">- เฉพาะผู้ใช้งาน </w:t>
      </w:r>
      <w:r w:rsidRPr="007D23A3">
        <w:rPr>
          <w:rFonts w:asciiTheme="majorBidi" w:hAnsiTheme="majorBidi" w:cstheme="majorBidi"/>
          <w:sz w:val="32"/>
        </w:rPr>
        <w:t xml:space="preserve">Web Portal </w:t>
      </w:r>
      <w:r w:rsidR="00A62D60" w:rsidRPr="007D23A3">
        <w:rPr>
          <w:rFonts w:asciiTheme="majorBidi" w:hAnsiTheme="majorBidi" w:cstheme="majorBidi" w:hint="cs"/>
          <w:sz w:val="32"/>
          <w:cs/>
        </w:rPr>
        <w:t xml:space="preserve">เท่านั้นที่จะสามารถ </w:t>
      </w:r>
      <w:r w:rsidR="00A62D60" w:rsidRPr="007D23A3">
        <w:rPr>
          <w:rFonts w:asciiTheme="majorBidi" w:hAnsiTheme="majorBidi" w:cstheme="majorBidi"/>
          <w:sz w:val="32"/>
        </w:rPr>
        <w:t xml:space="preserve">Export Report </w:t>
      </w:r>
      <w:r w:rsidR="00A62D60" w:rsidRPr="007D23A3">
        <w:rPr>
          <w:rFonts w:asciiTheme="majorBidi" w:hAnsiTheme="majorBidi" w:cstheme="majorBidi" w:hint="cs"/>
          <w:sz w:val="32"/>
          <w:cs/>
        </w:rPr>
        <w:t>ได้</w:t>
      </w:r>
    </w:p>
    <w:p w14:paraId="12C0E270" w14:textId="2726B77D" w:rsidR="00C8298C" w:rsidRPr="007D23A3" w:rsidRDefault="00373FB5" w:rsidP="00C8298C">
      <w:pPr>
        <w:widowControl/>
        <w:suppressAutoHyphens w:val="0"/>
        <w:spacing w:after="160" w:line="259" w:lineRule="auto"/>
        <w:ind w:firstLine="709"/>
        <w:textAlignment w:val="auto"/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 w:hint="cs"/>
          <w:sz w:val="32"/>
          <w:cs/>
        </w:rPr>
        <w:t xml:space="preserve">- </w:t>
      </w:r>
      <w:r w:rsidR="00C8298C" w:rsidRPr="007D23A3">
        <w:rPr>
          <w:rFonts w:asciiTheme="majorBidi" w:hAnsiTheme="majorBidi" w:cstheme="majorBidi"/>
          <w:sz w:val="32"/>
          <w:cs/>
        </w:rPr>
        <w:t xml:space="preserve">รายงานแสดงยอดสรุปของแต่ละ </w:t>
      </w:r>
      <w:r w:rsidR="00C8298C" w:rsidRPr="007D23A3">
        <w:rPr>
          <w:rFonts w:asciiTheme="majorBidi" w:hAnsiTheme="majorBidi" w:cstheme="majorBidi"/>
          <w:sz w:val="32"/>
        </w:rPr>
        <w:t>Runsheet “</w:t>
      </w:r>
      <w:proofErr w:type="spellStart"/>
      <w:r w:rsidR="00C8298C" w:rsidRPr="007D23A3">
        <w:rPr>
          <w:rFonts w:asciiTheme="majorBidi" w:hAnsiTheme="majorBidi" w:cstheme="majorBidi"/>
          <w:sz w:val="32"/>
        </w:rPr>
        <w:t>csv,pdf</w:t>
      </w:r>
      <w:proofErr w:type="spellEnd"/>
      <w:r w:rsidR="00C8298C" w:rsidRPr="007D23A3">
        <w:rPr>
          <w:rFonts w:asciiTheme="majorBidi" w:hAnsiTheme="majorBidi" w:cstheme="majorBidi"/>
          <w:sz w:val="32"/>
        </w:rPr>
        <w:t>”</w:t>
      </w:r>
    </w:p>
    <w:p w14:paraId="0CBB9CE9" w14:textId="77777777" w:rsidR="00C8298C" w:rsidRPr="007D23A3" w:rsidRDefault="00C8298C" w:rsidP="00C8298C">
      <w:pPr>
        <w:widowControl/>
        <w:suppressAutoHyphens w:val="0"/>
        <w:spacing w:after="160" w:line="259" w:lineRule="auto"/>
        <w:ind w:firstLine="709"/>
        <w:textAlignment w:val="auto"/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sz w:val="32"/>
          <w:cs/>
        </w:rPr>
        <w:t xml:space="preserve">- รายงานแสดงรายละเอียดการชำระเงิน </w:t>
      </w:r>
      <w:r w:rsidRPr="007D23A3">
        <w:rPr>
          <w:rFonts w:asciiTheme="majorBidi" w:hAnsiTheme="majorBidi" w:cstheme="majorBidi"/>
          <w:sz w:val="32"/>
        </w:rPr>
        <w:t xml:space="preserve">QR Payment Transaction </w:t>
      </w:r>
      <w:r w:rsidRPr="007D23A3">
        <w:rPr>
          <w:rFonts w:asciiTheme="majorBidi" w:hAnsiTheme="majorBidi" w:cstheme="majorBidi"/>
          <w:sz w:val="32"/>
          <w:cs/>
        </w:rPr>
        <w:t xml:space="preserve">ของแต่ละ </w:t>
      </w:r>
      <w:r w:rsidRPr="007D23A3">
        <w:rPr>
          <w:rFonts w:asciiTheme="majorBidi" w:hAnsiTheme="majorBidi" w:cstheme="majorBidi"/>
          <w:sz w:val="32"/>
        </w:rPr>
        <w:t>Runsheet “</w:t>
      </w:r>
      <w:proofErr w:type="spellStart"/>
      <w:r w:rsidRPr="007D23A3">
        <w:rPr>
          <w:rFonts w:asciiTheme="majorBidi" w:hAnsiTheme="majorBidi" w:cstheme="majorBidi"/>
          <w:sz w:val="32"/>
        </w:rPr>
        <w:t>csv,pdf</w:t>
      </w:r>
      <w:proofErr w:type="spellEnd"/>
      <w:r w:rsidRPr="007D23A3">
        <w:rPr>
          <w:rFonts w:asciiTheme="majorBidi" w:hAnsiTheme="majorBidi" w:cstheme="majorBidi"/>
          <w:sz w:val="32"/>
        </w:rPr>
        <w:t>”</w:t>
      </w:r>
    </w:p>
    <w:p w14:paraId="147F4F4B" w14:textId="77777777" w:rsidR="00C8298C" w:rsidRPr="007D23A3" w:rsidRDefault="00C8298C" w:rsidP="00C8298C">
      <w:pPr>
        <w:widowControl/>
        <w:suppressAutoHyphens w:val="0"/>
        <w:spacing w:after="160" w:line="259" w:lineRule="auto"/>
        <w:ind w:firstLine="709"/>
        <w:textAlignment w:val="auto"/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sz w:val="32"/>
          <w:cs/>
        </w:rPr>
        <w:t>- รายงานแสดงรายละเอียดการชำระเงินสด</w:t>
      </w:r>
      <w:r w:rsidRPr="007D23A3">
        <w:rPr>
          <w:rFonts w:asciiTheme="majorBidi" w:hAnsiTheme="majorBidi" w:cstheme="majorBidi"/>
          <w:sz w:val="32"/>
        </w:rPr>
        <w:t xml:space="preserve"> Transaction </w:t>
      </w:r>
      <w:r w:rsidRPr="007D23A3">
        <w:rPr>
          <w:rFonts w:asciiTheme="majorBidi" w:hAnsiTheme="majorBidi" w:cstheme="majorBidi"/>
          <w:sz w:val="32"/>
          <w:cs/>
        </w:rPr>
        <w:t xml:space="preserve">ของแต่ละ </w:t>
      </w:r>
      <w:r w:rsidRPr="007D23A3">
        <w:rPr>
          <w:rFonts w:asciiTheme="majorBidi" w:hAnsiTheme="majorBidi" w:cstheme="majorBidi"/>
          <w:sz w:val="32"/>
        </w:rPr>
        <w:t>Runsheet “</w:t>
      </w:r>
      <w:proofErr w:type="spellStart"/>
      <w:r w:rsidRPr="007D23A3">
        <w:rPr>
          <w:rFonts w:asciiTheme="majorBidi" w:hAnsiTheme="majorBidi" w:cstheme="majorBidi"/>
          <w:sz w:val="32"/>
        </w:rPr>
        <w:t>csv,pdf</w:t>
      </w:r>
      <w:proofErr w:type="spellEnd"/>
      <w:r w:rsidRPr="007D23A3">
        <w:rPr>
          <w:rFonts w:asciiTheme="majorBidi" w:hAnsiTheme="majorBidi" w:cstheme="majorBidi"/>
          <w:sz w:val="32"/>
        </w:rPr>
        <w:t>”</w:t>
      </w:r>
    </w:p>
    <w:p w14:paraId="7311B002" w14:textId="77777777" w:rsidR="00B47955" w:rsidRPr="007D23A3" w:rsidRDefault="00C8298C" w:rsidP="00C8298C">
      <w:pPr>
        <w:rPr>
          <w:rFonts w:asciiTheme="majorBidi" w:hAnsiTheme="majorBidi" w:cstheme="majorBidi"/>
          <w:b/>
          <w:bCs/>
          <w:sz w:val="32"/>
        </w:rPr>
      </w:pPr>
      <w:r w:rsidRPr="007D23A3">
        <w:rPr>
          <w:rFonts w:asciiTheme="majorBidi" w:hAnsiTheme="majorBidi" w:cstheme="majorBidi"/>
          <w:b/>
          <w:bCs/>
          <w:sz w:val="32"/>
          <w:cs/>
        </w:rPr>
        <w:t>การ</w:t>
      </w:r>
      <w:r w:rsidRPr="007D23A3">
        <w:rPr>
          <w:rFonts w:asciiTheme="majorBidi" w:hAnsiTheme="majorBidi" w:cstheme="majorBidi"/>
          <w:b/>
          <w:bCs/>
          <w:sz w:val="32"/>
        </w:rPr>
        <w:t xml:space="preserve"> Encrypt Password</w:t>
      </w:r>
    </w:p>
    <w:p w14:paraId="089A2CAC" w14:textId="77777777" w:rsidR="00C8298C" w:rsidRPr="007D23A3" w:rsidRDefault="00C8298C" w:rsidP="00C8298C">
      <w:pPr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sz w:val="32"/>
          <w:cs/>
        </w:rPr>
        <w:tab/>
        <w:t xml:space="preserve">- ข้อมูลที่มีการ </w:t>
      </w:r>
      <w:r w:rsidRPr="007D23A3">
        <w:rPr>
          <w:rFonts w:asciiTheme="majorBidi" w:hAnsiTheme="majorBidi" w:cstheme="majorBidi"/>
          <w:sz w:val="32"/>
        </w:rPr>
        <w:t xml:space="preserve">Encrypt </w:t>
      </w:r>
      <w:r w:rsidRPr="007D23A3">
        <w:rPr>
          <w:rFonts w:asciiTheme="majorBidi" w:hAnsiTheme="majorBidi" w:cstheme="majorBidi"/>
          <w:sz w:val="32"/>
          <w:cs/>
        </w:rPr>
        <w:t xml:space="preserve">จะมีรหัสผ่านของผู้ใช้ </w:t>
      </w:r>
      <w:r w:rsidRPr="007D23A3">
        <w:rPr>
          <w:rFonts w:asciiTheme="majorBidi" w:hAnsiTheme="majorBidi" w:cstheme="majorBidi"/>
          <w:sz w:val="32"/>
        </w:rPr>
        <w:t xml:space="preserve">Web Portal </w:t>
      </w:r>
      <w:r w:rsidRPr="007D23A3">
        <w:rPr>
          <w:rFonts w:asciiTheme="majorBidi" w:hAnsiTheme="majorBidi" w:cstheme="majorBidi"/>
          <w:sz w:val="32"/>
          <w:cs/>
        </w:rPr>
        <w:t xml:space="preserve">และ </w:t>
      </w:r>
      <w:r w:rsidRPr="007D23A3">
        <w:rPr>
          <w:rFonts w:asciiTheme="majorBidi" w:hAnsiTheme="majorBidi" w:cstheme="majorBidi"/>
          <w:sz w:val="32"/>
        </w:rPr>
        <w:t xml:space="preserve">Rider </w:t>
      </w:r>
      <w:r w:rsidRPr="007D23A3">
        <w:rPr>
          <w:rFonts w:asciiTheme="majorBidi" w:hAnsiTheme="majorBidi" w:cstheme="majorBidi"/>
          <w:sz w:val="32"/>
          <w:cs/>
        </w:rPr>
        <w:t xml:space="preserve">ซึ่งจะใช้ </w:t>
      </w:r>
      <w:r w:rsidRPr="007D23A3">
        <w:rPr>
          <w:rFonts w:asciiTheme="majorBidi" w:hAnsiTheme="majorBidi" w:cstheme="majorBidi"/>
          <w:sz w:val="32"/>
        </w:rPr>
        <w:t>SHA256</w:t>
      </w:r>
      <w:r w:rsidRPr="007D23A3">
        <w:rPr>
          <w:rFonts w:asciiTheme="majorBidi" w:hAnsiTheme="majorBidi" w:cstheme="majorBidi"/>
          <w:sz w:val="32"/>
          <w:cs/>
        </w:rPr>
        <w:t xml:space="preserve"> ในการ </w:t>
      </w:r>
      <w:r w:rsidRPr="007D23A3">
        <w:rPr>
          <w:rFonts w:asciiTheme="majorBidi" w:hAnsiTheme="majorBidi" w:cstheme="majorBidi"/>
          <w:sz w:val="32"/>
        </w:rPr>
        <w:t>Encrypt</w:t>
      </w:r>
    </w:p>
    <w:p w14:paraId="1DB08459" w14:textId="77777777" w:rsidR="00B47955" w:rsidRPr="007D23A3" w:rsidRDefault="00B47955" w:rsidP="00C8298C">
      <w:pPr>
        <w:rPr>
          <w:rFonts w:asciiTheme="majorBidi" w:hAnsiTheme="majorBidi" w:cstheme="majorBidi"/>
          <w:sz w:val="32"/>
        </w:rPr>
      </w:pPr>
    </w:p>
    <w:p w14:paraId="17D21736" w14:textId="77777777" w:rsidR="00C8298C" w:rsidRPr="007D23A3" w:rsidRDefault="00C8298C" w:rsidP="00C8298C">
      <w:pPr>
        <w:rPr>
          <w:rFonts w:asciiTheme="majorBidi" w:hAnsiTheme="majorBidi" w:cstheme="majorBidi"/>
          <w:b/>
          <w:bCs/>
          <w:sz w:val="32"/>
        </w:rPr>
      </w:pPr>
      <w:r w:rsidRPr="007D23A3">
        <w:rPr>
          <w:rFonts w:asciiTheme="majorBidi" w:hAnsiTheme="majorBidi" w:cstheme="majorBidi"/>
          <w:b/>
          <w:bCs/>
          <w:sz w:val="32"/>
          <w:cs/>
        </w:rPr>
        <w:t>การได้รับ</w:t>
      </w:r>
      <w:r w:rsidRPr="007D23A3">
        <w:rPr>
          <w:rFonts w:asciiTheme="majorBidi" w:hAnsiTheme="majorBidi" w:cstheme="majorBidi"/>
          <w:b/>
          <w:bCs/>
          <w:sz w:val="32"/>
        </w:rPr>
        <w:t xml:space="preserve"> F</w:t>
      </w:r>
      <w:r w:rsidR="00B4536E" w:rsidRPr="007D23A3">
        <w:rPr>
          <w:rFonts w:asciiTheme="majorBidi" w:hAnsiTheme="majorBidi" w:cstheme="majorBidi"/>
          <w:b/>
          <w:bCs/>
          <w:sz w:val="32"/>
        </w:rPr>
        <w:t>ir</w:t>
      </w:r>
      <w:r w:rsidRPr="007D23A3">
        <w:rPr>
          <w:rFonts w:asciiTheme="majorBidi" w:hAnsiTheme="majorBidi" w:cstheme="majorBidi"/>
          <w:b/>
          <w:bCs/>
          <w:sz w:val="32"/>
        </w:rPr>
        <w:t>ebase Token ID</w:t>
      </w:r>
    </w:p>
    <w:p w14:paraId="71D13407" w14:textId="52B078E3" w:rsidR="00C8298C" w:rsidRPr="007D23A3" w:rsidRDefault="00C8298C" w:rsidP="00C8298C">
      <w:pPr>
        <w:widowControl/>
        <w:suppressAutoHyphens w:val="0"/>
        <w:spacing w:after="160" w:line="259" w:lineRule="auto"/>
        <w:ind w:left="720"/>
        <w:textAlignment w:val="auto"/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sz w:val="32"/>
          <w:cs/>
        </w:rPr>
        <w:t xml:space="preserve">- ขั้นตอน </w:t>
      </w:r>
      <w:r w:rsidRPr="007D23A3">
        <w:rPr>
          <w:rFonts w:asciiTheme="majorBidi" w:hAnsiTheme="majorBidi" w:cstheme="majorBidi"/>
          <w:sz w:val="32"/>
        </w:rPr>
        <w:t xml:space="preserve">Assign token ID </w:t>
      </w:r>
      <w:r w:rsidRPr="007D23A3">
        <w:rPr>
          <w:rFonts w:asciiTheme="majorBidi" w:hAnsiTheme="majorBidi" w:cstheme="majorBidi"/>
          <w:sz w:val="32"/>
          <w:cs/>
        </w:rPr>
        <w:t xml:space="preserve">ของ </w:t>
      </w:r>
      <w:r w:rsidRPr="007D23A3">
        <w:rPr>
          <w:rFonts w:asciiTheme="majorBidi" w:hAnsiTheme="majorBidi" w:cstheme="majorBidi"/>
          <w:sz w:val="32"/>
        </w:rPr>
        <w:t xml:space="preserve">firebase </w:t>
      </w:r>
      <w:r w:rsidRPr="007D23A3">
        <w:rPr>
          <w:rFonts w:asciiTheme="majorBidi" w:hAnsiTheme="majorBidi" w:cstheme="majorBidi"/>
          <w:sz w:val="32"/>
          <w:cs/>
        </w:rPr>
        <w:t xml:space="preserve">จะทำตอน </w:t>
      </w:r>
      <w:r w:rsidRPr="007D23A3">
        <w:rPr>
          <w:rFonts w:asciiTheme="majorBidi" w:hAnsiTheme="majorBidi" w:cstheme="majorBidi"/>
          <w:sz w:val="32"/>
        </w:rPr>
        <w:t>Install</w:t>
      </w:r>
      <w:r w:rsidR="00E00E69" w:rsidRPr="007D23A3">
        <w:rPr>
          <w:rFonts w:asciiTheme="majorBidi" w:hAnsiTheme="majorBidi" w:cstheme="majorBidi"/>
          <w:sz w:val="32"/>
        </w:rPr>
        <w:t xml:space="preserve"> Mobile</w:t>
      </w:r>
      <w:r w:rsidRPr="007D23A3">
        <w:rPr>
          <w:rFonts w:asciiTheme="majorBidi" w:hAnsiTheme="majorBidi" w:cstheme="majorBidi"/>
          <w:sz w:val="32"/>
        </w:rPr>
        <w:t xml:space="preserve"> </w:t>
      </w:r>
      <w:commentRangeStart w:id="22"/>
      <w:r w:rsidRPr="007D23A3">
        <w:rPr>
          <w:rFonts w:asciiTheme="majorBidi" w:hAnsiTheme="majorBidi" w:cstheme="majorBidi"/>
          <w:sz w:val="32"/>
        </w:rPr>
        <w:t>Application</w:t>
      </w:r>
      <w:commentRangeEnd w:id="22"/>
      <w:r w:rsidR="00816B42" w:rsidRPr="007D23A3">
        <w:rPr>
          <w:rStyle w:val="af4"/>
          <w:rFonts w:cs="Angsana New"/>
        </w:rPr>
        <w:commentReference w:id="22"/>
      </w:r>
      <w:r w:rsidRPr="007D23A3">
        <w:rPr>
          <w:rFonts w:asciiTheme="majorBidi" w:hAnsiTheme="majorBidi" w:cstheme="majorBidi"/>
          <w:sz w:val="32"/>
        </w:rPr>
        <w:t xml:space="preserve"> </w:t>
      </w:r>
    </w:p>
    <w:p w14:paraId="4E2FD9C0" w14:textId="77777777" w:rsidR="00737CEB" w:rsidRPr="007D23A3" w:rsidRDefault="00CC17B3" w:rsidP="00737CEB">
      <w:pPr>
        <w:ind w:firstLine="709"/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 w:hint="cs"/>
          <w:sz w:val="32"/>
          <w:cs/>
        </w:rPr>
        <w:t>ทีมผู้พัฒนาระบบ</w:t>
      </w:r>
      <w:r w:rsidR="00737CEB" w:rsidRPr="007D23A3">
        <w:rPr>
          <w:rFonts w:asciiTheme="majorBidi" w:hAnsiTheme="majorBidi" w:cstheme="majorBidi"/>
          <w:sz w:val="32"/>
          <w:cs/>
        </w:rPr>
        <w:t xml:space="preserve">ใช้วิธี </w:t>
      </w:r>
      <w:r w:rsidR="00737CEB" w:rsidRPr="007D23A3">
        <w:rPr>
          <w:rFonts w:asciiTheme="majorBidi" w:hAnsiTheme="majorBidi" w:cstheme="majorBidi"/>
          <w:sz w:val="32"/>
        </w:rPr>
        <w:t xml:space="preserve">Manual Scale </w:t>
      </w:r>
      <w:r w:rsidR="00737CEB" w:rsidRPr="007D23A3">
        <w:rPr>
          <w:rFonts w:asciiTheme="majorBidi" w:hAnsiTheme="majorBidi" w:cstheme="majorBidi"/>
          <w:sz w:val="32"/>
          <w:cs/>
        </w:rPr>
        <w:t xml:space="preserve">ในการปรับเพิ่ม หรือ ลดทรัพยากรของ </w:t>
      </w:r>
      <w:r w:rsidR="00737CEB" w:rsidRPr="007D23A3">
        <w:rPr>
          <w:rFonts w:asciiTheme="majorBidi" w:hAnsiTheme="majorBidi" w:cstheme="majorBidi"/>
          <w:sz w:val="32"/>
        </w:rPr>
        <w:t xml:space="preserve">Server </w:t>
      </w:r>
      <w:r w:rsidR="00737CEB" w:rsidRPr="007D23A3">
        <w:rPr>
          <w:rFonts w:asciiTheme="majorBidi" w:hAnsiTheme="majorBidi" w:cstheme="majorBidi"/>
          <w:sz w:val="32"/>
          <w:cs/>
        </w:rPr>
        <w:t xml:space="preserve">เมื่อต้องการปรับเปลี่ยน </w:t>
      </w:r>
      <w:r w:rsidR="00737CEB" w:rsidRPr="007D23A3">
        <w:rPr>
          <w:rFonts w:asciiTheme="majorBidi" w:hAnsiTheme="majorBidi" w:cstheme="majorBidi"/>
          <w:sz w:val="32"/>
        </w:rPr>
        <w:t xml:space="preserve">Scale </w:t>
      </w:r>
      <w:r w:rsidR="00737CEB" w:rsidRPr="007D23A3">
        <w:rPr>
          <w:rFonts w:asciiTheme="majorBidi" w:hAnsiTheme="majorBidi" w:cstheme="majorBidi"/>
          <w:sz w:val="32"/>
          <w:cs/>
        </w:rPr>
        <w:t>ของ</w:t>
      </w:r>
      <w:r w:rsidR="00737CEB" w:rsidRPr="007D23A3">
        <w:rPr>
          <w:rFonts w:asciiTheme="majorBidi" w:hAnsiTheme="majorBidi" w:cstheme="majorBidi"/>
          <w:sz w:val="32"/>
        </w:rPr>
        <w:t xml:space="preserve"> Server </w:t>
      </w:r>
      <w:r w:rsidR="00737CEB" w:rsidRPr="007D23A3">
        <w:rPr>
          <w:rFonts w:asciiTheme="majorBidi" w:hAnsiTheme="majorBidi" w:cstheme="majorBidi"/>
          <w:sz w:val="32"/>
          <w:cs/>
        </w:rPr>
        <w:t>สามารถปรับเปลี่ยนได้ภายใน 1 ชั่วโมง</w:t>
      </w:r>
    </w:p>
    <w:p w14:paraId="1CC18779" w14:textId="77777777" w:rsidR="00737CEB" w:rsidRPr="007D23A3" w:rsidRDefault="00737CEB" w:rsidP="00737CEB">
      <w:pPr>
        <w:ind w:firstLine="709"/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sz w:val="32"/>
          <w:cs/>
        </w:rPr>
        <w:t xml:space="preserve">การ </w:t>
      </w:r>
      <w:r w:rsidRPr="007D23A3">
        <w:rPr>
          <w:rFonts w:asciiTheme="majorBidi" w:hAnsiTheme="majorBidi" w:cstheme="majorBidi"/>
          <w:sz w:val="32"/>
        </w:rPr>
        <w:t xml:space="preserve">Archive </w:t>
      </w:r>
      <w:r w:rsidRPr="007D23A3">
        <w:rPr>
          <w:rFonts w:asciiTheme="majorBidi" w:hAnsiTheme="majorBidi" w:cstheme="majorBidi"/>
          <w:sz w:val="32"/>
          <w:cs/>
        </w:rPr>
        <w:t xml:space="preserve">ข้อมูลของ </w:t>
      </w:r>
      <w:r w:rsidRPr="007D23A3">
        <w:rPr>
          <w:rFonts w:asciiTheme="majorBidi" w:hAnsiTheme="majorBidi" w:cstheme="majorBidi"/>
          <w:sz w:val="32"/>
        </w:rPr>
        <w:t>Database Server</w:t>
      </w:r>
      <w:r w:rsidRPr="007D23A3">
        <w:rPr>
          <w:rFonts w:asciiTheme="majorBidi" w:hAnsiTheme="majorBidi" w:cstheme="majorBidi"/>
          <w:sz w:val="32"/>
          <w:cs/>
        </w:rPr>
        <w:t xml:space="preserve"> ใช้งาน </w:t>
      </w:r>
      <w:r w:rsidRPr="007D23A3">
        <w:rPr>
          <w:rFonts w:asciiTheme="majorBidi" w:hAnsiTheme="majorBidi" w:cstheme="majorBidi"/>
          <w:sz w:val="32"/>
        </w:rPr>
        <w:t>SQL Server Tools</w:t>
      </w:r>
    </w:p>
    <w:p w14:paraId="4776F5F0" w14:textId="77777777" w:rsidR="00737CEB" w:rsidRPr="007D23A3" w:rsidRDefault="00737CEB" w:rsidP="00737CEB">
      <w:pPr>
        <w:ind w:firstLine="709"/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sz w:val="32"/>
          <w:cs/>
        </w:rPr>
        <w:t xml:space="preserve">ระบบนี้ออกแบบสำหรับใช้งานเฉพาะ </w:t>
      </w:r>
      <w:r w:rsidRPr="007D23A3">
        <w:rPr>
          <w:rFonts w:asciiTheme="majorBidi" w:hAnsiTheme="majorBidi" w:cstheme="majorBidi"/>
          <w:sz w:val="32"/>
        </w:rPr>
        <w:t xml:space="preserve">LEX </w:t>
      </w:r>
      <w:r w:rsidRPr="007D23A3">
        <w:rPr>
          <w:rFonts w:asciiTheme="majorBidi" w:hAnsiTheme="majorBidi" w:cstheme="majorBidi"/>
          <w:sz w:val="32"/>
          <w:cs/>
        </w:rPr>
        <w:t>เท่านั้น</w:t>
      </w:r>
    </w:p>
    <w:p w14:paraId="39C5CEE1" w14:textId="77777777" w:rsidR="00737CEB" w:rsidRPr="007D23A3" w:rsidRDefault="00CC17B3" w:rsidP="00737CEB">
      <w:pPr>
        <w:ind w:firstLine="709"/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 w:hint="cs"/>
          <w:sz w:val="32"/>
          <w:cs/>
        </w:rPr>
        <w:t>ทีมผู้พัฒนา</w:t>
      </w:r>
      <w:r w:rsidR="00A90545" w:rsidRPr="007D23A3">
        <w:rPr>
          <w:rFonts w:asciiTheme="majorBidi" w:hAnsiTheme="majorBidi" w:cstheme="majorBidi"/>
          <w:sz w:val="32"/>
          <w:cs/>
        </w:rPr>
        <w:t>ระบบมีการตั้งเวลาลบข้อมูลที่เก่าเกินกว่า 90 วันเพื่อป้องกันการเก็บข้อมูลที่เพิ่มขึ้น</w:t>
      </w:r>
      <w:r w:rsidR="00645BE2" w:rsidRPr="007D23A3">
        <w:rPr>
          <w:rFonts w:asciiTheme="majorBidi" w:hAnsiTheme="majorBidi" w:cstheme="majorBidi" w:hint="cs"/>
          <w:sz w:val="32"/>
          <w:cs/>
        </w:rPr>
        <w:t xml:space="preserve">เรื่อย </w:t>
      </w:r>
      <w:r w:rsidR="00645BE2" w:rsidRPr="007D23A3">
        <w:rPr>
          <w:rFonts w:asciiTheme="majorBidi" w:hAnsiTheme="majorBidi" w:cstheme="majorBidi"/>
          <w:sz w:val="32"/>
          <w:cs/>
        </w:rPr>
        <w:t>ๆ</w:t>
      </w:r>
    </w:p>
    <w:p w14:paraId="749E6DA5" w14:textId="77777777" w:rsidR="00A90545" w:rsidRPr="007D23A3" w:rsidRDefault="00A90545" w:rsidP="00737CEB">
      <w:pPr>
        <w:ind w:firstLine="709"/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sz w:val="32"/>
          <w:cs/>
        </w:rPr>
        <w:t xml:space="preserve">ระบบไม่มี </w:t>
      </w:r>
      <w:r w:rsidRPr="007D23A3">
        <w:rPr>
          <w:rFonts w:asciiTheme="majorBidi" w:hAnsiTheme="majorBidi" w:cstheme="majorBidi"/>
          <w:sz w:val="32"/>
        </w:rPr>
        <w:t>Secondary Data Center</w:t>
      </w:r>
    </w:p>
    <w:p w14:paraId="7CE13FF5" w14:textId="77777777" w:rsidR="0012364E" w:rsidRPr="007D23A3" w:rsidRDefault="00A90545" w:rsidP="001D7486">
      <w:pPr>
        <w:ind w:firstLine="709"/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sz w:val="32"/>
          <w:cs/>
        </w:rPr>
        <w:t xml:space="preserve">ระบบไม่ได้ใช้งาน </w:t>
      </w:r>
      <w:r w:rsidRPr="007D23A3">
        <w:rPr>
          <w:rFonts w:asciiTheme="majorBidi" w:hAnsiTheme="majorBidi" w:cstheme="majorBidi"/>
          <w:sz w:val="32"/>
        </w:rPr>
        <w:t>Report Engine</w:t>
      </w:r>
    </w:p>
    <w:p w14:paraId="685FA54B" w14:textId="4518B5D3" w:rsidR="001325F4" w:rsidRDefault="001325F4" w:rsidP="001325F4">
      <w:pPr>
        <w:pStyle w:val="Standard"/>
        <w:ind w:right="720" w:firstLine="709"/>
        <w:rPr>
          <w:rFonts w:asciiTheme="majorBidi" w:hAnsiTheme="majorBidi" w:cstheme="majorBidi"/>
          <w:b/>
          <w:bCs/>
          <w:sz w:val="32"/>
        </w:rPr>
      </w:pPr>
      <w:bookmarkStart w:id="23" w:name="__RefHeading__23_49107300"/>
      <w:bookmarkEnd w:id="23"/>
    </w:p>
    <w:p w14:paraId="60044029" w14:textId="1E1E3CF0" w:rsidR="00463987" w:rsidRDefault="00463987" w:rsidP="001325F4">
      <w:pPr>
        <w:pStyle w:val="Standard"/>
        <w:ind w:right="720" w:firstLine="709"/>
        <w:rPr>
          <w:rFonts w:asciiTheme="majorBidi" w:hAnsiTheme="majorBidi" w:cstheme="majorBidi"/>
          <w:b/>
          <w:bCs/>
          <w:sz w:val="32"/>
        </w:rPr>
      </w:pPr>
    </w:p>
    <w:p w14:paraId="09148714" w14:textId="738EAD1B" w:rsidR="00463987" w:rsidRDefault="00463987" w:rsidP="001325F4">
      <w:pPr>
        <w:pStyle w:val="Standard"/>
        <w:ind w:right="720" w:firstLine="709"/>
        <w:rPr>
          <w:rFonts w:asciiTheme="majorBidi" w:hAnsiTheme="majorBidi" w:cstheme="majorBidi"/>
          <w:b/>
          <w:bCs/>
          <w:sz w:val="32"/>
        </w:rPr>
      </w:pPr>
    </w:p>
    <w:p w14:paraId="4393D068" w14:textId="18AEF954" w:rsidR="00463987" w:rsidRDefault="00463987" w:rsidP="001325F4">
      <w:pPr>
        <w:pStyle w:val="Standard"/>
        <w:ind w:right="720" w:firstLine="709"/>
        <w:rPr>
          <w:rFonts w:asciiTheme="majorBidi" w:hAnsiTheme="majorBidi" w:cstheme="majorBidi"/>
          <w:b/>
          <w:bCs/>
          <w:sz w:val="32"/>
        </w:rPr>
      </w:pPr>
    </w:p>
    <w:p w14:paraId="0B9FD34D" w14:textId="0D79E4E7" w:rsidR="00463987" w:rsidRDefault="00463987" w:rsidP="001325F4">
      <w:pPr>
        <w:pStyle w:val="Standard"/>
        <w:ind w:right="720" w:firstLine="709"/>
        <w:rPr>
          <w:rFonts w:asciiTheme="majorBidi" w:hAnsiTheme="majorBidi" w:cstheme="majorBidi"/>
          <w:b/>
          <w:bCs/>
          <w:sz w:val="32"/>
        </w:rPr>
      </w:pPr>
    </w:p>
    <w:p w14:paraId="184F20AD" w14:textId="2EA54D83" w:rsidR="00463987" w:rsidRDefault="00463987" w:rsidP="001325F4">
      <w:pPr>
        <w:pStyle w:val="Standard"/>
        <w:ind w:right="720" w:firstLine="709"/>
        <w:rPr>
          <w:rFonts w:asciiTheme="majorBidi" w:hAnsiTheme="majorBidi" w:cstheme="majorBidi"/>
          <w:b/>
          <w:bCs/>
          <w:sz w:val="32"/>
        </w:rPr>
      </w:pPr>
    </w:p>
    <w:p w14:paraId="169B6B11" w14:textId="636721CC" w:rsidR="00463987" w:rsidRDefault="00463987" w:rsidP="001325F4">
      <w:pPr>
        <w:pStyle w:val="Standard"/>
        <w:ind w:right="720" w:firstLine="709"/>
        <w:rPr>
          <w:rFonts w:asciiTheme="majorBidi" w:hAnsiTheme="majorBidi" w:cstheme="majorBidi"/>
          <w:b/>
          <w:bCs/>
          <w:sz w:val="32"/>
        </w:rPr>
      </w:pPr>
    </w:p>
    <w:p w14:paraId="068878E9" w14:textId="3C934867" w:rsidR="00463987" w:rsidRDefault="00463987" w:rsidP="001325F4">
      <w:pPr>
        <w:pStyle w:val="Standard"/>
        <w:ind w:right="720" w:firstLine="709"/>
        <w:rPr>
          <w:rFonts w:asciiTheme="majorBidi" w:hAnsiTheme="majorBidi" w:cstheme="majorBidi"/>
          <w:b/>
          <w:bCs/>
          <w:sz w:val="32"/>
        </w:rPr>
      </w:pPr>
    </w:p>
    <w:p w14:paraId="794D7560" w14:textId="2B9CDB89" w:rsidR="00463987" w:rsidRDefault="00463987" w:rsidP="001325F4">
      <w:pPr>
        <w:pStyle w:val="Standard"/>
        <w:ind w:right="720" w:firstLine="709"/>
        <w:rPr>
          <w:rFonts w:asciiTheme="majorBidi" w:hAnsiTheme="majorBidi" w:cstheme="majorBidi"/>
          <w:b/>
          <w:bCs/>
          <w:sz w:val="32"/>
        </w:rPr>
      </w:pPr>
    </w:p>
    <w:p w14:paraId="3B9EF3C2" w14:textId="5BFA1CE9" w:rsidR="00463987" w:rsidRDefault="00463987" w:rsidP="001325F4">
      <w:pPr>
        <w:pStyle w:val="Standard"/>
        <w:ind w:right="720" w:firstLine="709"/>
        <w:rPr>
          <w:rFonts w:asciiTheme="majorBidi" w:hAnsiTheme="majorBidi" w:cstheme="majorBidi"/>
          <w:b/>
          <w:bCs/>
          <w:sz w:val="32"/>
        </w:rPr>
      </w:pPr>
    </w:p>
    <w:p w14:paraId="253402C5" w14:textId="77777777" w:rsidR="00463987" w:rsidRPr="007D23A3" w:rsidRDefault="00463987" w:rsidP="001325F4">
      <w:pPr>
        <w:pStyle w:val="Standard"/>
        <w:ind w:right="720" w:firstLine="709"/>
        <w:rPr>
          <w:rFonts w:asciiTheme="majorBidi" w:hAnsiTheme="majorBidi" w:cstheme="majorBidi" w:hint="cs"/>
          <w:b/>
          <w:bCs/>
          <w:sz w:val="32"/>
        </w:rPr>
      </w:pPr>
    </w:p>
    <w:p w14:paraId="385521DC" w14:textId="15AA4E25" w:rsidR="0012364E" w:rsidRPr="007D23A3" w:rsidRDefault="0012364E" w:rsidP="001325F4">
      <w:pPr>
        <w:pStyle w:val="Standard"/>
        <w:ind w:right="720" w:firstLine="709"/>
        <w:rPr>
          <w:rFonts w:asciiTheme="majorBidi" w:hAnsiTheme="majorBidi" w:cstheme="majorBidi"/>
          <w:b/>
          <w:bCs/>
          <w:sz w:val="32"/>
        </w:rPr>
      </w:pPr>
      <w:r w:rsidRPr="007D23A3">
        <w:rPr>
          <w:rFonts w:asciiTheme="majorBidi" w:hAnsiTheme="majorBidi" w:cstheme="majorBidi"/>
          <w:b/>
          <w:bCs/>
          <w:sz w:val="32"/>
        </w:rPr>
        <w:lastRenderedPageBreak/>
        <w:t>3.2</w:t>
      </w:r>
      <w:r w:rsidR="006D069E" w:rsidRPr="007D23A3">
        <w:rPr>
          <w:rFonts w:asciiTheme="majorBidi" w:hAnsiTheme="majorBidi" w:cstheme="majorBidi"/>
          <w:b/>
          <w:bCs/>
          <w:sz w:val="32"/>
        </w:rPr>
        <w:t xml:space="preserve"> Internal i</w:t>
      </w:r>
      <w:r w:rsidR="001325F4" w:rsidRPr="007D23A3">
        <w:rPr>
          <w:rFonts w:asciiTheme="majorBidi" w:hAnsiTheme="majorBidi" w:cstheme="majorBidi"/>
          <w:b/>
          <w:bCs/>
          <w:sz w:val="32"/>
        </w:rPr>
        <w:t xml:space="preserve">nterface </w:t>
      </w:r>
      <w:commentRangeStart w:id="24"/>
      <w:r w:rsidR="001325F4" w:rsidRPr="007D23A3">
        <w:rPr>
          <w:rFonts w:asciiTheme="majorBidi" w:hAnsiTheme="majorBidi" w:cstheme="majorBidi"/>
          <w:b/>
          <w:bCs/>
          <w:sz w:val="32"/>
        </w:rPr>
        <w:t>Application</w:t>
      </w:r>
      <w:commentRangeEnd w:id="24"/>
      <w:r w:rsidR="00816B42" w:rsidRPr="007D23A3">
        <w:rPr>
          <w:rStyle w:val="af4"/>
          <w:rFonts w:cs="Angsana New"/>
        </w:rPr>
        <w:commentReference w:id="24"/>
      </w:r>
    </w:p>
    <w:p w14:paraId="5BE0DC7C" w14:textId="73E1D45A" w:rsidR="001E49E0" w:rsidRPr="007D23A3" w:rsidRDefault="00FC2DFE" w:rsidP="001325F4">
      <w:pPr>
        <w:pStyle w:val="Standard"/>
        <w:ind w:right="720" w:firstLine="709"/>
        <w:rPr>
          <w:rFonts w:asciiTheme="majorBidi" w:hAnsiTheme="majorBidi" w:cstheme="majorBidi" w:hint="cs"/>
          <w:sz w:val="32"/>
          <w:cs/>
        </w:rPr>
      </w:pPr>
      <w:r w:rsidRPr="007D23A3">
        <w:rPr>
          <w:rFonts w:asciiTheme="majorBidi" w:hAnsiTheme="majorBidi" w:cstheme="majorBidi" w:hint="cs"/>
          <w:sz w:val="32"/>
          <w:cs/>
        </w:rPr>
        <w:t xml:space="preserve">ส่วนของ </w:t>
      </w:r>
      <w:r w:rsidRPr="007D23A3">
        <w:rPr>
          <w:rFonts w:asciiTheme="majorBidi" w:hAnsiTheme="majorBidi" w:cstheme="majorBidi"/>
          <w:sz w:val="32"/>
        </w:rPr>
        <w:t xml:space="preserve">API </w:t>
      </w:r>
      <w:r w:rsidRPr="007D23A3">
        <w:rPr>
          <w:rFonts w:asciiTheme="majorBidi" w:hAnsiTheme="majorBidi" w:cstheme="majorBidi" w:hint="cs"/>
          <w:sz w:val="32"/>
          <w:cs/>
        </w:rPr>
        <w:t>นี้จะใช้เฉพาะระบบ</w:t>
      </w:r>
      <w:r w:rsidR="00386778" w:rsidRPr="007D23A3">
        <w:rPr>
          <w:rFonts w:asciiTheme="majorBidi" w:hAnsiTheme="majorBidi" w:cstheme="majorBidi"/>
          <w:sz w:val="32"/>
        </w:rPr>
        <w:t xml:space="preserve"> LEX</w:t>
      </w:r>
      <w:r w:rsidR="00463987">
        <w:rPr>
          <w:rFonts w:asciiTheme="majorBidi" w:hAnsiTheme="majorBidi" w:cstheme="majorBidi" w:hint="cs"/>
          <w:sz w:val="32"/>
          <w:cs/>
        </w:rPr>
        <w:t xml:space="preserve"> </w:t>
      </w:r>
      <w:r w:rsidR="00463987">
        <w:rPr>
          <w:rFonts w:asciiTheme="majorBidi" w:hAnsiTheme="majorBidi" w:cstheme="majorBidi"/>
          <w:sz w:val="32"/>
        </w:rPr>
        <w:t>Collection</w:t>
      </w:r>
      <w:r w:rsidR="00386778" w:rsidRPr="007D23A3">
        <w:rPr>
          <w:rFonts w:asciiTheme="majorBidi" w:hAnsiTheme="majorBidi" w:cstheme="majorBidi" w:hint="cs"/>
          <w:sz w:val="32"/>
          <w:cs/>
        </w:rPr>
        <w:t xml:space="preserve"> </w:t>
      </w:r>
      <w:r w:rsidRPr="007D23A3">
        <w:rPr>
          <w:rFonts w:asciiTheme="majorBidi" w:hAnsiTheme="majorBidi" w:cstheme="majorBidi" w:hint="cs"/>
          <w:sz w:val="32"/>
          <w:cs/>
        </w:rPr>
        <w:t>เท่านั้น</w:t>
      </w:r>
    </w:p>
    <w:tbl>
      <w:tblPr>
        <w:tblW w:w="0" w:type="auto"/>
        <w:tblInd w:w="-25" w:type="dxa"/>
        <w:tblLayout w:type="fixed"/>
        <w:tblCellMar>
          <w:top w:w="15" w:type="dxa"/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0"/>
        <w:gridCol w:w="1358"/>
        <w:gridCol w:w="1315"/>
        <w:gridCol w:w="1017"/>
        <w:gridCol w:w="2070"/>
        <w:gridCol w:w="1170"/>
        <w:gridCol w:w="900"/>
        <w:gridCol w:w="1080"/>
        <w:gridCol w:w="1064"/>
      </w:tblGrid>
      <w:tr w:rsidR="0012364E" w:rsidRPr="007D23A3" w14:paraId="2AA65AE1" w14:textId="77777777" w:rsidTr="007441F7">
        <w:trPr>
          <w:trHeight w:val="445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3500D92D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b/>
                <w:bCs/>
                <w:sz w:val="32"/>
              </w:rPr>
              <w:t>No.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7C986E88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commentRangeStart w:id="25"/>
            <w:r w:rsidRPr="007D23A3">
              <w:rPr>
                <w:rFonts w:asciiTheme="majorBidi" w:hAnsiTheme="majorBidi" w:cstheme="majorBidi"/>
                <w:b/>
                <w:bCs/>
                <w:sz w:val="32"/>
              </w:rPr>
              <w:t xml:space="preserve">Interface </w:t>
            </w:r>
            <w:r w:rsidRPr="007D23A3">
              <w:rPr>
                <w:rFonts w:asciiTheme="majorBidi" w:hAnsiTheme="majorBidi" w:cstheme="majorBidi"/>
                <w:b/>
                <w:bCs/>
                <w:sz w:val="32"/>
              </w:rPr>
              <w:br/>
              <w:t>Application</w:t>
            </w:r>
            <w:commentRangeEnd w:id="25"/>
            <w:r w:rsidR="00816B42" w:rsidRPr="007D23A3">
              <w:rPr>
                <w:rStyle w:val="af4"/>
                <w:rFonts w:cs="Angsana New"/>
              </w:rPr>
              <w:commentReference w:id="25"/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7ED559C7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b/>
                <w:bCs/>
                <w:sz w:val="32"/>
              </w:rPr>
              <w:t>Architecture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59E22998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b/>
                <w:bCs/>
                <w:sz w:val="32"/>
              </w:rPr>
              <w:t>Platform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54628143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b/>
                <w:bCs/>
                <w:sz w:val="32"/>
              </w:rPr>
              <w:t>Function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6205C765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b/>
                <w:bCs/>
                <w:sz w:val="32"/>
              </w:rPr>
              <w:t>Frequency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12BF68A7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b/>
                <w:bCs/>
                <w:sz w:val="32"/>
              </w:rPr>
              <w:t>Initiative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541E84EA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b/>
                <w:bCs/>
                <w:sz w:val="32"/>
              </w:rPr>
              <w:t>Direction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1DDF254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b/>
                <w:bCs/>
                <w:sz w:val="32"/>
              </w:rPr>
              <w:t>Type Interface</w:t>
            </w:r>
          </w:p>
        </w:tc>
      </w:tr>
      <w:tr w:rsidR="0012364E" w:rsidRPr="007D23A3" w14:paraId="18DEB005" w14:textId="77777777" w:rsidTr="007441F7">
        <w:trPr>
          <w:trHeight w:val="890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F945D3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1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F8928E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API Web Service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1B48CB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 xml:space="preserve">ASP.Net Core 2.0 API </w:t>
            </w:r>
            <w:proofErr w:type="spellStart"/>
            <w:r w:rsidRPr="007D23A3">
              <w:rPr>
                <w:rFonts w:asciiTheme="majorBidi" w:hAnsiTheme="majorBidi" w:cstheme="majorBidi"/>
                <w:sz w:val="32"/>
              </w:rPr>
              <w:t>WebServices</w:t>
            </w:r>
            <w:proofErr w:type="spellEnd"/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C49394" w14:textId="6B16402B" w:rsidR="0012364E" w:rsidRPr="007D23A3" w:rsidRDefault="00F70EB0" w:rsidP="007441F7">
            <w:pPr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Restful API</w:t>
            </w:r>
            <w:commentRangeStart w:id="26"/>
            <w:commentRangeEnd w:id="26"/>
            <w:r w:rsidR="00816B42" w:rsidRPr="007D23A3">
              <w:rPr>
                <w:rStyle w:val="af4"/>
                <w:rFonts w:cs="Angsana New"/>
              </w:rPr>
              <w:commentReference w:id="26"/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5E43C0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proofErr w:type="spellStart"/>
            <w:r w:rsidRPr="007D23A3">
              <w:rPr>
                <w:rFonts w:asciiTheme="majorBidi" w:hAnsiTheme="majorBidi" w:cstheme="majorBidi"/>
                <w:sz w:val="32"/>
              </w:rPr>
              <w:t>Get_Version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259CBF4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By request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F23A1D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AC48A5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Send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6BC12D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Online</w:t>
            </w:r>
          </w:p>
        </w:tc>
      </w:tr>
      <w:tr w:rsidR="0012364E" w:rsidRPr="007D23A3" w14:paraId="1A14A4AD" w14:textId="77777777" w:rsidTr="007441F7">
        <w:trPr>
          <w:trHeight w:val="879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136D09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2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4AB51B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API Web Service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12A78D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 xml:space="preserve">ASP.Net Core 2.0 API </w:t>
            </w:r>
            <w:proofErr w:type="spellStart"/>
            <w:r w:rsidRPr="007D23A3">
              <w:rPr>
                <w:rFonts w:asciiTheme="majorBidi" w:hAnsiTheme="majorBidi" w:cstheme="majorBidi"/>
                <w:sz w:val="32"/>
              </w:rPr>
              <w:t>WebServices</w:t>
            </w:r>
            <w:proofErr w:type="spellEnd"/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B27E6C" w14:textId="388E4F1C" w:rsidR="0012364E" w:rsidRPr="007D23A3" w:rsidRDefault="00D43D6B" w:rsidP="007441F7">
            <w:pPr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Restful API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A8E9E6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proofErr w:type="spellStart"/>
            <w:r w:rsidRPr="007D23A3">
              <w:rPr>
                <w:rFonts w:asciiTheme="majorBidi" w:hAnsiTheme="majorBidi" w:cstheme="majorBidi"/>
                <w:sz w:val="32"/>
              </w:rPr>
              <w:t>GetFile_Version</w:t>
            </w:r>
            <w:proofErr w:type="spellEnd"/>
          </w:p>
          <w:p w14:paraId="42220647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proofErr w:type="gramStart"/>
            <w:r w:rsidRPr="007D23A3">
              <w:rPr>
                <w:rFonts w:asciiTheme="majorBidi" w:hAnsiTheme="majorBidi" w:cstheme="majorBidi"/>
                <w:sz w:val="32"/>
              </w:rPr>
              <w:t>/{</w:t>
            </w:r>
            <w:proofErr w:type="gramEnd"/>
            <w:r w:rsidRPr="007D23A3">
              <w:rPr>
                <w:rFonts w:asciiTheme="majorBidi" w:hAnsiTheme="majorBidi" w:cstheme="majorBidi"/>
                <w:sz w:val="32"/>
              </w:rPr>
              <w:t>Value Version}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57B6F3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By request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1243FE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5C75E8F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Send /Receive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837462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Online</w:t>
            </w:r>
          </w:p>
        </w:tc>
      </w:tr>
      <w:tr w:rsidR="0012364E" w:rsidRPr="007D23A3" w14:paraId="331B1DD7" w14:textId="77777777" w:rsidTr="007441F7">
        <w:trPr>
          <w:trHeight w:val="668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FE48DB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3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3DC263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API Web Service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573F15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 xml:space="preserve">ASP.Net Core 2.0 API </w:t>
            </w:r>
            <w:proofErr w:type="spellStart"/>
            <w:r w:rsidRPr="007D23A3">
              <w:rPr>
                <w:rFonts w:asciiTheme="majorBidi" w:hAnsiTheme="majorBidi" w:cstheme="majorBidi"/>
                <w:sz w:val="32"/>
              </w:rPr>
              <w:t>WebServices</w:t>
            </w:r>
            <w:proofErr w:type="spellEnd"/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1BF0C8" w14:textId="753B65B3" w:rsidR="0012364E" w:rsidRPr="007D23A3" w:rsidRDefault="008360CA" w:rsidP="007441F7">
            <w:pPr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Restful API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F0EE91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proofErr w:type="spellStart"/>
            <w:r w:rsidRPr="007D23A3">
              <w:rPr>
                <w:rFonts w:asciiTheme="majorBidi" w:hAnsiTheme="majorBidi" w:cstheme="majorBidi"/>
                <w:sz w:val="32"/>
              </w:rPr>
              <w:t>Check_Username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FCF635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By request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27E3EAC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372A39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Send</w:t>
            </w:r>
          </w:p>
          <w:p w14:paraId="7F5B8918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/Receive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A76D5A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Online</w:t>
            </w:r>
          </w:p>
        </w:tc>
      </w:tr>
      <w:tr w:rsidR="0012364E" w:rsidRPr="007D23A3" w14:paraId="5FA92A6C" w14:textId="77777777" w:rsidTr="007441F7">
        <w:trPr>
          <w:trHeight w:val="668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549C98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4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0844BD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API Web Service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41F87B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 xml:space="preserve">ASP.Net Core 2.0 API </w:t>
            </w:r>
            <w:proofErr w:type="spellStart"/>
            <w:r w:rsidRPr="007D23A3">
              <w:rPr>
                <w:rFonts w:asciiTheme="majorBidi" w:hAnsiTheme="majorBidi" w:cstheme="majorBidi"/>
                <w:sz w:val="32"/>
              </w:rPr>
              <w:t>WebServices</w:t>
            </w:r>
            <w:proofErr w:type="spellEnd"/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E636DD" w14:textId="2B01D48F" w:rsidR="0012364E" w:rsidRPr="007D23A3" w:rsidRDefault="008360CA" w:rsidP="007441F7">
            <w:pPr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Restful API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D38E41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proofErr w:type="spellStart"/>
            <w:r w:rsidRPr="007D23A3">
              <w:rPr>
                <w:rFonts w:asciiTheme="majorBidi" w:hAnsiTheme="majorBidi" w:cstheme="majorBidi"/>
                <w:sz w:val="32"/>
              </w:rPr>
              <w:t>Check_User_Pass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0548E1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By request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C99D7B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AB44EF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Send</w:t>
            </w:r>
          </w:p>
          <w:p w14:paraId="0480748C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/Receive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03CBAA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Online</w:t>
            </w:r>
          </w:p>
        </w:tc>
      </w:tr>
      <w:tr w:rsidR="0012364E" w:rsidRPr="007D23A3" w14:paraId="7522D16D" w14:textId="77777777" w:rsidTr="007441F7">
        <w:trPr>
          <w:trHeight w:val="668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CD6020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5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CEDA53C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API Web Service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E8C124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 xml:space="preserve">ASP.Net Core 2.0 API </w:t>
            </w:r>
            <w:proofErr w:type="spellStart"/>
            <w:r w:rsidRPr="007D23A3">
              <w:rPr>
                <w:rFonts w:asciiTheme="majorBidi" w:hAnsiTheme="majorBidi" w:cstheme="majorBidi"/>
                <w:sz w:val="32"/>
              </w:rPr>
              <w:t>WebServices</w:t>
            </w:r>
            <w:proofErr w:type="spellEnd"/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4673D1" w14:textId="530F1010" w:rsidR="0012364E" w:rsidRPr="007D23A3" w:rsidRDefault="008360CA" w:rsidP="007441F7">
            <w:pPr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Restful API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0D60EC9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Logout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022A95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By request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286FD1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568F06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Send</w:t>
            </w:r>
          </w:p>
          <w:p w14:paraId="0EB9BAD1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/Receive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408B0B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Online</w:t>
            </w:r>
          </w:p>
        </w:tc>
      </w:tr>
      <w:tr w:rsidR="0012364E" w:rsidRPr="007D23A3" w14:paraId="76D42C16" w14:textId="77777777" w:rsidTr="007441F7">
        <w:trPr>
          <w:trHeight w:val="668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C937C9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6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6DF727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API Web Service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AF8AE7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 xml:space="preserve">ASP.Net Core 2.0 API </w:t>
            </w:r>
            <w:proofErr w:type="spellStart"/>
            <w:r w:rsidRPr="007D23A3">
              <w:rPr>
                <w:rFonts w:asciiTheme="majorBidi" w:hAnsiTheme="majorBidi" w:cstheme="majorBidi"/>
                <w:sz w:val="32"/>
              </w:rPr>
              <w:t>WebServices</w:t>
            </w:r>
            <w:proofErr w:type="spellEnd"/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70A3CB" w14:textId="0952E89D" w:rsidR="0012364E" w:rsidRPr="007D23A3" w:rsidRDefault="001A74E2" w:rsidP="007441F7">
            <w:pPr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Restful API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48A7D2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proofErr w:type="spellStart"/>
            <w:r w:rsidRPr="007D23A3">
              <w:rPr>
                <w:rFonts w:asciiTheme="majorBidi" w:hAnsiTheme="majorBidi" w:cstheme="majorBidi"/>
                <w:sz w:val="32"/>
              </w:rPr>
              <w:t>Get_ForgotPassword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5AED8C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By request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457C78F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8F9F86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Send</w:t>
            </w:r>
          </w:p>
          <w:p w14:paraId="7EE7CB11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/Receive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6640E4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Online</w:t>
            </w:r>
          </w:p>
        </w:tc>
      </w:tr>
      <w:tr w:rsidR="0012364E" w:rsidRPr="007D23A3" w14:paraId="55B229F4" w14:textId="77777777" w:rsidTr="007441F7">
        <w:trPr>
          <w:trHeight w:val="668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4AC5036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7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8E0A26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API Web Service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128282C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 xml:space="preserve">ASP.Net Core 2.0 API </w:t>
            </w:r>
            <w:proofErr w:type="spellStart"/>
            <w:r w:rsidRPr="007D23A3">
              <w:rPr>
                <w:rFonts w:asciiTheme="majorBidi" w:hAnsiTheme="majorBidi" w:cstheme="majorBidi"/>
                <w:sz w:val="32"/>
              </w:rPr>
              <w:t>WebServices</w:t>
            </w:r>
            <w:proofErr w:type="spellEnd"/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9A0E0D" w14:textId="5AA54171" w:rsidR="0012364E" w:rsidRPr="007D23A3" w:rsidRDefault="00DF15C9" w:rsidP="007441F7">
            <w:pPr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Restful API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1A0269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proofErr w:type="spellStart"/>
            <w:r w:rsidRPr="007D23A3">
              <w:rPr>
                <w:rFonts w:asciiTheme="majorBidi" w:hAnsiTheme="majorBidi" w:cstheme="majorBidi"/>
                <w:sz w:val="32"/>
              </w:rPr>
              <w:t>Change_Password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DB2906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By request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C18B78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104E97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Send</w:t>
            </w:r>
          </w:p>
          <w:p w14:paraId="67A3C215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/Receive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59878F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Online</w:t>
            </w:r>
          </w:p>
        </w:tc>
      </w:tr>
      <w:tr w:rsidR="0012364E" w:rsidRPr="007D23A3" w14:paraId="249D06EA" w14:textId="77777777" w:rsidTr="007441F7">
        <w:trPr>
          <w:trHeight w:val="668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00478A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8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C54111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API Web Service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5DEB0B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 xml:space="preserve">ASP.Net Core 2.0 API </w:t>
            </w:r>
            <w:proofErr w:type="spellStart"/>
            <w:r w:rsidRPr="007D23A3">
              <w:rPr>
                <w:rFonts w:asciiTheme="majorBidi" w:hAnsiTheme="majorBidi" w:cstheme="majorBidi"/>
                <w:sz w:val="32"/>
              </w:rPr>
              <w:t>WebServices</w:t>
            </w:r>
            <w:proofErr w:type="spellEnd"/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80EAB82" w14:textId="63017D77" w:rsidR="0012364E" w:rsidRPr="007D23A3" w:rsidRDefault="00DF15C9" w:rsidP="007441F7">
            <w:pPr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Restful API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D68202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SMSOTP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14640CB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By request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30A32E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F10A14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Send</w:t>
            </w:r>
          </w:p>
          <w:p w14:paraId="251C9076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/Receive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DEC79F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Online</w:t>
            </w:r>
          </w:p>
        </w:tc>
      </w:tr>
      <w:tr w:rsidR="0012364E" w:rsidRPr="007D23A3" w14:paraId="69DE3E30" w14:textId="77777777" w:rsidTr="007441F7">
        <w:trPr>
          <w:trHeight w:val="668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1F04EB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9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0C70E8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API Web Service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4543D56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 xml:space="preserve">ASP.Net Core 2.0 API </w:t>
            </w:r>
            <w:proofErr w:type="spellStart"/>
            <w:r w:rsidRPr="007D23A3">
              <w:rPr>
                <w:rFonts w:asciiTheme="majorBidi" w:hAnsiTheme="majorBidi" w:cstheme="majorBidi"/>
                <w:sz w:val="32"/>
              </w:rPr>
              <w:t>WebServices</w:t>
            </w:r>
            <w:proofErr w:type="spellEnd"/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C1E9E6" w14:textId="2B60C59D" w:rsidR="0012364E" w:rsidRPr="007D23A3" w:rsidRDefault="00DF15C9" w:rsidP="007441F7">
            <w:pPr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Restful API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371EB5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proofErr w:type="spellStart"/>
            <w:r w:rsidRPr="007D23A3">
              <w:rPr>
                <w:rFonts w:asciiTheme="majorBidi" w:hAnsiTheme="majorBidi" w:cstheme="majorBidi"/>
                <w:sz w:val="32"/>
              </w:rPr>
              <w:t>Manage_Runsheet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A1CCDB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By request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3CFC39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A4EA8E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Send</w:t>
            </w:r>
          </w:p>
          <w:p w14:paraId="72C706E0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/Receive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5FAF8B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Online</w:t>
            </w:r>
          </w:p>
        </w:tc>
      </w:tr>
      <w:tr w:rsidR="0012364E" w:rsidRPr="007D23A3" w14:paraId="637146D2" w14:textId="77777777" w:rsidTr="007441F7">
        <w:trPr>
          <w:trHeight w:val="668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049759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lastRenderedPageBreak/>
              <w:t>10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12EF7FD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API Web Service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1EC89C3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 xml:space="preserve">ASP.Net Core 2.0 API </w:t>
            </w:r>
            <w:proofErr w:type="spellStart"/>
            <w:r w:rsidRPr="007D23A3">
              <w:rPr>
                <w:rFonts w:asciiTheme="majorBidi" w:hAnsiTheme="majorBidi" w:cstheme="majorBidi"/>
                <w:sz w:val="32"/>
              </w:rPr>
              <w:t>WebServices</w:t>
            </w:r>
            <w:proofErr w:type="spellEnd"/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6DEA69" w14:textId="1D0CD61F" w:rsidR="0012364E" w:rsidRPr="007D23A3" w:rsidRDefault="00DF15C9" w:rsidP="007441F7">
            <w:pPr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Restful API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C69F8C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proofErr w:type="spellStart"/>
            <w:r w:rsidRPr="007D23A3">
              <w:rPr>
                <w:rFonts w:asciiTheme="majorBidi" w:hAnsiTheme="majorBidi" w:cstheme="majorBidi"/>
                <w:sz w:val="32"/>
              </w:rPr>
              <w:t>Get_Runsheet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E3C328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By request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C2B4C4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9D97E0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Send</w:t>
            </w:r>
          </w:p>
          <w:p w14:paraId="57D82997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/Receive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C06F0F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Online</w:t>
            </w:r>
          </w:p>
        </w:tc>
      </w:tr>
      <w:tr w:rsidR="0012364E" w:rsidRPr="007D23A3" w14:paraId="33BAF4D5" w14:textId="77777777" w:rsidTr="007441F7">
        <w:trPr>
          <w:trHeight w:val="668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BB6E539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11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8463A6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API Web Service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EF83AA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 xml:space="preserve">ASP.Net Core 2.0 API </w:t>
            </w:r>
            <w:proofErr w:type="spellStart"/>
            <w:r w:rsidRPr="007D23A3">
              <w:rPr>
                <w:rFonts w:asciiTheme="majorBidi" w:hAnsiTheme="majorBidi" w:cstheme="majorBidi"/>
                <w:sz w:val="32"/>
              </w:rPr>
              <w:t>WebServices</w:t>
            </w:r>
            <w:proofErr w:type="spellEnd"/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9AD89E" w14:textId="2A825F1A" w:rsidR="0012364E" w:rsidRPr="007D23A3" w:rsidRDefault="00DF15C9" w:rsidP="007441F7">
            <w:pPr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Restful API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574F74C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proofErr w:type="spellStart"/>
            <w:r w:rsidRPr="007D23A3">
              <w:rPr>
                <w:rFonts w:asciiTheme="majorBidi" w:hAnsiTheme="majorBidi" w:cstheme="majorBidi"/>
                <w:sz w:val="32"/>
              </w:rPr>
              <w:t>Manage_Transaction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3FE68A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By request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7C245C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8BAA4D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Send</w:t>
            </w:r>
          </w:p>
          <w:p w14:paraId="57110D62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/Receive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3B5865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Online</w:t>
            </w:r>
          </w:p>
        </w:tc>
      </w:tr>
      <w:tr w:rsidR="0012364E" w:rsidRPr="007D23A3" w14:paraId="61C3A825" w14:textId="77777777" w:rsidTr="007441F7">
        <w:trPr>
          <w:trHeight w:val="668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4F5690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12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B89B38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API Web Service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1278311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 xml:space="preserve">ASP.Net Core 2.0 API </w:t>
            </w:r>
            <w:proofErr w:type="spellStart"/>
            <w:r w:rsidRPr="007D23A3">
              <w:rPr>
                <w:rFonts w:asciiTheme="majorBidi" w:hAnsiTheme="majorBidi" w:cstheme="majorBidi"/>
                <w:sz w:val="32"/>
              </w:rPr>
              <w:t>WebServices</w:t>
            </w:r>
            <w:proofErr w:type="spellEnd"/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DC0735" w14:textId="389F4653" w:rsidR="0012364E" w:rsidRPr="007D23A3" w:rsidRDefault="00C67045" w:rsidP="007441F7">
            <w:pPr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Restful API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0D4289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proofErr w:type="spellStart"/>
            <w:r w:rsidRPr="007D23A3">
              <w:rPr>
                <w:rFonts w:asciiTheme="majorBidi" w:hAnsiTheme="majorBidi" w:cstheme="majorBidi"/>
                <w:sz w:val="32"/>
              </w:rPr>
              <w:t>Get_Report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BE6A24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By request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FAE855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AFC518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Send</w:t>
            </w:r>
          </w:p>
          <w:p w14:paraId="1F28F6C0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/Receive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8EE3BE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Online</w:t>
            </w:r>
          </w:p>
        </w:tc>
      </w:tr>
      <w:tr w:rsidR="0012364E" w:rsidRPr="007D23A3" w14:paraId="633F2F0A" w14:textId="77777777" w:rsidTr="007441F7">
        <w:trPr>
          <w:trHeight w:val="668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166F28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13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B31D0F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API Web Service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6EA5E3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 xml:space="preserve">ASP.Net Core 2.0 API </w:t>
            </w:r>
            <w:proofErr w:type="spellStart"/>
            <w:r w:rsidRPr="007D23A3">
              <w:rPr>
                <w:rFonts w:asciiTheme="majorBidi" w:hAnsiTheme="majorBidi" w:cstheme="majorBidi"/>
                <w:sz w:val="32"/>
              </w:rPr>
              <w:t>WebServices</w:t>
            </w:r>
            <w:proofErr w:type="spellEnd"/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DEBC58" w14:textId="53E7508A" w:rsidR="0012364E" w:rsidRPr="007D23A3" w:rsidRDefault="00C67045" w:rsidP="007441F7">
            <w:pPr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Restful API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EC75BB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proofErr w:type="spellStart"/>
            <w:r w:rsidRPr="007D23A3">
              <w:rPr>
                <w:rFonts w:asciiTheme="majorBidi" w:hAnsiTheme="majorBidi" w:cstheme="majorBidi"/>
                <w:sz w:val="32"/>
              </w:rPr>
              <w:t>Get_Report_Deposit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6D40C7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By request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5AF4D2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6F1705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Send</w:t>
            </w:r>
          </w:p>
          <w:p w14:paraId="45D30909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/Receive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0E7F87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Online</w:t>
            </w:r>
          </w:p>
        </w:tc>
      </w:tr>
      <w:tr w:rsidR="0012364E" w:rsidRPr="007D23A3" w14:paraId="2E489194" w14:textId="77777777" w:rsidTr="007441F7">
        <w:trPr>
          <w:trHeight w:val="668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FC7A0A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14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5E27839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API Web Service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2AEB16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 xml:space="preserve">ASP.Net Core 2.0 API </w:t>
            </w:r>
            <w:proofErr w:type="spellStart"/>
            <w:r w:rsidRPr="007D23A3">
              <w:rPr>
                <w:rFonts w:asciiTheme="majorBidi" w:hAnsiTheme="majorBidi" w:cstheme="majorBidi"/>
                <w:sz w:val="32"/>
              </w:rPr>
              <w:t>WebServices</w:t>
            </w:r>
            <w:proofErr w:type="spellEnd"/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8996AB" w14:textId="064925DD" w:rsidR="0012364E" w:rsidRPr="007D23A3" w:rsidRDefault="00C67045" w:rsidP="007441F7">
            <w:pPr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Restful API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65D246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proofErr w:type="spellStart"/>
            <w:r w:rsidRPr="007D23A3">
              <w:rPr>
                <w:rFonts w:asciiTheme="majorBidi" w:hAnsiTheme="majorBidi" w:cstheme="majorBidi"/>
                <w:sz w:val="32"/>
              </w:rPr>
              <w:t>Manage_Deposit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408B18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By request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24CC06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B3AD6A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Send</w:t>
            </w:r>
          </w:p>
          <w:p w14:paraId="48108DEE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/Receive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21B5CF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Online</w:t>
            </w:r>
          </w:p>
        </w:tc>
      </w:tr>
      <w:tr w:rsidR="0012364E" w:rsidRPr="007D23A3" w14:paraId="49C38490" w14:textId="77777777" w:rsidTr="007441F7">
        <w:trPr>
          <w:trHeight w:val="668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05AA44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15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61C1D4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API Web Service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55B4A9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 xml:space="preserve">ASP.Net Core 2.0 API </w:t>
            </w:r>
            <w:proofErr w:type="spellStart"/>
            <w:r w:rsidRPr="007D23A3">
              <w:rPr>
                <w:rFonts w:asciiTheme="majorBidi" w:hAnsiTheme="majorBidi" w:cstheme="majorBidi"/>
                <w:sz w:val="32"/>
              </w:rPr>
              <w:t>WebServices</w:t>
            </w:r>
            <w:proofErr w:type="spellEnd"/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009EA6" w14:textId="67DE81D0" w:rsidR="0012364E" w:rsidRPr="007D23A3" w:rsidRDefault="00C67045" w:rsidP="007441F7">
            <w:pPr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Restful API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D30552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BANKPAYMENTCONFIRM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7FEB6A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By request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770612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309BBB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commentRangeStart w:id="27"/>
            <w:commentRangeStart w:id="28"/>
            <w:r w:rsidRPr="007D23A3">
              <w:rPr>
                <w:rFonts w:asciiTheme="majorBidi" w:hAnsiTheme="majorBidi" w:cstheme="majorBidi"/>
                <w:sz w:val="32"/>
              </w:rPr>
              <w:t>Send</w:t>
            </w:r>
          </w:p>
          <w:p w14:paraId="7FD341CD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/Receive</w:t>
            </w:r>
            <w:commentRangeEnd w:id="27"/>
            <w:r w:rsidR="00816B42" w:rsidRPr="007D23A3">
              <w:rPr>
                <w:rStyle w:val="af4"/>
                <w:rFonts w:cs="Angsana New"/>
              </w:rPr>
              <w:commentReference w:id="27"/>
            </w:r>
            <w:commentRangeEnd w:id="28"/>
            <w:r w:rsidR="005C224A" w:rsidRPr="007D23A3">
              <w:rPr>
                <w:rStyle w:val="af4"/>
                <w:rFonts w:cs="Angsana New"/>
              </w:rPr>
              <w:commentReference w:id="28"/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9052C0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Online</w:t>
            </w:r>
          </w:p>
        </w:tc>
      </w:tr>
      <w:tr w:rsidR="0012364E" w:rsidRPr="007D23A3" w14:paraId="781BDC8C" w14:textId="77777777" w:rsidTr="007441F7">
        <w:trPr>
          <w:trHeight w:val="668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C168F8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16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2E4D812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API Web Service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420C9F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 xml:space="preserve">ASP.Net Core 2.0 API </w:t>
            </w:r>
            <w:proofErr w:type="spellStart"/>
            <w:r w:rsidRPr="007D23A3">
              <w:rPr>
                <w:rFonts w:asciiTheme="majorBidi" w:hAnsiTheme="majorBidi" w:cstheme="majorBidi"/>
                <w:sz w:val="32"/>
              </w:rPr>
              <w:t>WebServices</w:t>
            </w:r>
            <w:proofErr w:type="spellEnd"/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0EB00AE" w14:textId="242E83E6" w:rsidR="0012364E" w:rsidRPr="007D23A3" w:rsidRDefault="00A2610C" w:rsidP="007441F7">
            <w:pPr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Restful API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861A03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proofErr w:type="spellStart"/>
            <w:r w:rsidRPr="007D23A3">
              <w:rPr>
                <w:rFonts w:asciiTheme="majorBidi" w:hAnsiTheme="majorBidi" w:cstheme="majorBidi"/>
                <w:sz w:val="32"/>
              </w:rPr>
              <w:t>Get_QRCode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A08FDF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By request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BC535A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D67F7C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Send</w:t>
            </w:r>
          </w:p>
          <w:p w14:paraId="01E57F15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/Receive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490399" w14:textId="77777777" w:rsidR="0012364E" w:rsidRPr="007D23A3" w:rsidRDefault="0012364E" w:rsidP="007441F7">
            <w:pPr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Online</w:t>
            </w:r>
          </w:p>
        </w:tc>
      </w:tr>
    </w:tbl>
    <w:p w14:paraId="53B3E8EB" w14:textId="3AEC0A52" w:rsidR="008411FB" w:rsidRDefault="008411FB" w:rsidP="008411FB">
      <w:bookmarkStart w:id="29" w:name="__RefHeading___Toc466014406"/>
      <w:bookmarkStart w:id="30" w:name="__RefHeading__27_49107300"/>
      <w:bookmarkStart w:id="31" w:name="__RefHeading__29_49107300"/>
      <w:bookmarkEnd w:id="29"/>
      <w:bookmarkEnd w:id="30"/>
      <w:bookmarkEnd w:id="31"/>
    </w:p>
    <w:p w14:paraId="0C54B48C" w14:textId="289F20A6" w:rsidR="008411FB" w:rsidRDefault="008411FB" w:rsidP="008411FB"/>
    <w:p w14:paraId="7BB44636" w14:textId="4DF67183" w:rsidR="008411FB" w:rsidRDefault="008411FB" w:rsidP="008411FB"/>
    <w:p w14:paraId="026D9E03" w14:textId="42539063" w:rsidR="008411FB" w:rsidRDefault="008411FB" w:rsidP="008411FB"/>
    <w:p w14:paraId="1AD701C2" w14:textId="456B2726" w:rsidR="008411FB" w:rsidRDefault="008411FB" w:rsidP="008411FB"/>
    <w:p w14:paraId="3AC9B512" w14:textId="67344C54" w:rsidR="008411FB" w:rsidRDefault="008411FB" w:rsidP="008411FB"/>
    <w:p w14:paraId="5C6115B8" w14:textId="138B2091" w:rsidR="008411FB" w:rsidRDefault="008411FB" w:rsidP="008411FB"/>
    <w:p w14:paraId="5B6D23A8" w14:textId="04FDBABA" w:rsidR="008411FB" w:rsidRDefault="008411FB" w:rsidP="008411FB"/>
    <w:p w14:paraId="14F12B1E" w14:textId="77777777" w:rsidR="008411FB" w:rsidRDefault="008411FB" w:rsidP="008411FB"/>
    <w:p w14:paraId="40D69B93" w14:textId="041B25FB" w:rsidR="008411FB" w:rsidRDefault="008411FB" w:rsidP="008411FB"/>
    <w:p w14:paraId="208CBDEA" w14:textId="525E8888" w:rsidR="008411FB" w:rsidRDefault="008411FB" w:rsidP="008411FB"/>
    <w:p w14:paraId="0FA8B109" w14:textId="559C61C3" w:rsidR="008411FB" w:rsidRDefault="008411FB" w:rsidP="008411FB"/>
    <w:p w14:paraId="6B5F5838" w14:textId="43C84924" w:rsidR="008411FB" w:rsidRDefault="008411FB" w:rsidP="008411FB"/>
    <w:p w14:paraId="75AABA06" w14:textId="77777777" w:rsidR="008411FB" w:rsidRPr="008411FB" w:rsidRDefault="008411FB" w:rsidP="008411FB"/>
    <w:p w14:paraId="437E1B13" w14:textId="77777777" w:rsidR="0012364E" w:rsidRPr="007D23A3" w:rsidRDefault="0012364E" w:rsidP="00896119">
      <w:pPr>
        <w:pStyle w:val="2"/>
        <w:numPr>
          <w:ilvl w:val="0"/>
          <w:numId w:val="0"/>
        </w:numPr>
        <w:ind w:firstLine="709"/>
        <w:rPr>
          <w:rFonts w:asciiTheme="majorBidi" w:hAnsiTheme="majorBidi" w:cstheme="majorBidi"/>
          <w:sz w:val="32"/>
          <w:szCs w:val="32"/>
        </w:rPr>
      </w:pPr>
      <w:r w:rsidRPr="007D23A3">
        <w:rPr>
          <w:rFonts w:asciiTheme="majorBidi" w:hAnsiTheme="majorBidi" w:cstheme="majorBidi"/>
          <w:sz w:val="32"/>
          <w:szCs w:val="32"/>
        </w:rPr>
        <w:lastRenderedPageBreak/>
        <w:t xml:space="preserve">3.3 </w:t>
      </w:r>
      <w:commentRangeStart w:id="32"/>
      <w:r w:rsidRPr="007D23A3">
        <w:rPr>
          <w:rFonts w:asciiTheme="majorBidi" w:hAnsiTheme="majorBidi" w:cstheme="majorBidi"/>
          <w:sz w:val="32"/>
          <w:szCs w:val="32"/>
        </w:rPr>
        <w:t>Data Scope</w:t>
      </w:r>
      <w:commentRangeEnd w:id="32"/>
      <w:r w:rsidR="00816B42" w:rsidRPr="007D23A3">
        <w:rPr>
          <w:rStyle w:val="af4"/>
          <w:rFonts w:ascii="Times New Roman" w:eastAsia="Lucida Sans Unicode" w:hAnsi="Times New Roman" w:cs="Angsana New"/>
          <w:b w:val="0"/>
          <w:bCs w:val="0"/>
        </w:rPr>
        <w:commentReference w:id="32"/>
      </w:r>
    </w:p>
    <w:p w14:paraId="57E17EE5" w14:textId="131B2BE4" w:rsidR="0012364E" w:rsidRPr="007D23A3" w:rsidRDefault="00A90545" w:rsidP="0012364E">
      <w:pPr>
        <w:ind w:firstLine="709"/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sz w:val="32"/>
          <w:cs/>
        </w:rPr>
        <w:t xml:space="preserve">ระบบแบ่ง </w:t>
      </w:r>
      <w:r w:rsidRPr="007D23A3">
        <w:rPr>
          <w:rFonts w:asciiTheme="majorBidi" w:hAnsiTheme="majorBidi" w:cstheme="majorBidi"/>
          <w:sz w:val="32"/>
        </w:rPr>
        <w:t xml:space="preserve">Database </w:t>
      </w:r>
      <w:r w:rsidRPr="007D23A3">
        <w:rPr>
          <w:rFonts w:asciiTheme="majorBidi" w:hAnsiTheme="majorBidi" w:cstheme="majorBidi"/>
          <w:sz w:val="32"/>
          <w:cs/>
        </w:rPr>
        <w:t xml:space="preserve">เป็น 2 </w:t>
      </w:r>
      <w:r w:rsidRPr="007D23A3">
        <w:rPr>
          <w:rFonts w:asciiTheme="majorBidi" w:hAnsiTheme="majorBidi" w:cstheme="majorBidi"/>
          <w:sz w:val="32"/>
        </w:rPr>
        <w:t xml:space="preserve">Database </w:t>
      </w:r>
      <w:r w:rsidRPr="007D23A3">
        <w:rPr>
          <w:rFonts w:asciiTheme="majorBidi" w:hAnsiTheme="majorBidi" w:cstheme="majorBidi"/>
          <w:sz w:val="32"/>
          <w:cs/>
        </w:rPr>
        <w:t xml:space="preserve">คือ </w:t>
      </w:r>
      <w:r w:rsidRPr="007D23A3">
        <w:rPr>
          <w:rFonts w:asciiTheme="majorBidi" w:hAnsiTheme="majorBidi" w:cstheme="majorBidi"/>
          <w:sz w:val="32"/>
        </w:rPr>
        <w:t xml:space="preserve">PRD </w:t>
      </w:r>
      <w:r w:rsidRPr="007D23A3">
        <w:rPr>
          <w:rFonts w:asciiTheme="majorBidi" w:hAnsiTheme="majorBidi" w:cstheme="majorBidi"/>
          <w:sz w:val="32"/>
          <w:cs/>
        </w:rPr>
        <w:t xml:space="preserve">และ </w:t>
      </w:r>
      <w:r w:rsidRPr="007D23A3">
        <w:rPr>
          <w:rFonts w:asciiTheme="majorBidi" w:hAnsiTheme="majorBidi" w:cstheme="majorBidi"/>
          <w:sz w:val="32"/>
        </w:rPr>
        <w:t xml:space="preserve">UAT </w:t>
      </w:r>
      <w:r w:rsidRPr="007D23A3">
        <w:rPr>
          <w:rFonts w:asciiTheme="majorBidi" w:hAnsiTheme="majorBidi" w:cstheme="majorBidi"/>
          <w:sz w:val="32"/>
          <w:cs/>
        </w:rPr>
        <w:t>โดยก</w:t>
      </w:r>
      <w:r w:rsidR="0012364E" w:rsidRPr="007D23A3">
        <w:rPr>
          <w:rFonts w:asciiTheme="majorBidi" w:hAnsiTheme="majorBidi" w:cstheme="majorBidi"/>
          <w:sz w:val="32"/>
          <w:cs/>
        </w:rPr>
        <w:t>ารจัดเก็บข้อมูลทั้ง</w:t>
      </w:r>
      <w:r w:rsidRPr="007D23A3">
        <w:rPr>
          <w:rFonts w:asciiTheme="majorBidi" w:hAnsiTheme="majorBidi" w:cstheme="majorBidi"/>
          <w:sz w:val="32"/>
          <w:cs/>
        </w:rPr>
        <w:t xml:space="preserve"> 2 </w:t>
      </w:r>
      <w:r w:rsidRPr="007D23A3">
        <w:rPr>
          <w:rFonts w:asciiTheme="majorBidi" w:hAnsiTheme="majorBidi" w:cstheme="majorBidi"/>
          <w:sz w:val="32"/>
        </w:rPr>
        <w:t xml:space="preserve">Database </w:t>
      </w:r>
      <w:r w:rsidRPr="007D23A3">
        <w:rPr>
          <w:rFonts w:asciiTheme="majorBidi" w:hAnsiTheme="majorBidi" w:cstheme="majorBidi"/>
          <w:sz w:val="32"/>
          <w:cs/>
        </w:rPr>
        <w:t>นี้</w:t>
      </w:r>
      <w:r w:rsidR="0012364E" w:rsidRPr="007D23A3">
        <w:rPr>
          <w:rFonts w:asciiTheme="majorBidi" w:hAnsiTheme="majorBidi" w:cstheme="majorBidi"/>
          <w:sz w:val="32"/>
          <w:cs/>
        </w:rPr>
        <w:t xml:space="preserve">คือ </w:t>
      </w:r>
      <w:r w:rsidR="0012364E" w:rsidRPr="007D23A3">
        <w:rPr>
          <w:rFonts w:asciiTheme="majorBidi" w:hAnsiTheme="majorBidi" w:cstheme="majorBidi"/>
          <w:sz w:val="32"/>
        </w:rPr>
        <w:t>SQL Server 2</w:t>
      </w:r>
      <w:r w:rsidRPr="007D23A3">
        <w:rPr>
          <w:rFonts w:asciiTheme="majorBidi" w:hAnsiTheme="majorBidi" w:cstheme="majorBidi"/>
          <w:sz w:val="32"/>
          <w:cs/>
        </w:rPr>
        <w:t xml:space="preserve">017 ทั้งคู่ โดยออกแบบมาเพื่อใช้งานเพียง 1 </w:t>
      </w:r>
      <w:r w:rsidRPr="007D23A3">
        <w:rPr>
          <w:rFonts w:asciiTheme="majorBidi" w:hAnsiTheme="majorBidi" w:cstheme="majorBidi"/>
          <w:sz w:val="32"/>
        </w:rPr>
        <w:t xml:space="preserve">Customer </w:t>
      </w:r>
      <w:r w:rsidRPr="007D23A3">
        <w:rPr>
          <w:rFonts w:asciiTheme="majorBidi" w:hAnsiTheme="majorBidi" w:cstheme="majorBidi"/>
          <w:sz w:val="32"/>
          <w:cs/>
        </w:rPr>
        <w:t>เท่านั้น</w:t>
      </w:r>
    </w:p>
    <w:p w14:paraId="146F8C4B" w14:textId="376E4F9A" w:rsidR="005234B4" w:rsidRPr="007D23A3" w:rsidRDefault="005234B4" w:rsidP="0012364E">
      <w:pPr>
        <w:ind w:firstLine="709"/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sz w:val="32"/>
        </w:rPr>
        <w:t xml:space="preserve">- </w:t>
      </w:r>
      <w:r w:rsidRPr="007D23A3">
        <w:rPr>
          <w:rFonts w:asciiTheme="majorBidi" w:hAnsiTheme="majorBidi" w:cstheme="majorBidi" w:hint="cs"/>
          <w:sz w:val="32"/>
          <w:cs/>
        </w:rPr>
        <w:t xml:space="preserve">ข้อมูลที่เก็บจะแบ่งได้เป็น </w:t>
      </w:r>
      <w:r w:rsidR="000D2BF9" w:rsidRPr="007D23A3">
        <w:rPr>
          <w:rFonts w:asciiTheme="majorBidi" w:hAnsiTheme="majorBidi" w:cstheme="majorBidi" w:hint="cs"/>
          <w:sz w:val="32"/>
          <w:cs/>
        </w:rPr>
        <w:t>3</w:t>
      </w:r>
      <w:r w:rsidRPr="007D23A3">
        <w:rPr>
          <w:rFonts w:asciiTheme="majorBidi" w:hAnsiTheme="majorBidi" w:cstheme="majorBidi" w:hint="cs"/>
          <w:sz w:val="32"/>
          <w:cs/>
        </w:rPr>
        <w:t xml:space="preserve"> ประเภท </w:t>
      </w:r>
      <w:r w:rsidR="000D2BF9" w:rsidRPr="007D23A3">
        <w:rPr>
          <w:rFonts w:asciiTheme="majorBidi" w:hAnsiTheme="majorBidi" w:cstheme="majorBidi" w:hint="cs"/>
          <w:sz w:val="32"/>
          <w:cs/>
        </w:rPr>
        <w:t>ดังนี้</w:t>
      </w:r>
    </w:p>
    <w:p w14:paraId="7BE8E74A" w14:textId="75D0DC65" w:rsidR="005234B4" w:rsidRPr="007D23A3" w:rsidRDefault="005234B4" w:rsidP="0012364E">
      <w:pPr>
        <w:ind w:firstLine="709"/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 w:hint="cs"/>
          <w:b/>
          <w:bCs/>
          <w:sz w:val="32"/>
          <w:cs/>
        </w:rPr>
        <w:t xml:space="preserve">3.3.1 </w:t>
      </w:r>
      <w:r w:rsidRPr="007D23A3">
        <w:rPr>
          <w:rFonts w:asciiTheme="majorBidi" w:hAnsiTheme="majorBidi" w:cstheme="majorBidi"/>
          <w:b/>
          <w:bCs/>
          <w:sz w:val="32"/>
        </w:rPr>
        <w:t>Master data</w:t>
      </w:r>
      <w:r w:rsidRPr="007D23A3">
        <w:rPr>
          <w:rFonts w:asciiTheme="majorBidi" w:hAnsiTheme="majorBidi" w:cstheme="majorBidi"/>
          <w:sz w:val="32"/>
        </w:rPr>
        <w:t xml:space="preserve"> </w:t>
      </w:r>
      <w:r w:rsidRPr="007D23A3">
        <w:rPr>
          <w:rFonts w:asciiTheme="majorBidi" w:hAnsiTheme="majorBidi" w:cstheme="majorBidi" w:hint="cs"/>
          <w:sz w:val="32"/>
          <w:cs/>
        </w:rPr>
        <w:t>จะเก็บข้อมูลโปรไฟล์ของผู้ใช้งานต่าง ๆ เช่นข้อมูลผู้ใช้งาน</w:t>
      </w:r>
      <w:r w:rsidRPr="007D23A3">
        <w:rPr>
          <w:rFonts w:asciiTheme="majorBidi" w:hAnsiTheme="majorBidi" w:cstheme="majorBidi"/>
          <w:sz w:val="32"/>
        </w:rPr>
        <w:t>Web Portal,</w:t>
      </w:r>
      <w:r w:rsidRPr="007D23A3">
        <w:rPr>
          <w:rFonts w:asciiTheme="majorBidi" w:hAnsiTheme="majorBidi" w:cstheme="majorBidi" w:hint="cs"/>
          <w:sz w:val="32"/>
          <w:cs/>
        </w:rPr>
        <w:t xml:space="preserve">ข้อมูลผู้ใช้งาน </w:t>
      </w:r>
      <w:r w:rsidRPr="007D23A3">
        <w:rPr>
          <w:rFonts w:asciiTheme="majorBidi" w:hAnsiTheme="majorBidi" w:cstheme="majorBidi"/>
          <w:sz w:val="32"/>
        </w:rPr>
        <w:t>Mobile Application,</w:t>
      </w:r>
      <w:r w:rsidRPr="007D23A3">
        <w:rPr>
          <w:rFonts w:asciiTheme="majorBidi" w:hAnsiTheme="majorBidi" w:cstheme="majorBidi" w:hint="cs"/>
          <w:sz w:val="32"/>
          <w:cs/>
        </w:rPr>
        <w:t>ข้อมูล</w:t>
      </w:r>
      <w:r w:rsidRPr="007D23A3">
        <w:rPr>
          <w:rFonts w:asciiTheme="majorBidi" w:hAnsiTheme="majorBidi" w:cstheme="majorBidi"/>
          <w:sz w:val="32"/>
        </w:rPr>
        <w:t>Hub</w:t>
      </w:r>
      <w:r w:rsidR="000D2BF9" w:rsidRPr="007D23A3">
        <w:rPr>
          <w:rFonts w:asciiTheme="majorBidi" w:hAnsiTheme="majorBidi" w:cstheme="majorBidi"/>
          <w:sz w:val="32"/>
        </w:rPr>
        <w:t xml:space="preserve"> </w:t>
      </w:r>
      <w:r w:rsidR="000D2BF9" w:rsidRPr="007D23A3">
        <w:rPr>
          <w:rFonts w:asciiTheme="majorBidi" w:hAnsiTheme="majorBidi" w:cstheme="majorBidi" w:hint="cs"/>
          <w:sz w:val="32"/>
          <w:cs/>
        </w:rPr>
        <w:t xml:space="preserve">ข้อมูลเหล่านี้จะถูกเพิ่ม/ลบ/แก้ไขได้จากผู้ใช้งานระบบ </w:t>
      </w:r>
      <w:r w:rsidR="000D2BF9" w:rsidRPr="007D23A3">
        <w:rPr>
          <w:rFonts w:asciiTheme="majorBidi" w:hAnsiTheme="majorBidi" w:cstheme="majorBidi"/>
          <w:sz w:val="32"/>
        </w:rPr>
        <w:t>Web Portal</w:t>
      </w:r>
    </w:p>
    <w:p w14:paraId="2343D9B3" w14:textId="614DD8C1" w:rsidR="005234B4" w:rsidRPr="007D23A3" w:rsidRDefault="005234B4" w:rsidP="0012364E">
      <w:pPr>
        <w:ind w:firstLine="709"/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b/>
          <w:bCs/>
          <w:sz w:val="32"/>
        </w:rPr>
        <w:t>3.3.2 Transaction data</w:t>
      </w:r>
      <w:r w:rsidRPr="007D23A3">
        <w:rPr>
          <w:rFonts w:asciiTheme="majorBidi" w:hAnsiTheme="majorBidi" w:cstheme="majorBidi"/>
          <w:sz w:val="32"/>
        </w:rPr>
        <w:t xml:space="preserve"> </w:t>
      </w:r>
      <w:r w:rsidRPr="007D23A3">
        <w:rPr>
          <w:rFonts w:asciiTheme="majorBidi" w:hAnsiTheme="majorBidi" w:cstheme="majorBidi" w:hint="cs"/>
          <w:sz w:val="32"/>
          <w:cs/>
        </w:rPr>
        <w:t>จะเก็บข้อมูลของการรับชำระ</w:t>
      </w:r>
      <w:r w:rsidR="000D2BF9" w:rsidRPr="007D23A3">
        <w:rPr>
          <w:rFonts w:asciiTheme="majorBidi" w:hAnsiTheme="majorBidi" w:cstheme="majorBidi" w:hint="cs"/>
          <w:sz w:val="32"/>
          <w:cs/>
        </w:rPr>
        <w:t xml:space="preserve">จากเงินจาก </w:t>
      </w:r>
      <w:r w:rsidR="000D2BF9" w:rsidRPr="007D23A3">
        <w:rPr>
          <w:rFonts w:asciiTheme="majorBidi" w:hAnsiTheme="majorBidi" w:cstheme="majorBidi"/>
          <w:sz w:val="32"/>
        </w:rPr>
        <w:t xml:space="preserve">Rider </w:t>
      </w:r>
      <w:r w:rsidR="00457E03" w:rsidRPr="007D23A3">
        <w:rPr>
          <w:rFonts w:asciiTheme="majorBidi" w:hAnsiTheme="majorBidi" w:cstheme="majorBidi" w:hint="cs"/>
          <w:sz w:val="32"/>
          <w:cs/>
        </w:rPr>
        <w:t>ซึ่ง</w:t>
      </w:r>
      <w:r w:rsidR="00F74567" w:rsidRPr="007D23A3">
        <w:rPr>
          <w:rFonts w:asciiTheme="majorBidi" w:hAnsiTheme="majorBidi" w:cstheme="majorBidi" w:hint="cs"/>
          <w:sz w:val="32"/>
          <w:cs/>
        </w:rPr>
        <w:t>ข้อมูลเหล่านี้จะถูกเพิ่มจากการทำรายการ</w:t>
      </w:r>
      <w:r w:rsidR="00354C98" w:rsidRPr="007D23A3">
        <w:rPr>
          <w:rFonts w:asciiTheme="majorBidi" w:hAnsiTheme="majorBidi" w:cstheme="majorBidi" w:hint="cs"/>
          <w:sz w:val="32"/>
          <w:cs/>
        </w:rPr>
        <w:t>รับชำระเงิน</w:t>
      </w:r>
      <w:r w:rsidR="00F74567" w:rsidRPr="007D23A3">
        <w:rPr>
          <w:rFonts w:asciiTheme="majorBidi" w:hAnsiTheme="majorBidi" w:cstheme="majorBidi" w:hint="cs"/>
          <w:sz w:val="32"/>
          <w:cs/>
        </w:rPr>
        <w:t>แต่ละครั้ง</w:t>
      </w:r>
      <w:r w:rsidR="00E76EC7" w:rsidRPr="007D23A3">
        <w:rPr>
          <w:rFonts w:asciiTheme="majorBidi" w:hAnsiTheme="majorBidi" w:cstheme="majorBidi" w:hint="cs"/>
          <w:sz w:val="32"/>
          <w:cs/>
        </w:rPr>
        <w:t xml:space="preserve">ของ </w:t>
      </w:r>
      <w:r w:rsidR="00E229FA" w:rsidRPr="007D23A3">
        <w:rPr>
          <w:rFonts w:asciiTheme="majorBidi" w:hAnsiTheme="majorBidi" w:cstheme="majorBidi"/>
          <w:sz w:val="32"/>
        </w:rPr>
        <w:t>IC User</w:t>
      </w:r>
      <w:r w:rsidR="00F74567" w:rsidRPr="007D23A3">
        <w:rPr>
          <w:rFonts w:asciiTheme="majorBidi" w:hAnsiTheme="majorBidi" w:cstheme="majorBidi" w:hint="cs"/>
          <w:sz w:val="32"/>
          <w:cs/>
        </w:rPr>
        <w:t xml:space="preserve"> และถูกลบ</w:t>
      </w:r>
      <w:r w:rsidR="00DF67D4" w:rsidRPr="007D23A3">
        <w:rPr>
          <w:rFonts w:asciiTheme="majorBidi" w:hAnsiTheme="majorBidi" w:cstheme="majorBidi" w:hint="cs"/>
          <w:sz w:val="32"/>
          <w:cs/>
        </w:rPr>
        <w:t xml:space="preserve">จาก </w:t>
      </w:r>
      <w:r w:rsidR="00DF67D4" w:rsidRPr="007D23A3">
        <w:rPr>
          <w:rFonts w:asciiTheme="majorBidi" w:hAnsiTheme="majorBidi" w:cstheme="majorBidi"/>
          <w:sz w:val="32"/>
        </w:rPr>
        <w:t>SQL</w:t>
      </w:r>
      <w:r w:rsidR="00D971B0" w:rsidRPr="007D23A3">
        <w:rPr>
          <w:rFonts w:asciiTheme="majorBidi" w:hAnsiTheme="majorBidi" w:cstheme="majorBidi"/>
          <w:sz w:val="32"/>
        </w:rPr>
        <w:t xml:space="preserve"> Job schedule </w:t>
      </w:r>
      <w:r w:rsidR="00DF67D4" w:rsidRPr="007D23A3">
        <w:rPr>
          <w:rFonts w:asciiTheme="majorBidi" w:hAnsiTheme="majorBidi" w:cstheme="majorBidi" w:hint="cs"/>
          <w:sz w:val="32"/>
          <w:cs/>
        </w:rPr>
        <w:t>ที่จะเก็บเฉพาะรายการย้อนหลัง 90 วันเท่านั้น</w:t>
      </w:r>
    </w:p>
    <w:p w14:paraId="064799E8" w14:textId="77E7D85D" w:rsidR="00F83C18" w:rsidRPr="007D23A3" w:rsidRDefault="00F83C18" w:rsidP="00A27868">
      <w:pPr>
        <w:ind w:firstLine="709"/>
        <w:rPr>
          <w:rFonts w:asciiTheme="majorBidi" w:hAnsiTheme="majorBidi" w:cstheme="majorBidi"/>
          <w:sz w:val="32"/>
          <w:cs/>
        </w:rPr>
      </w:pPr>
      <w:r w:rsidRPr="007D23A3">
        <w:rPr>
          <w:rFonts w:asciiTheme="majorBidi" w:hAnsiTheme="majorBidi" w:cstheme="majorBidi" w:hint="cs"/>
          <w:b/>
          <w:bCs/>
          <w:sz w:val="32"/>
          <w:cs/>
        </w:rPr>
        <w:t xml:space="preserve">3.3.3 </w:t>
      </w:r>
      <w:r w:rsidR="00A75A6C" w:rsidRPr="007D23A3">
        <w:rPr>
          <w:rFonts w:asciiTheme="majorBidi" w:hAnsiTheme="majorBidi" w:cstheme="majorBidi"/>
          <w:b/>
          <w:bCs/>
          <w:sz w:val="32"/>
        </w:rPr>
        <w:t>Log transaction</w:t>
      </w:r>
      <w:r w:rsidR="00A75A6C" w:rsidRPr="007D23A3">
        <w:rPr>
          <w:rFonts w:asciiTheme="majorBidi" w:hAnsiTheme="majorBidi" w:cstheme="majorBidi"/>
          <w:sz w:val="32"/>
        </w:rPr>
        <w:t xml:space="preserve"> </w:t>
      </w:r>
      <w:r w:rsidR="00A75A6C" w:rsidRPr="007D23A3">
        <w:rPr>
          <w:rFonts w:asciiTheme="majorBidi" w:hAnsiTheme="majorBidi" w:cstheme="majorBidi" w:hint="cs"/>
          <w:sz w:val="32"/>
          <w:cs/>
        </w:rPr>
        <w:t>จะเก็บข้อมูลของทุก ๆ ของการกระทำของผู้ใช้งานที่เกี่ยวข้องกับข้อมูลทั้งหมด เช่น เมื่อมีการ เข้าใช้งานระบบ</w:t>
      </w:r>
      <w:r w:rsidR="00A75A6C" w:rsidRPr="007D23A3">
        <w:rPr>
          <w:rFonts w:asciiTheme="majorBidi" w:hAnsiTheme="majorBidi" w:cstheme="majorBidi"/>
          <w:sz w:val="32"/>
        </w:rPr>
        <w:t>,</w:t>
      </w:r>
      <w:r w:rsidR="00A75A6C" w:rsidRPr="007D23A3">
        <w:rPr>
          <w:rFonts w:asciiTheme="majorBidi" w:hAnsiTheme="majorBidi" w:cstheme="majorBidi" w:hint="cs"/>
          <w:sz w:val="32"/>
          <w:cs/>
        </w:rPr>
        <w:t>ออกจากระบบ</w:t>
      </w:r>
      <w:r w:rsidR="00A75A6C" w:rsidRPr="007D23A3">
        <w:rPr>
          <w:rFonts w:asciiTheme="majorBidi" w:hAnsiTheme="majorBidi" w:cstheme="majorBidi"/>
          <w:sz w:val="32"/>
        </w:rPr>
        <w:t>,</w:t>
      </w:r>
      <w:r w:rsidR="00A75A6C" w:rsidRPr="007D23A3">
        <w:rPr>
          <w:rFonts w:asciiTheme="majorBidi" w:hAnsiTheme="majorBidi" w:cstheme="majorBidi" w:hint="cs"/>
          <w:sz w:val="32"/>
          <w:cs/>
        </w:rPr>
        <w:t>เพิ่ม</w:t>
      </w:r>
      <w:r w:rsidR="00A75A6C" w:rsidRPr="007D23A3">
        <w:rPr>
          <w:rFonts w:asciiTheme="majorBidi" w:hAnsiTheme="majorBidi" w:cstheme="majorBidi"/>
          <w:sz w:val="32"/>
        </w:rPr>
        <w:t>,</w:t>
      </w:r>
      <w:r w:rsidR="00A75A6C" w:rsidRPr="007D23A3">
        <w:rPr>
          <w:rFonts w:asciiTheme="majorBidi" w:hAnsiTheme="majorBidi" w:cstheme="majorBidi" w:hint="cs"/>
          <w:sz w:val="32"/>
          <w:cs/>
        </w:rPr>
        <w:t>ลบ</w:t>
      </w:r>
      <w:r w:rsidR="00A75A6C" w:rsidRPr="007D23A3">
        <w:rPr>
          <w:rFonts w:asciiTheme="majorBidi" w:hAnsiTheme="majorBidi" w:cstheme="majorBidi"/>
          <w:sz w:val="32"/>
        </w:rPr>
        <w:t>,</w:t>
      </w:r>
      <w:r w:rsidR="00A75A6C" w:rsidRPr="007D23A3">
        <w:rPr>
          <w:rFonts w:asciiTheme="majorBidi" w:hAnsiTheme="majorBidi" w:cstheme="majorBidi" w:hint="cs"/>
          <w:sz w:val="32"/>
          <w:cs/>
        </w:rPr>
        <w:t>แก้ไข</w:t>
      </w:r>
      <w:r w:rsidR="00A75A6C" w:rsidRPr="007D23A3">
        <w:rPr>
          <w:rFonts w:asciiTheme="majorBidi" w:hAnsiTheme="majorBidi" w:cstheme="majorBidi"/>
          <w:sz w:val="32"/>
        </w:rPr>
        <w:t>,</w:t>
      </w:r>
      <w:r w:rsidR="00A75A6C" w:rsidRPr="007D23A3">
        <w:rPr>
          <w:rFonts w:asciiTheme="majorBidi" w:hAnsiTheme="majorBidi" w:cstheme="majorBidi" w:hint="cs"/>
          <w:sz w:val="32"/>
          <w:cs/>
        </w:rPr>
        <w:t>นำเข้า ข้อมูล รวมถึงการรับชำระเงิน</w:t>
      </w:r>
      <w:r w:rsidR="00D1182A" w:rsidRPr="007D23A3">
        <w:rPr>
          <w:rFonts w:asciiTheme="majorBidi" w:hAnsiTheme="majorBidi" w:cstheme="majorBidi" w:hint="cs"/>
          <w:sz w:val="32"/>
          <w:cs/>
        </w:rPr>
        <w:t>ด้วย และข้อมูลจะ</w:t>
      </w:r>
      <w:r w:rsidR="00A27868" w:rsidRPr="007D23A3">
        <w:rPr>
          <w:rFonts w:asciiTheme="majorBidi" w:hAnsiTheme="majorBidi" w:cstheme="majorBidi" w:hint="cs"/>
          <w:sz w:val="32"/>
          <w:cs/>
        </w:rPr>
        <w:t xml:space="preserve">ถูกลบจาก </w:t>
      </w:r>
      <w:r w:rsidR="00A27868" w:rsidRPr="007D23A3">
        <w:rPr>
          <w:rFonts w:asciiTheme="majorBidi" w:hAnsiTheme="majorBidi" w:cstheme="majorBidi"/>
          <w:sz w:val="32"/>
        </w:rPr>
        <w:t xml:space="preserve">SQL Job schedule </w:t>
      </w:r>
      <w:r w:rsidR="00A27868" w:rsidRPr="007D23A3">
        <w:rPr>
          <w:rFonts w:asciiTheme="majorBidi" w:hAnsiTheme="majorBidi" w:cstheme="majorBidi" w:hint="cs"/>
          <w:sz w:val="32"/>
          <w:cs/>
        </w:rPr>
        <w:t>ที่จะเก็บเฉพาะรายการย้อนหลัง 90 วันเท่านั้น</w:t>
      </w:r>
    </w:p>
    <w:p w14:paraId="00CDEC9D" w14:textId="77777777" w:rsidR="0012364E" w:rsidRPr="007D23A3" w:rsidRDefault="0012364E" w:rsidP="00896119">
      <w:pPr>
        <w:pStyle w:val="2"/>
        <w:numPr>
          <w:ilvl w:val="0"/>
          <w:numId w:val="0"/>
        </w:numPr>
        <w:ind w:firstLine="709"/>
        <w:rPr>
          <w:rFonts w:asciiTheme="majorBidi" w:hAnsiTheme="majorBidi" w:cstheme="majorBidi"/>
          <w:sz w:val="32"/>
          <w:szCs w:val="32"/>
          <w:cs/>
        </w:rPr>
      </w:pPr>
      <w:bookmarkStart w:id="33" w:name="__RefHeading___Toc466014407"/>
      <w:bookmarkStart w:id="34" w:name="__RefHeading__31_49107300"/>
      <w:bookmarkEnd w:id="33"/>
      <w:bookmarkEnd w:id="34"/>
      <w:r w:rsidRPr="007D23A3">
        <w:rPr>
          <w:rFonts w:asciiTheme="majorBidi" w:hAnsiTheme="majorBidi" w:cstheme="majorBidi"/>
          <w:sz w:val="32"/>
          <w:szCs w:val="32"/>
        </w:rPr>
        <w:t xml:space="preserve">3.4 </w:t>
      </w:r>
      <w:commentRangeStart w:id="35"/>
      <w:r w:rsidRPr="007D23A3">
        <w:rPr>
          <w:rFonts w:asciiTheme="majorBidi" w:hAnsiTheme="majorBidi" w:cstheme="majorBidi"/>
          <w:sz w:val="32"/>
          <w:szCs w:val="32"/>
        </w:rPr>
        <w:t>Configuration Scope</w:t>
      </w:r>
      <w:commentRangeEnd w:id="35"/>
      <w:r w:rsidR="00816B42" w:rsidRPr="007D23A3">
        <w:rPr>
          <w:rStyle w:val="af4"/>
          <w:rFonts w:ascii="Times New Roman" w:eastAsia="Lucida Sans Unicode" w:hAnsi="Times New Roman" w:cs="Angsana New"/>
          <w:b w:val="0"/>
          <w:bCs w:val="0"/>
        </w:rPr>
        <w:commentReference w:id="35"/>
      </w:r>
    </w:p>
    <w:p w14:paraId="76FAF935" w14:textId="6D170CBE" w:rsidR="0012364E" w:rsidRPr="007D23A3" w:rsidRDefault="00A87DBA" w:rsidP="00A87DBA">
      <w:pPr>
        <w:rPr>
          <w:rFonts w:asciiTheme="majorBidi" w:hAnsiTheme="majorBidi" w:cstheme="majorBidi"/>
          <w:sz w:val="32"/>
          <w:cs/>
        </w:rPr>
      </w:pPr>
      <w:r w:rsidRPr="007D23A3">
        <w:rPr>
          <w:rFonts w:asciiTheme="majorBidi" w:hAnsiTheme="majorBidi" w:cstheme="majorBidi"/>
          <w:sz w:val="32"/>
          <w:cs/>
        </w:rPr>
        <w:tab/>
      </w:r>
      <w:r w:rsidR="0012364E" w:rsidRPr="007D23A3">
        <w:rPr>
          <w:rFonts w:asciiTheme="majorBidi" w:hAnsiTheme="majorBidi" w:cstheme="majorBidi"/>
          <w:sz w:val="32"/>
          <w:cs/>
        </w:rPr>
        <w:t xml:space="preserve">ตั้งค่า </w:t>
      </w:r>
      <w:r w:rsidR="0012364E" w:rsidRPr="007D23A3">
        <w:rPr>
          <w:rFonts w:asciiTheme="majorBidi" w:hAnsiTheme="majorBidi" w:cstheme="majorBidi"/>
          <w:sz w:val="32"/>
        </w:rPr>
        <w:t xml:space="preserve">Config </w:t>
      </w:r>
      <w:r w:rsidR="0012364E" w:rsidRPr="007D23A3">
        <w:rPr>
          <w:rFonts w:asciiTheme="majorBidi" w:hAnsiTheme="majorBidi" w:cstheme="majorBidi"/>
          <w:sz w:val="32"/>
          <w:cs/>
        </w:rPr>
        <w:t xml:space="preserve">การเชื่อมต่อฐานข้อมูลผ่าน </w:t>
      </w:r>
      <w:proofErr w:type="spellStart"/>
      <w:r w:rsidR="0012364E" w:rsidRPr="007D23A3">
        <w:rPr>
          <w:rFonts w:asciiTheme="majorBidi" w:hAnsiTheme="majorBidi" w:cstheme="majorBidi"/>
          <w:sz w:val="32"/>
        </w:rPr>
        <w:t>Appsetting.json</w:t>
      </w:r>
      <w:proofErr w:type="spellEnd"/>
      <w:r w:rsidR="0012364E" w:rsidRPr="007D23A3">
        <w:rPr>
          <w:rFonts w:asciiTheme="majorBidi" w:hAnsiTheme="majorBidi" w:cstheme="majorBidi"/>
          <w:sz w:val="32"/>
        </w:rPr>
        <w:t xml:space="preserve"> </w:t>
      </w:r>
      <w:r w:rsidR="0012364E" w:rsidRPr="007D23A3">
        <w:rPr>
          <w:rFonts w:asciiTheme="majorBidi" w:hAnsiTheme="majorBidi" w:cstheme="majorBidi"/>
          <w:sz w:val="32"/>
          <w:cs/>
        </w:rPr>
        <w:t xml:space="preserve">ในโปรแกรม </w:t>
      </w:r>
      <w:r w:rsidR="0012364E" w:rsidRPr="007D23A3">
        <w:rPr>
          <w:rFonts w:asciiTheme="majorBidi" w:hAnsiTheme="majorBidi" w:cstheme="majorBidi"/>
          <w:sz w:val="32"/>
        </w:rPr>
        <w:t xml:space="preserve">Web Portal </w:t>
      </w:r>
      <w:r w:rsidR="0012364E" w:rsidRPr="007D23A3">
        <w:rPr>
          <w:rFonts w:asciiTheme="majorBidi" w:hAnsiTheme="majorBidi" w:cstheme="majorBidi"/>
          <w:sz w:val="32"/>
          <w:cs/>
        </w:rPr>
        <w:t>โดยจะต้องชี้ไปยังฐานข้อมูลท</w:t>
      </w:r>
      <w:r w:rsidR="00A90545" w:rsidRPr="007D23A3">
        <w:rPr>
          <w:rFonts w:asciiTheme="majorBidi" w:hAnsiTheme="majorBidi" w:cstheme="majorBidi"/>
          <w:sz w:val="32"/>
          <w:cs/>
        </w:rPr>
        <w:t xml:space="preserve">ี่กำหนดโดย </w:t>
      </w:r>
      <w:r w:rsidR="00A90545" w:rsidRPr="007D23A3">
        <w:rPr>
          <w:rFonts w:asciiTheme="majorBidi" w:hAnsiTheme="majorBidi" w:cstheme="majorBidi"/>
          <w:sz w:val="32"/>
        </w:rPr>
        <w:t>Developer</w:t>
      </w:r>
      <w:r w:rsidR="00254E31" w:rsidRPr="007D23A3">
        <w:rPr>
          <w:rFonts w:asciiTheme="majorBidi" w:hAnsiTheme="majorBidi" w:cstheme="majorBidi"/>
          <w:sz w:val="32"/>
          <w:cs/>
        </w:rPr>
        <w:t xml:space="preserve"> ครั้งเดียวตอนพัฒนาระบบขึ้นมา</w:t>
      </w:r>
      <w:r w:rsidR="00507BE6" w:rsidRPr="007D23A3">
        <w:rPr>
          <w:rFonts w:asciiTheme="majorBidi" w:hAnsiTheme="majorBidi" w:cstheme="majorBidi" w:hint="cs"/>
          <w:sz w:val="32"/>
          <w:cs/>
        </w:rPr>
        <w:t xml:space="preserve"> โดยข้อมูลของ </w:t>
      </w:r>
      <w:r w:rsidR="00507BE6" w:rsidRPr="007D23A3">
        <w:rPr>
          <w:rFonts w:asciiTheme="majorBidi" w:hAnsiTheme="majorBidi" w:cstheme="majorBidi"/>
          <w:sz w:val="32"/>
        </w:rPr>
        <w:t xml:space="preserve">Config </w:t>
      </w:r>
      <w:r w:rsidR="00507BE6" w:rsidRPr="007D23A3">
        <w:rPr>
          <w:rFonts w:asciiTheme="majorBidi" w:hAnsiTheme="majorBidi" w:cstheme="majorBidi" w:hint="cs"/>
          <w:sz w:val="32"/>
          <w:cs/>
        </w:rPr>
        <w:t>นี้จะอยู่ที่ไฟล์นี้เพียงไฟล์เดียว</w:t>
      </w:r>
      <w:r w:rsidR="00986681" w:rsidRPr="007D23A3">
        <w:rPr>
          <w:rFonts w:asciiTheme="majorBidi" w:hAnsiTheme="majorBidi" w:cstheme="majorBidi" w:hint="cs"/>
          <w:sz w:val="32"/>
          <w:cs/>
        </w:rPr>
        <w:t>เท่านั้น</w:t>
      </w:r>
    </w:p>
    <w:p w14:paraId="15374C9C" w14:textId="77777777" w:rsidR="0012364E" w:rsidRPr="007D23A3" w:rsidRDefault="00F74A5E" w:rsidP="00896119">
      <w:pPr>
        <w:pStyle w:val="2"/>
        <w:numPr>
          <w:ilvl w:val="0"/>
          <w:numId w:val="0"/>
        </w:numPr>
        <w:ind w:firstLine="709"/>
        <w:rPr>
          <w:rFonts w:asciiTheme="majorBidi" w:hAnsiTheme="majorBidi" w:cstheme="majorBidi"/>
          <w:sz w:val="32"/>
          <w:szCs w:val="32"/>
          <w:cs/>
        </w:rPr>
      </w:pPr>
      <w:bookmarkStart w:id="36" w:name="__RefHeading___Toc466014408"/>
      <w:bookmarkStart w:id="37" w:name="__RefHeading__33_49107300"/>
      <w:bookmarkEnd w:id="36"/>
      <w:bookmarkEnd w:id="37"/>
      <w:r w:rsidRPr="007D23A3">
        <w:rPr>
          <w:rFonts w:asciiTheme="majorBidi" w:hAnsiTheme="majorBidi" w:cstheme="majorBidi"/>
          <w:sz w:val="32"/>
          <w:szCs w:val="32"/>
        </w:rPr>
        <w:t xml:space="preserve">3.5 </w:t>
      </w:r>
      <w:r w:rsidR="0012364E" w:rsidRPr="007D23A3">
        <w:rPr>
          <w:rFonts w:asciiTheme="majorBidi" w:hAnsiTheme="majorBidi" w:cstheme="majorBidi"/>
          <w:sz w:val="32"/>
          <w:szCs w:val="32"/>
        </w:rPr>
        <w:t>Training Scope</w:t>
      </w:r>
    </w:p>
    <w:p w14:paraId="0582C056" w14:textId="77777777" w:rsidR="0012364E" w:rsidRPr="007D23A3" w:rsidRDefault="0012364E" w:rsidP="00254E31">
      <w:pPr>
        <w:ind w:firstLine="709"/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sz w:val="32"/>
          <w:cs/>
        </w:rPr>
        <w:t xml:space="preserve">เทรนการใช้งานระบบ </w:t>
      </w:r>
      <w:r w:rsidRPr="007D23A3">
        <w:rPr>
          <w:rFonts w:asciiTheme="majorBidi" w:hAnsiTheme="majorBidi" w:cstheme="majorBidi"/>
          <w:sz w:val="32"/>
        </w:rPr>
        <w:t xml:space="preserve">Collection Application </w:t>
      </w:r>
      <w:r w:rsidRPr="007D23A3">
        <w:rPr>
          <w:rFonts w:asciiTheme="majorBidi" w:hAnsiTheme="majorBidi" w:cstheme="majorBidi"/>
          <w:sz w:val="32"/>
          <w:cs/>
        </w:rPr>
        <w:t>บนอุปกรณ์มือถือ</w:t>
      </w:r>
      <w:r w:rsidR="00254E31" w:rsidRPr="007D23A3">
        <w:rPr>
          <w:rFonts w:asciiTheme="majorBidi" w:hAnsiTheme="majorBidi" w:cstheme="majorBidi"/>
          <w:sz w:val="32"/>
        </w:rPr>
        <w:t xml:space="preserve"> </w:t>
      </w:r>
      <w:r w:rsidR="00254E31" w:rsidRPr="007D23A3">
        <w:rPr>
          <w:rFonts w:asciiTheme="majorBidi" w:hAnsiTheme="majorBidi" w:cstheme="majorBidi"/>
          <w:sz w:val="32"/>
          <w:cs/>
        </w:rPr>
        <w:t xml:space="preserve">และ </w:t>
      </w:r>
      <w:r w:rsidR="00254E31" w:rsidRPr="007D23A3">
        <w:rPr>
          <w:rFonts w:asciiTheme="majorBidi" w:hAnsiTheme="majorBidi" w:cstheme="majorBidi"/>
          <w:sz w:val="32"/>
        </w:rPr>
        <w:t xml:space="preserve">Web Portal </w:t>
      </w:r>
      <w:r w:rsidRPr="007D23A3">
        <w:rPr>
          <w:rFonts w:asciiTheme="majorBidi" w:hAnsiTheme="majorBidi" w:cstheme="majorBidi"/>
          <w:sz w:val="32"/>
          <w:cs/>
        </w:rPr>
        <w:t>ให้กับ</w:t>
      </w:r>
      <w:r w:rsidR="00254E31" w:rsidRPr="007D23A3">
        <w:rPr>
          <w:rFonts w:asciiTheme="majorBidi" w:hAnsiTheme="majorBidi" w:cstheme="majorBidi"/>
          <w:sz w:val="32"/>
        </w:rPr>
        <w:t xml:space="preserve"> </w:t>
      </w:r>
      <w:r w:rsidRPr="007D23A3">
        <w:rPr>
          <w:rFonts w:asciiTheme="majorBidi" w:hAnsiTheme="majorBidi" w:cstheme="majorBidi"/>
          <w:sz w:val="32"/>
          <w:cs/>
        </w:rPr>
        <w:t>ทีม</w:t>
      </w:r>
      <w:r w:rsidRPr="007D23A3">
        <w:rPr>
          <w:rFonts w:asciiTheme="majorBidi" w:hAnsiTheme="majorBidi" w:cstheme="majorBidi"/>
          <w:sz w:val="32"/>
        </w:rPr>
        <w:t xml:space="preserve">IC </w:t>
      </w:r>
      <w:r w:rsidR="00254E31" w:rsidRPr="007D23A3">
        <w:rPr>
          <w:rFonts w:asciiTheme="majorBidi" w:hAnsiTheme="majorBidi" w:cstheme="majorBidi"/>
          <w:sz w:val="32"/>
        </w:rPr>
        <w:t>,</w:t>
      </w:r>
      <w:r w:rsidRPr="007D23A3">
        <w:rPr>
          <w:rFonts w:asciiTheme="majorBidi" w:hAnsiTheme="majorBidi" w:cstheme="majorBidi"/>
          <w:sz w:val="32"/>
          <w:cs/>
        </w:rPr>
        <w:t xml:space="preserve">หัวหน้า </w:t>
      </w:r>
      <w:r w:rsidRPr="007D23A3">
        <w:rPr>
          <w:rFonts w:asciiTheme="majorBidi" w:hAnsiTheme="majorBidi" w:cstheme="majorBidi"/>
          <w:sz w:val="32"/>
        </w:rPr>
        <w:t>IC</w:t>
      </w:r>
      <w:r w:rsidR="00254E31" w:rsidRPr="007D23A3">
        <w:rPr>
          <w:rFonts w:asciiTheme="majorBidi" w:hAnsiTheme="majorBidi" w:cstheme="majorBidi"/>
          <w:sz w:val="32"/>
        </w:rPr>
        <w:t xml:space="preserve"> </w:t>
      </w:r>
      <w:r w:rsidR="00254E31" w:rsidRPr="007D23A3">
        <w:rPr>
          <w:rFonts w:asciiTheme="majorBidi" w:hAnsiTheme="majorBidi" w:cstheme="majorBidi"/>
          <w:sz w:val="32"/>
          <w:cs/>
        </w:rPr>
        <w:t>และ</w:t>
      </w:r>
      <w:r w:rsidRPr="007D23A3">
        <w:rPr>
          <w:rFonts w:asciiTheme="majorBidi" w:hAnsiTheme="majorBidi" w:cstheme="majorBidi"/>
          <w:sz w:val="32"/>
        </w:rPr>
        <w:t xml:space="preserve"> </w:t>
      </w:r>
      <w:r w:rsidRPr="007D23A3">
        <w:rPr>
          <w:rFonts w:asciiTheme="majorBidi" w:hAnsiTheme="majorBidi" w:cstheme="majorBidi"/>
          <w:sz w:val="32"/>
          <w:cs/>
        </w:rPr>
        <w:t>ผู้จัดการ</w:t>
      </w:r>
      <w:r w:rsidRPr="007D23A3">
        <w:rPr>
          <w:rFonts w:asciiTheme="majorBidi" w:hAnsiTheme="majorBidi" w:cstheme="majorBidi"/>
          <w:sz w:val="32"/>
        </w:rPr>
        <w:t>HUB</w:t>
      </w:r>
      <w:r w:rsidR="00254E31" w:rsidRPr="007D23A3">
        <w:rPr>
          <w:rFonts w:asciiTheme="majorBidi" w:hAnsiTheme="majorBidi" w:cstheme="majorBidi"/>
          <w:sz w:val="32"/>
          <w:cs/>
        </w:rPr>
        <w:t xml:space="preserve"> 1 ครั้ง</w:t>
      </w:r>
    </w:p>
    <w:p w14:paraId="0419578C" w14:textId="77777777" w:rsidR="00254E31" w:rsidRPr="007D23A3" w:rsidRDefault="00254E31" w:rsidP="00BC36D7">
      <w:pPr>
        <w:ind w:firstLine="709"/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sz w:val="32"/>
          <w:cs/>
        </w:rPr>
        <w:t>มีการมอบ</w:t>
      </w:r>
      <w:r w:rsidRPr="007D23A3">
        <w:rPr>
          <w:rFonts w:asciiTheme="majorBidi" w:hAnsiTheme="majorBidi" w:cstheme="majorBidi"/>
          <w:sz w:val="32"/>
        </w:rPr>
        <w:t xml:space="preserve"> Training soft file</w:t>
      </w:r>
      <w:r w:rsidRPr="007D23A3">
        <w:rPr>
          <w:rFonts w:asciiTheme="majorBidi" w:hAnsiTheme="majorBidi" w:cstheme="majorBidi"/>
          <w:sz w:val="32"/>
          <w:cs/>
        </w:rPr>
        <w:t xml:space="preserve"> ทั้งหมด รวมถึงคู่มือ และวีดีโอการใช้งานให้กับทาง </w:t>
      </w:r>
      <w:r w:rsidRPr="007D23A3">
        <w:rPr>
          <w:rFonts w:asciiTheme="majorBidi" w:hAnsiTheme="majorBidi" w:cstheme="majorBidi"/>
          <w:sz w:val="32"/>
        </w:rPr>
        <w:t xml:space="preserve">SCB </w:t>
      </w:r>
      <w:r w:rsidRPr="007D23A3">
        <w:rPr>
          <w:rFonts w:asciiTheme="majorBidi" w:hAnsiTheme="majorBidi" w:cstheme="majorBidi"/>
          <w:sz w:val="32"/>
          <w:cs/>
        </w:rPr>
        <w:t xml:space="preserve">และ </w:t>
      </w:r>
      <w:r w:rsidRPr="007D23A3">
        <w:rPr>
          <w:rFonts w:asciiTheme="majorBidi" w:hAnsiTheme="majorBidi" w:cstheme="majorBidi"/>
          <w:sz w:val="32"/>
        </w:rPr>
        <w:t>LEX</w:t>
      </w:r>
      <w:bookmarkStart w:id="38" w:name="__RefHeading___Toc466014409"/>
      <w:bookmarkStart w:id="39" w:name="__RefHeading__35_49107300"/>
      <w:bookmarkEnd w:id="38"/>
      <w:bookmarkEnd w:id="39"/>
    </w:p>
    <w:p w14:paraId="5B404117" w14:textId="1FBF7FAC" w:rsidR="0012364E" w:rsidRPr="007D23A3" w:rsidRDefault="0012364E" w:rsidP="00896119">
      <w:pPr>
        <w:pStyle w:val="2"/>
        <w:numPr>
          <w:ilvl w:val="0"/>
          <w:numId w:val="0"/>
        </w:numPr>
        <w:ind w:firstLine="709"/>
        <w:rPr>
          <w:rFonts w:asciiTheme="majorBidi" w:hAnsiTheme="majorBidi" w:cstheme="majorBidi"/>
          <w:sz w:val="32"/>
          <w:szCs w:val="32"/>
        </w:rPr>
      </w:pPr>
      <w:r w:rsidRPr="007D23A3">
        <w:rPr>
          <w:rFonts w:asciiTheme="majorBidi" w:hAnsiTheme="majorBidi" w:cstheme="majorBidi"/>
          <w:sz w:val="32"/>
          <w:szCs w:val="32"/>
        </w:rPr>
        <w:t xml:space="preserve">3.6 </w:t>
      </w:r>
      <w:commentRangeStart w:id="40"/>
      <w:r w:rsidRPr="007D23A3">
        <w:rPr>
          <w:rFonts w:asciiTheme="majorBidi" w:hAnsiTheme="majorBidi" w:cstheme="majorBidi"/>
          <w:sz w:val="32"/>
          <w:szCs w:val="32"/>
        </w:rPr>
        <w:t>System expected response time</w:t>
      </w:r>
      <w:commentRangeEnd w:id="40"/>
      <w:r w:rsidR="00816B42" w:rsidRPr="007D23A3">
        <w:rPr>
          <w:rStyle w:val="af4"/>
          <w:rFonts w:ascii="Times New Roman" w:eastAsia="Lucida Sans Unicode" w:hAnsi="Times New Roman" w:cs="Angsana New"/>
          <w:b w:val="0"/>
          <w:bCs w:val="0"/>
        </w:rPr>
        <w:commentReference w:id="40"/>
      </w:r>
    </w:p>
    <w:p w14:paraId="1091B8E9" w14:textId="3BD4E436" w:rsidR="00F54D47" w:rsidRPr="007D23A3" w:rsidRDefault="00F54D47" w:rsidP="005D21FE">
      <w:pPr>
        <w:ind w:firstLine="709"/>
        <w:rPr>
          <w:rFonts w:cstheme="minorBidi" w:hint="cs"/>
          <w:cs/>
        </w:rPr>
      </w:pPr>
      <w:r w:rsidRPr="007D23A3">
        <w:rPr>
          <w:rFonts w:cstheme="minorBidi" w:hint="cs"/>
          <w:cs/>
        </w:rPr>
        <w:t xml:space="preserve">ส่วนของการ </w:t>
      </w:r>
      <w:r w:rsidRPr="007D23A3">
        <w:rPr>
          <w:rFonts w:cstheme="minorBidi"/>
        </w:rPr>
        <w:t xml:space="preserve">Insert/Update/Delete </w:t>
      </w:r>
      <w:r w:rsidR="00D02646" w:rsidRPr="007D23A3">
        <w:rPr>
          <w:rFonts w:cstheme="minorBidi" w:hint="cs"/>
          <w:cs/>
        </w:rPr>
        <w:t xml:space="preserve">ข้อมูลลงฐานข้อมูลจะมีการกำหนด </w:t>
      </w:r>
      <w:r w:rsidR="00D02646" w:rsidRPr="007D23A3">
        <w:rPr>
          <w:rFonts w:cstheme="minorBidi"/>
        </w:rPr>
        <w:t xml:space="preserve">Time </w:t>
      </w:r>
      <w:r w:rsidR="008411FB">
        <w:rPr>
          <w:rFonts w:cstheme="minorBidi"/>
        </w:rPr>
        <w:t>o</w:t>
      </w:r>
      <w:r w:rsidR="00D02646" w:rsidRPr="007D23A3">
        <w:rPr>
          <w:rFonts w:cstheme="minorBidi"/>
        </w:rPr>
        <w:t xml:space="preserve">ut </w:t>
      </w:r>
      <w:r w:rsidR="00D02646" w:rsidRPr="007D23A3">
        <w:rPr>
          <w:rFonts w:cstheme="minorBidi" w:hint="cs"/>
          <w:cs/>
        </w:rPr>
        <w:t>ไว้ 3 วินาทีในการจัดการข้อมูลในแต่ละครั้ง หากภายใน 3 วินาทียังทำรายการนั้น ๆ ไม่สำเร็จ จะให้มี</w:t>
      </w:r>
      <w:r w:rsidR="00D02646" w:rsidRPr="007D23A3">
        <w:rPr>
          <w:rFonts w:cstheme="minorBidi"/>
        </w:rPr>
        <w:t xml:space="preserve">Response </w:t>
      </w:r>
      <w:r w:rsidR="00D02646" w:rsidRPr="007D23A3">
        <w:rPr>
          <w:rFonts w:cstheme="minorBidi" w:hint="cs"/>
          <w:cs/>
        </w:rPr>
        <w:t>กลับทาง</w:t>
      </w:r>
      <w:r w:rsidR="00D02646" w:rsidRPr="007D23A3">
        <w:rPr>
          <w:rFonts w:cstheme="minorBidi"/>
        </w:rPr>
        <w:t xml:space="preserve">User </w:t>
      </w:r>
      <w:r w:rsidR="00866FD8" w:rsidRPr="007D23A3">
        <w:rPr>
          <w:rFonts w:cstheme="minorBidi" w:hint="cs"/>
          <w:cs/>
        </w:rPr>
        <w:t>และให้</w:t>
      </w:r>
      <w:r w:rsidR="00BC0E4C" w:rsidRPr="007D23A3">
        <w:rPr>
          <w:rFonts w:cstheme="minorBidi" w:hint="cs"/>
          <w:cs/>
        </w:rPr>
        <w:t>ทำรายการใหม่ แต่ในส่วนของการ</w:t>
      </w:r>
      <w:r w:rsidR="00BC0E4C" w:rsidRPr="007D23A3">
        <w:rPr>
          <w:rFonts w:cstheme="minorBidi"/>
        </w:rPr>
        <w:t xml:space="preserve">Get data </w:t>
      </w:r>
      <w:r w:rsidR="00BC0E4C" w:rsidRPr="007D23A3">
        <w:rPr>
          <w:rFonts w:cstheme="minorBidi" w:hint="cs"/>
          <w:cs/>
        </w:rPr>
        <w:t>จะขึ้นอยู่กับปริมาณของ</w:t>
      </w:r>
      <w:r w:rsidR="00841D31" w:rsidRPr="007D23A3">
        <w:rPr>
          <w:rFonts w:cstheme="minorBidi" w:hint="cs"/>
          <w:cs/>
        </w:rPr>
        <w:t>ข้องมูลหลังจาก</w:t>
      </w:r>
      <w:r w:rsidR="00BC0E4C" w:rsidRPr="007D23A3">
        <w:rPr>
          <w:rFonts w:cstheme="minorBidi" w:hint="cs"/>
          <w:cs/>
        </w:rPr>
        <w:t xml:space="preserve">การ </w:t>
      </w:r>
      <w:r w:rsidR="00BC0E4C" w:rsidRPr="007D23A3">
        <w:rPr>
          <w:rFonts w:cstheme="minorBidi"/>
        </w:rPr>
        <w:t xml:space="preserve">Filter </w:t>
      </w:r>
      <w:r w:rsidR="00BC0E4C" w:rsidRPr="007D23A3">
        <w:rPr>
          <w:rFonts w:cstheme="minorBidi" w:hint="cs"/>
          <w:cs/>
        </w:rPr>
        <w:t>ข้อมูล</w:t>
      </w:r>
      <w:r w:rsidR="00FC3DA9" w:rsidRPr="007D23A3">
        <w:rPr>
          <w:rFonts w:cstheme="minorBidi" w:hint="cs"/>
          <w:cs/>
        </w:rPr>
        <w:t>นั้น</w:t>
      </w:r>
    </w:p>
    <w:p w14:paraId="4B0E0824" w14:textId="77777777" w:rsidR="0012364E" w:rsidRPr="007D23A3" w:rsidRDefault="0012364E" w:rsidP="00E74928">
      <w:pPr>
        <w:ind w:firstLine="709"/>
        <w:jc w:val="thaiDistribute"/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sz w:val="32"/>
        </w:rPr>
        <w:t xml:space="preserve">Web Portal </w:t>
      </w:r>
      <w:r w:rsidRPr="007D23A3">
        <w:rPr>
          <w:rFonts w:asciiTheme="majorBidi" w:hAnsiTheme="majorBidi" w:cstheme="majorBidi"/>
          <w:sz w:val="32"/>
          <w:cs/>
        </w:rPr>
        <w:t xml:space="preserve">ผู้ใช้งานที่เข้าสู่ระบบแล้ว </w:t>
      </w:r>
      <w:r w:rsidR="00254E31" w:rsidRPr="007D23A3">
        <w:rPr>
          <w:rFonts w:asciiTheme="majorBidi" w:hAnsiTheme="majorBidi" w:cstheme="majorBidi"/>
          <w:sz w:val="32"/>
          <w:cs/>
        </w:rPr>
        <w:t>จะ</w:t>
      </w:r>
      <w:r w:rsidRPr="007D23A3">
        <w:rPr>
          <w:rFonts w:asciiTheme="majorBidi" w:hAnsiTheme="majorBidi" w:cstheme="majorBidi"/>
          <w:sz w:val="32"/>
          <w:cs/>
        </w:rPr>
        <w:t>ขาด</w:t>
      </w:r>
      <w:r w:rsidR="00254E31" w:rsidRPr="007D23A3">
        <w:rPr>
          <w:rFonts w:asciiTheme="majorBidi" w:hAnsiTheme="majorBidi" w:cstheme="majorBidi"/>
          <w:sz w:val="32"/>
          <w:cs/>
        </w:rPr>
        <w:t>การ</w:t>
      </w:r>
      <w:r w:rsidRPr="007D23A3">
        <w:rPr>
          <w:rFonts w:asciiTheme="majorBidi" w:hAnsiTheme="majorBidi" w:cstheme="majorBidi"/>
          <w:sz w:val="32"/>
          <w:cs/>
        </w:rPr>
        <w:t xml:space="preserve">เชื่อมต่อกับระบบหรือไม่มี </w:t>
      </w:r>
      <w:r w:rsidRPr="007D23A3">
        <w:rPr>
          <w:rFonts w:asciiTheme="majorBidi" w:hAnsiTheme="majorBidi" w:cstheme="majorBidi"/>
          <w:sz w:val="32"/>
        </w:rPr>
        <w:t xml:space="preserve">Activity </w:t>
      </w:r>
      <w:r w:rsidRPr="007D23A3">
        <w:rPr>
          <w:rFonts w:asciiTheme="majorBidi" w:hAnsiTheme="majorBidi" w:cstheme="majorBidi"/>
          <w:sz w:val="32"/>
          <w:cs/>
        </w:rPr>
        <w:t>ใด ๆ เกิดขึ้น</w:t>
      </w:r>
    </w:p>
    <w:p w14:paraId="745B1F6C" w14:textId="77777777" w:rsidR="0012364E" w:rsidRPr="007D23A3" w:rsidRDefault="0012364E" w:rsidP="00E74928">
      <w:pPr>
        <w:jc w:val="thaiDistribute"/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sz w:val="32"/>
          <w:cs/>
        </w:rPr>
        <w:t>ภายใน</w:t>
      </w:r>
      <w:r w:rsidRPr="007D23A3">
        <w:rPr>
          <w:rFonts w:asciiTheme="majorBidi" w:hAnsiTheme="majorBidi" w:cstheme="majorBidi"/>
          <w:sz w:val="32"/>
        </w:rPr>
        <w:t>15</w:t>
      </w:r>
      <w:r w:rsidRPr="007D23A3">
        <w:rPr>
          <w:rFonts w:asciiTheme="majorBidi" w:hAnsiTheme="majorBidi" w:cstheme="majorBidi"/>
          <w:sz w:val="32"/>
          <w:cs/>
        </w:rPr>
        <w:t>นาที หากเกิน</w:t>
      </w:r>
      <w:r w:rsidR="00254E31" w:rsidRPr="007D23A3">
        <w:rPr>
          <w:rFonts w:asciiTheme="majorBidi" w:hAnsiTheme="majorBidi" w:cstheme="majorBidi"/>
          <w:sz w:val="32"/>
          <w:cs/>
        </w:rPr>
        <w:t>เวลา</w:t>
      </w:r>
      <w:r w:rsidRPr="007D23A3">
        <w:rPr>
          <w:rFonts w:asciiTheme="majorBidi" w:hAnsiTheme="majorBidi" w:cstheme="majorBidi"/>
          <w:sz w:val="32"/>
          <w:cs/>
        </w:rPr>
        <w:t>จะหลุดออกจากระบบ ผู้ใช้งานจะต้องเข้าสู่ระบบใหม่อีกครั้ง</w:t>
      </w:r>
    </w:p>
    <w:p w14:paraId="66D163F9" w14:textId="77777777" w:rsidR="0012364E" w:rsidRPr="007D23A3" w:rsidRDefault="00254E31" w:rsidP="0012364E">
      <w:pPr>
        <w:ind w:firstLine="709"/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sz w:val="32"/>
        </w:rPr>
        <w:t xml:space="preserve">Mobile </w:t>
      </w:r>
      <w:r w:rsidR="0012364E" w:rsidRPr="007D23A3">
        <w:rPr>
          <w:rFonts w:asciiTheme="majorBidi" w:hAnsiTheme="majorBidi" w:cstheme="majorBidi"/>
          <w:sz w:val="32"/>
        </w:rPr>
        <w:t xml:space="preserve">Application </w:t>
      </w:r>
      <w:r w:rsidRPr="007D23A3">
        <w:rPr>
          <w:rFonts w:asciiTheme="majorBidi" w:hAnsiTheme="majorBidi" w:cstheme="majorBidi"/>
          <w:sz w:val="32"/>
          <w:cs/>
        </w:rPr>
        <w:t>เมื่อ</w:t>
      </w:r>
      <w:r w:rsidR="0012364E" w:rsidRPr="007D23A3">
        <w:rPr>
          <w:rFonts w:asciiTheme="majorBidi" w:hAnsiTheme="majorBidi" w:cstheme="majorBidi"/>
          <w:sz w:val="32"/>
          <w:cs/>
        </w:rPr>
        <w:t>ผู้ใช้งาน</w:t>
      </w:r>
      <w:r w:rsidRPr="007D23A3">
        <w:rPr>
          <w:rFonts w:asciiTheme="majorBidi" w:hAnsiTheme="majorBidi" w:cstheme="majorBidi"/>
          <w:sz w:val="32"/>
          <w:cs/>
        </w:rPr>
        <w:t>เข้าสู่ระบบแล้วจะสามารถอยู่ในระบบได้ตลอดเวลา โดยระบบจะตั้งเวลาไว้ให้ผู้ใช้ออกจากระบบโดยอัตโนมัติหลังจากเวลา 23.00น. ของวัน</w:t>
      </w:r>
      <w:r w:rsidR="00920106" w:rsidRPr="007D23A3">
        <w:rPr>
          <w:rFonts w:asciiTheme="majorBidi" w:hAnsiTheme="majorBidi" w:cstheme="majorBidi" w:hint="cs"/>
          <w:sz w:val="32"/>
          <w:cs/>
        </w:rPr>
        <w:t xml:space="preserve">นั้น </w:t>
      </w:r>
      <w:r w:rsidR="00920106" w:rsidRPr="007D23A3">
        <w:rPr>
          <w:rFonts w:asciiTheme="majorBidi" w:hAnsiTheme="majorBidi" w:cstheme="majorBidi"/>
          <w:sz w:val="32"/>
          <w:cs/>
        </w:rPr>
        <w:t>ๆ</w:t>
      </w:r>
    </w:p>
    <w:p w14:paraId="09F53D79" w14:textId="77777777" w:rsidR="00DE5D86" w:rsidRPr="007D23A3" w:rsidRDefault="0012364E" w:rsidP="00896119">
      <w:pPr>
        <w:pStyle w:val="2"/>
        <w:numPr>
          <w:ilvl w:val="0"/>
          <w:numId w:val="0"/>
        </w:numPr>
        <w:ind w:firstLine="709"/>
        <w:rPr>
          <w:rFonts w:asciiTheme="majorBidi" w:hAnsiTheme="majorBidi" w:cstheme="majorBidi"/>
          <w:sz w:val="32"/>
          <w:szCs w:val="32"/>
        </w:rPr>
      </w:pPr>
      <w:bookmarkStart w:id="41" w:name="__RefHeading___Toc466014410"/>
      <w:bookmarkStart w:id="42" w:name="__RefHeading__37_49107300"/>
      <w:bookmarkEnd w:id="41"/>
      <w:bookmarkEnd w:id="42"/>
      <w:r w:rsidRPr="007D23A3">
        <w:rPr>
          <w:rFonts w:asciiTheme="majorBidi" w:hAnsiTheme="majorBidi" w:cstheme="majorBidi"/>
          <w:sz w:val="32"/>
          <w:szCs w:val="32"/>
        </w:rPr>
        <w:lastRenderedPageBreak/>
        <w:t>3.7. Detail Scope of work</w:t>
      </w:r>
      <w:bookmarkStart w:id="43" w:name="__RefHeading__41_49107300"/>
      <w:bookmarkStart w:id="44" w:name="__RefHeading__43_49107300"/>
      <w:bookmarkStart w:id="45" w:name="__RefHeading___Toc466014413"/>
      <w:bookmarkEnd w:id="43"/>
      <w:bookmarkEnd w:id="44"/>
    </w:p>
    <w:p w14:paraId="204401A8" w14:textId="77777777" w:rsidR="0012364E" w:rsidRPr="007D23A3" w:rsidRDefault="0012364E" w:rsidP="00A87DBA">
      <w:pPr>
        <w:pStyle w:val="2"/>
        <w:numPr>
          <w:ilvl w:val="0"/>
          <w:numId w:val="0"/>
        </w:numPr>
        <w:ind w:firstLine="709"/>
        <w:rPr>
          <w:rFonts w:asciiTheme="majorBidi" w:hAnsiTheme="majorBidi" w:cstheme="majorBidi"/>
          <w:sz w:val="32"/>
          <w:szCs w:val="32"/>
        </w:rPr>
      </w:pPr>
      <w:r w:rsidRPr="007D23A3">
        <w:rPr>
          <w:rStyle w:val="Heading4Char"/>
          <w:rFonts w:asciiTheme="majorBidi" w:hAnsiTheme="majorBidi" w:cstheme="majorBidi"/>
          <w:sz w:val="32"/>
          <w:szCs w:val="32"/>
        </w:rPr>
        <w:t>3.7.1. Define Stage</w:t>
      </w:r>
      <w:bookmarkEnd w:id="45"/>
    </w:p>
    <w:tbl>
      <w:tblPr>
        <w:tblW w:w="0" w:type="auto"/>
        <w:tblInd w:w="-2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84"/>
        <w:gridCol w:w="1890"/>
        <w:gridCol w:w="1908"/>
        <w:gridCol w:w="2142"/>
        <w:gridCol w:w="1778"/>
      </w:tblGrid>
      <w:tr w:rsidR="0012364E" w:rsidRPr="007D23A3" w14:paraId="615857BA" w14:textId="77777777" w:rsidTr="007441F7">
        <w:trPr>
          <w:trHeight w:val="207"/>
          <w:tblHeader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00546F" w14:textId="77777777" w:rsidR="0012364E" w:rsidRPr="007D23A3" w:rsidRDefault="0012364E" w:rsidP="007441F7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b/>
                <w:bCs/>
                <w:sz w:val="32"/>
              </w:rPr>
              <w:t>Task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B40E53" w14:textId="77777777" w:rsidR="0012364E" w:rsidRPr="007D23A3" w:rsidRDefault="0012364E" w:rsidP="007441F7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b/>
                <w:bCs/>
                <w:sz w:val="32"/>
              </w:rPr>
              <w:t>Vendor Responsibility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96647E" w14:textId="77777777" w:rsidR="0012364E" w:rsidRPr="007D23A3" w:rsidRDefault="0012364E" w:rsidP="007441F7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b/>
                <w:bCs/>
                <w:sz w:val="32"/>
              </w:rPr>
              <w:t>SCB Responsibility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D99DD2F" w14:textId="77777777" w:rsidR="0012364E" w:rsidRPr="007D23A3" w:rsidRDefault="0012364E" w:rsidP="007441F7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b/>
                <w:bCs/>
                <w:sz w:val="32"/>
              </w:rPr>
              <w:t>Completion Criteria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C742BE" w14:textId="77777777" w:rsidR="0012364E" w:rsidRPr="007D23A3" w:rsidRDefault="0012364E" w:rsidP="007441F7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b/>
                <w:bCs/>
                <w:sz w:val="32"/>
              </w:rPr>
              <w:t>Deliverable</w:t>
            </w:r>
          </w:p>
        </w:tc>
      </w:tr>
      <w:tr w:rsidR="0012364E" w:rsidRPr="007D23A3" w14:paraId="6FE0BC18" w14:textId="77777777" w:rsidTr="007441F7">
        <w:trPr>
          <w:trHeight w:val="230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2A5935" w14:textId="77777777" w:rsidR="0012364E" w:rsidRPr="007D23A3" w:rsidRDefault="0012364E" w:rsidP="007441F7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Define Functional Requirement</w:t>
            </w:r>
          </w:p>
          <w:p w14:paraId="14AD098B" w14:textId="77777777" w:rsidR="0012364E" w:rsidRPr="007D23A3" w:rsidRDefault="0012364E" w:rsidP="007441F7">
            <w:pPr>
              <w:pStyle w:val="TableContents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Through initial training and tutoring, N/A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53D151" w14:textId="77777777" w:rsidR="0012364E" w:rsidRPr="007D23A3" w:rsidRDefault="0012364E" w:rsidP="007441F7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eastAsia="Times New Roman" w:hAnsiTheme="majorBidi" w:cstheme="majorBidi"/>
                <w:sz w:val="32"/>
                <w:lang w:eastAsia="he-IL" w:bidi="he-IL"/>
              </w:rPr>
              <w:t>Yes</w:t>
            </w:r>
          </w:p>
          <w:p w14:paraId="2391F6A1" w14:textId="77777777" w:rsidR="0012364E" w:rsidRPr="007D23A3" w:rsidRDefault="0012364E" w:rsidP="007441F7">
            <w:pPr>
              <w:pStyle w:val="TableContents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eastAsia="Times New Roman" w:hAnsiTheme="majorBidi" w:cstheme="majorBidi"/>
                <w:sz w:val="32"/>
                <w:lang w:eastAsia="he-IL" w:bidi="he-IL"/>
              </w:rPr>
              <w:t>Conduct Workshop, write up FSD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AF4F0A" w14:textId="77777777" w:rsidR="0012364E" w:rsidRPr="007D23A3" w:rsidRDefault="0012364E" w:rsidP="007441F7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eastAsia="Times New Roman" w:hAnsiTheme="majorBidi" w:cstheme="majorBidi"/>
                <w:sz w:val="32"/>
                <w:lang w:eastAsia="he-IL"/>
              </w:rPr>
              <w:t>Yes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77F03A" w14:textId="77777777" w:rsidR="0012364E" w:rsidRPr="007D23A3" w:rsidRDefault="0012364E" w:rsidP="007441F7">
            <w:pPr>
              <w:pStyle w:val="TableContents"/>
              <w:snapToGrid w:val="0"/>
              <w:jc w:val="center"/>
              <w:rPr>
                <w:rFonts w:asciiTheme="majorBidi" w:eastAsia="Times New Roman" w:hAnsiTheme="majorBidi" w:cstheme="majorBidi"/>
                <w:i/>
                <w:sz w:val="32"/>
                <w:lang w:eastAsia="he-IL" w:bidi="he-IL"/>
              </w:rPr>
            </w:pPr>
            <w:r w:rsidRPr="007D23A3">
              <w:rPr>
                <w:rFonts w:asciiTheme="majorBidi" w:eastAsia="Times New Roman" w:hAnsiTheme="majorBidi" w:cstheme="majorBidi"/>
                <w:sz w:val="32"/>
                <w:lang w:eastAsia="he-IL" w:bidi="he-IL"/>
              </w:rPr>
              <w:t>Signed</w:t>
            </w:r>
            <w:r w:rsidR="00615D23" w:rsidRPr="007D23A3">
              <w:rPr>
                <w:rFonts w:asciiTheme="majorBidi" w:eastAsia="Times New Roman" w:hAnsiTheme="majorBidi" w:cstheme="majorBidi"/>
                <w:sz w:val="32"/>
                <w:cs/>
                <w:lang w:eastAsia="he-IL"/>
              </w:rPr>
              <w:t xml:space="preserve"> </w:t>
            </w:r>
            <w:r w:rsidR="00615D23" w:rsidRPr="007D23A3">
              <w:rPr>
                <w:rFonts w:asciiTheme="majorBidi" w:eastAsia="Times New Roman" w:hAnsiTheme="majorBidi" w:cstheme="majorBidi"/>
                <w:sz w:val="32"/>
                <w:lang w:eastAsia="he-IL"/>
              </w:rPr>
              <w:t>on SCB</w:t>
            </w:r>
            <w:r w:rsidRPr="007D23A3">
              <w:rPr>
                <w:rFonts w:asciiTheme="majorBidi" w:eastAsia="Times New Roman" w:hAnsiTheme="majorBidi" w:cstheme="majorBidi"/>
                <w:sz w:val="32"/>
                <w:lang w:eastAsia="he-IL" w:bidi="he-IL"/>
              </w:rPr>
              <w:t xml:space="preserve"> FSD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47A062" w14:textId="77777777" w:rsidR="0012364E" w:rsidRPr="007D23A3" w:rsidRDefault="0012364E" w:rsidP="007441F7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proofErr w:type="gramStart"/>
            <w:r w:rsidRPr="007D23A3">
              <w:rPr>
                <w:rFonts w:asciiTheme="majorBidi" w:eastAsia="Times New Roman" w:hAnsiTheme="majorBidi" w:cstheme="majorBidi"/>
                <w:i/>
                <w:sz w:val="32"/>
                <w:lang w:eastAsia="he-IL" w:bidi="he-IL"/>
              </w:rPr>
              <w:t>”Functional</w:t>
            </w:r>
            <w:proofErr w:type="gramEnd"/>
            <w:r w:rsidRPr="007D23A3">
              <w:rPr>
                <w:rFonts w:asciiTheme="majorBidi" w:eastAsia="Times New Roman" w:hAnsiTheme="majorBidi" w:cstheme="majorBidi"/>
                <w:i/>
                <w:sz w:val="32"/>
                <w:lang w:eastAsia="he-IL" w:bidi="he-IL"/>
              </w:rPr>
              <w:t xml:space="preserve"> specification document”</w:t>
            </w:r>
          </w:p>
        </w:tc>
      </w:tr>
    </w:tbl>
    <w:p w14:paraId="1B9CE586" w14:textId="77777777" w:rsidR="0012364E" w:rsidRPr="007D23A3" w:rsidRDefault="0012364E" w:rsidP="00A87DBA">
      <w:pPr>
        <w:pStyle w:val="3"/>
        <w:numPr>
          <w:ilvl w:val="0"/>
          <w:numId w:val="0"/>
        </w:numPr>
        <w:ind w:firstLine="709"/>
        <w:rPr>
          <w:rFonts w:asciiTheme="majorBidi" w:hAnsiTheme="majorBidi" w:cstheme="majorBidi"/>
          <w:sz w:val="32"/>
          <w:szCs w:val="32"/>
        </w:rPr>
      </w:pPr>
      <w:bookmarkStart w:id="46" w:name="__RefHeading__45_49107300"/>
      <w:bookmarkStart w:id="47" w:name="__RefHeading__49_49107300"/>
      <w:bookmarkStart w:id="48" w:name="__RefHeading___Toc466014416"/>
      <w:bookmarkEnd w:id="46"/>
      <w:bookmarkEnd w:id="47"/>
      <w:r w:rsidRPr="007D23A3">
        <w:rPr>
          <w:rStyle w:val="Heading4Char"/>
          <w:rFonts w:asciiTheme="majorBidi" w:hAnsiTheme="majorBidi" w:cstheme="majorBidi"/>
          <w:sz w:val="32"/>
          <w:szCs w:val="32"/>
        </w:rPr>
        <w:t>3.7.2. Test Stage</w:t>
      </w:r>
      <w:bookmarkEnd w:id="48"/>
    </w:p>
    <w:tbl>
      <w:tblPr>
        <w:tblW w:w="0" w:type="auto"/>
        <w:tblInd w:w="-2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84"/>
        <w:gridCol w:w="1890"/>
        <w:gridCol w:w="1908"/>
        <w:gridCol w:w="2142"/>
        <w:gridCol w:w="1778"/>
      </w:tblGrid>
      <w:tr w:rsidR="0012364E" w:rsidRPr="007D23A3" w14:paraId="7E6607D6" w14:textId="77777777" w:rsidTr="007441F7">
        <w:trPr>
          <w:trHeight w:val="207"/>
          <w:tblHeader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1E0272" w14:textId="77777777" w:rsidR="0012364E" w:rsidRPr="007D23A3" w:rsidRDefault="0012364E" w:rsidP="007441F7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b/>
                <w:bCs/>
                <w:sz w:val="32"/>
              </w:rPr>
              <w:t>Task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50B52B" w14:textId="77777777" w:rsidR="0012364E" w:rsidRPr="007D23A3" w:rsidRDefault="0012364E" w:rsidP="007441F7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b/>
                <w:bCs/>
                <w:sz w:val="32"/>
              </w:rPr>
              <w:t>Vendor Responsibility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42FFDF" w14:textId="77777777" w:rsidR="0012364E" w:rsidRPr="007D23A3" w:rsidRDefault="0012364E" w:rsidP="007441F7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b/>
                <w:bCs/>
                <w:sz w:val="32"/>
              </w:rPr>
              <w:t>SCB Responsibility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5EF244" w14:textId="77777777" w:rsidR="0012364E" w:rsidRPr="007D23A3" w:rsidRDefault="0012364E" w:rsidP="007441F7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b/>
                <w:bCs/>
                <w:sz w:val="32"/>
              </w:rPr>
              <w:t>Completion Criteria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80F5E4" w14:textId="77777777" w:rsidR="0012364E" w:rsidRPr="007D23A3" w:rsidRDefault="0012364E" w:rsidP="007441F7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b/>
                <w:bCs/>
                <w:sz w:val="32"/>
              </w:rPr>
              <w:t>Deliverable</w:t>
            </w:r>
          </w:p>
        </w:tc>
      </w:tr>
      <w:tr w:rsidR="0012364E" w:rsidRPr="007D23A3" w14:paraId="72C2F592" w14:textId="77777777" w:rsidTr="007441F7">
        <w:trPr>
          <w:trHeight w:val="230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479F0B" w14:textId="77777777" w:rsidR="0012364E" w:rsidRPr="007D23A3" w:rsidRDefault="0012364E" w:rsidP="007441F7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Unit Test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AD3E09" w14:textId="77777777" w:rsidR="0012364E" w:rsidRPr="007D23A3" w:rsidRDefault="00615D23" w:rsidP="007441F7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eastAsia="Times New Roman" w:hAnsiTheme="majorBidi" w:cstheme="majorBidi"/>
                <w:sz w:val="32"/>
                <w:lang w:eastAsia="he-IL" w:bidi="he-IL"/>
              </w:rPr>
              <w:t>Yes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31E5B2" w14:textId="1E307322" w:rsidR="0012364E" w:rsidRPr="007D23A3" w:rsidRDefault="006E592E" w:rsidP="007441F7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eastAsia="Times New Roman" w:hAnsiTheme="majorBidi" w:cstheme="majorBidi"/>
                <w:sz w:val="32"/>
                <w:lang w:eastAsia="he-IL" w:bidi="he-IL"/>
              </w:rPr>
              <w:t>No</w:t>
            </w:r>
            <w:commentRangeStart w:id="49"/>
            <w:commentRangeEnd w:id="49"/>
            <w:r w:rsidR="004F172A" w:rsidRPr="007D23A3">
              <w:rPr>
                <w:rStyle w:val="af4"/>
                <w:rFonts w:cs="Angsana New"/>
              </w:rPr>
              <w:commentReference w:id="49"/>
            </w:r>
            <w:r w:rsidR="002C7BE5" w:rsidRPr="007D23A3">
              <w:rPr>
                <w:rFonts w:asciiTheme="majorBidi" w:hAnsiTheme="majorBidi" w:cstheme="majorBidi"/>
                <w:sz w:val="32"/>
              </w:rPr>
              <w:t xml:space="preserve"> for SCB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458C0C" w14:textId="77777777" w:rsidR="0012364E" w:rsidRPr="007D23A3" w:rsidRDefault="00615D23" w:rsidP="007441F7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eastAsia="Times New Roman" w:hAnsiTheme="majorBidi" w:cstheme="majorBidi"/>
                <w:sz w:val="32"/>
                <w:lang w:eastAsia="he-IL" w:bidi="he-IL"/>
              </w:rPr>
              <w:t>With SCB and Customer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1A6C8B" w14:textId="77777777" w:rsidR="0012364E" w:rsidRPr="007D23A3" w:rsidRDefault="00615D23" w:rsidP="007441F7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proofErr w:type="gramStart"/>
            <w:r w:rsidRPr="007D23A3">
              <w:rPr>
                <w:rFonts w:asciiTheme="majorBidi" w:eastAsia="Times New Roman" w:hAnsiTheme="majorBidi" w:cstheme="majorBidi"/>
                <w:i/>
                <w:sz w:val="32"/>
                <w:lang w:eastAsia="he-IL" w:bidi="he-IL"/>
              </w:rPr>
              <w:t>”Functional</w:t>
            </w:r>
            <w:proofErr w:type="gramEnd"/>
            <w:r w:rsidRPr="007D23A3">
              <w:rPr>
                <w:rFonts w:asciiTheme="majorBidi" w:eastAsia="Times New Roman" w:hAnsiTheme="majorBidi" w:cstheme="majorBidi"/>
                <w:i/>
                <w:sz w:val="32"/>
                <w:lang w:eastAsia="he-IL" w:bidi="he-IL"/>
              </w:rPr>
              <w:t xml:space="preserve"> specification document”</w:t>
            </w:r>
          </w:p>
        </w:tc>
      </w:tr>
      <w:tr w:rsidR="0012364E" w:rsidRPr="007D23A3" w14:paraId="00A81578" w14:textId="77777777" w:rsidTr="007441F7">
        <w:trPr>
          <w:trHeight w:val="230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53E384" w14:textId="77777777" w:rsidR="0012364E" w:rsidRPr="007D23A3" w:rsidRDefault="0012364E" w:rsidP="007441F7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System Integration Test (SIT)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94C13FE" w14:textId="77777777" w:rsidR="0012364E" w:rsidRPr="007D23A3" w:rsidRDefault="00615D23" w:rsidP="007441F7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eastAsia="Times New Roman" w:hAnsiTheme="majorBidi" w:cstheme="majorBidi"/>
                <w:sz w:val="32"/>
                <w:lang w:eastAsia="he-IL" w:bidi="he-IL"/>
              </w:rPr>
              <w:t>Yes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A7FDB1" w14:textId="056E5E39" w:rsidR="0012364E" w:rsidRPr="007D23A3" w:rsidRDefault="006E592E" w:rsidP="007441F7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eastAsia="Times New Roman" w:hAnsiTheme="majorBidi" w:cstheme="majorBidi"/>
                <w:sz w:val="32"/>
                <w:lang w:eastAsia="he-IL" w:bidi="he-IL"/>
              </w:rPr>
              <w:t>No</w:t>
            </w:r>
            <w:commentRangeStart w:id="50"/>
            <w:commentRangeEnd w:id="50"/>
            <w:r w:rsidR="004F172A" w:rsidRPr="007D23A3">
              <w:rPr>
                <w:rStyle w:val="af4"/>
                <w:rFonts w:cs="Angsana New"/>
              </w:rPr>
              <w:commentReference w:id="50"/>
            </w:r>
            <w:r w:rsidR="002C7BE5" w:rsidRPr="007D23A3">
              <w:rPr>
                <w:rFonts w:asciiTheme="majorBidi" w:hAnsiTheme="majorBidi" w:cstheme="majorBidi"/>
                <w:sz w:val="32"/>
              </w:rPr>
              <w:t xml:space="preserve"> </w:t>
            </w:r>
            <w:r w:rsidR="002C7BE5" w:rsidRPr="007D23A3">
              <w:rPr>
                <w:rFonts w:asciiTheme="majorBidi" w:hAnsiTheme="majorBidi" w:cstheme="majorBidi"/>
                <w:sz w:val="32"/>
              </w:rPr>
              <w:t>for SCB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BC6A69" w14:textId="77777777" w:rsidR="0012364E" w:rsidRPr="007D23A3" w:rsidRDefault="00615D23" w:rsidP="007441F7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eastAsia="Times New Roman" w:hAnsiTheme="majorBidi" w:cstheme="majorBidi"/>
                <w:sz w:val="32"/>
                <w:lang w:eastAsia="he-IL" w:bidi="he-IL"/>
              </w:rPr>
              <w:t>With SCB and Customer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4B0267" w14:textId="77777777" w:rsidR="0012364E" w:rsidRPr="007D23A3" w:rsidRDefault="00615D23" w:rsidP="007441F7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proofErr w:type="gramStart"/>
            <w:r w:rsidRPr="007D23A3">
              <w:rPr>
                <w:rFonts w:asciiTheme="majorBidi" w:eastAsia="Times New Roman" w:hAnsiTheme="majorBidi" w:cstheme="majorBidi"/>
                <w:i/>
                <w:sz w:val="32"/>
                <w:lang w:eastAsia="he-IL" w:bidi="he-IL"/>
              </w:rPr>
              <w:t>”Functional</w:t>
            </w:r>
            <w:proofErr w:type="gramEnd"/>
            <w:r w:rsidRPr="007D23A3">
              <w:rPr>
                <w:rFonts w:asciiTheme="majorBidi" w:eastAsia="Times New Roman" w:hAnsiTheme="majorBidi" w:cstheme="majorBidi"/>
                <w:i/>
                <w:sz w:val="32"/>
                <w:lang w:eastAsia="he-IL" w:bidi="he-IL"/>
              </w:rPr>
              <w:t xml:space="preserve"> specification document”</w:t>
            </w:r>
          </w:p>
        </w:tc>
      </w:tr>
      <w:tr w:rsidR="0012364E" w:rsidRPr="007D23A3" w14:paraId="55794E3F" w14:textId="77777777" w:rsidTr="007441F7">
        <w:trPr>
          <w:trHeight w:val="230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4C4D39" w14:textId="77777777" w:rsidR="0012364E" w:rsidRPr="007D23A3" w:rsidRDefault="0012364E" w:rsidP="007441F7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User Acceptance Test (UAT)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3B5920" w14:textId="77777777" w:rsidR="0012364E" w:rsidRPr="007D23A3" w:rsidRDefault="0012364E" w:rsidP="007441F7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eastAsia="Times New Roman" w:hAnsiTheme="majorBidi" w:cstheme="majorBidi"/>
                <w:sz w:val="32"/>
                <w:lang w:eastAsia="he-IL" w:bidi="he-IL"/>
              </w:rPr>
              <w:t>Yes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D708A1" w14:textId="77777777" w:rsidR="0012364E" w:rsidRPr="007D23A3" w:rsidRDefault="0012364E" w:rsidP="007441F7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eastAsia="Times New Roman" w:hAnsiTheme="majorBidi" w:cstheme="majorBidi"/>
                <w:sz w:val="32"/>
                <w:lang w:eastAsia="he-IL" w:bidi="he-IL"/>
              </w:rPr>
              <w:t>Yes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72C076" w14:textId="77777777" w:rsidR="0012364E" w:rsidRPr="007D23A3" w:rsidRDefault="00615D23" w:rsidP="007441F7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eastAsia="Times New Roman" w:hAnsiTheme="majorBidi" w:cstheme="majorBidi"/>
                <w:sz w:val="32"/>
                <w:lang w:eastAsia="he-IL" w:bidi="he-IL"/>
              </w:rPr>
              <w:t>With SCB and Customer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4E3CA4" w14:textId="77777777" w:rsidR="0012364E" w:rsidRPr="007D23A3" w:rsidRDefault="0012364E" w:rsidP="007441F7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proofErr w:type="gramStart"/>
            <w:r w:rsidRPr="007D23A3">
              <w:rPr>
                <w:rFonts w:asciiTheme="majorBidi" w:eastAsia="Times New Roman" w:hAnsiTheme="majorBidi" w:cstheme="majorBidi"/>
                <w:i/>
                <w:sz w:val="32"/>
                <w:lang w:eastAsia="he-IL" w:bidi="he-IL"/>
              </w:rPr>
              <w:t>”Functional</w:t>
            </w:r>
            <w:proofErr w:type="gramEnd"/>
            <w:r w:rsidRPr="007D23A3">
              <w:rPr>
                <w:rFonts w:asciiTheme="majorBidi" w:eastAsia="Times New Roman" w:hAnsiTheme="majorBidi" w:cstheme="majorBidi"/>
                <w:i/>
                <w:sz w:val="32"/>
                <w:lang w:eastAsia="he-IL" w:bidi="he-IL"/>
              </w:rPr>
              <w:t xml:space="preserve"> specification document”</w:t>
            </w:r>
          </w:p>
        </w:tc>
      </w:tr>
      <w:tr w:rsidR="0012364E" w:rsidRPr="007D23A3" w14:paraId="22DE6170" w14:textId="77777777" w:rsidTr="007441F7">
        <w:trPr>
          <w:trHeight w:val="230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BBABAB" w14:textId="77777777" w:rsidR="0012364E" w:rsidRPr="007D23A3" w:rsidRDefault="0012364E" w:rsidP="007441F7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Security Acceptance Test (SAT)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B57E5D" w14:textId="77777777" w:rsidR="0012364E" w:rsidRPr="007D23A3" w:rsidRDefault="0012364E" w:rsidP="007441F7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proofErr w:type="gramStart"/>
            <w:r w:rsidRPr="007D23A3">
              <w:rPr>
                <w:rFonts w:asciiTheme="majorBidi" w:eastAsia="Times New Roman" w:hAnsiTheme="majorBidi" w:cstheme="majorBidi"/>
                <w:sz w:val="32"/>
                <w:lang w:eastAsia="he-IL" w:bidi="he-IL"/>
              </w:rPr>
              <w:t>Consult</w:t>
            </w:r>
            <w:r w:rsidRPr="007D23A3">
              <w:rPr>
                <w:rStyle w:val="11"/>
                <w:rFonts w:asciiTheme="majorBidi" w:eastAsia="Times New Roman" w:hAnsiTheme="majorBidi" w:cstheme="majorBidi"/>
                <w:sz w:val="32"/>
                <w:szCs w:val="32"/>
                <w:lang w:eastAsia="he-IL" w:bidi="he-IL"/>
              </w:rPr>
              <w:t xml:space="preserve"> ,</w:t>
            </w:r>
            <w:proofErr w:type="gramEnd"/>
            <w:r w:rsidRPr="007D23A3">
              <w:rPr>
                <w:rStyle w:val="11"/>
                <w:rFonts w:asciiTheme="majorBidi" w:eastAsia="Times New Roman" w:hAnsiTheme="majorBidi" w:cstheme="majorBidi"/>
                <w:sz w:val="32"/>
                <w:szCs w:val="32"/>
                <w:lang w:eastAsia="he-IL" w:bidi="he-IL"/>
              </w:rPr>
              <w:t xml:space="preserve">  CAN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BD74F4" w14:textId="77777777" w:rsidR="0012364E" w:rsidRPr="007D23A3" w:rsidRDefault="0012364E" w:rsidP="007441F7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eastAsia="Times New Roman" w:hAnsiTheme="majorBidi" w:cstheme="majorBidi"/>
                <w:sz w:val="32"/>
                <w:lang w:eastAsia="he-IL" w:bidi="he-IL"/>
              </w:rPr>
              <w:t>Yes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3C6CD6" w14:textId="77777777" w:rsidR="0012364E" w:rsidRPr="007D23A3" w:rsidRDefault="0012364E" w:rsidP="007441F7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eastAsia="Times New Roman" w:hAnsiTheme="majorBidi" w:cstheme="majorBidi"/>
                <w:sz w:val="32"/>
                <w:lang w:eastAsia="he-IL" w:bidi="he-IL"/>
              </w:rPr>
              <w:t>Completion of SAT</w:t>
            </w:r>
          </w:p>
          <w:p w14:paraId="5C28306C" w14:textId="77777777" w:rsidR="0012364E" w:rsidRPr="007D23A3" w:rsidRDefault="0012364E" w:rsidP="007441F7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eastAsia="Times New Roman" w:hAnsiTheme="majorBidi" w:cstheme="majorBidi"/>
                <w:sz w:val="32"/>
                <w:lang w:eastAsia="he-IL" w:bidi="he-IL"/>
              </w:rPr>
              <w:t>Exit Criteria</w:t>
            </w:r>
          </w:p>
          <w:p w14:paraId="0CD6818B" w14:textId="77777777" w:rsidR="0012364E" w:rsidRPr="007D23A3" w:rsidRDefault="0012364E" w:rsidP="007441F7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eastAsia="Times New Roman" w:hAnsiTheme="majorBidi" w:cstheme="majorBidi"/>
                <w:sz w:val="32"/>
                <w:lang w:eastAsia="he-IL" w:bidi="he-IL"/>
              </w:rPr>
              <w:t>(see appendix)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3470F6" w14:textId="77777777" w:rsidR="0012364E" w:rsidRPr="007D23A3" w:rsidRDefault="0012364E" w:rsidP="007441F7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proofErr w:type="gramStart"/>
            <w:r w:rsidRPr="007D23A3">
              <w:rPr>
                <w:rFonts w:asciiTheme="majorBidi" w:eastAsia="Times New Roman" w:hAnsiTheme="majorBidi" w:cstheme="majorBidi"/>
                <w:i/>
                <w:sz w:val="32"/>
                <w:lang w:eastAsia="he-IL" w:bidi="he-IL"/>
              </w:rPr>
              <w:t>”Functional</w:t>
            </w:r>
            <w:proofErr w:type="gramEnd"/>
            <w:r w:rsidRPr="007D23A3">
              <w:rPr>
                <w:rFonts w:asciiTheme="majorBidi" w:eastAsia="Times New Roman" w:hAnsiTheme="majorBidi" w:cstheme="majorBidi"/>
                <w:i/>
                <w:sz w:val="32"/>
                <w:lang w:eastAsia="he-IL" w:bidi="he-IL"/>
              </w:rPr>
              <w:t xml:space="preserve"> specification document”</w:t>
            </w:r>
          </w:p>
        </w:tc>
      </w:tr>
      <w:tr w:rsidR="0012364E" w:rsidRPr="007D23A3" w14:paraId="1CB16088" w14:textId="77777777" w:rsidTr="007441F7">
        <w:trPr>
          <w:trHeight w:val="230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4CD7E2" w14:textId="77777777" w:rsidR="0012364E" w:rsidRPr="007D23A3" w:rsidRDefault="0012364E" w:rsidP="007441F7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Stress Test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02DCE8" w14:textId="77777777" w:rsidR="0012364E" w:rsidRPr="007D23A3" w:rsidRDefault="0012364E" w:rsidP="007441F7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eastAsia="Times New Roman" w:hAnsiTheme="majorBidi" w:cstheme="majorBidi"/>
                <w:sz w:val="32"/>
                <w:lang w:eastAsia="he-IL" w:bidi="he-IL"/>
              </w:rPr>
              <w:t>Tuning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E18805" w14:textId="77777777" w:rsidR="0012364E" w:rsidRPr="007D23A3" w:rsidRDefault="0012364E" w:rsidP="007441F7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eastAsia="Times New Roman" w:hAnsiTheme="majorBidi" w:cstheme="majorBidi"/>
                <w:sz w:val="32"/>
                <w:lang w:eastAsia="he-IL" w:bidi="he-IL"/>
              </w:rPr>
              <w:t>Yes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2C1C8F" w14:textId="77777777" w:rsidR="0012364E" w:rsidRPr="007D23A3" w:rsidRDefault="0012364E" w:rsidP="007441F7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eastAsia="Times New Roman" w:hAnsiTheme="majorBidi" w:cstheme="majorBidi"/>
                <w:sz w:val="32"/>
                <w:lang w:eastAsia="he-IL" w:bidi="he-IL"/>
              </w:rPr>
              <w:t>Success System</w:t>
            </w:r>
            <w:r w:rsidRPr="007D23A3">
              <w:rPr>
                <w:rFonts w:asciiTheme="majorBidi" w:hAnsiTheme="majorBidi" w:cstheme="majorBidi"/>
                <w:sz w:val="32"/>
              </w:rPr>
              <w:t xml:space="preserve"> </w:t>
            </w:r>
            <w:r w:rsidRPr="007D23A3">
              <w:rPr>
                <w:rFonts w:asciiTheme="majorBidi" w:eastAsia="Times New Roman" w:hAnsiTheme="majorBidi" w:cstheme="majorBidi"/>
                <w:sz w:val="32"/>
                <w:lang w:eastAsia="he-IL" w:bidi="he-IL"/>
              </w:rPr>
              <w:t>expected response time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504D46" w14:textId="77777777" w:rsidR="0012364E" w:rsidRPr="007D23A3" w:rsidRDefault="0012364E" w:rsidP="007441F7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proofErr w:type="gramStart"/>
            <w:r w:rsidRPr="007D23A3">
              <w:rPr>
                <w:rFonts w:asciiTheme="majorBidi" w:eastAsia="Times New Roman" w:hAnsiTheme="majorBidi" w:cstheme="majorBidi"/>
                <w:i/>
                <w:sz w:val="32"/>
                <w:lang w:eastAsia="he-IL" w:bidi="he-IL"/>
              </w:rPr>
              <w:t>”Functional</w:t>
            </w:r>
            <w:proofErr w:type="gramEnd"/>
            <w:r w:rsidRPr="007D23A3">
              <w:rPr>
                <w:rFonts w:asciiTheme="majorBidi" w:eastAsia="Times New Roman" w:hAnsiTheme="majorBidi" w:cstheme="majorBidi"/>
                <w:i/>
                <w:sz w:val="32"/>
                <w:lang w:eastAsia="he-IL" w:bidi="he-IL"/>
              </w:rPr>
              <w:t xml:space="preserve"> specification document”</w:t>
            </w:r>
          </w:p>
        </w:tc>
      </w:tr>
    </w:tbl>
    <w:p w14:paraId="35B58394" w14:textId="77777777" w:rsidR="00276609" w:rsidRDefault="00276609" w:rsidP="00A87DBA">
      <w:pPr>
        <w:pStyle w:val="3"/>
        <w:numPr>
          <w:ilvl w:val="0"/>
          <w:numId w:val="0"/>
        </w:numPr>
        <w:ind w:firstLine="709"/>
        <w:rPr>
          <w:rStyle w:val="Heading4Char"/>
          <w:rFonts w:asciiTheme="majorBidi" w:hAnsiTheme="majorBidi" w:cstheme="majorBidi"/>
          <w:sz w:val="32"/>
          <w:szCs w:val="32"/>
        </w:rPr>
      </w:pPr>
      <w:bookmarkStart w:id="51" w:name="__RefHeading__51_49107300"/>
      <w:bookmarkEnd w:id="51"/>
    </w:p>
    <w:p w14:paraId="419C80D9" w14:textId="2C07E6B1" w:rsidR="00276609" w:rsidRDefault="00276609" w:rsidP="00A87DBA">
      <w:pPr>
        <w:pStyle w:val="3"/>
        <w:numPr>
          <w:ilvl w:val="0"/>
          <w:numId w:val="0"/>
        </w:numPr>
        <w:ind w:firstLine="709"/>
        <w:rPr>
          <w:rStyle w:val="Heading4Char"/>
          <w:rFonts w:asciiTheme="majorBidi" w:hAnsiTheme="majorBidi" w:cstheme="majorBidi"/>
          <w:sz w:val="32"/>
          <w:szCs w:val="32"/>
        </w:rPr>
      </w:pPr>
    </w:p>
    <w:p w14:paraId="4629D051" w14:textId="77777777" w:rsidR="00276609" w:rsidRPr="00276609" w:rsidRDefault="00276609" w:rsidP="00276609"/>
    <w:p w14:paraId="5BD0FCAC" w14:textId="04CCD88E" w:rsidR="0012364E" w:rsidRPr="007D23A3" w:rsidRDefault="0012364E" w:rsidP="00A87DBA">
      <w:pPr>
        <w:pStyle w:val="3"/>
        <w:numPr>
          <w:ilvl w:val="0"/>
          <w:numId w:val="0"/>
        </w:numPr>
        <w:ind w:firstLine="709"/>
        <w:rPr>
          <w:rFonts w:asciiTheme="majorBidi" w:hAnsiTheme="majorBidi" w:cstheme="majorBidi"/>
          <w:sz w:val="32"/>
          <w:szCs w:val="32"/>
        </w:rPr>
      </w:pPr>
      <w:r w:rsidRPr="007D23A3">
        <w:rPr>
          <w:rStyle w:val="Heading4Char"/>
          <w:rFonts w:asciiTheme="majorBidi" w:hAnsiTheme="majorBidi" w:cstheme="majorBidi"/>
          <w:sz w:val="32"/>
          <w:szCs w:val="32"/>
        </w:rPr>
        <w:lastRenderedPageBreak/>
        <w:t>3.7.3. Deploy Stage</w:t>
      </w:r>
    </w:p>
    <w:p w14:paraId="7B7A4652" w14:textId="787170E3" w:rsidR="0012364E" w:rsidRPr="007D23A3" w:rsidRDefault="00816B42" w:rsidP="0012364E">
      <w:pPr>
        <w:pStyle w:val="Standard"/>
        <w:ind w:left="1418" w:right="720"/>
        <w:rPr>
          <w:rFonts w:asciiTheme="majorBidi" w:hAnsiTheme="majorBidi" w:cstheme="majorBidi"/>
          <w:sz w:val="32"/>
        </w:rPr>
      </w:pPr>
      <w:r w:rsidRPr="007D23A3">
        <w:rPr>
          <w:rStyle w:val="af4"/>
          <w:rFonts w:cs="Angsana New"/>
        </w:rPr>
        <w:commentReference w:id="52"/>
      </w:r>
    </w:p>
    <w:tbl>
      <w:tblPr>
        <w:tblW w:w="0" w:type="auto"/>
        <w:tblInd w:w="-2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84"/>
        <w:gridCol w:w="1890"/>
        <w:gridCol w:w="1908"/>
        <w:gridCol w:w="2142"/>
        <w:gridCol w:w="1778"/>
      </w:tblGrid>
      <w:tr w:rsidR="0012364E" w:rsidRPr="007D23A3" w14:paraId="05A51978" w14:textId="77777777" w:rsidTr="007441F7">
        <w:trPr>
          <w:trHeight w:val="207"/>
          <w:tblHeader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CE8B0F3" w14:textId="77777777" w:rsidR="0012364E" w:rsidRPr="007D23A3" w:rsidRDefault="0012364E" w:rsidP="007441F7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b/>
                <w:bCs/>
                <w:sz w:val="32"/>
              </w:rPr>
              <w:t>Task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D9292E" w14:textId="77777777" w:rsidR="0012364E" w:rsidRPr="007D23A3" w:rsidRDefault="0012364E" w:rsidP="007441F7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b/>
                <w:bCs/>
                <w:sz w:val="32"/>
              </w:rPr>
              <w:t>Vendor Responsibility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0D8774" w14:textId="77777777" w:rsidR="0012364E" w:rsidRPr="007D23A3" w:rsidRDefault="0012364E" w:rsidP="007441F7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b/>
                <w:bCs/>
                <w:sz w:val="32"/>
              </w:rPr>
              <w:t>SCB Responsibility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123A63" w14:textId="77777777" w:rsidR="0012364E" w:rsidRPr="007D23A3" w:rsidRDefault="0012364E" w:rsidP="007441F7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b/>
                <w:bCs/>
                <w:sz w:val="32"/>
              </w:rPr>
              <w:t>Completion Criteria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56F295" w14:textId="77777777" w:rsidR="0012364E" w:rsidRPr="007D23A3" w:rsidRDefault="0012364E" w:rsidP="007441F7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b/>
                <w:bCs/>
                <w:sz w:val="32"/>
              </w:rPr>
              <w:t>Deliverable</w:t>
            </w:r>
          </w:p>
        </w:tc>
      </w:tr>
      <w:tr w:rsidR="0012364E" w:rsidRPr="007D23A3" w14:paraId="0DE2E28F" w14:textId="77777777" w:rsidTr="007441F7">
        <w:trPr>
          <w:trHeight w:val="207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CED42E" w14:textId="77777777" w:rsidR="0012364E" w:rsidRPr="007D23A3" w:rsidRDefault="0012364E" w:rsidP="007441F7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End User Training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AEBC67" w14:textId="77777777" w:rsidR="0012364E" w:rsidRPr="007D23A3" w:rsidRDefault="0012364E" w:rsidP="007441F7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Yes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7EB781" w14:textId="39BC2A8C" w:rsidR="0012364E" w:rsidRPr="007D23A3" w:rsidRDefault="005048F4" w:rsidP="007441F7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No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8527B8B" w14:textId="77777777" w:rsidR="0012364E" w:rsidRPr="007D23A3" w:rsidRDefault="00615D23" w:rsidP="007441F7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1 Day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5A7FBA" w14:textId="77777777" w:rsidR="0012364E" w:rsidRPr="007D23A3" w:rsidRDefault="0012364E" w:rsidP="007441F7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eastAsia="Times New Roman" w:hAnsiTheme="majorBidi" w:cstheme="majorBidi"/>
                <w:iCs/>
                <w:sz w:val="32"/>
                <w:lang w:eastAsia="he-IL" w:bidi="he-IL"/>
              </w:rPr>
              <w:t>N/A</w:t>
            </w:r>
          </w:p>
        </w:tc>
      </w:tr>
      <w:tr w:rsidR="0012364E" w:rsidRPr="007D23A3" w14:paraId="75454B1C" w14:textId="77777777" w:rsidTr="007441F7">
        <w:trPr>
          <w:trHeight w:val="207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1A2F36" w14:textId="77777777" w:rsidR="0012364E" w:rsidRPr="007D23A3" w:rsidRDefault="0012364E" w:rsidP="007441F7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Roll Out Plan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B920B5A" w14:textId="77777777" w:rsidR="0012364E" w:rsidRPr="007D23A3" w:rsidRDefault="00615D23" w:rsidP="007441F7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No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CA4246" w14:textId="57C57056" w:rsidR="0012364E" w:rsidRPr="007D23A3" w:rsidRDefault="005048F4" w:rsidP="007441F7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No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5D7BAD" w14:textId="77777777" w:rsidR="0012364E" w:rsidRPr="007D23A3" w:rsidRDefault="00615D23" w:rsidP="007441F7">
            <w:pPr>
              <w:pStyle w:val="TableContents"/>
              <w:snapToGrid w:val="0"/>
              <w:jc w:val="center"/>
              <w:rPr>
                <w:rFonts w:asciiTheme="majorBidi" w:eastAsia="Times New Roman" w:hAnsiTheme="majorBidi" w:cstheme="majorBidi"/>
                <w:iCs/>
                <w:sz w:val="32"/>
                <w:lang w:eastAsia="he-IL" w:bidi="he-IL"/>
              </w:rPr>
            </w:pPr>
            <w:r w:rsidRPr="007D23A3">
              <w:rPr>
                <w:rFonts w:asciiTheme="majorBidi" w:eastAsia="Times New Roman" w:hAnsiTheme="majorBidi" w:cstheme="majorBidi"/>
                <w:iCs/>
                <w:sz w:val="32"/>
                <w:lang w:eastAsia="he-IL" w:bidi="he-IL"/>
              </w:rPr>
              <w:t>N/A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5E8C9D" w14:textId="77777777" w:rsidR="0012364E" w:rsidRPr="007D23A3" w:rsidRDefault="0012364E" w:rsidP="007441F7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eastAsia="Times New Roman" w:hAnsiTheme="majorBidi" w:cstheme="majorBidi"/>
                <w:iCs/>
                <w:sz w:val="32"/>
                <w:lang w:eastAsia="he-IL" w:bidi="he-IL"/>
              </w:rPr>
              <w:t>N/A</w:t>
            </w:r>
          </w:p>
        </w:tc>
      </w:tr>
      <w:tr w:rsidR="0012364E" w:rsidRPr="007D23A3" w14:paraId="2D2601F2" w14:textId="77777777" w:rsidTr="007441F7">
        <w:trPr>
          <w:trHeight w:val="207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5F568C" w14:textId="77777777" w:rsidR="0012364E" w:rsidRPr="007D23A3" w:rsidRDefault="0012364E" w:rsidP="007441F7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Production Preparation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882FEC" w14:textId="77777777" w:rsidR="0012364E" w:rsidRPr="007D23A3" w:rsidRDefault="0012364E" w:rsidP="007441F7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Yes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A33C56" w14:textId="07514095" w:rsidR="0012364E" w:rsidRPr="007D23A3" w:rsidRDefault="005048F4" w:rsidP="007441F7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No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4E93A6" w14:textId="77777777" w:rsidR="0012364E" w:rsidRPr="007D23A3" w:rsidRDefault="00615D23" w:rsidP="00615D23">
            <w:pPr>
              <w:pStyle w:val="TableContents"/>
              <w:snapToGrid w:val="0"/>
              <w:jc w:val="center"/>
              <w:rPr>
                <w:rFonts w:asciiTheme="majorBidi" w:eastAsia="Times New Roman" w:hAnsiTheme="majorBidi" w:cstheme="majorBidi"/>
                <w:iCs/>
                <w:sz w:val="32"/>
                <w:lang w:eastAsia="he-IL" w:bidi="he-IL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1</w:t>
            </w:r>
            <w:r w:rsidR="0012364E" w:rsidRPr="007D23A3">
              <w:rPr>
                <w:rFonts w:asciiTheme="majorBidi" w:hAnsiTheme="majorBidi" w:cstheme="majorBidi"/>
                <w:sz w:val="32"/>
              </w:rPr>
              <w:t xml:space="preserve"> Day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830A11" w14:textId="77777777" w:rsidR="0012364E" w:rsidRPr="007D23A3" w:rsidRDefault="0012364E" w:rsidP="007441F7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eastAsia="Times New Roman" w:hAnsiTheme="majorBidi" w:cstheme="majorBidi"/>
                <w:iCs/>
                <w:sz w:val="32"/>
                <w:lang w:eastAsia="he-IL" w:bidi="he-IL"/>
              </w:rPr>
              <w:t>N/A</w:t>
            </w:r>
          </w:p>
        </w:tc>
      </w:tr>
      <w:tr w:rsidR="0012364E" w:rsidRPr="007D23A3" w14:paraId="63904420" w14:textId="77777777" w:rsidTr="007441F7">
        <w:trPr>
          <w:trHeight w:val="207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257D9A" w14:textId="77777777" w:rsidR="0012364E" w:rsidRPr="007D23A3" w:rsidRDefault="0012364E" w:rsidP="007441F7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Production Rehearsal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504AE0" w14:textId="77777777" w:rsidR="0012364E" w:rsidRPr="007D23A3" w:rsidRDefault="0012364E" w:rsidP="007441F7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Yes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552341" w14:textId="26F55FD5" w:rsidR="0012364E" w:rsidRPr="007D23A3" w:rsidRDefault="005048F4" w:rsidP="007441F7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No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3365114" w14:textId="77777777" w:rsidR="0012364E" w:rsidRPr="007D23A3" w:rsidRDefault="0012364E" w:rsidP="007441F7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3 Days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D1254A" w14:textId="77777777" w:rsidR="0012364E" w:rsidRPr="007D23A3" w:rsidRDefault="0012364E" w:rsidP="007441F7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eastAsia="Times New Roman" w:hAnsiTheme="majorBidi" w:cstheme="majorBidi"/>
                <w:iCs/>
                <w:sz w:val="32"/>
                <w:lang w:eastAsia="he-IL" w:bidi="he-IL"/>
              </w:rPr>
              <w:t>N/A</w:t>
            </w:r>
          </w:p>
        </w:tc>
      </w:tr>
      <w:tr w:rsidR="0012364E" w:rsidRPr="007D23A3" w14:paraId="6AB1D031" w14:textId="77777777" w:rsidTr="007441F7">
        <w:trPr>
          <w:trHeight w:val="207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925AF7" w14:textId="77777777" w:rsidR="0012364E" w:rsidRPr="007D23A3" w:rsidRDefault="0012364E" w:rsidP="007441F7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Production Deployment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9B87950" w14:textId="77777777" w:rsidR="0012364E" w:rsidRPr="007D23A3" w:rsidRDefault="0012364E" w:rsidP="007441F7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Yes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512EC1F" w14:textId="3CFFCDEC" w:rsidR="0012364E" w:rsidRPr="007D23A3" w:rsidRDefault="005048F4" w:rsidP="007441F7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No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F9370E" w14:textId="77777777" w:rsidR="0012364E" w:rsidRPr="007D23A3" w:rsidRDefault="0012364E" w:rsidP="007441F7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After UAT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C1ED1A" w14:textId="77777777" w:rsidR="0012364E" w:rsidRPr="007D23A3" w:rsidRDefault="0012364E" w:rsidP="007441F7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eastAsia="Times New Roman" w:hAnsiTheme="majorBidi" w:cstheme="majorBidi"/>
                <w:iCs/>
                <w:sz w:val="32"/>
                <w:lang w:eastAsia="he-IL" w:bidi="he-IL"/>
              </w:rPr>
              <w:t>N/A</w:t>
            </w:r>
          </w:p>
        </w:tc>
      </w:tr>
    </w:tbl>
    <w:p w14:paraId="428CC829" w14:textId="77777777" w:rsidR="0012364E" w:rsidRPr="007D23A3" w:rsidRDefault="002700D9" w:rsidP="002700D9">
      <w:pPr>
        <w:pStyle w:val="Standard"/>
        <w:tabs>
          <w:tab w:val="left" w:pos="1425"/>
        </w:tabs>
        <w:ind w:right="-16"/>
        <w:rPr>
          <w:rFonts w:asciiTheme="majorBidi" w:hAnsiTheme="majorBidi" w:cstheme="majorBidi"/>
          <w:sz w:val="32"/>
          <w:cs/>
        </w:rPr>
      </w:pPr>
      <w:bookmarkStart w:id="53" w:name="__RefHeading__53_49107300"/>
      <w:bookmarkEnd w:id="53"/>
      <w:r w:rsidRPr="007D23A3">
        <w:rPr>
          <w:rFonts w:asciiTheme="majorBidi" w:hAnsiTheme="majorBidi" w:cstheme="majorBidi"/>
          <w:sz w:val="32"/>
          <w:cs/>
        </w:rPr>
        <w:t xml:space="preserve">ในแต่ละขั้นตอน </w:t>
      </w:r>
      <w:r w:rsidR="00615D23" w:rsidRPr="007D23A3">
        <w:rPr>
          <w:rFonts w:asciiTheme="majorBidi" w:hAnsiTheme="majorBidi" w:cstheme="majorBidi"/>
          <w:sz w:val="32"/>
          <w:cs/>
        </w:rPr>
        <w:t xml:space="preserve">ทาง </w:t>
      </w:r>
      <w:r w:rsidR="00615D23" w:rsidRPr="007D23A3">
        <w:rPr>
          <w:rFonts w:asciiTheme="majorBidi" w:hAnsiTheme="majorBidi" w:cstheme="majorBidi"/>
          <w:sz w:val="32"/>
        </w:rPr>
        <w:t xml:space="preserve">Vendor </w:t>
      </w:r>
      <w:r w:rsidR="00615D23" w:rsidRPr="007D23A3">
        <w:rPr>
          <w:rFonts w:asciiTheme="majorBidi" w:hAnsiTheme="majorBidi" w:cstheme="majorBidi"/>
          <w:sz w:val="32"/>
          <w:cs/>
        </w:rPr>
        <w:t xml:space="preserve">จะทำการแจ้งทาง </w:t>
      </w:r>
      <w:r w:rsidR="00615D23" w:rsidRPr="007D23A3">
        <w:rPr>
          <w:rFonts w:asciiTheme="majorBidi" w:hAnsiTheme="majorBidi" w:cstheme="majorBidi"/>
          <w:sz w:val="32"/>
        </w:rPr>
        <w:t xml:space="preserve">SCB </w:t>
      </w:r>
      <w:r w:rsidRPr="007D23A3">
        <w:rPr>
          <w:rFonts w:asciiTheme="majorBidi" w:hAnsiTheme="majorBidi" w:cstheme="majorBidi"/>
          <w:sz w:val="32"/>
          <w:cs/>
        </w:rPr>
        <w:t>ทราบ</w:t>
      </w:r>
      <w:r w:rsidR="00615D23" w:rsidRPr="007D23A3">
        <w:rPr>
          <w:rFonts w:asciiTheme="majorBidi" w:hAnsiTheme="majorBidi" w:cstheme="majorBidi"/>
          <w:sz w:val="32"/>
          <w:cs/>
        </w:rPr>
        <w:t>ก่อ</w:t>
      </w:r>
      <w:r w:rsidRPr="007D23A3">
        <w:rPr>
          <w:rFonts w:asciiTheme="majorBidi" w:hAnsiTheme="majorBidi" w:cstheme="majorBidi"/>
          <w:sz w:val="32"/>
          <w:cs/>
        </w:rPr>
        <w:t xml:space="preserve">นทุกครั้งเมื่อมีการ </w:t>
      </w:r>
      <w:r w:rsidRPr="007D23A3">
        <w:rPr>
          <w:rFonts w:asciiTheme="majorBidi" w:hAnsiTheme="majorBidi" w:cstheme="majorBidi"/>
          <w:sz w:val="32"/>
        </w:rPr>
        <w:t xml:space="preserve">Deploy </w:t>
      </w:r>
      <w:r w:rsidRPr="007D23A3">
        <w:rPr>
          <w:rFonts w:asciiTheme="majorBidi" w:hAnsiTheme="majorBidi" w:cstheme="majorBidi"/>
          <w:sz w:val="32"/>
          <w:cs/>
        </w:rPr>
        <w:t>โปรแกรมใหม่</w:t>
      </w:r>
    </w:p>
    <w:p w14:paraId="50F47AA8" w14:textId="77777777" w:rsidR="00276609" w:rsidRDefault="00276609" w:rsidP="00A87DBA">
      <w:pPr>
        <w:pStyle w:val="Standard"/>
        <w:ind w:right="720" w:firstLine="709"/>
        <w:rPr>
          <w:rFonts w:asciiTheme="majorBidi" w:hAnsiTheme="majorBidi" w:cstheme="majorBidi"/>
          <w:b/>
          <w:bCs/>
          <w:sz w:val="32"/>
          <w:lang w:eastAsia="en-US"/>
        </w:rPr>
      </w:pPr>
    </w:p>
    <w:p w14:paraId="3E5092B1" w14:textId="4D29A039" w:rsidR="0012364E" w:rsidRPr="007D23A3" w:rsidRDefault="0012364E" w:rsidP="00A87DBA">
      <w:pPr>
        <w:pStyle w:val="Standard"/>
        <w:ind w:right="720" w:firstLine="709"/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b/>
          <w:bCs/>
          <w:sz w:val="32"/>
          <w:lang w:eastAsia="en-US"/>
        </w:rPr>
        <w:t>3.7.4. Post Deployment</w:t>
      </w:r>
    </w:p>
    <w:p w14:paraId="341866B2" w14:textId="77777777" w:rsidR="0012364E" w:rsidRPr="007D23A3" w:rsidRDefault="0012364E" w:rsidP="0012364E">
      <w:pPr>
        <w:pStyle w:val="Standard"/>
        <w:ind w:left="1418" w:right="720"/>
        <w:rPr>
          <w:rFonts w:asciiTheme="majorBidi" w:hAnsiTheme="majorBidi" w:cstheme="majorBidi"/>
          <w:b/>
          <w:bCs/>
          <w:sz w:val="32"/>
        </w:rPr>
      </w:pPr>
    </w:p>
    <w:tbl>
      <w:tblPr>
        <w:tblW w:w="0" w:type="auto"/>
        <w:tblInd w:w="-2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84"/>
        <w:gridCol w:w="1890"/>
        <w:gridCol w:w="1908"/>
        <w:gridCol w:w="2142"/>
        <w:gridCol w:w="1778"/>
      </w:tblGrid>
      <w:tr w:rsidR="0012364E" w:rsidRPr="007D23A3" w14:paraId="220E5B03" w14:textId="77777777" w:rsidTr="007441F7">
        <w:trPr>
          <w:trHeight w:val="207"/>
          <w:tblHeader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2895B4" w14:textId="77777777" w:rsidR="0012364E" w:rsidRPr="007D23A3" w:rsidRDefault="0012364E" w:rsidP="007441F7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b/>
                <w:bCs/>
                <w:sz w:val="32"/>
              </w:rPr>
              <w:t>Task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03E877" w14:textId="77777777" w:rsidR="0012364E" w:rsidRPr="007D23A3" w:rsidRDefault="0012364E" w:rsidP="007441F7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b/>
                <w:bCs/>
                <w:sz w:val="32"/>
              </w:rPr>
              <w:t>Vendor Responsibility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FA0169" w14:textId="77777777" w:rsidR="0012364E" w:rsidRPr="007D23A3" w:rsidRDefault="0012364E" w:rsidP="007441F7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b/>
                <w:bCs/>
                <w:sz w:val="32"/>
              </w:rPr>
              <w:t>SCB Responsibility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14ED5C" w14:textId="77777777" w:rsidR="0012364E" w:rsidRPr="007D23A3" w:rsidRDefault="0012364E" w:rsidP="007441F7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b/>
                <w:bCs/>
                <w:sz w:val="32"/>
              </w:rPr>
              <w:t>Completion Criteria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E2E8EB" w14:textId="77777777" w:rsidR="0012364E" w:rsidRPr="007D23A3" w:rsidRDefault="0012364E" w:rsidP="007441F7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b/>
                <w:bCs/>
                <w:sz w:val="32"/>
              </w:rPr>
              <w:t>Deliverable</w:t>
            </w:r>
          </w:p>
        </w:tc>
      </w:tr>
      <w:tr w:rsidR="0012364E" w:rsidRPr="007D23A3" w14:paraId="12B5A23B" w14:textId="77777777" w:rsidTr="007441F7">
        <w:trPr>
          <w:trHeight w:val="207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C63B30" w14:textId="77777777" w:rsidR="0012364E" w:rsidRPr="007D23A3" w:rsidRDefault="0012364E" w:rsidP="007441F7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Support Post Deployment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D963A7" w14:textId="77777777" w:rsidR="0012364E" w:rsidRPr="007D23A3" w:rsidRDefault="0012364E" w:rsidP="007441F7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Yes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D0AE86" w14:textId="2E644E70" w:rsidR="0012364E" w:rsidRPr="007D23A3" w:rsidRDefault="00911638" w:rsidP="007441F7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No for SCB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C40EA4" w14:textId="77777777" w:rsidR="0012364E" w:rsidRPr="007D23A3" w:rsidRDefault="0012364E" w:rsidP="007441F7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2 months post implementation support then regular maintenance support takes over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7279C1" w14:textId="77777777" w:rsidR="0012364E" w:rsidRPr="007D23A3" w:rsidRDefault="0012364E" w:rsidP="007441F7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eastAsia="Times New Roman" w:hAnsiTheme="majorBidi" w:cstheme="majorBidi"/>
                <w:iCs/>
                <w:sz w:val="32"/>
                <w:lang w:eastAsia="he-IL" w:bidi="he-IL"/>
              </w:rPr>
              <w:t>N/A</w:t>
            </w:r>
          </w:p>
        </w:tc>
      </w:tr>
      <w:tr w:rsidR="0012364E" w:rsidRPr="007D23A3" w14:paraId="0F7FB6FA" w14:textId="77777777" w:rsidTr="007441F7">
        <w:trPr>
          <w:trHeight w:val="207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D1D5EFD" w14:textId="77777777" w:rsidR="0012364E" w:rsidRPr="007D23A3" w:rsidRDefault="0012364E" w:rsidP="007441F7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New enhancement implementation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D1FA88" w14:textId="77777777" w:rsidR="0012364E" w:rsidRPr="007D23A3" w:rsidRDefault="0012364E" w:rsidP="007441F7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No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851F73" w14:textId="77777777" w:rsidR="0012364E" w:rsidRPr="007D23A3" w:rsidRDefault="0012364E" w:rsidP="007441F7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No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147C22" w14:textId="77777777" w:rsidR="0012364E" w:rsidRPr="007D23A3" w:rsidRDefault="0012364E" w:rsidP="007441F7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Next to Phase2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EAF9D8" w14:textId="77777777" w:rsidR="0012364E" w:rsidRPr="007D23A3" w:rsidRDefault="0012364E" w:rsidP="007441F7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eastAsia="Times New Roman" w:hAnsiTheme="majorBidi" w:cstheme="majorBidi"/>
                <w:iCs/>
                <w:sz w:val="32"/>
                <w:lang w:eastAsia="he-IL" w:bidi="he-IL"/>
              </w:rPr>
              <w:t>N/A</w:t>
            </w:r>
          </w:p>
        </w:tc>
      </w:tr>
    </w:tbl>
    <w:p w14:paraId="319B50B0" w14:textId="77777777" w:rsidR="001325F4" w:rsidRPr="007D23A3" w:rsidRDefault="001325F4" w:rsidP="00896119">
      <w:pPr>
        <w:tabs>
          <w:tab w:val="left" w:pos="450"/>
          <w:tab w:val="left" w:pos="2377"/>
        </w:tabs>
        <w:spacing w:before="240"/>
        <w:ind w:firstLine="720"/>
        <w:rPr>
          <w:rStyle w:val="st"/>
          <w:rFonts w:asciiTheme="majorBidi" w:hAnsiTheme="majorBidi" w:cstheme="majorBidi"/>
          <w:b/>
          <w:bCs/>
          <w:sz w:val="32"/>
        </w:rPr>
      </w:pPr>
      <w:bookmarkStart w:id="54" w:name="__RefHeading__55_49107300"/>
      <w:bookmarkEnd w:id="54"/>
    </w:p>
    <w:p w14:paraId="2E734ECC" w14:textId="77777777" w:rsidR="001325F4" w:rsidRPr="007D23A3" w:rsidRDefault="001325F4" w:rsidP="00896119">
      <w:pPr>
        <w:tabs>
          <w:tab w:val="left" w:pos="450"/>
          <w:tab w:val="left" w:pos="2377"/>
        </w:tabs>
        <w:spacing w:before="240"/>
        <w:ind w:firstLine="720"/>
        <w:rPr>
          <w:rStyle w:val="st"/>
          <w:rFonts w:asciiTheme="majorBidi" w:hAnsiTheme="majorBidi" w:cstheme="majorBidi"/>
          <w:b/>
          <w:bCs/>
          <w:sz w:val="32"/>
        </w:rPr>
      </w:pPr>
    </w:p>
    <w:p w14:paraId="18A2C04D" w14:textId="77777777" w:rsidR="001325F4" w:rsidRPr="007D23A3" w:rsidRDefault="001325F4" w:rsidP="00896119">
      <w:pPr>
        <w:tabs>
          <w:tab w:val="left" w:pos="450"/>
          <w:tab w:val="left" w:pos="2377"/>
        </w:tabs>
        <w:spacing w:before="240"/>
        <w:ind w:firstLine="720"/>
        <w:rPr>
          <w:rStyle w:val="st"/>
          <w:rFonts w:asciiTheme="majorBidi" w:hAnsiTheme="majorBidi" w:cstheme="majorBidi"/>
          <w:b/>
          <w:bCs/>
          <w:sz w:val="32"/>
        </w:rPr>
      </w:pPr>
    </w:p>
    <w:p w14:paraId="36B81BCC" w14:textId="77777777" w:rsidR="001325F4" w:rsidRPr="007D23A3" w:rsidRDefault="001325F4" w:rsidP="00896119">
      <w:pPr>
        <w:tabs>
          <w:tab w:val="left" w:pos="450"/>
          <w:tab w:val="left" w:pos="2377"/>
        </w:tabs>
        <w:spacing w:before="240"/>
        <w:ind w:firstLine="720"/>
        <w:rPr>
          <w:rStyle w:val="st"/>
          <w:rFonts w:asciiTheme="majorBidi" w:hAnsiTheme="majorBidi" w:cstheme="majorBidi"/>
          <w:b/>
          <w:bCs/>
          <w:sz w:val="32"/>
        </w:rPr>
      </w:pPr>
    </w:p>
    <w:p w14:paraId="3CC8DD05" w14:textId="4E12519A" w:rsidR="001325F4" w:rsidRDefault="001325F4" w:rsidP="00896119">
      <w:pPr>
        <w:tabs>
          <w:tab w:val="left" w:pos="450"/>
          <w:tab w:val="left" w:pos="2377"/>
        </w:tabs>
        <w:spacing w:before="240"/>
        <w:ind w:firstLine="720"/>
        <w:rPr>
          <w:rStyle w:val="st"/>
          <w:rFonts w:asciiTheme="majorBidi" w:hAnsiTheme="majorBidi" w:cstheme="majorBidi"/>
          <w:b/>
          <w:bCs/>
          <w:sz w:val="32"/>
        </w:rPr>
      </w:pPr>
    </w:p>
    <w:p w14:paraId="2FD1613B" w14:textId="77777777" w:rsidR="00276609" w:rsidRPr="007D23A3" w:rsidRDefault="00276609" w:rsidP="00896119">
      <w:pPr>
        <w:tabs>
          <w:tab w:val="left" w:pos="450"/>
          <w:tab w:val="left" w:pos="2377"/>
        </w:tabs>
        <w:spacing w:before="240"/>
        <w:ind w:firstLine="720"/>
        <w:rPr>
          <w:rStyle w:val="st"/>
          <w:rFonts w:asciiTheme="majorBidi" w:hAnsiTheme="majorBidi" w:cstheme="majorBidi"/>
          <w:b/>
          <w:bCs/>
          <w:sz w:val="32"/>
        </w:rPr>
      </w:pPr>
    </w:p>
    <w:p w14:paraId="00D3CB6F" w14:textId="77777777" w:rsidR="00DE5D86" w:rsidRPr="007D23A3" w:rsidRDefault="00DE5D86" w:rsidP="00896119">
      <w:pPr>
        <w:tabs>
          <w:tab w:val="left" w:pos="450"/>
          <w:tab w:val="left" w:pos="2377"/>
        </w:tabs>
        <w:spacing w:before="240"/>
        <w:ind w:firstLine="720"/>
        <w:rPr>
          <w:rStyle w:val="st"/>
          <w:rFonts w:asciiTheme="majorBidi" w:hAnsiTheme="majorBidi" w:cstheme="majorBidi"/>
          <w:b/>
          <w:bCs/>
          <w:sz w:val="32"/>
        </w:rPr>
      </w:pPr>
      <w:r w:rsidRPr="007D23A3">
        <w:rPr>
          <w:rStyle w:val="st"/>
          <w:rFonts w:asciiTheme="majorBidi" w:hAnsiTheme="majorBidi" w:cstheme="majorBidi"/>
          <w:b/>
          <w:bCs/>
          <w:sz w:val="32"/>
          <w:cs/>
        </w:rPr>
        <w:lastRenderedPageBreak/>
        <w:t>3.8</w:t>
      </w:r>
      <w:r w:rsidRPr="007D23A3">
        <w:rPr>
          <w:rStyle w:val="st"/>
          <w:rFonts w:asciiTheme="majorBidi" w:hAnsiTheme="majorBidi" w:cstheme="majorBidi"/>
          <w:b/>
          <w:bCs/>
          <w:sz w:val="32"/>
        </w:rPr>
        <w:t xml:space="preserve"> Post Production support </w:t>
      </w:r>
    </w:p>
    <w:p w14:paraId="583000CB" w14:textId="77777777" w:rsidR="00A87DBA" w:rsidRPr="007D23A3" w:rsidRDefault="00DE5D86" w:rsidP="00A87DBA">
      <w:pPr>
        <w:tabs>
          <w:tab w:val="left" w:pos="450"/>
          <w:tab w:val="left" w:pos="2377"/>
        </w:tabs>
        <w:ind w:firstLine="720"/>
        <w:rPr>
          <w:rStyle w:val="st"/>
          <w:rFonts w:asciiTheme="majorBidi" w:hAnsiTheme="majorBidi" w:cstheme="majorBidi"/>
          <w:b/>
          <w:bCs/>
          <w:sz w:val="32"/>
        </w:rPr>
      </w:pPr>
      <w:r w:rsidRPr="007D23A3">
        <w:rPr>
          <w:rStyle w:val="st"/>
          <w:rFonts w:asciiTheme="majorBidi" w:hAnsiTheme="majorBidi" w:cstheme="majorBidi"/>
          <w:b/>
          <w:bCs/>
          <w:sz w:val="32"/>
          <w:cs/>
        </w:rPr>
        <w:t>3.8.1 การสนับสนุนทางโทรศัพท์ และทางไกล</w:t>
      </w:r>
    </w:p>
    <w:p w14:paraId="449B50AD" w14:textId="77777777" w:rsidR="00A87DBA" w:rsidRPr="007D23A3" w:rsidRDefault="00DE5D86" w:rsidP="00A87DBA">
      <w:pPr>
        <w:tabs>
          <w:tab w:val="left" w:pos="450"/>
          <w:tab w:val="left" w:pos="2377"/>
        </w:tabs>
        <w:ind w:firstLine="720"/>
        <w:rPr>
          <w:rStyle w:val="st"/>
          <w:rFonts w:asciiTheme="majorBidi" w:hAnsiTheme="majorBidi" w:cstheme="majorBidi"/>
          <w:sz w:val="32"/>
        </w:rPr>
      </w:pPr>
      <w:r w:rsidRPr="007D23A3">
        <w:rPr>
          <w:rStyle w:val="st"/>
          <w:rFonts w:asciiTheme="majorBidi" w:hAnsiTheme="majorBidi" w:cstheme="majorBidi"/>
          <w:sz w:val="32"/>
          <w:cs/>
        </w:rPr>
        <w:t>เวลาที่ให้บริการ 08.30 – 20.00 น. (วันจันทร์ – วันเสาร์) ยกเว้นวันหยุด การบริการนี้จะให้การสนับสนุนทางโทรศัพท์และทางไกลเพื่อช่วยเหลือลูกค้า (ผู้ดูแลระบบ) ในการระบุและแก้ปัญหา กรณีที่ได้รับโทรศัพท์แจ้งขอรับบริการหลัง 20.00 น. จะดำเนินการในวันทำการถัดไป</w:t>
      </w:r>
    </w:p>
    <w:p w14:paraId="1572D57E" w14:textId="77777777" w:rsidR="00A87DBA" w:rsidRPr="007D23A3" w:rsidRDefault="00DE5D86" w:rsidP="00A87DBA">
      <w:pPr>
        <w:tabs>
          <w:tab w:val="left" w:pos="450"/>
          <w:tab w:val="left" w:pos="2377"/>
        </w:tabs>
        <w:ind w:firstLine="720"/>
        <w:rPr>
          <w:rStyle w:val="st"/>
          <w:rFonts w:asciiTheme="majorBidi" w:hAnsiTheme="majorBidi" w:cstheme="majorBidi"/>
          <w:b/>
          <w:bCs/>
          <w:sz w:val="32"/>
        </w:rPr>
      </w:pPr>
      <w:r w:rsidRPr="007D23A3">
        <w:rPr>
          <w:rStyle w:val="st"/>
          <w:rFonts w:asciiTheme="majorBidi" w:hAnsiTheme="majorBidi" w:cstheme="majorBidi"/>
          <w:sz w:val="32"/>
          <w:cs/>
        </w:rPr>
        <w:t xml:space="preserve">บริการสนับสนุนมาตรฐานโดย </w:t>
      </w:r>
      <w:r w:rsidRPr="007D23A3">
        <w:rPr>
          <w:rStyle w:val="st"/>
          <w:rFonts w:asciiTheme="majorBidi" w:hAnsiTheme="majorBidi" w:cstheme="majorBidi"/>
          <w:sz w:val="32"/>
        </w:rPr>
        <w:t xml:space="preserve">Helpdesk </w:t>
      </w:r>
      <w:r w:rsidRPr="007D23A3">
        <w:rPr>
          <w:rStyle w:val="st"/>
          <w:rFonts w:asciiTheme="majorBidi" w:hAnsiTheme="majorBidi" w:cstheme="majorBidi"/>
          <w:sz w:val="32"/>
          <w:cs/>
        </w:rPr>
        <w:t>ของบริษัท แคน อินโนเวชั่น จำกัด ซึ่งดำเนินการในเวลาทำการตามปกติทางโทรศัพท์และอีเมล์ประกอบด้วย</w:t>
      </w:r>
    </w:p>
    <w:p w14:paraId="7174F1AD" w14:textId="77777777" w:rsidR="00A87DBA" w:rsidRPr="007D23A3" w:rsidRDefault="00DE5D86" w:rsidP="00A87DBA">
      <w:pPr>
        <w:tabs>
          <w:tab w:val="left" w:pos="450"/>
          <w:tab w:val="left" w:pos="1170"/>
        </w:tabs>
        <w:ind w:firstLine="720"/>
        <w:rPr>
          <w:rStyle w:val="st"/>
          <w:rFonts w:asciiTheme="majorBidi" w:hAnsiTheme="majorBidi" w:cstheme="majorBidi"/>
          <w:sz w:val="32"/>
        </w:rPr>
      </w:pPr>
      <w:r w:rsidRPr="007D23A3">
        <w:rPr>
          <w:rStyle w:val="st"/>
          <w:rFonts w:asciiTheme="majorBidi" w:hAnsiTheme="majorBidi" w:cstheme="majorBidi"/>
          <w:sz w:val="32"/>
          <w:cs/>
        </w:rPr>
        <w:t xml:space="preserve">3.8.1.1 การสนับสนุนทางโทรศัพท์ของ </w:t>
      </w:r>
      <w:r w:rsidRPr="007D23A3">
        <w:rPr>
          <w:rStyle w:val="st"/>
          <w:rFonts w:asciiTheme="majorBidi" w:hAnsiTheme="majorBidi" w:cstheme="majorBidi"/>
          <w:sz w:val="32"/>
        </w:rPr>
        <w:t xml:space="preserve">Helpdesk </w:t>
      </w:r>
      <w:r w:rsidRPr="007D23A3">
        <w:rPr>
          <w:rStyle w:val="st"/>
          <w:rFonts w:asciiTheme="majorBidi" w:hAnsiTheme="majorBidi" w:cstheme="majorBidi"/>
          <w:sz w:val="32"/>
          <w:cs/>
        </w:rPr>
        <w:t>เพื่อระบุและแก้ไขปัญหา โดยเอกสารการสนับสนุน           มาตรฐาน (เช่น ทรัพยากรประเภทความรู้ และคำถามที่พบบ่อย) ให้คำปรึกษาทางเทคนิคเกี่ยวกับ  การใช้งานผลิตภัณฑ์ซอฟต์แวร์ และช่วยเหลือในการกู้ข้อมูลที่สูญหาย</w:t>
      </w:r>
    </w:p>
    <w:p w14:paraId="2E686ED0" w14:textId="77777777" w:rsidR="00A87DBA" w:rsidRPr="007D23A3" w:rsidRDefault="00DE5D86" w:rsidP="00A87DBA">
      <w:pPr>
        <w:tabs>
          <w:tab w:val="left" w:pos="450"/>
          <w:tab w:val="left" w:pos="2377"/>
        </w:tabs>
        <w:ind w:firstLine="720"/>
        <w:rPr>
          <w:rStyle w:val="st"/>
          <w:rFonts w:asciiTheme="majorBidi" w:hAnsiTheme="majorBidi" w:cstheme="majorBidi"/>
          <w:b/>
          <w:bCs/>
          <w:sz w:val="32"/>
        </w:rPr>
      </w:pPr>
      <w:r w:rsidRPr="007D23A3">
        <w:rPr>
          <w:rStyle w:val="st"/>
          <w:rFonts w:asciiTheme="majorBidi" w:hAnsiTheme="majorBidi" w:cstheme="majorBidi"/>
          <w:sz w:val="32"/>
          <w:cs/>
        </w:rPr>
        <w:t>3.8.1.2 แก้ปัญหาหรือดำเนินการตามคำขอทางไกล (หากเป็นไปได้) โดยบอกวิธีปฏิบัติให้ผู้ใช้งาน  ปลายทางทราบ</w:t>
      </w:r>
    </w:p>
    <w:p w14:paraId="776FE9DE" w14:textId="77777777" w:rsidR="00A87DBA" w:rsidRPr="007D23A3" w:rsidRDefault="00DE5D86" w:rsidP="00A87DBA">
      <w:pPr>
        <w:tabs>
          <w:tab w:val="left" w:pos="450"/>
          <w:tab w:val="left" w:pos="2377"/>
        </w:tabs>
        <w:ind w:firstLine="720"/>
        <w:rPr>
          <w:rStyle w:val="st"/>
          <w:rFonts w:asciiTheme="majorBidi" w:hAnsiTheme="majorBidi" w:cstheme="majorBidi"/>
          <w:b/>
          <w:bCs/>
          <w:sz w:val="32"/>
        </w:rPr>
      </w:pPr>
      <w:r w:rsidRPr="007D23A3">
        <w:rPr>
          <w:rStyle w:val="st"/>
          <w:rFonts w:asciiTheme="majorBidi" w:hAnsiTheme="majorBidi" w:cstheme="majorBidi"/>
          <w:sz w:val="32"/>
          <w:cs/>
        </w:rPr>
        <w:t xml:space="preserve">3.8.1.3 ช่วยเหลือผู้ใช้ปลายทางของลูกค้าในการตรวจหาว่าปัญหาอยู่ที่ฮาร์ดแวร์ ซอฟต์แวร์ระบบ โปรแกรมประยุกต์ ระบบเครือข่ายแบบ </w:t>
      </w:r>
      <w:r w:rsidRPr="007D23A3">
        <w:rPr>
          <w:rStyle w:val="st"/>
          <w:rFonts w:asciiTheme="majorBidi" w:hAnsiTheme="majorBidi" w:cstheme="majorBidi"/>
          <w:sz w:val="32"/>
        </w:rPr>
        <w:t xml:space="preserve">LAN </w:t>
      </w:r>
      <w:r w:rsidRPr="007D23A3">
        <w:rPr>
          <w:rStyle w:val="st"/>
          <w:rFonts w:asciiTheme="majorBidi" w:hAnsiTheme="majorBidi" w:cstheme="majorBidi"/>
          <w:sz w:val="32"/>
          <w:cs/>
        </w:rPr>
        <w:t>เชื่อมต่อเครือข่าย หรือการใช้งาน</w:t>
      </w:r>
    </w:p>
    <w:p w14:paraId="1B6BCE5B" w14:textId="77777777" w:rsidR="00A87DBA" w:rsidRPr="007D23A3" w:rsidRDefault="00DE5D86" w:rsidP="00A87DBA">
      <w:pPr>
        <w:tabs>
          <w:tab w:val="left" w:pos="450"/>
          <w:tab w:val="left" w:pos="2377"/>
        </w:tabs>
        <w:ind w:firstLine="720"/>
        <w:rPr>
          <w:rStyle w:val="st"/>
          <w:rFonts w:asciiTheme="majorBidi" w:hAnsiTheme="majorBidi" w:cstheme="majorBidi"/>
          <w:b/>
          <w:bCs/>
          <w:sz w:val="32"/>
        </w:rPr>
      </w:pPr>
      <w:r w:rsidRPr="007D23A3">
        <w:rPr>
          <w:rStyle w:val="st"/>
          <w:rFonts w:asciiTheme="majorBidi" w:hAnsiTheme="majorBidi" w:cstheme="majorBidi"/>
          <w:sz w:val="32"/>
          <w:cs/>
        </w:rPr>
        <w:t>3.8.1.4 การระบุ การวินิจฉัยและการแก้ไขปัญหาซอฟต์แวร์ที่ระดับแอพพลิเคชั่น เช่น ที่เกี่ยวกับการเปลี่ยนแปลงการตั้งการตั้งค่าคอนฟิกเกอเรชั่น</w:t>
      </w:r>
    </w:p>
    <w:p w14:paraId="11D83155" w14:textId="77777777" w:rsidR="00A87DBA" w:rsidRPr="007D23A3" w:rsidRDefault="00DE5D86" w:rsidP="00A87DBA">
      <w:pPr>
        <w:tabs>
          <w:tab w:val="left" w:pos="450"/>
          <w:tab w:val="left" w:pos="2377"/>
        </w:tabs>
        <w:ind w:firstLine="720"/>
        <w:rPr>
          <w:rStyle w:val="st"/>
          <w:rFonts w:asciiTheme="majorBidi" w:hAnsiTheme="majorBidi" w:cstheme="majorBidi"/>
          <w:b/>
          <w:bCs/>
          <w:sz w:val="32"/>
        </w:rPr>
      </w:pPr>
      <w:r w:rsidRPr="007D23A3">
        <w:rPr>
          <w:rStyle w:val="st"/>
          <w:rFonts w:asciiTheme="majorBidi" w:hAnsiTheme="majorBidi" w:cstheme="majorBidi"/>
          <w:sz w:val="32"/>
          <w:cs/>
        </w:rPr>
        <w:t xml:space="preserve">3.8.1.5 การใช้โปรแกรมประเภท </w:t>
      </w:r>
      <w:r w:rsidRPr="007D23A3">
        <w:rPr>
          <w:rStyle w:val="st"/>
          <w:rFonts w:asciiTheme="majorBidi" w:hAnsiTheme="majorBidi" w:cstheme="majorBidi"/>
          <w:sz w:val="32"/>
        </w:rPr>
        <w:t xml:space="preserve">Software Patch </w:t>
      </w:r>
      <w:r w:rsidRPr="007D23A3">
        <w:rPr>
          <w:rStyle w:val="st"/>
          <w:rFonts w:asciiTheme="majorBidi" w:hAnsiTheme="majorBidi" w:cstheme="majorBidi"/>
          <w:sz w:val="32"/>
          <w:cs/>
        </w:rPr>
        <w:t xml:space="preserve">และ </w:t>
      </w:r>
      <w:r w:rsidRPr="007D23A3">
        <w:rPr>
          <w:rStyle w:val="st"/>
          <w:rFonts w:asciiTheme="majorBidi" w:hAnsiTheme="majorBidi" w:cstheme="majorBidi"/>
          <w:sz w:val="32"/>
        </w:rPr>
        <w:t xml:space="preserve">Hotfix </w:t>
      </w:r>
      <w:r w:rsidRPr="007D23A3">
        <w:rPr>
          <w:rStyle w:val="st"/>
          <w:rFonts w:asciiTheme="majorBidi" w:hAnsiTheme="majorBidi" w:cstheme="majorBidi"/>
          <w:sz w:val="32"/>
          <w:cs/>
        </w:rPr>
        <w:t xml:space="preserve">จากระยะไกลเพื่อแก้ไขช่องโหว่ขอซอฟต์แวร์ที่ลูกค้าทดสอบและอนุมัติเป็นการเฉพาะเพื่อการใช้งานโดยผู้ใช้ปลายทาง โดยแจ้งให้กับทาง </w:t>
      </w:r>
      <w:r w:rsidRPr="007D23A3">
        <w:rPr>
          <w:rStyle w:val="st"/>
          <w:rFonts w:asciiTheme="majorBidi" w:hAnsiTheme="majorBidi" w:cstheme="majorBidi"/>
          <w:sz w:val="32"/>
        </w:rPr>
        <w:t xml:space="preserve">SCB BU </w:t>
      </w:r>
      <w:r w:rsidRPr="007D23A3">
        <w:rPr>
          <w:rStyle w:val="st"/>
          <w:rFonts w:asciiTheme="majorBidi" w:hAnsiTheme="majorBidi" w:cstheme="majorBidi"/>
          <w:sz w:val="32"/>
          <w:cs/>
        </w:rPr>
        <w:t>ทราบก่อนทุกครั้ง</w:t>
      </w:r>
    </w:p>
    <w:p w14:paraId="2DE94D2A" w14:textId="77777777" w:rsidR="00A87DBA" w:rsidRPr="007D23A3" w:rsidRDefault="00DE5D86" w:rsidP="00A87DBA">
      <w:pPr>
        <w:tabs>
          <w:tab w:val="left" w:pos="450"/>
          <w:tab w:val="left" w:pos="2377"/>
        </w:tabs>
        <w:ind w:firstLine="720"/>
        <w:rPr>
          <w:rStyle w:val="st"/>
          <w:rFonts w:asciiTheme="majorBidi" w:hAnsiTheme="majorBidi" w:cstheme="majorBidi"/>
          <w:b/>
          <w:bCs/>
          <w:sz w:val="32"/>
        </w:rPr>
      </w:pPr>
      <w:r w:rsidRPr="007D23A3">
        <w:rPr>
          <w:rStyle w:val="st"/>
          <w:rFonts w:asciiTheme="majorBidi" w:hAnsiTheme="majorBidi" w:cstheme="majorBidi"/>
          <w:sz w:val="32"/>
          <w:cs/>
        </w:rPr>
        <w:t>3.8.1.6  แจ้งให้ผู้ใช้ปลายทางทราบเกี่ยวกับสถานะของปัญหาหรือคำร้องที่ยังเปิดอยู่ ยังไม่ได้รับการแก้ไข  เมื่อปัญหาหรือคำร้องได้รับการแก้ไข จะทำการมอบหมายผู้เกี่ยวข้องให้เป็นผู้ดูแล</w:t>
      </w:r>
    </w:p>
    <w:p w14:paraId="6A422271" w14:textId="77777777" w:rsidR="00A87DBA" w:rsidRPr="007D23A3" w:rsidRDefault="00DE5D86" w:rsidP="00A87DBA">
      <w:pPr>
        <w:tabs>
          <w:tab w:val="left" w:pos="450"/>
          <w:tab w:val="left" w:pos="2377"/>
        </w:tabs>
        <w:ind w:firstLine="720"/>
        <w:rPr>
          <w:rStyle w:val="st"/>
          <w:rFonts w:asciiTheme="majorBidi" w:hAnsiTheme="majorBidi" w:cstheme="majorBidi"/>
          <w:b/>
          <w:bCs/>
          <w:sz w:val="32"/>
        </w:rPr>
      </w:pPr>
      <w:r w:rsidRPr="007D23A3">
        <w:rPr>
          <w:rStyle w:val="st"/>
          <w:rFonts w:asciiTheme="majorBidi" w:hAnsiTheme="majorBidi" w:cstheme="majorBidi"/>
          <w:sz w:val="32"/>
          <w:cs/>
        </w:rPr>
        <w:t xml:space="preserve">3.8.1.7 เก็บบันทึกสถิติการ </w:t>
      </w:r>
      <w:r w:rsidRPr="007D23A3">
        <w:rPr>
          <w:rStyle w:val="st"/>
          <w:rFonts w:asciiTheme="majorBidi" w:hAnsiTheme="majorBidi" w:cstheme="majorBidi"/>
          <w:sz w:val="32"/>
        </w:rPr>
        <w:t xml:space="preserve">Helpdesk </w:t>
      </w:r>
      <w:r w:rsidRPr="007D23A3">
        <w:rPr>
          <w:rStyle w:val="st"/>
          <w:rFonts w:asciiTheme="majorBidi" w:hAnsiTheme="majorBidi" w:cstheme="majorBidi"/>
          <w:sz w:val="32"/>
          <w:cs/>
        </w:rPr>
        <w:t xml:space="preserve">รวมถึงการแก้ไขที่ดำเนินการเสร็จสิ้นแล้ว และที่ค้างอยู่ให้กับทาง </w:t>
      </w:r>
      <w:r w:rsidRPr="007D23A3">
        <w:rPr>
          <w:rStyle w:val="st"/>
          <w:rFonts w:asciiTheme="majorBidi" w:hAnsiTheme="majorBidi" w:cstheme="majorBidi"/>
          <w:sz w:val="32"/>
        </w:rPr>
        <w:t xml:space="preserve">SCB BU </w:t>
      </w:r>
      <w:r w:rsidRPr="007D23A3">
        <w:rPr>
          <w:rStyle w:val="st"/>
          <w:rFonts w:asciiTheme="majorBidi" w:hAnsiTheme="majorBidi" w:cstheme="majorBidi"/>
          <w:sz w:val="32"/>
          <w:cs/>
        </w:rPr>
        <w:t>ทุกเดือน</w:t>
      </w:r>
    </w:p>
    <w:p w14:paraId="06302F42" w14:textId="77777777" w:rsidR="00A87DBA" w:rsidRPr="007D23A3" w:rsidRDefault="0012364E" w:rsidP="00A87DBA">
      <w:pPr>
        <w:tabs>
          <w:tab w:val="left" w:pos="426"/>
          <w:tab w:val="left" w:pos="2377"/>
        </w:tabs>
        <w:ind w:firstLine="720"/>
        <w:rPr>
          <w:rFonts w:asciiTheme="majorBidi" w:hAnsiTheme="majorBidi" w:cstheme="majorBidi"/>
          <w:b/>
          <w:bCs/>
          <w:sz w:val="32"/>
        </w:rPr>
      </w:pPr>
      <w:r w:rsidRPr="007D23A3">
        <w:rPr>
          <w:rStyle w:val="st"/>
          <w:rFonts w:asciiTheme="majorBidi" w:hAnsiTheme="majorBidi" w:cstheme="majorBidi"/>
          <w:b/>
          <w:bCs/>
          <w:sz w:val="32"/>
        </w:rPr>
        <w:t xml:space="preserve">3.8.2 </w:t>
      </w:r>
      <w:r w:rsidRPr="007D23A3">
        <w:rPr>
          <w:rStyle w:val="st"/>
          <w:rFonts w:asciiTheme="majorBidi" w:hAnsiTheme="majorBidi" w:cstheme="majorBidi"/>
          <w:b/>
          <w:bCs/>
          <w:sz w:val="32"/>
          <w:cs/>
        </w:rPr>
        <w:t>งานที่ไม่ร่วมอยู่ในเงื่อนไขการให้บริการ</w:t>
      </w:r>
    </w:p>
    <w:p w14:paraId="0191A12A" w14:textId="77777777" w:rsidR="00A87DBA" w:rsidRPr="007D23A3" w:rsidRDefault="0012364E" w:rsidP="00A87DBA">
      <w:pPr>
        <w:tabs>
          <w:tab w:val="left" w:pos="426"/>
          <w:tab w:val="left" w:pos="2377"/>
        </w:tabs>
        <w:ind w:firstLine="720"/>
        <w:rPr>
          <w:rFonts w:asciiTheme="majorBidi" w:hAnsiTheme="majorBidi" w:cstheme="majorBidi"/>
          <w:color w:val="000000"/>
          <w:sz w:val="32"/>
        </w:rPr>
      </w:pPr>
      <w:r w:rsidRPr="007D23A3">
        <w:rPr>
          <w:rStyle w:val="st"/>
          <w:rFonts w:asciiTheme="majorBidi" w:hAnsiTheme="majorBidi" w:cstheme="majorBidi"/>
          <w:sz w:val="32"/>
        </w:rPr>
        <w:t>3.8.2.</w:t>
      </w:r>
      <w:r w:rsidR="00DE5D86" w:rsidRPr="007D23A3">
        <w:rPr>
          <w:rStyle w:val="st"/>
          <w:rFonts w:asciiTheme="majorBidi" w:hAnsiTheme="majorBidi" w:cstheme="majorBidi"/>
          <w:sz w:val="32"/>
          <w:cs/>
        </w:rPr>
        <w:t xml:space="preserve">1 </w:t>
      </w:r>
      <w:r w:rsidRPr="007D23A3">
        <w:rPr>
          <w:rStyle w:val="st"/>
          <w:rFonts w:asciiTheme="majorBidi" w:hAnsiTheme="majorBidi" w:cstheme="majorBidi"/>
          <w:sz w:val="32"/>
          <w:cs/>
        </w:rPr>
        <w:t>การ</w:t>
      </w:r>
      <w:r w:rsidRPr="007D23A3">
        <w:rPr>
          <w:rFonts w:asciiTheme="majorBidi" w:hAnsiTheme="majorBidi" w:cstheme="majorBidi"/>
          <w:color w:val="000000"/>
          <w:sz w:val="32"/>
          <w:cs/>
        </w:rPr>
        <w:t>สร้าง</w:t>
      </w:r>
      <w:r w:rsidRPr="007D23A3">
        <w:rPr>
          <w:rFonts w:asciiTheme="majorBidi" w:hAnsiTheme="majorBidi" w:cstheme="majorBidi"/>
          <w:color w:val="000000"/>
          <w:sz w:val="32"/>
        </w:rPr>
        <w:t>/</w:t>
      </w:r>
      <w:r w:rsidRPr="007D23A3">
        <w:rPr>
          <w:rFonts w:asciiTheme="majorBidi" w:hAnsiTheme="majorBidi" w:cstheme="majorBidi"/>
          <w:color w:val="000000"/>
          <w:sz w:val="32"/>
          <w:cs/>
        </w:rPr>
        <w:t>เพิ่มข้อมูล ภายหลังจากทำการ </w:t>
      </w:r>
      <w:r w:rsidRPr="007D23A3">
        <w:rPr>
          <w:rFonts w:asciiTheme="majorBidi" w:hAnsiTheme="majorBidi" w:cstheme="majorBidi"/>
          <w:color w:val="000000"/>
          <w:sz w:val="32"/>
        </w:rPr>
        <w:t>Go-live </w:t>
      </w:r>
      <w:r w:rsidRPr="007D23A3">
        <w:rPr>
          <w:rFonts w:asciiTheme="majorBidi" w:hAnsiTheme="majorBidi" w:cstheme="majorBidi"/>
          <w:color w:val="000000"/>
          <w:sz w:val="32"/>
          <w:cs/>
        </w:rPr>
        <w:t>ระบบไปแล้ว</w:t>
      </w:r>
      <w:r w:rsidR="00DE5D86" w:rsidRPr="007D23A3">
        <w:rPr>
          <w:rFonts w:asciiTheme="majorBidi" w:hAnsiTheme="majorBidi" w:cstheme="majorBidi"/>
          <w:color w:val="000000"/>
          <w:sz w:val="32"/>
          <w:cs/>
        </w:rPr>
        <w:t xml:space="preserve"> </w:t>
      </w:r>
      <w:r w:rsidRPr="007D23A3">
        <w:rPr>
          <w:rFonts w:asciiTheme="majorBidi" w:hAnsiTheme="majorBidi" w:cstheme="majorBidi"/>
          <w:color w:val="000000"/>
          <w:sz w:val="32"/>
          <w:cs/>
        </w:rPr>
        <w:t>ต้องทำโดยเจ้าหน้าที่ผู้รับผิดชอบของทางลูกค้า โดยเจ้าหน้าที่ผู้รับผิดชอบสามารถทำการ</w:t>
      </w:r>
      <w:r w:rsidRPr="007D23A3">
        <w:rPr>
          <w:rFonts w:asciiTheme="majorBidi" w:hAnsiTheme="majorBidi" w:cstheme="majorBidi"/>
          <w:color w:val="222222"/>
          <w:sz w:val="32"/>
          <w:cs/>
        </w:rPr>
        <w:t>สร้าง</w:t>
      </w:r>
      <w:r w:rsidRPr="007D23A3">
        <w:rPr>
          <w:rFonts w:asciiTheme="majorBidi" w:hAnsiTheme="majorBidi" w:cstheme="majorBidi"/>
          <w:color w:val="222222"/>
          <w:sz w:val="32"/>
        </w:rPr>
        <w:t>/</w:t>
      </w:r>
      <w:r w:rsidRPr="007D23A3">
        <w:rPr>
          <w:rFonts w:asciiTheme="majorBidi" w:hAnsiTheme="majorBidi" w:cstheme="majorBidi"/>
          <w:color w:val="222222"/>
          <w:sz w:val="32"/>
          <w:cs/>
        </w:rPr>
        <w:t>เพิ่มข้อมูลผ่าน</w:t>
      </w:r>
      <w:r w:rsidRPr="007D23A3">
        <w:rPr>
          <w:rFonts w:asciiTheme="majorBidi" w:hAnsiTheme="majorBidi" w:cstheme="majorBidi"/>
          <w:color w:val="000000"/>
          <w:sz w:val="32"/>
          <w:cs/>
        </w:rPr>
        <w:t>โปรแกรม</w:t>
      </w:r>
    </w:p>
    <w:p w14:paraId="4AE085D9" w14:textId="77777777" w:rsidR="00A87DBA" w:rsidRPr="007D23A3" w:rsidRDefault="0012364E" w:rsidP="00A87DBA">
      <w:pPr>
        <w:tabs>
          <w:tab w:val="left" w:pos="426"/>
          <w:tab w:val="left" w:pos="2377"/>
        </w:tabs>
        <w:ind w:firstLine="720"/>
        <w:rPr>
          <w:rFonts w:asciiTheme="majorBidi" w:hAnsiTheme="majorBidi" w:cstheme="majorBidi"/>
          <w:b/>
          <w:bCs/>
          <w:sz w:val="32"/>
        </w:rPr>
      </w:pPr>
      <w:r w:rsidRPr="007D23A3">
        <w:rPr>
          <w:rStyle w:val="st"/>
          <w:rFonts w:asciiTheme="majorBidi" w:hAnsiTheme="majorBidi" w:cstheme="majorBidi"/>
          <w:sz w:val="32"/>
        </w:rPr>
        <w:t>3.8.2.2</w:t>
      </w:r>
      <w:r w:rsidR="00DE5D86" w:rsidRPr="007D23A3">
        <w:rPr>
          <w:rStyle w:val="st"/>
          <w:rFonts w:asciiTheme="majorBidi" w:hAnsiTheme="majorBidi" w:cstheme="majorBidi"/>
          <w:sz w:val="32"/>
          <w:cs/>
        </w:rPr>
        <w:t xml:space="preserve"> </w:t>
      </w:r>
      <w:r w:rsidRPr="007D23A3">
        <w:rPr>
          <w:rStyle w:val="st"/>
          <w:rFonts w:asciiTheme="majorBidi" w:hAnsiTheme="majorBidi" w:cstheme="majorBidi"/>
          <w:sz w:val="32"/>
          <w:cs/>
        </w:rPr>
        <w:t>การแก้ไข</w:t>
      </w:r>
      <w:r w:rsidRPr="007D23A3">
        <w:rPr>
          <w:rStyle w:val="st"/>
          <w:rFonts w:asciiTheme="majorBidi" w:hAnsiTheme="majorBidi" w:cstheme="majorBidi"/>
          <w:sz w:val="32"/>
        </w:rPr>
        <w:t>/</w:t>
      </w:r>
      <w:r w:rsidRPr="007D23A3">
        <w:rPr>
          <w:rStyle w:val="st"/>
          <w:rFonts w:asciiTheme="majorBidi" w:hAnsiTheme="majorBidi" w:cstheme="majorBidi"/>
          <w:sz w:val="32"/>
          <w:cs/>
        </w:rPr>
        <w:t>ลบข้อมูล อันเกิดจากความผิดพลาดของผู้ใช้งาน ซึ่งไม่ได้เกิดจากความผิดพลาดของ ระบบ</w:t>
      </w:r>
    </w:p>
    <w:p w14:paraId="227BBB83" w14:textId="77777777" w:rsidR="00A87DBA" w:rsidRPr="007D23A3" w:rsidRDefault="0012364E" w:rsidP="00A87DBA">
      <w:pPr>
        <w:tabs>
          <w:tab w:val="left" w:pos="426"/>
          <w:tab w:val="left" w:pos="2377"/>
        </w:tabs>
        <w:ind w:firstLine="720"/>
        <w:rPr>
          <w:rFonts w:asciiTheme="majorBidi" w:hAnsiTheme="majorBidi" w:cstheme="majorBidi"/>
          <w:b/>
          <w:bCs/>
          <w:sz w:val="32"/>
        </w:rPr>
      </w:pPr>
      <w:r w:rsidRPr="007D23A3">
        <w:rPr>
          <w:rStyle w:val="st"/>
          <w:rFonts w:asciiTheme="majorBidi" w:hAnsiTheme="majorBidi" w:cstheme="majorBidi"/>
          <w:sz w:val="32"/>
        </w:rPr>
        <w:t>3.8.2.3</w:t>
      </w:r>
      <w:r w:rsidR="00DE5D86" w:rsidRPr="007D23A3">
        <w:rPr>
          <w:rStyle w:val="st"/>
          <w:rFonts w:asciiTheme="majorBidi" w:hAnsiTheme="majorBidi" w:cstheme="majorBidi"/>
          <w:sz w:val="32"/>
          <w:cs/>
        </w:rPr>
        <w:t xml:space="preserve"> </w:t>
      </w:r>
      <w:r w:rsidRPr="007D23A3">
        <w:rPr>
          <w:rStyle w:val="st"/>
          <w:rFonts w:asciiTheme="majorBidi" w:hAnsiTheme="majorBidi" w:cstheme="majorBidi"/>
          <w:sz w:val="32"/>
          <w:cs/>
        </w:rPr>
        <w:t>การเก็บรักษาข้อมูลเก่าที่นำออกจากระบบ</w:t>
      </w:r>
    </w:p>
    <w:p w14:paraId="7FD5622F" w14:textId="77777777" w:rsidR="00A87DBA" w:rsidRPr="007D23A3" w:rsidRDefault="0012364E" w:rsidP="00A87DBA">
      <w:pPr>
        <w:tabs>
          <w:tab w:val="left" w:pos="426"/>
          <w:tab w:val="left" w:pos="2377"/>
        </w:tabs>
        <w:ind w:firstLine="720"/>
        <w:rPr>
          <w:rFonts w:asciiTheme="majorBidi" w:hAnsiTheme="majorBidi" w:cstheme="majorBidi"/>
          <w:b/>
          <w:bCs/>
          <w:sz w:val="32"/>
        </w:rPr>
      </w:pPr>
      <w:r w:rsidRPr="007D23A3">
        <w:rPr>
          <w:rStyle w:val="st"/>
          <w:rFonts w:asciiTheme="majorBidi" w:hAnsiTheme="majorBidi" w:cstheme="majorBidi"/>
          <w:sz w:val="32"/>
        </w:rPr>
        <w:t>3.8.2.4</w:t>
      </w:r>
      <w:r w:rsidR="00DE5D86" w:rsidRPr="007D23A3">
        <w:rPr>
          <w:rStyle w:val="st"/>
          <w:rFonts w:asciiTheme="majorBidi" w:hAnsiTheme="majorBidi" w:cstheme="majorBidi"/>
          <w:sz w:val="32"/>
          <w:cs/>
        </w:rPr>
        <w:t xml:space="preserve"> </w:t>
      </w:r>
      <w:r w:rsidRPr="007D23A3">
        <w:rPr>
          <w:rStyle w:val="st"/>
          <w:rFonts w:asciiTheme="majorBidi" w:hAnsiTheme="majorBidi" w:cstheme="majorBidi"/>
          <w:sz w:val="32"/>
          <w:cs/>
        </w:rPr>
        <w:t>การแก้ไขปัญหาที่เกิดจากความผิดพลาดของฮาร์ดแวร์ และสัญญาณเครือข่ายที่ใช้ในการ เชื่อมต่ออินเตอร์เน็ต</w:t>
      </w:r>
    </w:p>
    <w:p w14:paraId="38249DDC" w14:textId="77777777" w:rsidR="00A87DBA" w:rsidRPr="007D23A3" w:rsidRDefault="0012364E" w:rsidP="00A87DBA">
      <w:pPr>
        <w:tabs>
          <w:tab w:val="left" w:pos="450"/>
          <w:tab w:val="left" w:pos="2377"/>
        </w:tabs>
        <w:ind w:firstLine="720"/>
        <w:rPr>
          <w:rStyle w:val="st"/>
          <w:rFonts w:asciiTheme="majorBidi" w:hAnsiTheme="majorBidi" w:cstheme="majorBidi"/>
          <w:b/>
          <w:bCs/>
          <w:sz w:val="32"/>
        </w:rPr>
      </w:pPr>
      <w:r w:rsidRPr="007D23A3">
        <w:rPr>
          <w:rStyle w:val="st"/>
          <w:rFonts w:asciiTheme="majorBidi" w:hAnsiTheme="majorBidi" w:cstheme="majorBidi"/>
          <w:sz w:val="32"/>
        </w:rPr>
        <w:t>3.8.2.5</w:t>
      </w:r>
      <w:r w:rsidR="00DE5D86" w:rsidRPr="007D23A3">
        <w:rPr>
          <w:rStyle w:val="st"/>
          <w:rFonts w:asciiTheme="majorBidi" w:hAnsiTheme="majorBidi" w:cstheme="majorBidi"/>
          <w:sz w:val="32"/>
          <w:cs/>
        </w:rPr>
        <w:t xml:space="preserve"> </w:t>
      </w:r>
      <w:r w:rsidRPr="007D23A3">
        <w:rPr>
          <w:rStyle w:val="st"/>
          <w:rFonts w:asciiTheme="majorBidi" w:hAnsiTheme="majorBidi" w:cstheme="majorBidi"/>
          <w:sz w:val="32"/>
          <w:cs/>
        </w:rPr>
        <w:t xml:space="preserve">การย้ายจากฮาร์ดแวร์ปัจจุบันไปฮาร์ดแวร์ใหม่ </w:t>
      </w:r>
      <w:r w:rsidRPr="007D23A3">
        <w:rPr>
          <w:rStyle w:val="st"/>
          <w:rFonts w:asciiTheme="majorBidi" w:hAnsiTheme="majorBidi" w:cstheme="majorBidi"/>
          <w:sz w:val="32"/>
        </w:rPr>
        <w:t>(</w:t>
      </w:r>
      <w:r w:rsidRPr="007D23A3">
        <w:rPr>
          <w:rStyle w:val="st"/>
          <w:rFonts w:asciiTheme="majorBidi" w:hAnsiTheme="majorBidi" w:cstheme="majorBidi"/>
          <w:sz w:val="32"/>
          <w:cs/>
        </w:rPr>
        <w:t>ที่ไม่ใช่ในกรณีเปลี่ยนใหม่</w:t>
      </w:r>
      <w:r w:rsidRPr="007D23A3">
        <w:rPr>
          <w:rStyle w:val="st"/>
          <w:rFonts w:asciiTheme="majorBidi" w:hAnsiTheme="majorBidi" w:cstheme="majorBidi"/>
          <w:sz w:val="32"/>
        </w:rPr>
        <w:t>)</w:t>
      </w:r>
    </w:p>
    <w:p w14:paraId="6FC8D344" w14:textId="77777777" w:rsidR="0012364E" w:rsidRPr="007D23A3" w:rsidRDefault="0012364E" w:rsidP="00A87DBA">
      <w:pPr>
        <w:tabs>
          <w:tab w:val="left" w:pos="450"/>
          <w:tab w:val="left" w:pos="2377"/>
        </w:tabs>
        <w:ind w:firstLine="720"/>
        <w:rPr>
          <w:rFonts w:asciiTheme="majorBidi" w:hAnsiTheme="majorBidi" w:cstheme="majorBidi"/>
          <w:b/>
          <w:bCs/>
          <w:sz w:val="32"/>
        </w:rPr>
      </w:pPr>
      <w:r w:rsidRPr="007D23A3">
        <w:rPr>
          <w:rStyle w:val="st"/>
          <w:rFonts w:asciiTheme="majorBidi" w:hAnsiTheme="majorBidi" w:cstheme="majorBidi"/>
          <w:b/>
          <w:bCs/>
          <w:sz w:val="32"/>
        </w:rPr>
        <w:lastRenderedPageBreak/>
        <w:t xml:space="preserve">3.8.3 </w:t>
      </w:r>
      <w:r w:rsidRPr="007D23A3">
        <w:rPr>
          <w:rStyle w:val="st"/>
          <w:rFonts w:asciiTheme="majorBidi" w:hAnsiTheme="majorBidi" w:cstheme="majorBidi"/>
          <w:b/>
          <w:bCs/>
          <w:sz w:val="32"/>
          <w:cs/>
        </w:rPr>
        <w:t>ขั้นตอนการให้บริการหลังการขาย</w:t>
      </w:r>
    </w:p>
    <w:p w14:paraId="065DC973" w14:textId="77777777" w:rsidR="00B00FE1" w:rsidRPr="007D23A3" w:rsidRDefault="002478B7" w:rsidP="00A87DBA">
      <w:pPr>
        <w:ind w:firstLine="709"/>
        <w:jc w:val="thaiDistribute"/>
        <w:rPr>
          <w:rFonts w:asciiTheme="majorBidi" w:hAnsiTheme="majorBidi" w:cstheme="majorBidi"/>
        </w:rPr>
      </w:pPr>
      <w:r w:rsidRPr="007D23A3">
        <w:rPr>
          <w:rFonts w:asciiTheme="majorBidi" w:hAnsiTheme="majorBidi" w:cstheme="majorBidi"/>
          <w:noProof/>
          <w:sz w:val="32"/>
          <w:lang w:val="th-TH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F7890A5" wp14:editId="5F51E1AE">
                <wp:simplePos x="0" y="0"/>
                <wp:positionH relativeFrom="margin">
                  <wp:align>center</wp:align>
                </wp:positionH>
                <wp:positionV relativeFrom="paragraph">
                  <wp:posOffset>8443595</wp:posOffset>
                </wp:positionV>
                <wp:extent cx="1962150" cy="63817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45D4E2" w14:textId="77777777" w:rsidR="00F30F95" w:rsidRPr="002478B7" w:rsidRDefault="00F30F95" w:rsidP="002478B7">
                            <w:pPr>
                              <w:tabs>
                                <w:tab w:val="left" w:pos="2377"/>
                              </w:tabs>
                              <w:spacing w:before="120"/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</w:pPr>
                            <w:r w:rsidRPr="002478B7">
                              <w:rPr>
                                <w:rFonts w:asciiTheme="majorBidi" w:hAnsiTheme="majorBidi" w:cstheme="majorBidi"/>
                                <w:i/>
                                <w:iCs/>
                                <w:color w:val="000000" w:themeColor="text1"/>
                                <w:sz w:val="32"/>
                              </w:rPr>
                              <w:t>Pic</w:t>
                            </w:r>
                            <w:r w:rsidRPr="002478B7">
                              <w:rPr>
                                <w:rFonts w:asciiTheme="majorBidi" w:hAnsiTheme="majorBidi" w:cstheme="majorBidi"/>
                                <w:i/>
                                <w:iCs/>
                                <w:color w:val="000000" w:themeColor="text1"/>
                                <w:sz w:val="32"/>
                                <w:rtl/>
                              </w:rPr>
                              <w:t xml:space="preserve"> </w:t>
                            </w:r>
                            <w:r w:rsidRPr="002478B7">
                              <w:rPr>
                                <w:rFonts w:asciiTheme="majorBidi" w:hAnsiTheme="majorBidi" w:cstheme="majorBidi"/>
                                <w:i/>
                                <w:iCs/>
                                <w:color w:val="000000" w:themeColor="text1"/>
                                <w:sz w:val="32"/>
                              </w:rPr>
                              <w:t>5. Post Production support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890A5" id="_x0000_s1028" type="#_x0000_t202" style="position:absolute;left:0;text-align:left;margin-left:0;margin-top:664.85pt;width:154.5pt;height:50.25pt;z-index:251714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" fillcolor="white [3201]" stroked="f" strokeweight=".5pt">
                <v:textbox>
                  <w:txbxContent>
                    <w:p w14:paraId="4145D4E2" w14:textId="77777777" w:rsidR="00F30F95" w:rsidRPr="002478B7" w:rsidRDefault="00F30F95" w:rsidP="002478B7">
                      <w:pPr>
                        <w:tabs>
                          <w:tab w:val="left" w:pos="2377"/>
                        </w:tabs>
                        <w:spacing w:before="120"/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</w:rPr>
                      </w:pPr>
                      <w:r w:rsidRPr="002478B7">
                        <w:rPr>
                          <w:rFonts w:asciiTheme="majorBidi" w:hAnsiTheme="majorBidi" w:cstheme="majorBidi"/>
                          <w:i/>
                          <w:iCs/>
                          <w:color w:val="000000" w:themeColor="text1"/>
                          <w:sz w:val="32"/>
                        </w:rPr>
                        <w:t>Pic</w:t>
                      </w:r>
                      <w:r w:rsidRPr="002478B7">
                        <w:rPr>
                          <w:rFonts w:asciiTheme="majorBidi" w:hAnsiTheme="majorBidi" w:cstheme="majorBidi"/>
                          <w:i/>
                          <w:iCs/>
                          <w:color w:val="000000" w:themeColor="text1"/>
                          <w:sz w:val="32"/>
                          <w:rtl/>
                        </w:rPr>
                        <w:t xml:space="preserve"> </w:t>
                      </w:r>
                      <w:r w:rsidRPr="002478B7">
                        <w:rPr>
                          <w:rFonts w:asciiTheme="majorBidi" w:hAnsiTheme="majorBidi" w:cstheme="majorBidi"/>
                          <w:i/>
                          <w:iCs/>
                          <w:color w:val="000000" w:themeColor="text1"/>
                          <w:sz w:val="32"/>
                        </w:rPr>
                        <w:t>5. Post Production support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364E" w:rsidRPr="007D23A3">
        <w:rPr>
          <w:rStyle w:val="st"/>
          <w:rFonts w:asciiTheme="majorBidi" w:hAnsiTheme="majorBidi" w:cstheme="majorBidi"/>
          <w:sz w:val="32"/>
          <w:cs/>
        </w:rPr>
        <w:t>แผนผังอย่างง่ายของกระบวนการในการให้บริการแสดงอยู่ในรูปที่</w:t>
      </w:r>
      <w:r w:rsidR="0012364E" w:rsidRPr="007D23A3">
        <w:rPr>
          <w:rStyle w:val="st"/>
          <w:rFonts w:asciiTheme="majorBidi" w:hAnsiTheme="majorBidi" w:cstheme="majorBidi"/>
          <w:sz w:val="32"/>
          <w:rtl/>
          <w:cs/>
        </w:rPr>
        <w:t xml:space="preserve"> </w:t>
      </w:r>
      <w:r w:rsidR="0012364E" w:rsidRPr="007D23A3">
        <w:rPr>
          <w:rStyle w:val="st"/>
          <w:rFonts w:asciiTheme="majorBidi" w:hAnsiTheme="majorBidi" w:cstheme="majorBidi"/>
          <w:sz w:val="32"/>
          <w:rtl/>
        </w:rPr>
        <w:t xml:space="preserve">1 </w:t>
      </w:r>
      <w:r w:rsidR="0012364E" w:rsidRPr="007D23A3">
        <w:rPr>
          <w:rStyle w:val="st"/>
          <w:rFonts w:asciiTheme="majorBidi" w:hAnsiTheme="majorBidi" w:cstheme="majorBidi"/>
          <w:sz w:val="32"/>
          <w:rtl/>
          <w:cs/>
        </w:rPr>
        <w:t xml:space="preserve">ด้านล่าง เมื่อเกิดปัญหา </w:t>
      </w:r>
      <w:r w:rsidR="0012364E" w:rsidRPr="007D23A3">
        <w:rPr>
          <w:rStyle w:val="st"/>
          <w:rFonts w:asciiTheme="majorBidi" w:hAnsiTheme="majorBidi" w:cstheme="majorBidi"/>
          <w:sz w:val="32"/>
          <w:cs/>
        </w:rPr>
        <w:t xml:space="preserve">ให้ฝ่ายไอทีหรือพนักงานที่ได้รับมอบหมายของลูกค้า ทำการโทรศัพท์แจ้งคอลเซ็นเตอร์ ของ </w:t>
      </w:r>
      <w:r w:rsidR="0012364E" w:rsidRPr="007D23A3">
        <w:rPr>
          <w:rFonts w:asciiTheme="majorBidi" w:hAnsiTheme="majorBidi" w:cstheme="majorBidi"/>
          <w:sz w:val="32"/>
          <w:cs/>
        </w:rPr>
        <w:t xml:space="preserve">บริษัท แคน อินโนเวชั่น จำกัด ที่หมายเลขโทรศัพท์ </w:t>
      </w:r>
      <w:r w:rsidR="0012364E" w:rsidRPr="007D23A3">
        <w:rPr>
          <w:rFonts w:asciiTheme="majorBidi" w:hAnsiTheme="majorBidi" w:cstheme="majorBidi"/>
          <w:sz w:val="32"/>
          <w:rtl/>
        </w:rPr>
        <w:t>0</w:t>
      </w:r>
      <w:r w:rsidR="0012364E" w:rsidRPr="007D23A3">
        <w:rPr>
          <w:rFonts w:asciiTheme="majorBidi" w:hAnsiTheme="majorBidi" w:cstheme="majorBidi"/>
          <w:sz w:val="32"/>
        </w:rPr>
        <w:t xml:space="preserve">6 </w:t>
      </w:r>
      <w:r w:rsidR="0012364E" w:rsidRPr="007D23A3">
        <w:rPr>
          <w:rFonts w:asciiTheme="majorBidi" w:hAnsiTheme="majorBidi" w:cstheme="majorBidi"/>
          <w:sz w:val="32"/>
          <w:rtl/>
        </w:rPr>
        <w:t>2</w:t>
      </w:r>
      <w:r w:rsidR="0012364E" w:rsidRPr="007D23A3">
        <w:rPr>
          <w:rFonts w:asciiTheme="majorBidi" w:hAnsiTheme="majorBidi" w:cstheme="majorBidi"/>
          <w:sz w:val="32"/>
        </w:rPr>
        <w:t xml:space="preserve">597 9977 Ext.01 </w:t>
      </w:r>
      <w:r w:rsidR="0012364E" w:rsidRPr="007D23A3">
        <w:rPr>
          <w:rFonts w:asciiTheme="majorBidi" w:hAnsiTheme="majorBidi" w:cstheme="majorBidi"/>
          <w:sz w:val="32"/>
          <w:cs/>
        </w:rPr>
        <w:t>จะมีการลงบันทึกความผิดปกติที่พบ และส่งอีเมล์แจ้งบุคลากรที่เกี่ยวข้องของเรา</w:t>
      </w:r>
      <w:r w:rsidR="0012364E" w:rsidRPr="007D23A3">
        <w:rPr>
          <w:rFonts w:asciiTheme="majorBidi" w:hAnsiTheme="majorBidi" w:cstheme="majorBidi"/>
          <w:sz w:val="32"/>
          <w:rtl/>
          <w:cs/>
        </w:rPr>
        <w:t xml:space="preserve"> </w:t>
      </w:r>
      <w:r w:rsidR="0012364E" w:rsidRPr="007D23A3">
        <w:rPr>
          <w:rFonts w:asciiTheme="majorBidi" w:hAnsiTheme="majorBidi" w:cstheme="majorBidi"/>
          <w:sz w:val="32"/>
          <w:cs/>
        </w:rPr>
        <w:t>และต่อจากนั้นวิศวกร</w:t>
      </w:r>
      <w:r w:rsidR="0012364E" w:rsidRPr="007D23A3">
        <w:rPr>
          <w:rFonts w:asciiTheme="majorBidi" w:hAnsiTheme="majorBidi" w:cstheme="majorBidi"/>
          <w:sz w:val="32"/>
          <w:rtl/>
        </w:rPr>
        <w:t>/</w:t>
      </w:r>
      <w:r w:rsidR="0012364E" w:rsidRPr="007D23A3">
        <w:rPr>
          <w:rFonts w:asciiTheme="majorBidi" w:hAnsiTheme="majorBidi" w:cstheme="majorBidi"/>
          <w:sz w:val="32"/>
          <w:rtl/>
          <w:cs/>
        </w:rPr>
        <w:t>ที่ปรึกษาของเราจะติดต่อกลับไปทางลูกค้าเพื่อรวบรวมข้อมูลเพิ่มเติมของปัญหา จะทำการวินิจฉัยปัญหาทางไกล ถ้าไม่สามารถแก้ปัญหาได้ด้วยการแก้ไขปัญหาทางไกล เรา</w:t>
      </w:r>
      <w:r w:rsidR="0012364E" w:rsidRPr="007D23A3">
        <w:rPr>
          <w:rFonts w:asciiTheme="majorBidi" w:hAnsiTheme="majorBidi" w:cstheme="majorBidi"/>
          <w:sz w:val="32"/>
          <w:cs/>
        </w:rPr>
        <w:t>จะส่งที่ปรึกษาหรือวิศวกรไปยังสถานที่ของท่านเพื่อให้การสนับสนุน ณ สถานที่ หากจำเป็นจะติดต่อ ผู้ให้บริการภายนอก และเจ้าหน้าที่ของเราจะติดตามกระบวนการแก้ปัญหาของผู้ให้บริการภายนอก ทั้งนี้เราจะจัดการกับปัญหาอย่างต่อเนื่องจนกว่าการแก้ไขจะเรียบร้อย</w:t>
      </w: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1915"/>
        <w:gridCol w:w="1915"/>
        <w:gridCol w:w="1915"/>
        <w:gridCol w:w="1915"/>
        <w:gridCol w:w="1936"/>
      </w:tblGrid>
      <w:tr w:rsidR="0012364E" w:rsidRPr="007D23A3" w14:paraId="18F144E0" w14:textId="77777777" w:rsidTr="007441F7">
        <w:tc>
          <w:tcPr>
            <w:tcW w:w="95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14:paraId="5705EA10" w14:textId="77777777" w:rsidR="0012364E" w:rsidRPr="007D23A3" w:rsidRDefault="0012364E" w:rsidP="007441F7">
            <w:pPr>
              <w:tabs>
                <w:tab w:val="left" w:pos="2377"/>
              </w:tabs>
              <w:spacing w:before="60" w:after="60"/>
              <w:ind w:firstLine="238"/>
              <w:jc w:val="center"/>
              <w:rPr>
                <w:rFonts w:asciiTheme="majorBidi" w:hAnsiTheme="majorBidi" w:cstheme="majorBidi"/>
              </w:rPr>
            </w:pPr>
            <w:r w:rsidRPr="007D23A3">
              <w:rPr>
                <w:rFonts w:asciiTheme="majorBidi" w:hAnsiTheme="majorBidi" w:cstheme="majorBidi"/>
                <w:b/>
                <w:bCs/>
                <w:color w:val="FFFFFF"/>
                <w:sz w:val="16"/>
                <w:szCs w:val="16"/>
                <w:cs/>
              </w:rPr>
              <w:t>ขั้นตอนการให้บริการหลังการขาย</w:t>
            </w:r>
          </w:p>
        </w:tc>
      </w:tr>
      <w:tr w:rsidR="0012364E" w:rsidRPr="007D23A3" w14:paraId="7CF96831" w14:textId="77777777" w:rsidTr="007441F7"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/>
          </w:tcPr>
          <w:p w14:paraId="7AEC0FC7" w14:textId="77777777" w:rsidR="0012364E" w:rsidRPr="007D23A3" w:rsidRDefault="0012364E" w:rsidP="007441F7">
            <w:pPr>
              <w:tabs>
                <w:tab w:val="left" w:pos="2377"/>
              </w:tabs>
              <w:spacing w:before="60" w:after="60"/>
              <w:jc w:val="center"/>
              <w:rPr>
                <w:rFonts w:asciiTheme="majorBidi" w:hAnsiTheme="majorBidi" w:cstheme="majorBidi"/>
              </w:rPr>
            </w:pPr>
            <w:r w:rsidRPr="007D23A3">
              <w:rPr>
                <w:rFonts w:asciiTheme="majorBidi" w:hAnsiTheme="majorBidi" w:cstheme="majorBidi"/>
                <w:b/>
                <w:bCs/>
                <w:color w:val="FFFFFF"/>
                <w:sz w:val="12"/>
                <w:szCs w:val="12"/>
              </w:rPr>
              <w:t xml:space="preserve">Sales / IC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/>
          </w:tcPr>
          <w:p w14:paraId="4D262D4B" w14:textId="77777777" w:rsidR="0012364E" w:rsidRPr="007D23A3" w:rsidRDefault="0012364E" w:rsidP="007441F7">
            <w:pPr>
              <w:tabs>
                <w:tab w:val="left" w:pos="2377"/>
              </w:tabs>
              <w:spacing w:before="60" w:after="60"/>
              <w:jc w:val="center"/>
              <w:rPr>
                <w:rFonts w:asciiTheme="majorBidi" w:hAnsiTheme="majorBidi" w:cstheme="majorBidi"/>
              </w:rPr>
            </w:pPr>
            <w:r w:rsidRPr="007D23A3">
              <w:rPr>
                <w:rFonts w:asciiTheme="majorBidi" w:hAnsiTheme="majorBidi" w:cstheme="majorBidi"/>
                <w:b/>
                <w:bCs/>
                <w:color w:val="FFFFFF"/>
                <w:sz w:val="12"/>
                <w:szCs w:val="12"/>
              </w:rPr>
              <w:t>SCB (Product Owner)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/>
          </w:tcPr>
          <w:p w14:paraId="4CA47495" w14:textId="77777777" w:rsidR="0012364E" w:rsidRPr="007D23A3" w:rsidRDefault="0012364E" w:rsidP="007441F7">
            <w:pPr>
              <w:tabs>
                <w:tab w:val="left" w:pos="2377"/>
              </w:tabs>
              <w:spacing w:before="60" w:after="60"/>
              <w:jc w:val="center"/>
              <w:rPr>
                <w:rFonts w:asciiTheme="majorBidi" w:hAnsiTheme="majorBidi" w:cstheme="majorBidi"/>
              </w:rPr>
            </w:pPr>
            <w:r w:rsidRPr="007D23A3">
              <w:rPr>
                <w:rFonts w:asciiTheme="majorBidi" w:hAnsiTheme="majorBidi" w:cstheme="majorBidi"/>
                <w:b/>
                <w:bCs/>
                <w:color w:val="FFFFFF"/>
                <w:sz w:val="12"/>
                <w:szCs w:val="12"/>
              </w:rPr>
              <w:t xml:space="preserve">CAN Call Center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/>
          </w:tcPr>
          <w:p w14:paraId="5C1945E7" w14:textId="77777777" w:rsidR="0012364E" w:rsidRPr="007D23A3" w:rsidRDefault="0012364E" w:rsidP="007441F7">
            <w:pPr>
              <w:tabs>
                <w:tab w:val="left" w:pos="2377"/>
              </w:tabs>
              <w:spacing w:before="60" w:after="60"/>
              <w:jc w:val="center"/>
              <w:rPr>
                <w:rFonts w:asciiTheme="majorBidi" w:hAnsiTheme="majorBidi" w:cstheme="majorBidi"/>
              </w:rPr>
            </w:pPr>
            <w:r w:rsidRPr="007D23A3">
              <w:rPr>
                <w:rFonts w:asciiTheme="majorBidi" w:hAnsiTheme="majorBidi" w:cstheme="majorBidi"/>
                <w:b/>
                <w:bCs/>
                <w:color w:val="FFFFFF"/>
                <w:sz w:val="12"/>
                <w:szCs w:val="12"/>
              </w:rPr>
              <w:t>CAN Support Team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14:paraId="509B9D96" w14:textId="77777777" w:rsidR="0012364E" w:rsidRPr="007D23A3" w:rsidRDefault="0012364E" w:rsidP="007441F7">
            <w:pPr>
              <w:tabs>
                <w:tab w:val="left" w:pos="2377"/>
              </w:tabs>
              <w:spacing w:before="60" w:after="60"/>
              <w:jc w:val="center"/>
              <w:rPr>
                <w:rFonts w:asciiTheme="majorBidi" w:hAnsiTheme="majorBidi" w:cstheme="majorBidi"/>
              </w:rPr>
            </w:pPr>
            <w:r w:rsidRPr="007D23A3">
              <w:rPr>
                <w:rFonts w:asciiTheme="majorBidi" w:hAnsiTheme="majorBidi" w:cstheme="majorBidi"/>
                <w:b/>
                <w:bCs/>
                <w:color w:val="FFFFFF"/>
                <w:sz w:val="12"/>
                <w:szCs w:val="12"/>
              </w:rPr>
              <w:t>CAN Development Team</w:t>
            </w:r>
          </w:p>
        </w:tc>
      </w:tr>
      <w:tr w:rsidR="0012364E" w:rsidRPr="007D23A3" w14:paraId="6EDE459B" w14:textId="77777777" w:rsidTr="002478B7">
        <w:trPr>
          <w:trHeight w:val="8594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1F24CD" w14:textId="77777777" w:rsidR="0012364E" w:rsidRPr="007D23A3" w:rsidRDefault="0012364E" w:rsidP="007441F7">
            <w:pPr>
              <w:tabs>
                <w:tab w:val="left" w:pos="2377"/>
              </w:tabs>
              <w:snapToGrid w:val="0"/>
              <w:rPr>
                <w:rFonts w:asciiTheme="majorBidi" w:hAnsiTheme="majorBidi" w:cstheme="majorBidi"/>
                <w:b/>
                <w:bCs/>
                <w:color w:val="FFFFFF"/>
                <w:sz w:val="16"/>
                <w:szCs w:val="16"/>
              </w:rPr>
            </w:pPr>
          </w:p>
          <w:p w14:paraId="50D38FD5" w14:textId="77777777" w:rsidR="0012364E" w:rsidRPr="007D23A3" w:rsidRDefault="001678A8" w:rsidP="007441F7">
            <w:pPr>
              <w:tabs>
                <w:tab w:val="left" w:pos="2377"/>
              </w:tabs>
              <w:rPr>
                <w:rFonts w:asciiTheme="majorBidi" w:hAnsiTheme="majorBidi" w:cstheme="majorBidi"/>
                <w:b/>
                <w:bCs/>
                <w:color w:val="FFFFFF"/>
                <w:sz w:val="16"/>
                <w:szCs w:val="16"/>
                <w:lang w:eastAsia="en-US"/>
              </w:rPr>
            </w:pPr>
            <w:r w:rsidRPr="007D23A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935" distR="114935" simplePos="0" relativeHeight="251603968" behindDoc="0" locked="0" layoutInCell="1" allowOverlap="1" wp14:anchorId="634BC4F3" wp14:editId="6CCF77F7">
                      <wp:simplePos x="0" y="0"/>
                      <wp:positionH relativeFrom="margin">
                        <wp:posOffset>114300</wp:posOffset>
                      </wp:positionH>
                      <wp:positionV relativeFrom="paragraph">
                        <wp:posOffset>635</wp:posOffset>
                      </wp:positionV>
                      <wp:extent cx="843280" cy="278130"/>
                      <wp:effectExtent l="0" t="0" r="0" b="1270"/>
                      <wp:wrapNone/>
                      <wp:docPr id="115" name="Text Box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843280" cy="2781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8BC22C" w14:textId="77777777" w:rsidR="00F30F95" w:rsidRDefault="00F30F95" w:rsidP="0012364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10"/>
                                      <w:szCs w:val="14"/>
                                      <w:cs/>
                                    </w:rPr>
                                    <w:t>พบ</w:t>
                                  </w:r>
                                  <w:r>
                                    <w:rPr>
                                      <w:rFonts w:ascii="Tahoma" w:hAnsi="Tahoma" w:cs="Tahoma" w:hint="cs"/>
                                      <w:b/>
                                      <w:bCs/>
                                      <w:sz w:val="10"/>
                                      <w:szCs w:val="14"/>
                                      <w:cs/>
                                    </w:rPr>
                                    <w:t>ปัญหา</w:t>
                                  </w:r>
                                </w:p>
                                <w:p w14:paraId="6CA50C7D" w14:textId="77777777" w:rsidR="00F30F95" w:rsidRDefault="00F30F95" w:rsidP="0012364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ahoma" w:hAnsi="Tahoma" w:cs="Tahoma" w:hint="cs"/>
                                      <w:b/>
                                      <w:bCs/>
                                      <w:sz w:val="10"/>
                                      <w:szCs w:val="14"/>
                                      <w:cs/>
                                    </w:rPr>
                                    <w:t>การใช้งาน</w:t>
                                  </w:r>
                                </w:p>
                              </w:txbxContent>
                            </wps:txbx>
                            <wps:bodyPr rot="0" vert="horz" wrap="square" lIns="45720" tIns="18415" rIns="45720" bIns="18415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4BC4F3" id="Text Box 111" o:spid="_x0000_s1029" type="#_x0000_t202" style="position:absolute;margin-left:9pt;margin-top:.05pt;width:66.4pt;height:21.9pt;z-index:251603968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">
                      <v:path arrowok="t"/>
                      <v:textbox inset="3.6pt,1.45pt,3.6pt,1.45pt">
                        <w:txbxContent>
                          <w:p w14:paraId="608BC22C" w14:textId="77777777" w:rsidR="00F30F95" w:rsidRDefault="00F30F95" w:rsidP="0012364E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10"/>
                                <w:szCs w:val="14"/>
                                <w:cs/>
                              </w:rPr>
                              <w:t>พบ</w:t>
                            </w:r>
                            <w:r>
                              <w:rPr>
                                <w:rFonts w:ascii="Tahoma" w:hAnsi="Tahoma" w:cs="Tahoma" w:hint="cs"/>
                                <w:b/>
                                <w:bCs/>
                                <w:sz w:val="10"/>
                                <w:szCs w:val="14"/>
                                <w:cs/>
                              </w:rPr>
                              <w:t>ปัญหา</w:t>
                            </w:r>
                          </w:p>
                          <w:p w14:paraId="6CA50C7D" w14:textId="77777777" w:rsidR="00F30F95" w:rsidRDefault="00F30F95" w:rsidP="0012364E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 w:hint="cs"/>
                                <w:b/>
                                <w:bCs/>
                                <w:sz w:val="10"/>
                                <w:szCs w:val="14"/>
                                <w:cs/>
                              </w:rPr>
                              <w:t>การใช้งาน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7D23A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15232" behindDoc="0" locked="0" layoutInCell="1" allowOverlap="1" wp14:anchorId="6E3A28D4" wp14:editId="483D2EA6">
                      <wp:simplePos x="0" y="0"/>
                      <wp:positionH relativeFrom="margin">
                        <wp:posOffset>1082675</wp:posOffset>
                      </wp:positionH>
                      <wp:positionV relativeFrom="paragraph">
                        <wp:posOffset>109855</wp:posOffset>
                      </wp:positionV>
                      <wp:extent cx="146685" cy="8890"/>
                      <wp:effectExtent l="0" t="50800" r="0" b="41910"/>
                      <wp:wrapNone/>
                      <wp:docPr id="114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6685" cy="88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480" cap="sq">
                                <a:solidFill>
                                  <a:srgbClr val="0070C0"/>
                                </a:solidFill>
                                <a:miter lim="800000"/>
                                <a:headEnd/>
                                <a:tailEnd type="triangle" w="sm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097FD1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7" o:spid="_x0000_s1026" type="#_x0000_t32" style="position:absolute;margin-left:85.25pt;margin-top:8.65pt;width:11.55pt;height:.7pt;z-index:251615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" strokecolor="#0070c0" strokeweight=".18mm">
                      <v:stroke endarrow="block" endarrowwidth="narrow" joinstyle="miter" endcap="square"/>
                      <o:lock v:ext="edit" shapetype="f"/>
                      <w10:wrap anchorx="margin"/>
                    </v:shape>
                  </w:pict>
                </mc:Fallback>
              </mc:AlternateContent>
            </w:r>
            <w:r w:rsidRPr="007D23A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6E3363DA" wp14:editId="448AA253">
                      <wp:simplePos x="0" y="0"/>
                      <wp:positionH relativeFrom="margin">
                        <wp:posOffset>1082675</wp:posOffset>
                      </wp:positionH>
                      <wp:positionV relativeFrom="paragraph">
                        <wp:posOffset>114935</wp:posOffset>
                      </wp:positionV>
                      <wp:extent cx="1905" cy="699135"/>
                      <wp:effectExtent l="12700" t="12700" r="10795" b="12065"/>
                      <wp:wrapNone/>
                      <wp:docPr id="113" name="AutoShape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 flipV="1">
                                <a:off x="0" y="0"/>
                                <a:ext cx="1905" cy="6991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480" cap="sq">
                                <a:solidFill>
                                  <a:srgbClr val="0070C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5AF019" id="AutoShape 66" o:spid="_x0000_s1026" type="#_x0000_t32" style="position:absolute;margin-left:85.25pt;margin-top:9.05pt;width:.15pt;height:55.05pt;flip:y;z-index: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" strokecolor="#0070c0" strokeweight=".18mm">
                      <v:stroke joinstyle="miter" endcap="square"/>
                      <o:lock v:ext="edit" shapetype="f"/>
                      <w10:wrap anchorx="margin"/>
                    </v:shape>
                  </w:pict>
                </mc:Fallback>
              </mc:AlternateContent>
            </w:r>
          </w:p>
          <w:p w14:paraId="5F41C388" w14:textId="77777777" w:rsidR="0012364E" w:rsidRPr="007D23A3" w:rsidRDefault="0012364E" w:rsidP="007441F7">
            <w:pPr>
              <w:tabs>
                <w:tab w:val="left" w:pos="2377"/>
              </w:tabs>
              <w:rPr>
                <w:rFonts w:asciiTheme="majorBidi" w:hAnsiTheme="majorBidi" w:cstheme="majorBidi"/>
                <w:sz w:val="16"/>
                <w:szCs w:val="16"/>
                <w:lang w:eastAsia="en-US"/>
              </w:rPr>
            </w:pPr>
          </w:p>
          <w:p w14:paraId="78F71A7C" w14:textId="77777777" w:rsidR="0012364E" w:rsidRPr="007D23A3" w:rsidRDefault="001678A8" w:rsidP="007441F7">
            <w:pPr>
              <w:tabs>
                <w:tab w:val="left" w:pos="2377"/>
              </w:tabs>
              <w:rPr>
                <w:rFonts w:asciiTheme="majorBidi" w:hAnsiTheme="majorBidi" w:cstheme="majorBidi"/>
                <w:sz w:val="16"/>
                <w:szCs w:val="16"/>
                <w:lang w:eastAsia="en-US"/>
              </w:rPr>
            </w:pPr>
            <w:r w:rsidRPr="007D23A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13184" behindDoc="0" locked="0" layoutInCell="1" allowOverlap="1" wp14:anchorId="15821502" wp14:editId="3A6CB2D0">
                      <wp:simplePos x="0" y="0"/>
                      <wp:positionH relativeFrom="margin">
                        <wp:posOffset>520700</wp:posOffset>
                      </wp:positionH>
                      <wp:positionV relativeFrom="paragraph">
                        <wp:posOffset>34925</wp:posOffset>
                      </wp:positionV>
                      <wp:extent cx="1905" cy="325755"/>
                      <wp:effectExtent l="50800" t="12700" r="36195" b="29845"/>
                      <wp:wrapNone/>
                      <wp:docPr id="112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905" cy="3257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480" cap="sq">
                                <a:solidFill>
                                  <a:srgbClr val="0070C0"/>
                                </a:solidFill>
                                <a:miter lim="800000"/>
                                <a:headEnd/>
                                <a:tailEnd type="triangle" w="sm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4A88A0" id="AutoShape 13" o:spid="_x0000_s1026" type="#_x0000_t32" style="position:absolute;margin-left:41pt;margin-top:2.75pt;width:.15pt;height:25.65pt;z-index:251613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" strokecolor="#0070c0" strokeweight=".18mm">
                      <v:stroke endarrow="block" endarrowwidth="narrow" joinstyle="miter" endcap="square"/>
                      <o:lock v:ext="edit" shapetype="f"/>
                      <w10:wrap anchorx="margin"/>
                    </v:shape>
                  </w:pict>
                </mc:Fallback>
              </mc:AlternateContent>
            </w:r>
          </w:p>
          <w:p w14:paraId="3ABFFE55" w14:textId="77777777" w:rsidR="0012364E" w:rsidRPr="007D23A3" w:rsidRDefault="0012364E" w:rsidP="007441F7">
            <w:pPr>
              <w:tabs>
                <w:tab w:val="left" w:pos="2377"/>
              </w:tabs>
              <w:rPr>
                <w:rFonts w:asciiTheme="majorBidi" w:hAnsiTheme="majorBidi" w:cstheme="majorBidi"/>
                <w:sz w:val="16"/>
                <w:szCs w:val="16"/>
                <w:lang w:eastAsia="en-US"/>
              </w:rPr>
            </w:pPr>
          </w:p>
          <w:p w14:paraId="728CE34F" w14:textId="77777777" w:rsidR="0012364E" w:rsidRPr="007D23A3" w:rsidRDefault="001678A8" w:rsidP="007441F7">
            <w:pPr>
              <w:tabs>
                <w:tab w:val="left" w:pos="2377"/>
              </w:tabs>
              <w:rPr>
                <w:rFonts w:asciiTheme="majorBidi" w:hAnsiTheme="majorBidi" w:cstheme="majorBidi"/>
                <w:sz w:val="16"/>
                <w:szCs w:val="16"/>
                <w:lang w:eastAsia="en-US"/>
              </w:rPr>
            </w:pPr>
            <w:r w:rsidRPr="007D23A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935" distR="114935" simplePos="0" relativeHeight="251610112" behindDoc="0" locked="0" layoutInCell="1" allowOverlap="1" wp14:anchorId="77149B2B" wp14:editId="6C91B701">
                      <wp:simplePos x="0" y="0"/>
                      <wp:positionH relativeFrom="margin">
                        <wp:posOffset>10795</wp:posOffset>
                      </wp:positionH>
                      <wp:positionV relativeFrom="paragraph">
                        <wp:posOffset>113665</wp:posOffset>
                      </wp:positionV>
                      <wp:extent cx="1016635" cy="443865"/>
                      <wp:effectExtent l="0" t="0" r="0" b="635"/>
                      <wp:wrapNone/>
                      <wp:docPr id="111" name="Text Box 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16635" cy="4438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C5D505" w14:textId="77777777" w:rsidR="00F30F95" w:rsidRDefault="00F30F95" w:rsidP="0012364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cs="Tahoma"/>
                                      <w:sz w:val="16"/>
                                      <w:szCs w:val="16"/>
                                      <w:cs/>
                                    </w:rPr>
                                    <w:t>ติดต่อ</w:t>
                                  </w:r>
                                </w:p>
                                <w:p w14:paraId="2E8A06DF" w14:textId="77777777" w:rsidR="00F30F95" w:rsidRDefault="00F30F95" w:rsidP="0012364E">
                                  <w:pPr>
                                    <w:jc w:val="center"/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Customer IT Support</w:t>
                                  </w:r>
                                </w:p>
                                <w:p w14:paraId="00365BA1" w14:textId="77777777" w:rsidR="00F30F95" w:rsidRDefault="00F30F95" w:rsidP="0012364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cs="Tahoma"/>
                                      <w:sz w:val="16"/>
                                      <w:szCs w:val="16"/>
                                      <w:cs/>
                                    </w:rPr>
                                    <w:t>ทางอีเมล์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rtl/>
                                    </w:rPr>
                                    <w:t>/</w:t>
                                  </w:r>
                                  <w:r>
                                    <w:rPr>
                                      <w:rFonts w:cs="Tahoma"/>
                                      <w:sz w:val="16"/>
                                      <w:szCs w:val="16"/>
                                      <w:cs/>
                                    </w:rPr>
                                    <w:t>โทรศัพท์</w:t>
                                  </w:r>
                                </w:p>
                              </w:txbxContent>
                            </wps:txbx>
                            <wps:bodyPr rot="0" vert="horz" wrap="square" lIns="45720" tIns="18415" rIns="45720" bIns="18415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149B2B" id="Text Box 117" o:spid="_x0000_s1030" type="#_x0000_t202" style="position:absolute;margin-left:.85pt;margin-top:8.95pt;width:80.05pt;height:34.95pt;z-index:251610112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">
                      <v:path arrowok="t"/>
                      <v:textbox inset="3.6pt,1.45pt,3.6pt,1.45pt">
                        <w:txbxContent>
                          <w:p w14:paraId="46C5D505" w14:textId="77777777" w:rsidR="00F30F95" w:rsidRDefault="00F30F95" w:rsidP="0012364E">
                            <w:pPr>
                              <w:jc w:val="center"/>
                            </w:pPr>
                            <w:r>
                              <w:rPr>
                                <w:rFonts w:cs="Tahoma"/>
                                <w:sz w:val="16"/>
                                <w:szCs w:val="16"/>
                                <w:cs/>
                              </w:rPr>
                              <w:t>ติดต่อ</w:t>
                            </w:r>
                          </w:p>
                          <w:p w14:paraId="2E8A06DF" w14:textId="77777777" w:rsidR="00F30F95" w:rsidRDefault="00F30F95" w:rsidP="0012364E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Customer IT Support</w:t>
                            </w:r>
                          </w:p>
                          <w:p w14:paraId="00365BA1" w14:textId="77777777" w:rsidR="00F30F95" w:rsidRDefault="00F30F95" w:rsidP="0012364E">
                            <w:pPr>
                              <w:jc w:val="center"/>
                            </w:pPr>
                            <w:r>
                              <w:rPr>
                                <w:rFonts w:cs="Tahoma"/>
                                <w:sz w:val="16"/>
                                <w:szCs w:val="16"/>
                                <w:cs/>
                              </w:rPr>
                              <w:t>ทางอีเมล์</w:t>
                            </w:r>
                            <w:r>
                              <w:rPr>
                                <w:sz w:val="16"/>
                                <w:szCs w:val="16"/>
                                <w:rtl/>
                              </w:rPr>
                              <w:t>/</w:t>
                            </w:r>
                            <w:r>
                              <w:rPr>
                                <w:rFonts w:cs="Tahoma"/>
                                <w:sz w:val="16"/>
                                <w:szCs w:val="16"/>
                                <w:cs/>
                              </w:rPr>
                              <w:t>โทรศัพท์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21F94523" w14:textId="77777777" w:rsidR="0012364E" w:rsidRPr="007D23A3" w:rsidRDefault="0012364E" w:rsidP="007441F7">
            <w:pPr>
              <w:tabs>
                <w:tab w:val="left" w:pos="2377"/>
              </w:tabs>
              <w:rPr>
                <w:rFonts w:asciiTheme="majorBidi" w:hAnsiTheme="majorBidi" w:cstheme="majorBidi"/>
                <w:sz w:val="16"/>
                <w:szCs w:val="16"/>
                <w:lang w:eastAsia="en-US"/>
              </w:rPr>
            </w:pPr>
          </w:p>
          <w:p w14:paraId="72DE17DE" w14:textId="77777777" w:rsidR="0012364E" w:rsidRPr="007D23A3" w:rsidRDefault="001678A8" w:rsidP="007441F7">
            <w:pPr>
              <w:tabs>
                <w:tab w:val="left" w:pos="2377"/>
              </w:tabs>
              <w:rPr>
                <w:rFonts w:asciiTheme="majorBidi" w:hAnsiTheme="majorBidi" w:cstheme="majorBidi"/>
                <w:sz w:val="16"/>
                <w:szCs w:val="16"/>
                <w:lang w:eastAsia="en-US"/>
              </w:rPr>
            </w:pPr>
            <w:r w:rsidRPr="007D23A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2D26A144" wp14:editId="3E0589F1">
                      <wp:simplePos x="0" y="0"/>
                      <wp:positionH relativeFrom="margin">
                        <wp:posOffset>1028700</wp:posOffset>
                      </wp:positionH>
                      <wp:positionV relativeFrom="paragraph">
                        <wp:posOffset>76835</wp:posOffset>
                      </wp:positionV>
                      <wp:extent cx="55245" cy="1905"/>
                      <wp:effectExtent l="12700" t="12700" r="8255" b="10795"/>
                      <wp:wrapNone/>
                      <wp:docPr id="110" name="AutoShape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55245" cy="19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480" cap="sq">
                                <a:solidFill>
                                  <a:srgbClr val="0070C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1838C3" id="AutoShape 65" o:spid="_x0000_s1026" type="#_x0000_t32" style="position:absolute;margin-left:81pt;margin-top:6.05pt;width:4.35pt;height:.15pt;z-index: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" strokecolor="#0070c0" strokeweight=".18mm">
                      <v:stroke joinstyle="miter" endcap="square"/>
                      <o:lock v:ext="edit" shapetype="f"/>
                      <w10:wrap anchorx="margin"/>
                    </v:shape>
                  </w:pict>
                </mc:Fallback>
              </mc:AlternateContent>
            </w:r>
            <w:r w:rsidRPr="007D23A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589AD07" wp14:editId="3DBFD483">
                      <wp:simplePos x="0" y="0"/>
                      <wp:positionH relativeFrom="margin">
                        <wp:posOffset>1079500</wp:posOffset>
                      </wp:positionH>
                      <wp:positionV relativeFrom="paragraph">
                        <wp:posOffset>80010</wp:posOffset>
                      </wp:positionV>
                      <wp:extent cx="3175" cy="593090"/>
                      <wp:effectExtent l="50800" t="25400" r="34925" b="3810"/>
                      <wp:wrapNone/>
                      <wp:docPr id="109" name="AutoShape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 flipV="1">
                                <a:off x="0" y="0"/>
                                <a:ext cx="3175" cy="5930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480" cap="sq">
                                <a:solidFill>
                                  <a:srgbClr val="0070C0"/>
                                </a:solidFill>
                                <a:miter lim="800000"/>
                                <a:headEnd/>
                                <a:tailEnd type="triangle" w="sm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9738B6" id="AutoShape 98" o:spid="_x0000_s1026" type="#_x0000_t32" style="position:absolute;margin-left:85pt;margin-top:6.3pt;width:.25pt;height:46.7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" strokecolor="#0070c0" strokeweight=".18mm">
                      <v:stroke endarrow="block" endarrowwidth="narrow" joinstyle="miter" endcap="square"/>
                      <o:lock v:ext="edit" shapetype="f"/>
                      <w10:wrap anchorx="margin"/>
                    </v:shape>
                  </w:pict>
                </mc:Fallback>
              </mc:AlternateContent>
            </w:r>
          </w:p>
          <w:p w14:paraId="4D469CC7" w14:textId="77777777" w:rsidR="0012364E" w:rsidRPr="007D23A3" w:rsidRDefault="0012364E" w:rsidP="007441F7">
            <w:pPr>
              <w:tabs>
                <w:tab w:val="left" w:pos="2377"/>
              </w:tabs>
              <w:rPr>
                <w:rFonts w:asciiTheme="majorBidi" w:hAnsiTheme="majorBidi" w:cstheme="majorBidi"/>
                <w:sz w:val="16"/>
                <w:szCs w:val="16"/>
                <w:lang w:eastAsia="en-US"/>
              </w:rPr>
            </w:pPr>
          </w:p>
          <w:p w14:paraId="28F96552" w14:textId="77777777" w:rsidR="0012364E" w:rsidRPr="007D23A3" w:rsidRDefault="0012364E" w:rsidP="007441F7">
            <w:pPr>
              <w:tabs>
                <w:tab w:val="left" w:pos="2377"/>
              </w:tabs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02B0CB44" w14:textId="77777777" w:rsidR="0012364E" w:rsidRPr="007D23A3" w:rsidRDefault="0012364E" w:rsidP="007441F7">
            <w:pPr>
              <w:tabs>
                <w:tab w:val="left" w:pos="2377"/>
              </w:tabs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5372A653" w14:textId="77777777" w:rsidR="0012364E" w:rsidRPr="007D23A3" w:rsidRDefault="001678A8" w:rsidP="007441F7">
            <w:pPr>
              <w:tabs>
                <w:tab w:val="left" w:pos="2377"/>
              </w:tabs>
              <w:rPr>
                <w:rFonts w:asciiTheme="majorBidi" w:hAnsiTheme="majorBidi" w:cstheme="majorBidi"/>
                <w:sz w:val="16"/>
                <w:szCs w:val="16"/>
                <w:lang w:eastAsia="en-US"/>
              </w:rPr>
            </w:pPr>
            <w:r w:rsidRPr="007D23A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935" distR="114935" simplePos="0" relativeHeight="251711488" behindDoc="0" locked="0" layoutInCell="1" allowOverlap="1" wp14:anchorId="03487FE2" wp14:editId="0F5EAFDC">
                      <wp:simplePos x="0" y="0"/>
                      <wp:positionH relativeFrom="margin">
                        <wp:posOffset>1121410</wp:posOffset>
                      </wp:positionH>
                      <wp:positionV relativeFrom="paragraph">
                        <wp:posOffset>50800</wp:posOffset>
                      </wp:positionV>
                      <wp:extent cx="244475" cy="138430"/>
                      <wp:effectExtent l="0" t="0" r="0" b="0"/>
                      <wp:wrapNone/>
                      <wp:docPr id="108" name="Text Box 2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244475" cy="1384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CC171F0" w14:textId="77777777" w:rsidR="00F30F95" w:rsidRDefault="00F30F95" w:rsidP="0012364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ahoma" w:hAnsi="Tahoma" w:cs="Tahoma" w:hint="cs"/>
                                      <w:b/>
                                      <w:bCs/>
                                      <w:color w:val="0070C0"/>
                                      <w:sz w:val="6"/>
                                      <w:szCs w:val="10"/>
                                      <w:cs/>
                                    </w:rPr>
                                    <w:t>ไม่ใช่</w:t>
                                  </w:r>
                                </w:p>
                              </w:txbxContent>
                            </wps:txbx>
                            <wps:bodyPr rot="0" vert="horz" wrap="square" lIns="46990" tIns="19685" rIns="46990" bIns="19685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487FE2" id="Text Box 216" o:spid="_x0000_s1031" type="#_x0000_t202" style="position:absolute;margin-left:88.3pt;margin-top:4pt;width:19.25pt;height:10.9pt;z-index:251711488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" stroked="f">
                      <v:path arrowok="t"/>
                      <v:textbox inset="3.7pt,1.55pt,3.7pt,1.55pt">
                        <w:txbxContent>
                          <w:p w14:paraId="1CC171F0" w14:textId="77777777" w:rsidR="00F30F95" w:rsidRDefault="00F30F95" w:rsidP="0012364E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 w:hint="cs"/>
                                <w:b/>
                                <w:bCs/>
                                <w:color w:val="0070C0"/>
                                <w:sz w:val="6"/>
                                <w:szCs w:val="10"/>
                                <w:cs/>
                              </w:rPr>
                              <w:t>ไม่ใช่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7063A7F3" w14:textId="77777777" w:rsidR="0012364E" w:rsidRPr="007D23A3" w:rsidRDefault="001678A8" w:rsidP="007441F7">
            <w:pPr>
              <w:tabs>
                <w:tab w:val="left" w:pos="2377"/>
              </w:tabs>
              <w:rPr>
                <w:rFonts w:asciiTheme="majorBidi" w:hAnsiTheme="majorBidi" w:cstheme="majorBidi"/>
                <w:sz w:val="16"/>
                <w:szCs w:val="16"/>
                <w:lang w:eastAsia="en-US"/>
              </w:rPr>
            </w:pPr>
            <w:r w:rsidRPr="007D23A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E8D4B96" wp14:editId="4D99A0F8">
                      <wp:simplePos x="0" y="0"/>
                      <wp:positionH relativeFrom="margin">
                        <wp:posOffset>1081405</wp:posOffset>
                      </wp:positionH>
                      <wp:positionV relativeFrom="paragraph">
                        <wp:posOffset>70485</wp:posOffset>
                      </wp:positionV>
                      <wp:extent cx="175260" cy="1905"/>
                      <wp:effectExtent l="12700" t="12700" r="15240" b="10795"/>
                      <wp:wrapNone/>
                      <wp:docPr id="107" name="AutoShape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75260" cy="19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480" cap="sq">
                                <a:solidFill>
                                  <a:srgbClr val="0070C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3EF998" id="AutoShape 65" o:spid="_x0000_s1026" type="#_x0000_t32" style="position:absolute;margin-left:85.15pt;margin-top:5.55pt;width:13.8pt;height:.1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" strokecolor="#0070c0" strokeweight=".18mm">
                      <v:stroke joinstyle="miter" endcap="square"/>
                      <o:lock v:ext="edit" shapetype="f"/>
                      <w10:wrap anchorx="margin"/>
                    </v:shape>
                  </w:pict>
                </mc:Fallback>
              </mc:AlternateContent>
            </w:r>
          </w:p>
          <w:p w14:paraId="3A2F1867" w14:textId="77777777" w:rsidR="0012364E" w:rsidRPr="007D23A3" w:rsidRDefault="0012364E" w:rsidP="007441F7">
            <w:pPr>
              <w:tabs>
                <w:tab w:val="left" w:pos="2377"/>
              </w:tabs>
              <w:rPr>
                <w:rFonts w:asciiTheme="majorBidi" w:hAnsiTheme="majorBidi" w:cstheme="majorBidi"/>
                <w:sz w:val="16"/>
                <w:szCs w:val="16"/>
                <w:lang w:eastAsia="en-US"/>
              </w:rPr>
            </w:pPr>
          </w:p>
          <w:p w14:paraId="3BC7FC76" w14:textId="77777777" w:rsidR="0012364E" w:rsidRPr="007D23A3" w:rsidRDefault="0012364E" w:rsidP="007441F7">
            <w:pPr>
              <w:tabs>
                <w:tab w:val="left" w:pos="2377"/>
              </w:tabs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022D1AEE" w14:textId="77777777" w:rsidR="0012364E" w:rsidRPr="007D23A3" w:rsidRDefault="0012364E" w:rsidP="007441F7">
            <w:pPr>
              <w:tabs>
                <w:tab w:val="left" w:pos="2377"/>
              </w:tabs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176ECAB2" w14:textId="77777777" w:rsidR="0012364E" w:rsidRPr="007D23A3" w:rsidRDefault="0012364E" w:rsidP="007441F7">
            <w:pPr>
              <w:tabs>
                <w:tab w:val="left" w:pos="2377"/>
              </w:tabs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1062C4EB" w14:textId="77777777" w:rsidR="0012364E" w:rsidRPr="007D23A3" w:rsidRDefault="0012364E" w:rsidP="007441F7">
            <w:pPr>
              <w:tabs>
                <w:tab w:val="left" w:pos="2377"/>
              </w:tabs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382922F8" w14:textId="77777777" w:rsidR="0012364E" w:rsidRPr="007D23A3" w:rsidRDefault="0012364E" w:rsidP="007441F7">
            <w:pPr>
              <w:tabs>
                <w:tab w:val="left" w:pos="2377"/>
              </w:tabs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1D2F5565" w14:textId="77777777" w:rsidR="0012364E" w:rsidRPr="007D23A3" w:rsidRDefault="0012364E" w:rsidP="007441F7">
            <w:pPr>
              <w:tabs>
                <w:tab w:val="left" w:pos="2377"/>
              </w:tabs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3BEBBA3D" w14:textId="77777777" w:rsidR="0012364E" w:rsidRPr="007D23A3" w:rsidRDefault="0012364E" w:rsidP="007441F7">
            <w:pPr>
              <w:tabs>
                <w:tab w:val="left" w:pos="2377"/>
              </w:tabs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5D5498FD" w14:textId="77777777" w:rsidR="0012364E" w:rsidRPr="007D23A3" w:rsidRDefault="0012364E" w:rsidP="007441F7">
            <w:pPr>
              <w:tabs>
                <w:tab w:val="left" w:pos="2377"/>
              </w:tabs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117E1228" w14:textId="77777777" w:rsidR="0012364E" w:rsidRPr="007D23A3" w:rsidRDefault="0012364E" w:rsidP="007441F7">
            <w:pPr>
              <w:tabs>
                <w:tab w:val="left" w:pos="2377"/>
              </w:tabs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2C8B3FC1" w14:textId="77777777" w:rsidR="0012364E" w:rsidRPr="007D23A3" w:rsidRDefault="0012364E" w:rsidP="007441F7">
            <w:pPr>
              <w:tabs>
                <w:tab w:val="left" w:pos="2377"/>
              </w:tabs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7519A3EE" w14:textId="77777777" w:rsidR="0012364E" w:rsidRPr="007D23A3" w:rsidRDefault="0012364E" w:rsidP="007441F7">
            <w:pPr>
              <w:tabs>
                <w:tab w:val="left" w:pos="2377"/>
              </w:tabs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73B2D2F9" w14:textId="77777777" w:rsidR="0012364E" w:rsidRPr="007D23A3" w:rsidRDefault="0012364E" w:rsidP="007441F7">
            <w:pPr>
              <w:tabs>
                <w:tab w:val="left" w:pos="2377"/>
              </w:tabs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2E54A1DB" w14:textId="77777777" w:rsidR="0012364E" w:rsidRPr="007D23A3" w:rsidRDefault="0012364E" w:rsidP="007441F7">
            <w:pPr>
              <w:tabs>
                <w:tab w:val="left" w:pos="2377"/>
              </w:tabs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7FD20AB9" w14:textId="77777777" w:rsidR="0012364E" w:rsidRPr="007D23A3" w:rsidRDefault="0012364E" w:rsidP="007441F7">
            <w:pPr>
              <w:tabs>
                <w:tab w:val="left" w:pos="2377"/>
              </w:tabs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37F255F1" w14:textId="77777777" w:rsidR="0012364E" w:rsidRPr="007D23A3" w:rsidRDefault="0012364E" w:rsidP="007441F7">
            <w:pPr>
              <w:tabs>
                <w:tab w:val="left" w:pos="2377"/>
              </w:tabs>
              <w:rPr>
                <w:rFonts w:asciiTheme="majorBidi" w:hAnsiTheme="majorBidi" w:cstheme="majorBidi"/>
                <w:sz w:val="16"/>
                <w:szCs w:val="16"/>
                <w:rtl/>
              </w:rPr>
            </w:pPr>
          </w:p>
          <w:p w14:paraId="66D7C668" w14:textId="77777777" w:rsidR="0012364E" w:rsidRPr="007D23A3" w:rsidRDefault="0012364E" w:rsidP="007441F7">
            <w:pPr>
              <w:tabs>
                <w:tab w:val="left" w:pos="2377"/>
              </w:tabs>
              <w:rPr>
                <w:rFonts w:asciiTheme="majorBidi" w:hAnsiTheme="majorBidi" w:cstheme="majorBidi"/>
                <w:sz w:val="16"/>
                <w:szCs w:val="16"/>
                <w:rtl/>
              </w:rPr>
            </w:pPr>
          </w:p>
          <w:p w14:paraId="7EE36509" w14:textId="77777777" w:rsidR="0012364E" w:rsidRPr="007D23A3" w:rsidRDefault="0012364E" w:rsidP="007441F7">
            <w:pPr>
              <w:tabs>
                <w:tab w:val="left" w:pos="2377"/>
              </w:tabs>
              <w:rPr>
                <w:rFonts w:asciiTheme="majorBidi" w:hAnsiTheme="majorBidi" w:cstheme="majorBidi"/>
                <w:sz w:val="16"/>
                <w:szCs w:val="16"/>
                <w:rtl/>
              </w:rPr>
            </w:pPr>
          </w:p>
          <w:p w14:paraId="74A801A1" w14:textId="77777777" w:rsidR="0012364E" w:rsidRPr="007D23A3" w:rsidRDefault="0012364E" w:rsidP="007441F7">
            <w:pPr>
              <w:tabs>
                <w:tab w:val="left" w:pos="2377"/>
              </w:tabs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6C5364F6" w14:textId="77777777" w:rsidR="0012364E" w:rsidRPr="007D23A3" w:rsidRDefault="0012364E" w:rsidP="007441F7">
            <w:pPr>
              <w:tabs>
                <w:tab w:val="left" w:pos="2377"/>
              </w:tabs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56552BB9" w14:textId="77777777" w:rsidR="0012364E" w:rsidRPr="007D23A3" w:rsidRDefault="0012364E" w:rsidP="007441F7">
            <w:pPr>
              <w:tabs>
                <w:tab w:val="left" w:pos="2377"/>
              </w:tabs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1C7B49E0" w14:textId="77777777" w:rsidR="0012364E" w:rsidRPr="007D23A3" w:rsidRDefault="0012364E" w:rsidP="007441F7">
            <w:pPr>
              <w:tabs>
                <w:tab w:val="left" w:pos="2377"/>
              </w:tabs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40CDDEE8" w14:textId="77777777" w:rsidR="0012364E" w:rsidRPr="007D23A3" w:rsidRDefault="0012364E" w:rsidP="007441F7">
            <w:pPr>
              <w:tabs>
                <w:tab w:val="left" w:pos="2377"/>
              </w:tabs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34ED3D87" w14:textId="77777777" w:rsidR="0012364E" w:rsidRPr="007D23A3" w:rsidRDefault="001678A8" w:rsidP="007441F7">
            <w:pPr>
              <w:tabs>
                <w:tab w:val="left" w:pos="2377"/>
              </w:tabs>
              <w:rPr>
                <w:rFonts w:asciiTheme="majorBidi" w:hAnsiTheme="majorBidi" w:cstheme="majorBidi"/>
                <w:sz w:val="16"/>
                <w:szCs w:val="16"/>
                <w:lang w:eastAsia="en-US"/>
              </w:rPr>
            </w:pPr>
            <w:r w:rsidRPr="007D23A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935" distR="114935" simplePos="0" relativeHeight="251643904" behindDoc="0" locked="0" layoutInCell="1" allowOverlap="1" wp14:anchorId="19C11E04" wp14:editId="20A943B7">
                      <wp:simplePos x="0" y="0"/>
                      <wp:positionH relativeFrom="margin">
                        <wp:posOffset>136525</wp:posOffset>
                      </wp:positionH>
                      <wp:positionV relativeFrom="paragraph">
                        <wp:posOffset>7620</wp:posOffset>
                      </wp:positionV>
                      <wp:extent cx="855980" cy="278130"/>
                      <wp:effectExtent l="0" t="0" r="0" b="1270"/>
                      <wp:wrapNone/>
                      <wp:docPr id="106" name="Text Box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855980" cy="2781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A0E374" w14:textId="77777777" w:rsidR="00F30F95" w:rsidRDefault="00F30F95" w:rsidP="0012364E">
                                  <w:pPr>
                                    <w:spacing w:before="80"/>
                                    <w:jc w:val="center"/>
                                  </w:pPr>
                                  <w:r>
                                    <w:rPr>
                                      <w:rFonts w:ascii="Tahoma" w:hAnsi="Tahoma" w:cs="Tahoma" w:hint="cs"/>
                                      <w:b/>
                                      <w:bCs/>
                                      <w:sz w:val="10"/>
                                      <w:szCs w:val="14"/>
                                      <w:cs/>
                                    </w:rPr>
                                    <w:t>รายงานลูกค้า</w:t>
                                  </w:r>
                                </w:p>
                              </w:txbxContent>
                            </wps:txbx>
                            <wps:bodyPr rot="0" vert="horz" wrap="square" lIns="45720" tIns="18415" rIns="45720" bIns="18415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C11E04" id="Text Box 150" o:spid="_x0000_s1032" type="#_x0000_t202" style="position:absolute;margin-left:10.75pt;margin-top:.6pt;width:67.4pt;height:21.9pt;z-index:251643904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">
                      <v:path arrowok="t"/>
                      <v:textbox inset="3.6pt,1.45pt,3.6pt,1.45pt">
                        <w:txbxContent>
                          <w:p w14:paraId="68A0E374" w14:textId="77777777" w:rsidR="00F30F95" w:rsidRDefault="00F30F95" w:rsidP="0012364E">
                            <w:pPr>
                              <w:spacing w:before="80"/>
                              <w:jc w:val="center"/>
                            </w:pPr>
                            <w:r>
                              <w:rPr>
                                <w:rFonts w:ascii="Tahoma" w:hAnsi="Tahoma" w:cs="Tahoma" w:hint="cs"/>
                                <w:b/>
                                <w:bCs/>
                                <w:sz w:val="10"/>
                                <w:szCs w:val="14"/>
                                <w:cs/>
                              </w:rPr>
                              <w:t>รายงานลูกค้า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0C5E3651" w14:textId="77777777" w:rsidR="0012364E" w:rsidRPr="007D23A3" w:rsidRDefault="001678A8" w:rsidP="007441F7">
            <w:pPr>
              <w:tabs>
                <w:tab w:val="left" w:pos="2377"/>
              </w:tabs>
              <w:rPr>
                <w:rFonts w:asciiTheme="majorBidi" w:hAnsiTheme="majorBidi" w:cstheme="majorBidi"/>
                <w:sz w:val="16"/>
                <w:szCs w:val="16"/>
                <w:lang w:eastAsia="en-US"/>
              </w:rPr>
            </w:pPr>
            <w:r w:rsidRPr="007D23A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897892B" wp14:editId="0875E741">
                      <wp:simplePos x="0" y="0"/>
                      <wp:positionH relativeFrom="margin">
                        <wp:posOffset>993775</wp:posOffset>
                      </wp:positionH>
                      <wp:positionV relativeFrom="paragraph">
                        <wp:posOffset>30480</wp:posOffset>
                      </wp:positionV>
                      <wp:extent cx="1496695" cy="1905"/>
                      <wp:effectExtent l="0" t="50800" r="0" b="48895"/>
                      <wp:wrapNone/>
                      <wp:docPr id="105" name="AutoShap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 flipH="1">
                                <a:off x="0" y="0"/>
                                <a:ext cx="1496695" cy="19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480" cap="sq">
                                <a:solidFill>
                                  <a:srgbClr val="0070C0"/>
                                </a:solidFill>
                                <a:miter lim="800000"/>
                                <a:headEnd/>
                                <a:tailEnd type="triangle" w="sm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66732" id="AutoShape 81" o:spid="_x0000_s1026" type="#_x0000_t32" style="position:absolute;margin-left:78.25pt;margin-top:2.4pt;width:117.85pt;height:.1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" strokecolor="#0070c0" strokeweight=".18mm">
                      <v:stroke endarrow="block" endarrowwidth="narrow" joinstyle="miter" endcap="square"/>
                      <o:lock v:ext="edit" shapetype="f"/>
                      <w10:wrap anchorx="margin"/>
                    </v:shape>
                  </w:pict>
                </mc:Fallback>
              </mc:AlternateContent>
            </w:r>
          </w:p>
          <w:p w14:paraId="155685D7" w14:textId="77777777" w:rsidR="0012364E" w:rsidRPr="007D23A3" w:rsidRDefault="0012364E" w:rsidP="007441F7">
            <w:pPr>
              <w:tabs>
                <w:tab w:val="left" w:pos="2377"/>
              </w:tabs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59365D" w14:textId="77777777" w:rsidR="0012364E" w:rsidRPr="007D23A3" w:rsidRDefault="001678A8" w:rsidP="007441F7">
            <w:pPr>
              <w:tabs>
                <w:tab w:val="left" w:pos="2377"/>
              </w:tabs>
              <w:snapToGrid w:val="0"/>
              <w:rPr>
                <w:rFonts w:asciiTheme="majorBidi" w:hAnsiTheme="majorBidi" w:cstheme="majorBidi"/>
                <w:sz w:val="16"/>
                <w:szCs w:val="16"/>
                <w:lang w:eastAsia="en-US"/>
              </w:rPr>
            </w:pPr>
            <w:r w:rsidRPr="007D23A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935" distR="114935" simplePos="0" relativeHeight="251703296" behindDoc="0" locked="0" layoutInCell="1" allowOverlap="1" wp14:anchorId="2E3557AB" wp14:editId="4F7117A8">
                      <wp:simplePos x="0" y="0"/>
                      <wp:positionH relativeFrom="margin">
                        <wp:posOffset>3810</wp:posOffset>
                      </wp:positionH>
                      <wp:positionV relativeFrom="paragraph">
                        <wp:posOffset>56515</wp:posOffset>
                      </wp:positionV>
                      <wp:extent cx="1016635" cy="443865"/>
                      <wp:effectExtent l="0" t="0" r="0" b="635"/>
                      <wp:wrapNone/>
                      <wp:docPr id="104" name="Text Box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16635" cy="4438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D2D696" w14:textId="77777777" w:rsidR="00F30F95" w:rsidRDefault="00F30F95" w:rsidP="0012364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cs="Tahoma"/>
                                      <w:sz w:val="16"/>
                                      <w:szCs w:val="16"/>
                                      <w:cs/>
                                    </w:rPr>
                                    <w:t>ติดต่อ</w:t>
                                  </w:r>
                                </w:p>
                                <w:p w14:paraId="167F000D" w14:textId="77777777" w:rsidR="00F30F95" w:rsidRDefault="00F30F95" w:rsidP="0012364E">
                                  <w:pPr>
                                    <w:jc w:val="center"/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CAN Support Center</w:t>
                                  </w:r>
                                </w:p>
                                <w:p w14:paraId="2131B81C" w14:textId="77777777" w:rsidR="00F30F95" w:rsidRDefault="00F30F95" w:rsidP="0012364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cs="Tahoma"/>
                                      <w:sz w:val="16"/>
                                      <w:szCs w:val="16"/>
                                      <w:cs/>
                                    </w:rPr>
                                    <w:t>ทางอีเมล์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rtl/>
                                    </w:rPr>
                                    <w:t>/</w:t>
                                  </w:r>
                                  <w:r>
                                    <w:rPr>
                                      <w:rFonts w:cs="Tahoma"/>
                                      <w:sz w:val="16"/>
                                      <w:szCs w:val="16"/>
                                      <w:cs/>
                                    </w:rPr>
                                    <w:t>โทรศัพท์</w:t>
                                  </w:r>
                                </w:p>
                              </w:txbxContent>
                            </wps:txbx>
                            <wps:bodyPr rot="0" vert="horz" wrap="square" lIns="45720" tIns="18415" rIns="45720" bIns="18415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3557AB" id="Text Box 208" o:spid="_x0000_s1033" type="#_x0000_t202" style="position:absolute;margin-left:.3pt;margin-top:4.45pt;width:80.05pt;height:34.95pt;z-index:251703296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">
                      <v:path arrowok="t"/>
                      <v:textbox inset="3.6pt,1.45pt,3.6pt,1.45pt">
                        <w:txbxContent>
                          <w:p w14:paraId="3FD2D696" w14:textId="77777777" w:rsidR="00F30F95" w:rsidRDefault="00F30F95" w:rsidP="0012364E">
                            <w:pPr>
                              <w:jc w:val="center"/>
                            </w:pPr>
                            <w:r>
                              <w:rPr>
                                <w:rFonts w:cs="Tahoma"/>
                                <w:sz w:val="16"/>
                                <w:szCs w:val="16"/>
                                <w:cs/>
                              </w:rPr>
                              <w:t>ติดต่อ</w:t>
                            </w:r>
                          </w:p>
                          <w:p w14:paraId="167F000D" w14:textId="77777777" w:rsidR="00F30F95" w:rsidRDefault="00F30F95" w:rsidP="0012364E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CAN Support Center</w:t>
                            </w:r>
                          </w:p>
                          <w:p w14:paraId="2131B81C" w14:textId="77777777" w:rsidR="00F30F95" w:rsidRDefault="00F30F95" w:rsidP="0012364E">
                            <w:pPr>
                              <w:jc w:val="center"/>
                            </w:pPr>
                            <w:r>
                              <w:rPr>
                                <w:rFonts w:cs="Tahoma"/>
                                <w:sz w:val="16"/>
                                <w:szCs w:val="16"/>
                                <w:cs/>
                              </w:rPr>
                              <w:t>ทางอีเมล์</w:t>
                            </w:r>
                            <w:r>
                              <w:rPr>
                                <w:sz w:val="16"/>
                                <w:szCs w:val="16"/>
                                <w:rtl/>
                              </w:rPr>
                              <w:t>/</w:t>
                            </w:r>
                            <w:r>
                              <w:rPr>
                                <w:rFonts w:cs="Tahoma"/>
                                <w:sz w:val="16"/>
                                <w:szCs w:val="16"/>
                                <w:cs/>
                              </w:rPr>
                              <w:t>โทรศัพท์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00875C8A" w14:textId="77777777" w:rsidR="0012364E" w:rsidRPr="007D23A3" w:rsidRDefault="0012364E" w:rsidP="007441F7">
            <w:pPr>
              <w:tabs>
                <w:tab w:val="left" w:pos="2377"/>
              </w:tabs>
              <w:rPr>
                <w:rFonts w:asciiTheme="majorBidi" w:hAnsiTheme="majorBidi" w:cstheme="majorBidi"/>
                <w:sz w:val="16"/>
                <w:szCs w:val="16"/>
                <w:lang w:eastAsia="en-US"/>
              </w:rPr>
            </w:pPr>
          </w:p>
          <w:p w14:paraId="63F5C9EF" w14:textId="77777777" w:rsidR="0012364E" w:rsidRPr="007D23A3" w:rsidRDefault="001678A8" w:rsidP="007441F7">
            <w:pPr>
              <w:tabs>
                <w:tab w:val="left" w:pos="2377"/>
              </w:tabs>
              <w:rPr>
                <w:rFonts w:asciiTheme="majorBidi" w:hAnsiTheme="majorBidi" w:cstheme="majorBidi"/>
                <w:sz w:val="16"/>
                <w:szCs w:val="16"/>
                <w:lang w:eastAsia="en-US"/>
              </w:rPr>
            </w:pPr>
            <w:r w:rsidRPr="007D23A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04992" behindDoc="0" locked="0" layoutInCell="1" allowOverlap="1" wp14:anchorId="40A56E62" wp14:editId="25888417">
                      <wp:simplePos x="0" y="0"/>
                      <wp:positionH relativeFrom="margin">
                        <wp:posOffset>50800</wp:posOffset>
                      </wp:positionH>
                      <wp:positionV relativeFrom="paragraph">
                        <wp:posOffset>1073150</wp:posOffset>
                      </wp:positionV>
                      <wp:extent cx="939800" cy="457200"/>
                      <wp:effectExtent l="12700" t="12700" r="0" b="12700"/>
                      <wp:wrapNone/>
                      <wp:docPr id="10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39800" cy="457200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A55CC3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AutoShape 3" o:spid="_x0000_s1026" type="#_x0000_t4" style="position:absolute;margin-left:4pt;margin-top:84.5pt;width:74pt;height:36pt;z-index:25160499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" strokeweight=".26mm">
                      <v:stroke endcap="square"/>
                      <v:path arrowok="t"/>
                      <w10:wrap anchorx="margin"/>
                    </v:shape>
                  </w:pict>
                </mc:Fallback>
              </mc:AlternateContent>
            </w:r>
            <w:r w:rsidRPr="007D23A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935" distR="114935" simplePos="0" relativeHeight="251606016" behindDoc="0" locked="0" layoutInCell="1" allowOverlap="1" wp14:anchorId="01401BB5" wp14:editId="1373AED2">
                      <wp:simplePos x="0" y="0"/>
                      <wp:positionH relativeFrom="margin">
                        <wp:posOffset>139065</wp:posOffset>
                      </wp:positionH>
                      <wp:positionV relativeFrom="paragraph">
                        <wp:posOffset>1189990</wp:posOffset>
                      </wp:positionV>
                      <wp:extent cx="754380" cy="278130"/>
                      <wp:effectExtent l="0" t="0" r="0" b="0"/>
                      <wp:wrapNone/>
                      <wp:docPr id="102" name="Text Box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754380" cy="2781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04D8DCA" w14:textId="77777777" w:rsidR="00F30F95" w:rsidRDefault="00F30F95" w:rsidP="0012364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ahoma" w:hAnsi="Tahoma" w:cs="Tahoma" w:hint="cs"/>
                                      <w:b/>
                                      <w:bCs/>
                                      <w:sz w:val="10"/>
                                      <w:szCs w:val="14"/>
                                      <w:cs/>
                                    </w:rPr>
                                    <w:t>รับโทรศัพท์</w:t>
                                  </w:r>
                                </w:p>
                                <w:p w14:paraId="3A45330F" w14:textId="77777777" w:rsidR="00F30F95" w:rsidRDefault="00F30F95" w:rsidP="0012364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ahoma" w:hAnsi="Tahoma" w:cs="Tahoma" w:hint="cs"/>
                                      <w:b/>
                                      <w:bCs/>
                                      <w:sz w:val="10"/>
                                      <w:szCs w:val="14"/>
                                      <w:cs/>
                                    </w:rPr>
                                    <w:t>สายว่าง</w:t>
                                  </w:r>
                                  <w:r>
                                    <w:rPr>
                                      <w:rFonts w:ascii="Tahoma" w:hAnsi="Tahoma" w:cs="Tahoma" w:hint="cs"/>
                                      <w:b/>
                                      <w:bCs/>
                                      <w:sz w:val="10"/>
                                      <w:szCs w:val="14"/>
                                      <w:rtl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vert="horz" wrap="square" lIns="46990" tIns="19685" rIns="46990" bIns="19685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401BB5" id="Text Box 113" o:spid="_x0000_s1034" type="#_x0000_t202" style="position:absolute;margin-left:10.95pt;margin-top:93.7pt;width:59.4pt;height:21.9pt;z-index:251606016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" stroked="f">
                      <v:path arrowok="t"/>
                      <v:textbox inset="3.7pt,1.55pt,3.7pt,1.55pt">
                        <w:txbxContent>
                          <w:p w14:paraId="004D8DCA" w14:textId="77777777" w:rsidR="00F30F95" w:rsidRDefault="00F30F95" w:rsidP="0012364E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 w:hint="cs"/>
                                <w:b/>
                                <w:bCs/>
                                <w:sz w:val="10"/>
                                <w:szCs w:val="14"/>
                                <w:cs/>
                              </w:rPr>
                              <w:t>รับโทรศัพท์</w:t>
                            </w:r>
                          </w:p>
                          <w:p w14:paraId="3A45330F" w14:textId="77777777" w:rsidR="00F30F95" w:rsidRDefault="00F30F95" w:rsidP="0012364E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 w:hint="cs"/>
                                <w:b/>
                                <w:bCs/>
                                <w:sz w:val="10"/>
                                <w:szCs w:val="14"/>
                                <w:cs/>
                              </w:rPr>
                              <w:t>สายว่าง</w:t>
                            </w:r>
                            <w:r>
                              <w:rPr>
                                <w:rFonts w:ascii="Tahoma" w:hAnsi="Tahoma" w:cs="Tahoma" w:hint="cs"/>
                                <w:b/>
                                <w:bCs/>
                                <w:sz w:val="10"/>
                                <w:szCs w:val="14"/>
                                <w:rtl/>
                              </w:rPr>
                              <w:t>?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7D23A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12160" behindDoc="0" locked="0" layoutInCell="1" allowOverlap="1" wp14:anchorId="58066D61" wp14:editId="099F0556">
                      <wp:simplePos x="0" y="0"/>
                      <wp:positionH relativeFrom="margin">
                        <wp:posOffset>1085850</wp:posOffset>
                      </wp:positionH>
                      <wp:positionV relativeFrom="paragraph">
                        <wp:posOffset>-5080</wp:posOffset>
                      </wp:positionV>
                      <wp:extent cx="262255" cy="1905"/>
                      <wp:effectExtent l="0" t="50800" r="0" b="48895"/>
                      <wp:wrapNone/>
                      <wp:docPr id="101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62255" cy="19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480" cap="sq">
                                <a:solidFill>
                                  <a:srgbClr val="0070C0"/>
                                </a:solidFill>
                                <a:miter lim="800000"/>
                                <a:headEnd/>
                                <a:tailEnd type="triangle" w="sm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0C1153" id="AutoShape 11" o:spid="_x0000_s1026" type="#_x0000_t32" style="position:absolute;margin-left:85.5pt;margin-top:-.4pt;width:20.65pt;height:.15pt;z-index:251612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" strokecolor="#0070c0" strokeweight=".18mm">
                      <v:stroke endarrow="block" endarrowwidth="narrow" joinstyle="miter" endcap="square"/>
                      <o:lock v:ext="edit" shapetype="f"/>
                      <w10:wrap anchorx="margin"/>
                    </v:shape>
                  </w:pict>
                </mc:Fallback>
              </mc:AlternateContent>
            </w:r>
            <w:r w:rsidRPr="007D23A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14208" behindDoc="0" locked="0" layoutInCell="1" allowOverlap="1" wp14:anchorId="349C5D01" wp14:editId="6DA8C202">
                      <wp:simplePos x="0" y="0"/>
                      <wp:positionH relativeFrom="margin">
                        <wp:posOffset>527685</wp:posOffset>
                      </wp:positionH>
                      <wp:positionV relativeFrom="paragraph">
                        <wp:posOffset>1530985</wp:posOffset>
                      </wp:positionV>
                      <wp:extent cx="1905" cy="167640"/>
                      <wp:effectExtent l="50800" t="12700" r="23495" b="22860"/>
                      <wp:wrapNone/>
                      <wp:docPr id="100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905" cy="1676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480" cap="sq">
                                <a:solidFill>
                                  <a:srgbClr val="0070C0"/>
                                </a:solidFill>
                                <a:miter lim="800000"/>
                                <a:headEnd/>
                                <a:tailEnd type="triangle" w="sm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DE0157" id="AutoShape 16" o:spid="_x0000_s1026" type="#_x0000_t32" style="position:absolute;margin-left:41.55pt;margin-top:120.55pt;width:.15pt;height:13.2pt;z-index:251614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" strokecolor="#0070c0" strokeweight=".18mm">
                      <v:stroke endarrow="block" endarrowwidth="narrow" joinstyle="miter" endcap="square"/>
                      <o:lock v:ext="edit" shapetype="f"/>
                      <w10:wrap anchorx="margin"/>
                    </v:shape>
                  </w:pict>
                </mc:Fallback>
              </mc:AlternateContent>
            </w:r>
            <w:r w:rsidRPr="007D23A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935" distR="114935" simplePos="0" relativeHeight="251621376" behindDoc="0" locked="0" layoutInCell="1" allowOverlap="1" wp14:anchorId="7E27ADF9" wp14:editId="534A3559">
                      <wp:simplePos x="0" y="0"/>
                      <wp:positionH relativeFrom="margin">
                        <wp:posOffset>5715</wp:posOffset>
                      </wp:positionH>
                      <wp:positionV relativeFrom="paragraph">
                        <wp:posOffset>1699260</wp:posOffset>
                      </wp:positionV>
                      <wp:extent cx="1064260" cy="590550"/>
                      <wp:effectExtent l="0" t="0" r="2540" b="6350"/>
                      <wp:wrapNone/>
                      <wp:docPr id="99" name="Text Box 1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64260" cy="590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F82CB40" w14:textId="77777777" w:rsidR="00F30F95" w:rsidRDefault="00F30F95" w:rsidP="0012364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10"/>
                                      <w:szCs w:val="14"/>
                                      <w:cs/>
                                    </w:rPr>
                                    <w:t>กรณีที่เกิดปัญหารุนแรง</w:t>
                                  </w:r>
                                </w:p>
                                <w:p w14:paraId="27BBFF50" w14:textId="77777777" w:rsidR="00F30F95" w:rsidRDefault="00F30F95" w:rsidP="0012364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10"/>
                                      <w:szCs w:val="14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10"/>
                                      <w:szCs w:val="14"/>
                                      <w:cs/>
                                    </w:rPr>
                                    <w:t xml:space="preserve">ปัญหาประเภท 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10"/>
                                      <w:szCs w:val="14"/>
                                    </w:rPr>
                                    <w:t xml:space="preserve">CAT </w:t>
                                  </w:r>
                                  <w:proofErr w:type="gramStart"/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10"/>
                                      <w:szCs w:val="14"/>
                                    </w:rPr>
                                    <w:t>1)</w:t>
                                  </w:r>
                                  <w:r>
                                    <w:rPr>
                                      <w:rFonts w:ascii="Tahoma" w:hAnsi="Tahoma" w:cs="Tahoma"/>
                                      <w:sz w:val="10"/>
                                      <w:szCs w:val="14"/>
                                      <w:cs/>
                                    </w:rPr>
                                    <w:t>ติดต่อ</w:t>
                                  </w:r>
                                  <w:proofErr w:type="gramEnd"/>
                                </w:p>
                                <w:p w14:paraId="723E6837" w14:textId="77777777" w:rsidR="00F30F95" w:rsidRDefault="00F30F95" w:rsidP="0012364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ahoma" w:hAnsi="Tahoma" w:cs="Tahoma"/>
                                      <w:sz w:val="12"/>
                                      <w:szCs w:val="12"/>
                                    </w:rPr>
                                    <w:t>Call Center Service Manager</w:t>
                                  </w:r>
                                </w:p>
                                <w:p w14:paraId="5F31031C" w14:textId="77777777" w:rsidR="00F30F95" w:rsidRDefault="00F30F95" w:rsidP="0012364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rPr>
                                      <w:rFonts w:ascii="Tahoma" w:hAnsi="Tahoma" w:cs="Tahoma"/>
                                      <w:sz w:val="12"/>
                                      <w:szCs w:val="12"/>
                                    </w:rPr>
                                    <w:t>Hotline</w:t>
                                  </w:r>
                                  <w:r>
                                    <w:rPr>
                                      <w:rFonts w:ascii="Tahoma" w:hAnsi="Tahoma" w:cs="Tahoma"/>
                                      <w:sz w:val="14"/>
                                      <w:szCs w:val="14"/>
                                    </w:rPr>
                                    <w:t xml:space="preserve"> :</w:t>
                                  </w:r>
                                  <w:proofErr w:type="gramEnd"/>
                                  <w:r>
                                    <w:rPr>
                                      <w:rFonts w:ascii="Tahoma" w:hAnsi="Tahoma" w:cs="Tahoma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 w:hAnsi="Tahoma" w:cs="Tahoma"/>
                                      <w:sz w:val="12"/>
                                      <w:szCs w:val="12"/>
                                    </w:rPr>
                                    <w:t>0958314141</w:t>
                                  </w:r>
                                </w:p>
                                <w:p w14:paraId="76513032" w14:textId="77777777" w:rsidR="00F30F95" w:rsidRDefault="00F30F95" w:rsidP="0012364E">
                                  <w:pP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10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45720" tIns="18415" rIns="45720" bIns="18415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27ADF9" id="Text Box 128" o:spid="_x0000_s1035" type="#_x0000_t202" style="position:absolute;margin-left:.45pt;margin-top:133.8pt;width:83.8pt;height:46.5pt;z-index:251621376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">
                      <v:path arrowok="t"/>
                      <v:textbox inset="3.6pt,1.45pt,3.6pt,1.45pt">
                        <w:txbxContent>
                          <w:p w14:paraId="0F82CB40" w14:textId="77777777" w:rsidR="00F30F95" w:rsidRDefault="00F30F95" w:rsidP="0012364E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10"/>
                                <w:szCs w:val="14"/>
                                <w:cs/>
                              </w:rPr>
                              <w:t>กรณีที่เกิดปัญหารุนแรง</w:t>
                            </w:r>
                          </w:p>
                          <w:p w14:paraId="27BBFF50" w14:textId="77777777" w:rsidR="00F30F95" w:rsidRDefault="00F30F95" w:rsidP="0012364E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10"/>
                                <w:szCs w:val="14"/>
                              </w:rPr>
                              <w:t>(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10"/>
                                <w:szCs w:val="14"/>
                                <w:cs/>
                              </w:rPr>
                              <w:t xml:space="preserve">ปัญหาประเภท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10"/>
                                <w:szCs w:val="14"/>
                              </w:rPr>
                              <w:t xml:space="preserve">CAT </w:t>
                            </w:r>
                            <w:proofErr w:type="gramStart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10"/>
                                <w:szCs w:val="14"/>
                              </w:rPr>
                              <w:t>1)</w:t>
                            </w:r>
                            <w:r>
                              <w:rPr>
                                <w:rFonts w:ascii="Tahoma" w:hAnsi="Tahoma" w:cs="Tahoma"/>
                                <w:sz w:val="10"/>
                                <w:szCs w:val="14"/>
                                <w:cs/>
                              </w:rPr>
                              <w:t>ติดต่อ</w:t>
                            </w:r>
                            <w:proofErr w:type="gramEnd"/>
                          </w:p>
                          <w:p w14:paraId="723E6837" w14:textId="77777777" w:rsidR="00F30F95" w:rsidRDefault="00F30F95" w:rsidP="0012364E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sz w:val="12"/>
                                <w:szCs w:val="12"/>
                              </w:rPr>
                              <w:t>Call Center Service Manager</w:t>
                            </w:r>
                          </w:p>
                          <w:p w14:paraId="5F31031C" w14:textId="77777777" w:rsidR="00F30F95" w:rsidRDefault="00F30F95" w:rsidP="0012364E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ascii="Tahoma" w:hAnsi="Tahoma" w:cs="Tahoma"/>
                                <w:sz w:val="12"/>
                                <w:szCs w:val="12"/>
                              </w:rPr>
                              <w:t>Hotline</w:t>
                            </w:r>
                            <w:r>
                              <w:rPr>
                                <w:rFonts w:ascii="Tahoma" w:hAnsi="Tahoma" w:cs="Tahoma"/>
                                <w:sz w:val="14"/>
                                <w:szCs w:val="1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sz w:val="12"/>
                                <w:szCs w:val="12"/>
                              </w:rPr>
                              <w:t>0958314141</w:t>
                            </w:r>
                          </w:p>
                          <w:p w14:paraId="76513032" w14:textId="77777777" w:rsidR="00F30F95" w:rsidRDefault="00F30F95" w:rsidP="0012364E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sz w:val="10"/>
                                <w:szCs w:val="14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7D23A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935" distR="114935" simplePos="0" relativeHeight="251650048" behindDoc="0" locked="0" layoutInCell="1" allowOverlap="1" wp14:anchorId="60ED75F7" wp14:editId="10D36E62">
                      <wp:simplePos x="0" y="0"/>
                      <wp:positionH relativeFrom="margin">
                        <wp:posOffset>760095</wp:posOffset>
                      </wp:positionH>
                      <wp:positionV relativeFrom="paragraph">
                        <wp:posOffset>1102360</wp:posOffset>
                      </wp:positionV>
                      <wp:extent cx="234950" cy="138430"/>
                      <wp:effectExtent l="0" t="0" r="0" b="0"/>
                      <wp:wrapNone/>
                      <wp:docPr id="98" name="Text Box 1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234950" cy="1384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1080E23" w14:textId="77777777" w:rsidR="00F30F95" w:rsidRDefault="00F30F95" w:rsidP="0012364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ahoma" w:hAnsi="Tahoma" w:cs="Tahoma" w:hint="cs"/>
                                      <w:b/>
                                      <w:bCs/>
                                      <w:color w:val="0070C0"/>
                                      <w:sz w:val="6"/>
                                      <w:szCs w:val="10"/>
                                      <w:cs/>
                                    </w:rPr>
                                    <w:t>ใช่</w:t>
                                  </w:r>
                                </w:p>
                              </w:txbxContent>
                            </wps:txbx>
                            <wps:bodyPr rot="0" vert="horz" wrap="square" lIns="46990" tIns="19685" rIns="46990" bIns="19685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ED75F7" id="Text Box 156" o:spid="_x0000_s1036" type="#_x0000_t202" style="position:absolute;margin-left:59.85pt;margin-top:86.8pt;width:18.5pt;height:10.9pt;z-index:251650048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" stroked="f">
                      <v:path arrowok="t"/>
                      <v:textbox inset="3.7pt,1.55pt,3.7pt,1.55pt">
                        <w:txbxContent>
                          <w:p w14:paraId="21080E23" w14:textId="77777777" w:rsidR="00F30F95" w:rsidRDefault="00F30F95" w:rsidP="0012364E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 w:hint="cs"/>
                                <w:b/>
                                <w:bCs/>
                                <w:color w:val="0070C0"/>
                                <w:sz w:val="6"/>
                                <w:szCs w:val="10"/>
                                <w:cs/>
                              </w:rPr>
                              <w:t>ใช่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7D23A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935" distR="114935" simplePos="0" relativeHeight="251652096" behindDoc="0" locked="0" layoutInCell="1" allowOverlap="1" wp14:anchorId="1A3E5D6D" wp14:editId="6592DE6F">
                      <wp:simplePos x="0" y="0"/>
                      <wp:positionH relativeFrom="margin">
                        <wp:posOffset>240665</wp:posOffset>
                      </wp:positionH>
                      <wp:positionV relativeFrom="paragraph">
                        <wp:posOffset>1548130</wp:posOffset>
                      </wp:positionV>
                      <wp:extent cx="244475" cy="138430"/>
                      <wp:effectExtent l="0" t="0" r="0" b="0"/>
                      <wp:wrapNone/>
                      <wp:docPr id="97" name="Text Box 1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244475" cy="1384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2A8FDDE" w14:textId="77777777" w:rsidR="00F30F95" w:rsidRDefault="00F30F95" w:rsidP="0012364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ahoma" w:hAnsi="Tahoma" w:cs="Tahoma" w:hint="cs"/>
                                      <w:b/>
                                      <w:bCs/>
                                      <w:color w:val="0070C0"/>
                                      <w:sz w:val="6"/>
                                      <w:szCs w:val="10"/>
                                      <w:cs/>
                                    </w:rPr>
                                    <w:t>ไม่ใช่</w:t>
                                  </w:r>
                                </w:p>
                              </w:txbxContent>
                            </wps:txbx>
                            <wps:bodyPr rot="0" vert="horz" wrap="square" lIns="46990" tIns="19685" rIns="46990" bIns="19685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3E5D6D" id="Text Box 158" o:spid="_x0000_s1037" type="#_x0000_t202" style="position:absolute;margin-left:18.95pt;margin-top:121.9pt;width:19.25pt;height:10.9pt;z-index:251652096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" stroked="f">
                      <v:path arrowok="t"/>
                      <v:textbox inset="3.7pt,1.55pt,3.7pt,1.55pt">
                        <w:txbxContent>
                          <w:p w14:paraId="72A8FDDE" w14:textId="77777777" w:rsidR="00F30F95" w:rsidRDefault="00F30F95" w:rsidP="0012364E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 w:hint="cs"/>
                                <w:b/>
                                <w:bCs/>
                                <w:color w:val="0070C0"/>
                                <w:sz w:val="6"/>
                                <w:szCs w:val="10"/>
                                <w:cs/>
                              </w:rPr>
                              <w:t>ไม่ใช่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7D23A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E6C3F3C" wp14:editId="29C2C4C1">
                      <wp:simplePos x="0" y="0"/>
                      <wp:positionH relativeFrom="margin">
                        <wp:posOffset>517525</wp:posOffset>
                      </wp:positionH>
                      <wp:positionV relativeFrom="paragraph">
                        <wp:posOffset>850265</wp:posOffset>
                      </wp:positionV>
                      <wp:extent cx="8255" cy="220345"/>
                      <wp:effectExtent l="25400" t="12700" r="29845" b="20955"/>
                      <wp:wrapNone/>
                      <wp:docPr id="96" name="AutoShap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8255" cy="2203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480" cap="sq">
                                <a:solidFill>
                                  <a:srgbClr val="0070C0"/>
                                </a:solidFill>
                                <a:miter lim="800000"/>
                                <a:headEnd/>
                                <a:tailEnd type="triangle" w="sm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0A157D" id="AutoShape 84" o:spid="_x0000_s1026" type="#_x0000_t32" style="position:absolute;margin-left:40.75pt;margin-top:66.95pt;width:.65pt;height:17.3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" strokecolor="#0070c0" strokeweight=".18mm">
                      <v:stroke endarrow="block" endarrowwidth="narrow" joinstyle="miter" endcap="square"/>
                      <o:lock v:ext="edit" shapetype="f"/>
                      <w10:wrap anchorx="margin"/>
                    </v:shape>
                  </w:pict>
                </mc:Fallback>
              </mc:AlternateContent>
            </w:r>
            <w:r w:rsidRPr="007D23A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935" distR="114935" simplePos="0" relativeHeight="251662336" behindDoc="0" locked="0" layoutInCell="1" allowOverlap="1" wp14:anchorId="3002DF6E" wp14:editId="79424517">
                      <wp:simplePos x="0" y="0"/>
                      <wp:positionH relativeFrom="margin">
                        <wp:posOffset>1141095</wp:posOffset>
                      </wp:positionH>
                      <wp:positionV relativeFrom="paragraph">
                        <wp:posOffset>792480</wp:posOffset>
                      </wp:positionV>
                      <wp:extent cx="274320" cy="138430"/>
                      <wp:effectExtent l="0" t="0" r="0" b="0"/>
                      <wp:wrapNone/>
                      <wp:docPr id="95" name="Text Box 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274320" cy="1384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646AD75" w14:textId="77777777" w:rsidR="00F30F95" w:rsidRDefault="00F30F95" w:rsidP="0012364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ahoma" w:hAnsi="Tahoma" w:cs="Tahoma" w:hint="cs"/>
                                      <w:b/>
                                      <w:bCs/>
                                      <w:color w:val="0070C0"/>
                                      <w:sz w:val="6"/>
                                      <w:szCs w:val="10"/>
                                      <w:cs/>
                                    </w:rPr>
                                    <w:t>ใช่</w:t>
                                  </w:r>
                                </w:p>
                              </w:txbxContent>
                            </wps:txbx>
                            <wps:bodyPr rot="0" vert="horz" wrap="square" lIns="46990" tIns="19685" rIns="46990" bIns="19685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02DF6E" id="Text Box 168" o:spid="_x0000_s1038" type="#_x0000_t202" style="position:absolute;margin-left:89.85pt;margin-top:62.4pt;width:21.6pt;height:10.9pt;z-index:251662336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" stroked="f">
                      <v:path arrowok="t"/>
                      <v:textbox inset="3.7pt,1.55pt,3.7pt,1.55pt">
                        <w:txbxContent>
                          <w:p w14:paraId="6646AD75" w14:textId="77777777" w:rsidR="00F30F95" w:rsidRDefault="00F30F95" w:rsidP="0012364E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 w:hint="cs"/>
                                <w:b/>
                                <w:bCs/>
                                <w:color w:val="0070C0"/>
                                <w:sz w:val="6"/>
                                <w:szCs w:val="10"/>
                                <w:cs/>
                              </w:rPr>
                              <w:t>ใช่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7D23A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935" distR="114935" simplePos="0" relativeHeight="251701248" behindDoc="0" locked="0" layoutInCell="1" allowOverlap="1" wp14:anchorId="7E618427" wp14:editId="7E17D5A8">
                      <wp:simplePos x="0" y="0"/>
                      <wp:positionH relativeFrom="margin">
                        <wp:posOffset>1139825</wp:posOffset>
                      </wp:positionH>
                      <wp:positionV relativeFrom="paragraph">
                        <wp:posOffset>2812415</wp:posOffset>
                      </wp:positionV>
                      <wp:extent cx="274320" cy="138430"/>
                      <wp:effectExtent l="0" t="0" r="0" b="0"/>
                      <wp:wrapNone/>
                      <wp:docPr id="94" name="Text Box 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274320" cy="1384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BAECE0B" w14:textId="77777777" w:rsidR="00F30F95" w:rsidRDefault="00F30F95" w:rsidP="0012364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ahoma" w:hAnsi="Tahoma" w:cs="Tahoma" w:hint="cs"/>
                                      <w:b/>
                                      <w:bCs/>
                                      <w:color w:val="0070C0"/>
                                      <w:sz w:val="6"/>
                                      <w:szCs w:val="10"/>
                                      <w:cs/>
                                    </w:rPr>
                                    <w:t>ได้</w:t>
                                  </w:r>
                                </w:p>
                              </w:txbxContent>
                            </wps:txbx>
                            <wps:bodyPr rot="0" vert="horz" wrap="square" lIns="46990" tIns="19685" rIns="46990" bIns="19685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618427" id="Text Box 206" o:spid="_x0000_s1039" type="#_x0000_t202" style="position:absolute;margin-left:89.75pt;margin-top:221.45pt;width:21.6pt;height:10.9pt;z-index:251701248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" stroked="f">
                      <v:path arrowok="t"/>
                      <v:textbox inset="3.7pt,1.55pt,3.7pt,1.55pt">
                        <w:txbxContent>
                          <w:p w14:paraId="0BAECE0B" w14:textId="77777777" w:rsidR="00F30F95" w:rsidRDefault="00F30F95" w:rsidP="0012364E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 w:hint="cs"/>
                                <w:b/>
                                <w:bCs/>
                                <w:color w:val="0070C0"/>
                                <w:sz w:val="6"/>
                                <w:szCs w:val="10"/>
                                <w:cs/>
                              </w:rPr>
                              <w:t>ได้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7D23A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935" distR="114935" simplePos="0" relativeHeight="251704320" behindDoc="0" locked="0" layoutInCell="1" allowOverlap="1" wp14:anchorId="736C9A38" wp14:editId="286550DA">
                      <wp:simplePos x="0" y="0"/>
                      <wp:positionH relativeFrom="margin">
                        <wp:posOffset>-3175</wp:posOffset>
                      </wp:positionH>
                      <wp:positionV relativeFrom="paragraph">
                        <wp:posOffset>257810</wp:posOffset>
                      </wp:positionV>
                      <wp:extent cx="1016635" cy="591185"/>
                      <wp:effectExtent l="0" t="0" r="0" b="5715"/>
                      <wp:wrapNone/>
                      <wp:docPr id="93" name="Text Box 2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16635" cy="591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AF57CBE" w14:textId="77777777" w:rsidR="00F30F95" w:rsidRDefault="00F30F95" w:rsidP="0012364E">
                                  <w:pPr>
                                    <w:spacing w:before="120" w:after="120"/>
                                    <w:jc w:val="center"/>
                                  </w:pPr>
                                  <w:r>
                                    <w:rPr>
                                      <w:rFonts w:ascii="Tahoma" w:hAnsi="Tahoma" w:cs="Tahoma"/>
                                      <w:sz w:val="16"/>
                                      <w:szCs w:val="16"/>
                                    </w:rPr>
                                    <w:t xml:space="preserve">Call Center: </w:t>
                                  </w:r>
                                </w:p>
                                <w:p w14:paraId="36BF6C93" w14:textId="77777777" w:rsidR="00F30F95" w:rsidRDefault="00F30F95" w:rsidP="0012364E">
                                  <w:pPr>
                                    <w:spacing w:before="120" w:after="120"/>
                                    <w:jc w:val="center"/>
                                  </w:pPr>
                                  <w:r>
                                    <w:rPr>
                                      <w:rFonts w:ascii="Tahoma" w:hAnsi="Tahoma" w:cs="Tahoma"/>
                                      <w:sz w:val="10"/>
                                      <w:szCs w:val="10"/>
                                    </w:rPr>
                                    <w:t>06-2597-9977</w:t>
                                  </w:r>
                                  <w:r>
                                    <w:rPr>
                                      <w:rFonts w:ascii="Tahoma" w:hAnsi="Tahoma" w:cs="Tahoma" w:hint="cs"/>
                                      <w:sz w:val="10"/>
                                      <w:szCs w:val="10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 w:hAnsi="Tahoma" w:cs="Tahoma"/>
                                      <w:sz w:val="10"/>
                                      <w:szCs w:val="10"/>
                                    </w:rPr>
                                    <w:t>Ext. 1</w:t>
                                  </w:r>
                                </w:p>
                                <w:p w14:paraId="68B51E70" w14:textId="77777777" w:rsidR="00F30F95" w:rsidRDefault="00F30F95" w:rsidP="0012364E">
                                  <w:pPr>
                                    <w:spacing w:before="120" w:after="120"/>
                                    <w:jc w:val="center"/>
                                  </w:pPr>
                                  <w:r>
                                    <w:rPr>
                                      <w:rFonts w:ascii="Tahoma" w:hAnsi="Tahoma" w:cs="Tahoma"/>
                                      <w:sz w:val="10"/>
                                      <w:szCs w:val="10"/>
                                    </w:rPr>
                                    <w:t>cscaninnovation@gmail.com</w:t>
                                  </w:r>
                                </w:p>
                              </w:txbxContent>
                            </wps:txbx>
                            <wps:bodyPr rot="0" vert="horz" wrap="square" lIns="45720" tIns="18415" rIns="45720" bIns="18415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6C9A38" id="Text Box 209" o:spid="_x0000_s1040" type="#_x0000_t202" style="position:absolute;margin-left:-.25pt;margin-top:20.3pt;width:80.05pt;height:46.55pt;z-index:251704320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">
                      <v:path arrowok="t"/>
                      <v:textbox inset="3.6pt,1.45pt,3.6pt,1.45pt">
                        <w:txbxContent>
                          <w:p w14:paraId="7AF57CBE" w14:textId="77777777" w:rsidR="00F30F95" w:rsidRDefault="00F30F95" w:rsidP="0012364E">
                            <w:pPr>
                              <w:spacing w:before="120" w:after="120"/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Call Center: </w:t>
                            </w:r>
                          </w:p>
                          <w:p w14:paraId="36BF6C93" w14:textId="77777777" w:rsidR="00F30F95" w:rsidRDefault="00F30F95" w:rsidP="0012364E">
                            <w:pPr>
                              <w:spacing w:before="120" w:after="120"/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sz w:val="10"/>
                                <w:szCs w:val="10"/>
                              </w:rPr>
                              <w:t>06-2597-9977</w:t>
                            </w:r>
                            <w:r>
                              <w:rPr>
                                <w:rFonts w:ascii="Tahoma" w:hAnsi="Tahoma" w:cs="Tahoma" w:hint="cs"/>
                                <w:sz w:val="10"/>
                                <w:szCs w:val="1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sz w:val="10"/>
                                <w:szCs w:val="10"/>
                              </w:rPr>
                              <w:t>Ext. 1</w:t>
                            </w:r>
                          </w:p>
                          <w:p w14:paraId="68B51E70" w14:textId="77777777" w:rsidR="00F30F95" w:rsidRDefault="00F30F95" w:rsidP="0012364E">
                            <w:pPr>
                              <w:spacing w:before="120" w:after="120"/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sz w:val="10"/>
                                <w:szCs w:val="10"/>
                              </w:rPr>
                              <w:t>cscaninnovation@gmail.com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7D23A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1DB946F" wp14:editId="6FDA4CF9">
                      <wp:simplePos x="0" y="0"/>
                      <wp:positionH relativeFrom="margin">
                        <wp:posOffset>993140</wp:posOffset>
                      </wp:positionH>
                      <wp:positionV relativeFrom="paragraph">
                        <wp:posOffset>1313180</wp:posOffset>
                      </wp:positionV>
                      <wp:extent cx="93980" cy="1905"/>
                      <wp:effectExtent l="12700" t="12700" r="7620" b="10795"/>
                      <wp:wrapNone/>
                      <wp:docPr id="92" name="AutoShape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93980" cy="19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480" cap="sq">
                                <a:solidFill>
                                  <a:srgbClr val="0070C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3C2DC4" id="AutoShape 75" o:spid="_x0000_s1026" type="#_x0000_t32" style="position:absolute;margin-left:78.2pt;margin-top:103.4pt;width:7.4pt;height:.1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" strokecolor="#0070c0" strokeweight=".18mm">
                      <v:stroke joinstyle="miter" endcap="square"/>
                      <o:lock v:ext="edit" shapetype="f"/>
                      <w10:wrap anchorx="margin"/>
                    </v:shape>
                  </w:pict>
                </mc:Fallback>
              </mc:AlternateContent>
            </w:r>
            <w:r w:rsidRPr="007D23A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4C7E6D1" wp14:editId="23EEAB3B">
                      <wp:simplePos x="0" y="0"/>
                      <wp:positionH relativeFrom="margin">
                        <wp:posOffset>1087755</wp:posOffset>
                      </wp:positionH>
                      <wp:positionV relativeFrom="paragraph">
                        <wp:posOffset>1905</wp:posOffset>
                      </wp:positionV>
                      <wp:extent cx="1905" cy="1310640"/>
                      <wp:effectExtent l="12700" t="12700" r="10795" b="10160"/>
                      <wp:wrapNone/>
                      <wp:docPr id="91" name="AutoShape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 flipV="1">
                                <a:off x="0" y="0"/>
                                <a:ext cx="1905" cy="13106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480" cap="sq">
                                <a:solidFill>
                                  <a:srgbClr val="0070C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F9329E" id="AutoShape 66" o:spid="_x0000_s1026" type="#_x0000_t32" style="position:absolute;margin-left:85.65pt;margin-top:.15pt;width:.15pt;height:103.2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" strokecolor="#0070c0" strokeweight=".18mm">
                      <v:stroke joinstyle="miter" endcap="square"/>
                      <o:lock v:ext="edit" shapetype="f"/>
                      <w10:wrap anchorx="margin"/>
                    </v:shape>
                  </w:pict>
                </mc:Fallback>
              </mc:AlternateContent>
            </w:r>
            <w:r w:rsidRPr="007D23A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62BBEF8" wp14:editId="2749DCFA">
                      <wp:simplePos x="0" y="0"/>
                      <wp:positionH relativeFrom="margin">
                        <wp:posOffset>539750</wp:posOffset>
                      </wp:positionH>
                      <wp:positionV relativeFrom="paragraph">
                        <wp:posOffset>2299335</wp:posOffset>
                      </wp:positionV>
                      <wp:extent cx="1905" cy="1171575"/>
                      <wp:effectExtent l="12700" t="12700" r="10795" b="9525"/>
                      <wp:wrapNone/>
                      <wp:docPr id="90" name="AutoShape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905" cy="11715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480" cap="sq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465C6C" id="AutoShape 87" o:spid="_x0000_s1026" type="#_x0000_t32" style="position:absolute;margin-left:42.5pt;margin-top:181.05pt;width:.15pt;height:92.2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" strokecolor="red" strokeweight=".18mm">
                      <v:stroke joinstyle="miter" endcap="square"/>
                      <o:lock v:ext="edit" shapetype="f"/>
                      <w10:wrap anchorx="margin"/>
                    </v:shape>
                  </w:pict>
                </mc:Fallback>
              </mc:AlternateContent>
            </w:r>
            <w:r w:rsidRPr="007D23A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7AF3517" wp14:editId="77949E20">
                      <wp:simplePos x="0" y="0"/>
                      <wp:positionH relativeFrom="margin">
                        <wp:posOffset>539750</wp:posOffset>
                      </wp:positionH>
                      <wp:positionV relativeFrom="paragraph">
                        <wp:posOffset>3469640</wp:posOffset>
                      </wp:positionV>
                      <wp:extent cx="776605" cy="1905"/>
                      <wp:effectExtent l="0" t="50800" r="0" b="48895"/>
                      <wp:wrapNone/>
                      <wp:docPr id="89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776605" cy="19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480" cap="sq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 type="triangle" w="sm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ECB411" id="AutoShape 11" o:spid="_x0000_s1026" type="#_x0000_t32" style="position:absolute;margin-left:42.5pt;margin-top:273.2pt;width:61.15pt;height:.1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" strokecolor="red" strokeweight=".18mm">
                      <v:stroke endarrow="block" endarrowwidth="narrow" joinstyle="miter" endcap="square"/>
                      <o:lock v:ext="edit" shapetype="f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50D1AE" w14:textId="77777777" w:rsidR="0012364E" w:rsidRPr="007D23A3" w:rsidRDefault="001678A8" w:rsidP="007441F7">
            <w:pPr>
              <w:tabs>
                <w:tab w:val="left" w:pos="2377"/>
              </w:tabs>
              <w:snapToGrid w:val="0"/>
              <w:rPr>
                <w:rFonts w:asciiTheme="majorBidi" w:hAnsiTheme="majorBidi" w:cstheme="majorBidi"/>
                <w:sz w:val="16"/>
                <w:szCs w:val="16"/>
                <w:lang w:eastAsia="en-US"/>
              </w:rPr>
            </w:pPr>
            <w:r w:rsidRPr="007D23A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935" distR="114935" simplePos="0" relativeHeight="251607040" behindDoc="0" locked="0" layoutInCell="1" allowOverlap="1" wp14:anchorId="1B832B9C" wp14:editId="122CCE6D">
                      <wp:simplePos x="0" y="0"/>
                      <wp:positionH relativeFrom="margin">
                        <wp:posOffset>133350</wp:posOffset>
                      </wp:positionH>
                      <wp:positionV relativeFrom="paragraph">
                        <wp:posOffset>123190</wp:posOffset>
                      </wp:positionV>
                      <wp:extent cx="849630" cy="278130"/>
                      <wp:effectExtent l="0" t="0" r="1270" b="1270"/>
                      <wp:wrapNone/>
                      <wp:docPr id="88" name="Text Box 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849630" cy="2781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47E6CE" w14:textId="77777777" w:rsidR="00F30F95" w:rsidRDefault="00F30F95" w:rsidP="0012364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ahoma" w:hAnsi="Tahoma" w:cs="Tahoma" w:hint="cs"/>
                                      <w:b/>
                                      <w:bCs/>
                                      <w:sz w:val="10"/>
                                      <w:szCs w:val="14"/>
                                      <w:cs/>
                                    </w:rPr>
                                    <w:t>บันทึกปัญหา</w:t>
                                  </w:r>
                                  <w:r>
                                    <w:rPr>
                                      <w:rFonts w:ascii="Tahoma" w:hAnsi="Tahoma" w:cs="Tahoma" w:hint="cs"/>
                                      <w:b/>
                                      <w:bCs/>
                                      <w:sz w:val="10"/>
                                      <w:szCs w:val="14"/>
                                      <w:rtl/>
                                    </w:rPr>
                                    <w:t>/</w:t>
                                  </w:r>
                                </w:p>
                                <w:p w14:paraId="176E410F" w14:textId="77777777" w:rsidR="00F30F95" w:rsidRDefault="00F30F95" w:rsidP="0012364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ahoma" w:hAnsi="Tahoma" w:cs="Tahoma" w:hint="cs"/>
                                      <w:b/>
                                      <w:bCs/>
                                      <w:sz w:val="10"/>
                                      <w:szCs w:val="14"/>
                                      <w:cs/>
                                    </w:rPr>
                                    <w:t>คำร้องขอ</w:t>
                                  </w:r>
                                </w:p>
                              </w:txbxContent>
                            </wps:txbx>
                            <wps:bodyPr rot="0" vert="horz" wrap="square" lIns="45720" tIns="18415" rIns="45720" bIns="18415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832B9C" id="Text Box 114" o:spid="_x0000_s1041" type="#_x0000_t202" style="position:absolute;margin-left:10.5pt;margin-top:9.7pt;width:66.9pt;height:21.9pt;z-index:251607040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">
                      <v:path arrowok="t"/>
                      <v:textbox inset="3.6pt,1.45pt,3.6pt,1.45pt">
                        <w:txbxContent>
                          <w:p w14:paraId="2E47E6CE" w14:textId="77777777" w:rsidR="00F30F95" w:rsidRDefault="00F30F95" w:rsidP="0012364E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 w:hint="cs"/>
                                <w:b/>
                                <w:bCs/>
                                <w:sz w:val="10"/>
                                <w:szCs w:val="14"/>
                                <w:cs/>
                              </w:rPr>
                              <w:t>บันทึกปัญหา</w:t>
                            </w:r>
                            <w:r>
                              <w:rPr>
                                <w:rFonts w:ascii="Tahoma" w:hAnsi="Tahoma" w:cs="Tahoma" w:hint="cs"/>
                                <w:b/>
                                <w:bCs/>
                                <w:sz w:val="10"/>
                                <w:szCs w:val="14"/>
                                <w:rtl/>
                              </w:rPr>
                              <w:t>/</w:t>
                            </w:r>
                          </w:p>
                          <w:p w14:paraId="176E410F" w14:textId="77777777" w:rsidR="00F30F95" w:rsidRDefault="00F30F95" w:rsidP="0012364E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 w:hint="cs"/>
                                <w:b/>
                                <w:bCs/>
                                <w:sz w:val="10"/>
                                <w:szCs w:val="14"/>
                                <w:cs/>
                              </w:rPr>
                              <w:t>คำร้องขอ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7D23A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935" distR="114935" simplePos="0" relativeHeight="251611136" behindDoc="0" locked="0" layoutInCell="1" allowOverlap="1" wp14:anchorId="5BF7DB67" wp14:editId="4EA8D3E9">
                      <wp:simplePos x="0" y="0"/>
                      <wp:positionH relativeFrom="margin">
                        <wp:posOffset>57150</wp:posOffset>
                      </wp:positionH>
                      <wp:positionV relativeFrom="paragraph">
                        <wp:posOffset>554990</wp:posOffset>
                      </wp:positionV>
                      <wp:extent cx="951230" cy="278130"/>
                      <wp:effectExtent l="0" t="0" r="1270" b="1270"/>
                      <wp:wrapNone/>
                      <wp:docPr id="87" name="Text Box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951230" cy="2781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09BDE7" w14:textId="77777777" w:rsidR="00F30F95" w:rsidRDefault="00F30F95" w:rsidP="0012364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ahoma" w:hAnsi="Tahoma" w:cs="Tahoma" w:hint="cs"/>
                                      <w:b/>
                                      <w:bCs/>
                                      <w:sz w:val="10"/>
                                      <w:szCs w:val="14"/>
                                      <w:cs/>
                                    </w:rPr>
                                    <w:t>การจัดประเภทและการสนับสนุนเบื้องต้น</w:t>
                                  </w:r>
                                </w:p>
                              </w:txbxContent>
                            </wps:txbx>
                            <wps:bodyPr rot="0" vert="horz" wrap="square" lIns="45720" tIns="18415" rIns="45720" bIns="18415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F7DB67" id="Text Box 118" o:spid="_x0000_s1042" type="#_x0000_t202" style="position:absolute;margin-left:4.5pt;margin-top:43.7pt;width:74.9pt;height:21.9pt;z-index:251611136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">
                      <v:path arrowok="t"/>
                      <v:textbox inset="3.6pt,1.45pt,3.6pt,1.45pt">
                        <w:txbxContent>
                          <w:p w14:paraId="7309BDE7" w14:textId="77777777" w:rsidR="00F30F95" w:rsidRDefault="00F30F95" w:rsidP="0012364E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 w:hint="cs"/>
                                <w:b/>
                                <w:bCs/>
                                <w:sz w:val="10"/>
                                <w:szCs w:val="14"/>
                                <w:cs/>
                              </w:rPr>
                              <w:t>การจัดประเภทและการสนับสนุนเบื้องต้น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7D23A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17280" behindDoc="0" locked="0" layoutInCell="1" allowOverlap="1" wp14:anchorId="3DD67526" wp14:editId="67591509">
                      <wp:simplePos x="0" y="0"/>
                      <wp:positionH relativeFrom="margin">
                        <wp:posOffset>41910</wp:posOffset>
                      </wp:positionH>
                      <wp:positionV relativeFrom="paragraph">
                        <wp:posOffset>986790</wp:posOffset>
                      </wp:positionV>
                      <wp:extent cx="1003300" cy="494665"/>
                      <wp:effectExtent l="12700" t="12700" r="12700" b="13335"/>
                      <wp:wrapNone/>
                      <wp:docPr id="86" name="AutoShap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03300" cy="49466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674A0B" id="AutoShape 19" o:spid="_x0000_s1026" type="#_x0000_t4" style="position:absolute;margin-left:3.3pt;margin-top:77.7pt;width:79pt;height:38.95pt;z-index:251617280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" strokeweight=".26mm">
                      <v:stroke endcap="square"/>
                      <v:path arrowok="t"/>
                      <w10:wrap anchorx="margin"/>
                    </v:shape>
                  </w:pict>
                </mc:Fallback>
              </mc:AlternateContent>
            </w:r>
            <w:r w:rsidRPr="007D23A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935" distR="114935" simplePos="0" relativeHeight="251618304" behindDoc="0" locked="0" layoutInCell="1" allowOverlap="1" wp14:anchorId="5F88D921" wp14:editId="1FFE9F2E">
                      <wp:simplePos x="0" y="0"/>
                      <wp:positionH relativeFrom="margin">
                        <wp:posOffset>204470</wp:posOffset>
                      </wp:positionH>
                      <wp:positionV relativeFrom="paragraph">
                        <wp:posOffset>1094740</wp:posOffset>
                      </wp:positionV>
                      <wp:extent cx="754380" cy="278130"/>
                      <wp:effectExtent l="0" t="0" r="0" b="0"/>
                      <wp:wrapNone/>
                      <wp:docPr id="85" name="Text Box 1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754380" cy="2781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2D24415" w14:textId="77777777" w:rsidR="00F30F95" w:rsidRDefault="00F30F95" w:rsidP="0012364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ahoma" w:hAnsi="Tahoma" w:cs="Tahoma" w:hint="cs"/>
                                      <w:b/>
                                      <w:bCs/>
                                      <w:sz w:val="10"/>
                                      <w:szCs w:val="14"/>
                                      <w:cs/>
                                    </w:rPr>
                                    <w:t>ปัญหา</w:t>
                                  </w:r>
                                  <w:r>
                                    <w:rPr>
                                      <w:rFonts w:ascii="Tahoma" w:hAnsi="Tahoma" w:cs="Tahoma" w:hint="cs"/>
                                      <w:b/>
                                      <w:bCs/>
                                      <w:sz w:val="10"/>
                                      <w:szCs w:val="14"/>
                                      <w:rtl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ahoma" w:hAnsi="Tahoma" w:cs="Tahoma" w:hint="cs"/>
                                      <w:b/>
                                      <w:bCs/>
                                      <w:sz w:val="10"/>
                                      <w:szCs w:val="14"/>
                                      <w:rtl/>
                                      <w:cs/>
                                    </w:rPr>
                                    <w:t>ความผิดปกติที่ทราบ</w:t>
                                  </w:r>
                                </w:p>
                              </w:txbxContent>
                            </wps:txbx>
                            <wps:bodyPr rot="0" vert="horz" wrap="square" lIns="46990" tIns="19685" rIns="46990" bIns="19685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88D921" id="Text Box 125" o:spid="_x0000_s1043" type="#_x0000_t202" style="position:absolute;margin-left:16.1pt;margin-top:86.2pt;width:59.4pt;height:21.9pt;z-index:251618304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" stroked="f">
                      <v:path arrowok="t"/>
                      <v:textbox inset="3.7pt,1.55pt,3.7pt,1.55pt">
                        <w:txbxContent>
                          <w:p w14:paraId="12D24415" w14:textId="77777777" w:rsidR="00F30F95" w:rsidRDefault="00F30F95" w:rsidP="0012364E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 w:hint="cs"/>
                                <w:b/>
                                <w:bCs/>
                                <w:sz w:val="10"/>
                                <w:szCs w:val="14"/>
                                <w:cs/>
                              </w:rPr>
                              <w:t>ปัญหา</w:t>
                            </w:r>
                            <w:r>
                              <w:rPr>
                                <w:rFonts w:ascii="Tahoma" w:hAnsi="Tahoma" w:cs="Tahoma" w:hint="cs"/>
                                <w:b/>
                                <w:bCs/>
                                <w:sz w:val="10"/>
                                <w:szCs w:val="14"/>
                                <w:rtl/>
                              </w:rPr>
                              <w:t>/</w:t>
                            </w:r>
                            <w:r>
                              <w:rPr>
                                <w:rFonts w:ascii="Tahoma" w:hAnsi="Tahoma" w:cs="Tahoma" w:hint="cs"/>
                                <w:b/>
                                <w:bCs/>
                                <w:sz w:val="10"/>
                                <w:szCs w:val="14"/>
                                <w:rtl/>
                                <w:cs/>
                              </w:rPr>
                              <w:t>ความผิดปกติที่ทราบ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7D23A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935" distR="114935" simplePos="0" relativeHeight="251622400" behindDoc="0" locked="0" layoutInCell="1" allowOverlap="1" wp14:anchorId="062D7989" wp14:editId="199C3DBC">
                      <wp:simplePos x="0" y="0"/>
                      <wp:positionH relativeFrom="margin">
                        <wp:posOffset>76200</wp:posOffset>
                      </wp:positionH>
                      <wp:positionV relativeFrom="paragraph">
                        <wp:posOffset>1652270</wp:posOffset>
                      </wp:positionV>
                      <wp:extent cx="919480" cy="278130"/>
                      <wp:effectExtent l="0" t="0" r="0" b="1270"/>
                      <wp:wrapNone/>
                      <wp:docPr id="84" name="Text Box 1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919480" cy="2781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B03DDB" w14:textId="77777777" w:rsidR="00F30F95" w:rsidRDefault="00F30F95" w:rsidP="0012364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ahoma" w:hAnsi="Tahoma" w:cs="Tahoma" w:hint="cs"/>
                                      <w:b/>
                                      <w:bCs/>
                                      <w:sz w:val="10"/>
                                      <w:szCs w:val="14"/>
                                      <w:cs/>
                                    </w:rPr>
                                    <w:t>การตรวจสอบและการวินิจฉัยเบื้องต้น</w:t>
                                  </w:r>
                                </w:p>
                              </w:txbxContent>
                            </wps:txbx>
                            <wps:bodyPr rot="0" vert="horz" wrap="square" lIns="45720" tIns="18415" rIns="45720" bIns="18415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2D7989" id="Text Box 129" o:spid="_x0000_s1044" type="#_x0000_t202" style="position:absolute;margin-left:6pt;margin-top:130.1pt;width:72.4pt;height:21.9pt;z-index:251622400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">
                      <v:path arrowok="t"/>
                      <v:textbox inset="3.6pt,1.45pt,3.6pt,1.45pt">
                        <w:txbxContent>
                          <w:p w14:paraId="08B03DDB" w14:textId="77777777" w:rsidR="00F30F95" w:rsidRDefault="00F30F95" w:rsidP="0012364E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 w:hint="cs"/>
                                <w:b/>
                                <w:bCs/>
                                <w:sz w:val="10"/>
                                <w:szCs w:val="14"/>
                                <w:cs/>
                              </w:rPr>
                              <w:t>การตรวจสอบและการวินิจฉัยเบื้องต้น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7D23A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935" distR="114935" simplePos="0" relativeHeight="251623424" behindDoc="0" locked="0" layoutInCell="1" allowOverlap="1" wp14:anchorId="19F91B48" wp14:editId="049865A9">
                      <wp:simplePos x="0" y="0"/>
                      <wp:positionH relativeFrom="margin">
                        <wp:posOffset>102870</wp:posOffset>
                      </wp:positionH>
                      <wp:positionV relativeFrom="paragraph">
                        <wp:posOffset>2091055</wp:posOffset>
                      </wp:positionV>
                      <wp:extent cx="855980" cy="278130"/>
                      <wp:effectExtent l="0" t="0" r="0" b="1270"/>
                      <wp:wrapNone/>
                      <wp:docPr id="83" name="Text Box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855980" cy="2781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623992" w14:textId="77777777" w:rsidR="00F30F95" w:rsidRDefault="00F30F95" w:rsidP="0012364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ahoma" w:hAnsi="Tahoma" w:cs="Tahoma" w:hint="cs"/>
                                      <w:b/>
                                      <w:bCs/>
                                      <w:sz w:val="10"/>
                                      <w:szCs w:val="14"/>
                                      <w:cs/>
                                    </w:rPr>
                                    <w:t>การวินิจฉัยทางไกลเบื้องต้น</w:t>
                                  </w:r>
                                </w:p>
                              </w:txbxContent>
                            </wps:txbx>
                            <wps:bodyPr rot="0" vert="horz" wrap="square" lIns="45720" tIns="18415" rIns="45720" bIns="18415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F91B48" id="Text Box 130" o:spid="_x0000_s1045" type="#_x0000_t202" style="position:absolute;margin-left:8.1pt;margin-top:164.65pt;width:67.4pt;height:21.9pt;z-index:251623424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">
                      <v:path arrowok="t"/>
                      <v:textbox inset="3.6pt,1.45pt,3.6pt,1.45pt">
                        <w:txbxContent>
                          <w:p w14:paraId="2F623992" w14:textId="77777777" w:rsidR="00F30F95" w:rsidRDefault="00F30F95" w:rsidP="0012364E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 w:hint="cs"/>
                                <w:b/>
                                <w:bCs/>
                                <w:sz w:val="10"/>
                                <w:szCs w:val="14"/>
                                <w:cs/>
                              </w:rPr>
                              <w:t>การวินิจฉัยทางไกลเบื้องต้น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7D23A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935" distR="114935" simplePos="0" relativeHeight="251624448" behindDoc="0" locked="0" layoutInCell="1" allowOverlap="1" wp14:anchorId="6580C954" wp14:editId="18B8798E">
                      <wp:simplePos x="0" y="0"/>
                      <wp:positionH relativeFrom="margin">
                        <wp:posOffset>102870</wp:posOffset>
                      </wp:positionH>
                      <wp:positionV relativeFrom="paragraph">
                        <wp:posOffset>2536825</wp:posOffset>
                      </wp:positionV>
                      <wp:extent cx="855980" cy="278130"/>
                      <wp:effectExtent l="0" t="0" r="0" b="1270"/>
                      <wp:wrapNone/>
                      <wp:docPr id="82" name="Text Box 1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855980" cy="2781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D86534" w14:textId="77777777" w:rsidR="00F30F95" w:rsidRDefault="00F30F95" w:rsidP="0012364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ahoma" w:hAnsi="Tahoma" w:cs="Tahoma" w:hint="cs"/>
                                      <w:b/>
                                      <w:bCs/>
                                      <w:sz w:val="10"/>
                                      <w:szCs w:val="14"/>
                                      <w:cs/>
                                    </w:rPr>
                                    <w:t>การแก้ปัญหาเพื่อกลับสู่สภาพเดิม</w:t>
                                  </w:r>
                                </w:p>
                              </w:txbxContent>
                            </wps:txbx>
                            <wps:bodyPr rot="0" vert="horz" wrap="square" lIns="45720" tIns="18415" rIns="45720" bIns="18415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80C954" id="Text Box 131" o:spid="_x0000_s1046" type="#_x0000_t202" style="position:absolute;margin-left:8.1pt;margin-top:199.75pt;width:67.4pt;height:21.9pt;z-index:251624448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">
                      <v:path arrowok="t"/>
                      <v:textbox inset="3.6pt,1.45pt,3.6pt,1.45pt">
                        <w:txbxContent>
                          <w:p w14:paraId="5CD86534" w14:textId="77777777" w:rsidR="00F30F95" w:rsidRDefault="00F30F95" w:rsidP="0012364E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 w:hint="cs"/>
                                <w:b/>
                                <w:bCs/>
                                <w:sz w:val="10"/>
                                <w:szCs w:val="14"/>
                                <w:cs/>
                              </w:rPr>
                              <w:t>การแก้ปัญหาเพื่อกลับสู่สภาพเดิม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7D23A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34688" behindDoc="0" locked="0" layoutInCell="1" allowOverlap="1" wp14:anchorId="781BEE7C" wp14:editId="62990A33">
                      <wp:simplePos x="0" y="0"/>
                      <wp:positionH relativeFrom="margin">
                        <wp:posOffset>76200</wp:posOffset>
                      </wp:positionH>
                      <wp:positionV relativeFrom="paragraph">
                        <wp:posOffset>2990215</wp:posOffset>
                      </wp:positionV>
                      <wp:extent cx="939800" cy="434340"/>
                      <wp:effectExtent l="12700" t="12700" r="12700" b="10160"/>
                      <wp:wrapNone/>
                      <wp:docPr id="81" name="AutoShape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39800" cy="434340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1BC48C" id="AutoShape 48" o:spid="_x0000_s1026" type="#_x0000_t4" style="position:absolute;margin-left:6pt;margin-top:235.45pt;width:74pt;height:34.2pt;z-index:25163468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" strokeweight=".26mm">
                      <v:stroke endcap="square"/>
                      <v:path arrowok="t"/>
                      <w10:wrap anchorx="margin"/>
                    </v:shape>
                  </w:pict>
                </mc:Fallback>
              </mc:AlternateContent>
            </w:r>
            <w:r w:rsidRPr="007D23A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935" distR="114935" simplePos="0" relativeHeight="251637760" behindDoc="0" locked="0" layoutInCell="1" allowOverlap="1" wp14:anchorId="242929CF" wp14:editId="5A35B786">
                      <wp:simplePos x="0" y="0"/>
                      <wp:positionH relativeFrom="margin">
                        <wp:posOffset>245745</wp:posOffset>
                      </wp:positionH>
                      <wp:positionV relativeFrom="paragraph">
                        <wp:posOffset>3120390</wp:posOffset>
                      </wp:positionV>
                      <wp:extent cx="580390" cy="243840"/>
                      <wp:effectExtent l="0" t="0" r="0" b="0"/>
                      <wp:wrapNone/>
                      <wp:docPr id="80" name="Text Box 1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580390" cy="243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727E536" w14:textId="77777777" w:rsidR="00F30F95" w:rsidRDefault="00F30F95" w:rsidP="0012364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ahoma" w:hAnsi="Tahoma" w:cs="Tahoma" w:hint="cs"/>
                                      <w:b/>
                                      <w:bCs/>
                                      <w:sz w:val="10"/>
                                      <w:szCs w:val="14"/>
                                      <w:cs/>
                                    </w:rPr>
                                    <w:t>แก้ปัญหา</w:t>
                                  </w:r>
                                  <w:r>
                                    <w:rPr>
                                      <w:rFonts w:ascii="Tahoma" w:hAnsi="Tahoma" w:cs="Tahoma" w:hint="cs"/>
                                      <w:b/>
                                      <w:bCs/>
                                      <w:sz w:val="10"/>
                                      <w:szCs w:val="14"/>
                                      <w:rtl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vert="horz" wrap="square" lIns="46990" tIns="19685" rIns="46990" bIns="19685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2929CF" id="Text Box 144" o:spid="_x0000_s1047" type="#_x0000_t202" style="position:absolute;margin-left:19.35pt;margin-top:245.7pt;width:45.7pt;height:19.2pt;z-index:251637760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" stroked="f">
                      <v:path arrowok="t"/>
                      <v:textbox inset="3.7pt,1.55pt,3.7pt,1.55pt">
                        <w:txbxContent>
                          <w:p w14:paraId="0727E536" w14:textId="77777777" w:rsidR="00F30F95" w:rsidRDefault="00F30F95" w:rsidP="0012364E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 w:hint="cs"/>
                                <w:b/>
                                <w:bCs/>
                                <w:sz w:val="10"/>
                                <w:szCs w:val="14"/>
                                <w:cs/>
                              </w:rPr>
                              <w:t>แก้ปัญหา</w:t>
                            </w:r>
                            <w:r>
                              <w:rPr>
                                <w:rFonts w:ascii="Tahoma" w:hAnsi="Tahoma" w:cs="Tahoma" w:hint="cs"/>
                                <w:b/>
                                <w:bCs/>
                                <w:sz w:val="10"/>
                                <w:szCs w:val="14"/>
                                <w:rtl/>
                              </w:rPr>
                              <w:t>?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7D23A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935" distR="114935" simplePos="0" relativeHeight="251639808" behindDoc="0" locked="0" layoutInCell="1" allowOverlap="1" wp14:anchorId="59CE7AE7" wp14:editId="614DC6FC">
                      <wp:simplePos x="0" y="0"/>
                      <wp:positionH relativeFrom="margin">
                        <wp:posOffset>104140</wp:posOffset>
                      </wp:positionH>
                      <wp:positionV relativeFrom="paragraph">
                        <wp:posOffset>3577590</wp:posOffset>
                      </wp:positionV>
                      <wp:extent cx="855980" cy="278130"/>
                      <wp:effectExtent l="0" t="0" r="0" b="1270"/>
                      <wp:wrapNone/>
                      <wp:docPr id="79" name="Text Box 1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855980" cy="2781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46BFEAA" w14:textId="77777777" w:rsidR="00F30F95" w:rsidRDefault="00F30F95" w:rsidP="0012364E">
                                  <w:pPr>
                                    <w:spacing w:before="80"/>
                                    <w:jc w:val="center"/>
                                  </w:pPr>
                                  <w:r>
                                    <w:rPr>
                                      <w:rFonts w:ascii="Tahoma" w:hAnsi="Tahoma" w:cs="Tahoma" w:hint="cs"/>
                                      <w:b/>
                                      <w:bCs/>
                                      <w:sz w:val="10"/>
                                      <w:szCs w:val="14"/>
                                      <w:cs/>
                                    </w:rPr>
                                    <w:t>ยกระดับปัญหา</w:t>
                                  </w:r>
                                </w:p>
                              </w:txbxContent>
                            </wps:txbx>
                            <wps:bodyPr rot="0" vert="horz" wrap="square" lIns="45720" tIns="18415" rIns="45720" bIns="18415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CE7AE7" id="Text Box 146" o:spid="_x0000_s1048" type="#_x0000_t202" style="position:absolute;margin-left:8.2pt;margin-top:281.7pt;width:67.4pt;height:21.9pt;z-index:251639808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">
                      <v:path arrowok="t"/>
                      <v:textbox inset="3.6pt,1.45pt,3.6pt,1.45pt">
                        <w:txbxContent>
                          <w:p w14:paraId="746BFEAA" w14:textId="77777777" w:rsidR="00F30F95" w:rsidRDefault="00F30F95" w:rsidP="0012364E">
                            <w:pPr>
                              <w:spacing w:before="80"/>
                              <w:jc w:val="center"/>
                            </w:pPr>
                            <w:r>
                              <w:rPr>
                                <w:rFonts w:ascii="Tahoma" w:hAnsi="Tahoma" w:cs="Tahoma" w:hint="cs"/>
                                <w:b/>
                                <w:bCs/>
                                <w:sz w:val="10"/>
                                <w:szCs w:val="14"/>
                                <w:cs/>
                              </w:rPr>
                              <w:t>ยกระดับปัญหา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7D23A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935" distR="114935" simplePos="0" relativeHeight="251640832" behindDoc="0" locked="0" layoutInCell="1" allowOverlap="1" wp14:anchorId="7FD78DEE" wp14:editId="0B6CE23E">
                      <wp:simplePos x="0" y="0"/>
                      <wp:positionH relativeFrom="margin">
                        <wp:posOffset>104140</wp:posOffset>
                      </wp:positionH>
                      <wp:positionV relativeFrom="paragraph">
                        <wp:posOffset>3985895</wp:posOffset>
                      </wp:positionV>
                      <wp:extent cx="855980" cy="278130"/>
                      <wp:effectExtent l="0" t="0" r="0" b="1270"/>
                      <wp:wrapNone/>
                      <wp:docPr id="78" name="Text Box 1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855980" cy="2781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A8DB2A" w14:textId="77777777" w:rsidR="00F30F95" w:rsidRDefault="00F30F95" w:rsidP="0012364E">
                                  <w:pPr>
                                    <w:spacing w:before="80"/>
                                    <w:jc w:val="center"/>
                                  </w:pPr>
                                  <w:r>
                                    <w:rPr>
                                      <w:rFonts w:ascii="Tahoma" w:hAnsi="Tahoma" w:cs="Tahoma" w:hint="cs"/>
                                      <w:b/>
                                      <w:bCs/>
                                      <w:sz w:val="10"/>
                                      <w:szCs w:val="14"/>
                                      <w:cs/>
                                    </w:rPr>
                                    <w:t>ปิดเหตุการณ์</w:t>
                                  </w:r>
                                </w:p>
                              </w:txbxContent>
                            </wps:txbx>
                            <wps:bodyPr rot="0" vert="horz" wrap="square" lIns="45720" tIns="18415" rIns="45720" bIns="18415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D78DEE" id="Text Box 147" o:spid="_x0000_s1049" type="#_x0000_t202" style="position:absolute;margin-left:8.2pt;margin-top:313.85pt;width:67.4pt;height:21.9pt;z-index:251640832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">
                      <v:path arrowok="t"/>
                      <v:textbox inset="3.6pt,1.45pt,3.6pt,1.45pt">
                        <w:txbxContent>
                          <w:p w14:paraId="52A8DB2A" w14:textId="77777777" w:rsidR="00F30F95" w:rsidRDefault="00F30F95" w:rsidP="0012364E">
                            <w:pPr>
                              <w:spacing w:before="80"/>
                              <w:jc w:val="center"/>
                            </w:pPr>
                            <w:r>
                              <w:rPr>
                                <w:rFonts w:ascii="Tahoma" w:hAnsi="Tahoma" w:cs="Tahoma" w:hint="cs"/>
                                <w:b/>
                                <w:bCs/>
                                <w:sz w:val="10"/>
                                <w:szCs w:val="14"/>
                                <w:cs/>
                              </w:rPr>
                              <w:t>ปิดเหตุการณ์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7D23A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6B3024E2" wp14:editId="3103F36E">
                      <wp:simplePos x="0" y="0"/>
                      <wp:positionH relativeFrom="margin">
                        <wp:posOffset>57150</wp:posOffset>
                      </wp:positionH>
                      <wp:positionV relativeFrom="paragraph">
                        <wp:posOffset>4415155</wp:posOffset>
                      </wp:positionV>
                      <wp:extent cx="927100" cy="368935"/>
                      <wp:effectExtent l="0" t="0" r="0" b="0"/>
                      <wp:wrapNone/>
                      <wp:docPr id="77" name="AutoShap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27100" cy="368935"/>
                              </a:xfrm>
                              <a:prstGeom prst="flowChartDocumen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D4691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AutoShape 61" o:spid="_x0000_s1026" type="#_x0000_t114" style="position:absolute;margin-left:4.5pt;margin-top:347.65pt;width:73pt;height:29.05pt;z-index:25164492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" strokeweight=".26mm">
                      <v:stroke endcap="square"/>
                      <v:path arrowok="t"/>
                      <w10:wrap anchorx="margin"/>
                    </v:shape>
                  </w:pict>
                </mc:Fallback>
              </mc:AlternateContent>
            </w:r>
            <w:r w:rsidRPr="007D23A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935" distR="114935" simplePos="0" relativeHeight="251645952" behindDoc="0" locked="0" layoutInCell="1" allowOverlap="1" wp14:anchorId="7F9E8A37" wp14:editId="00295639">
                      <wp:simplePos x="0" y="0"/>
                      <wp:positionH relativeFrom="margin">
                        <wp:posOffset>245745</wp:posOffset>
                      </wp:positionH>
                      <wp:positionV relativeFrom="paragraph">
                        <wp:posOffset>4502150</wp:posOffset>
                      </wp:positionV>
                      <wp:extent cx="548640" cy="198755"/>
                      <wp:effectExtent l="0" t="0" r="0" b="0"/>
                      <wp:wrapNone/>
                      <wp:docPr id="76" name="Text Box 1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548640" cy="1987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1BF86F9" w14:textId="77777777" w:rsidR="00F30F95" w:rsidRDefault="00F30F95" w:rsidP="0012364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ahoma" w:hAnsi="Tahoma" w:cs="Tahoma" w:hint="cs"/>
                                      <w:b/>
                                      <w:bCs/>
                                      <w:sz w:val="10"/>
                                      <w:szCs w:val="14"/>
                                      <w:cs/>
                                    </w:rPr>
                                    <w:t>สรุปปัญหา</w:t>
                                  </w:r>
                                </w:p>
                              </w:txbxContent>
                            </wps:txbx>
                            <wps:bodyPr rot="0" vert="horz" wrap="square" lIns="46990" tIns="19685" rIns="46990" bIns="19685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9E8A37" id="Text Box 152" o:spid="_x0000_s1050" type="#_x0000_t202" style="position:absolute;margin-left:19.35pt;margin-top:354.5pt;width:43.2pt;height:15.65pt;z-index:251645952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" stroked="f">
                      <v:path arrowok="t"/>
                      <v:textbox inset="3.7pt,1.55pt,3.7pt,1.55pt">
                        <w:txbxContent>
                          <w:p w14:paraId="41BF86F9" w14:textId="77777777" w:rsidR="00F30F95" w:rsidRDefault="00F30F95" w:rsidP="0012364E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 w:hint="cs"/>
                                <w:b/>
                                <w:bCs/>
                                <w:sz w:val="10"/>
                                <w:szCs w:val="14"/>
                                <w:cs/>
                              </w:rPr>
                              <w:t>สรุปปัญหา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7D23A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4CDD6E19" wp14:editId="65D5810F">
                      <wp:simplePos x="0" y="0"/>
                      <wp:positionH relativeFrom="margin">
                        <wp:posOffset>-16510</wp:posOffset>
                      </wp:positionH>
                      <wp:positionV relativeFrom="paragraph">
                        <wp:posOffset>1235075</wp:posOffset>
                      </wp:positionV>
                      <wp:extent cx="93980" cy="1905"/>
                      <wp:effectExtent l="12700" t="12700" r="7620" b="10795"/>
                      <wp:wrapNone/>
                      <wp:docPr id="75" name="AutoShape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93980" cy="19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480" cap="sq">
                                <a:solidFill>
                                  <a:srgbClr val="0070C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5F938E" id="AutoShape 75" o:spid="_x0000_s1026" type="#_x0000_t32" style="position:absolute;margin-left:-1.3pt;margin-top:97.25pt;width:7.4pt;height:.15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" strokecolor="#0070c0" strokeweight=".18mm">
                      <v:stroke joinstyle="miter" endcap="square"/>
                      <o:lock v:ext="edit" shapetype="f"/>
                      <w10:wrap anchorx="margin"/>
                    </v:shape>
                  </w:pict>
                </mc:Fallback>
              </mc:AlternateContent>
            </w:r>
            <w:r w:rsidRPr="007D23A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4AC50BB8" wp14:editId="045F6192">
                      <wp:simplePos x="0" y="0"/>
                      <wp:positionH relativeFrom="margin">
                        <wp:posOffset>549275</wp:posOffset>
                      </wp:positionH>
                      <wp:positionV relativeFrom="paragraph">
                        <wp:posOffset>401955</wp:posOffset>
                      </wp:positionV>
                      <wp:extent cx="1905" cy="154305"/>
                      <wp:effectExtent l="50800" t="12700" r="23495" b="23495"/>
                      <wp:wrapNone/>
                      <wp:docPr id="74" name="AutoShape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905" cy="1543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480" cap="sq">
                                <a:solidFill>
                                  <a:srgbClr val="0070C0"/>
                                </a:solidFill>
                                <a:miter lim="800000"/>
                                <a:headEnd/>
                                <a:tailEnd type="triangle" w="sm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19E52E" id="AutoShape 77" o:spid="_x0000_s1026" type="#_x0000_t32" style="position:absolute;margin-left:43.25pt;margin-top:31.65pt;width:.15pt;height:12.1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" strokecolor="#0070c0" strokeweight=".18mm">
                      <v:stroke endarrow="block" endarrowwidth="narrow" joinstyle="miter" endcap="square"/>
                      <o:lock v:ext="edit" shapetype="f"/>
                      <w10:wrap anchorx="margin"/>
                    </v:shape>
                  </w:pict>
                </mc:Fallback>
              </mc:AlternateContent>
            </w:r>
            <w:r w:rsidRPr="007D23A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A2EDBB4" wp14:editId="52AF7509">
                      <wp:simplePos x="0" y="0"/>
                      <wp:positionH relativeFrom="margin">
                        <wp:posOffset>549275</wp:posOffset>
                      </wp:positionH>
                      <wp:positionV relativeFrom="paragraph">
                        <wp:posOffset>833755</wp:posOffset>
                      </wp:positionV>
                      <wp:extent cx="1905" cy="154305"/>
                      <wp:effectExtent l="50800" t="12700" r="23495" b="23495"/>
                      <wp:wrapNone/>
                      <wp:docPr id="73" name="AutoShape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905" cy="1543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480" cap="sq">
                                <a:solidFill>
                                  <a:srgbClr val="0070C0"/>
                                </a:solidFill>
                                <a:miter lim="800000"/>
                                <a:headEnd/>
                                <a:tailEnd type="triangle" w="sm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E208C2" id="AutoShape 85" o:spid="_x0000_s1026" type="#_x0000_t32" style="position:absolute;margin-left:43.25pt;margin-top:65.65pt;width:.15pt;height:12.1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" strokecolor="#0070c0" strokeweight=".18mm">
                      <v:stroke endarrow="block" endarrowwidth="narrow" joinstyle="miter" endcap="square"/>
                      <o:lock v:ext="edit" shapetype="f"/>
                      <w10:wrap anchorx="margin"/>
                    </v:shape>
                  </w:pict>
                </mc:Fallback>
              </mc:AlternateContent>
            </w:r>
            <w:r w:rsidRPr="007D23A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029C2A5" wp14:editId="4D1D0EC1">
                      <wp:simplePos x="0" y="0"/>
                      <wp:positionH relativeFrom="margin">
                        <wp:posOffset>-16510</wp:posOffset>
                      </wp:positionH>
                      <wp:positionV relativeFrom="paragraph">
                        <wp:posOffset>1235075</wp:posOffset>
                      </wp:positionV>
                      <wp:extent cx="1905" cy="1445895"/>
                      <wp:effectExtent l="12700" t="12700" r="10795" b="14605"/>
                      <wp:wrapNone/>
                      <wp:docPr id="72" name="AutoShape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905" cy="14458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480" cap="sq">
                                <a:solidFill>
                                  <a:srgbClr val="0070C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5CC4F6" id="AutoShape 87" o:spid="_x0000_s1026" type="#_x0000_t32" style="position:absolute;margin-left:-1.3pt;margin-top:97.25pt;width:.15pt;height:113.8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" strokecolor="#0070c0" strokeweight=".18mm">
                      <v:stroke joinstyle="miter" endcap="square"/>
                      <o:lock v:ext="edit" shapetype="f"/>
                      <w10:wrap anchorx="margin"/>
                    </v:shape>
                  </w:pict>
                </mc:Fallback>
              </mc:AlternateContent>
            </w:r>
            <w:r w:rsidRPr="007D23A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ECBE1A5" wp14:editId="1E9C677C">
                      <wp:simplePos x="0" y="0"/>
                      <wp:positionH relativeFrom="margin">
                        <wp:posOffset>549275</wp:posOffset>
                      </wp:positionH>
                      <wp:positionV relativeFrom="paragraph">
                        <wp:posOffset>1489075</wp:posOffset>
                      </wp:positionV>
                      <wp:extent cx="1905" cy="180975"/>
                      <wp:effectExtent l="50800" t="12700" r="23495" b="22225"/>
                      <wp:wrapNone/>
                      <wp:docPr id="71" name="AutoShape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905" cy="1809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480" cap="sq">
                                <a:solidFill>
                                  <a:srgbClr val="0070C0"/>
                                </a:solidFill>
                                <a:miter lim="800000"/>
                                <a:headEnd/>
                                <a:tailEnd type="triangle" w="sm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509B3B" id="AutoShape 88" o:spid="_x0000_s1026" type="#_x0000_t32" style="position:absolute;margin-left:43.25pt;margin-top:117.25pt;width:.15pt;height:14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" strokecolor="#0070c0" strokeweight=".18mm">
                      <v:stroke endarrow="block" endarrowwidth="narrow" joinstyle="miter" endcap="square"/>
                      <o:lock v:ext="edit" shapetype="f"/>
                      <w10:wrap anchorx="margin"/>
                    </v:shape>
                  </w:pict>
                </mc:Fallback>
              </mc:AlternateContent>
            </w:r>
            <w:r w:rsidRPr="007D23A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935" distR="114935" simplePos="0" relativeHeight="251665408" behindDoc="0" locked="0" layoutInCell="1" allowOverlap="1" wp14:anchorId="713AD34A" wp14:editId="78C8B684">
                      <wp:simplePos x="0" y="0"/>
                      <wp:positionH relativeFrom="margin">
                        <wp:posOffset>304165</wp:posOffset>
                      </wp:positionH>
                      <wp:positionV relativeFrom="paragraph">
                        <wp:posOffset>1529080</wp:posOffset>
                      </wp:positionV>
                      <wp:extent cx="244475" cy="138430"/>
                      <wp:effectExtent l="0" t="0" r="0" b="0"/>
                      <wp:wrapNone/>
                      <wp:docPr id="70" name="Text Box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244475" cy="1384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DA22FDE" w14:textId="77777777" w:rsidR="00F30F95" w:rsidRDefault="00F30F95" w:rsidP="0012364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ahoma" w:hAnsi="Tahoma" w:cs="Tahoma" w:hint="cs"/>
                                      <w:b/>
                                      <w:bCs/>
                                      <w:color w:val="0070C0"/>
                                      <w:sz w:val="6"/>
                                      <w:szCs w:val="10"/>
                                      <w:cs/>
                                    </w:rPr>
                                    <w:t>ไม่ใช่</w:t>
                                  </w:r>
                                </w:p>
                              </w:txbxContent>
                            </wps:txbx>
                            <wps:bodyPr rot="0" vert="horz" wrap="square" lIns="46990" tIns="19685" rIns="46990" bIns="19685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3AD34A" id="Text Box 171" o:spid="_x0000_s1051" type="#_x0000_t202" style="position:absolute;margin-left:23.95pt;margin-top:120.4pt;width:19.25pt;height:10.9pt;z-index:251665408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" stroked="f">
                      <v:path arrowok="t"/>
                      <v:textbox inset="3.7pt,1.55pt,3.7pt,1.55pt">
                        <w:txbxContent>
                          <w:p w14:paraId="6DA22FDE" w14:textId="77777777" w:rsidR="00F30F95" w:rsidRDefault="00F30F95" w:rsidP="0012364E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 w:hint="cs"/>
                                <w:b/>
                                <w:bCs/>
                                <w:color w:val="0070C0"/>
                                <w:sz w:val="6"/>
                                <w:szCs w:val="10"/>
                                <w:cs/>
                              </w:rPr>
                              <w:t>ไม่ใช่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7D23A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70ED0E0" wp14:editId="1E700302">
                      <wp:simplePos x="0" y="0"/>
                      <wp:positionH relativeFrom="margin">
                        <wp:posOffset>549275</wp:posOffset>
                      </wp:positionH>
                      <wp:positionV relativeFrom="paragraph">
                        <wp:posOffset>1941195</wp:posOffset>
                      </wp:positionV>
                      <wp:extent cx="1905" cy="154305"/>
                      <wp:effectExtent l="50800" t="12700" r="23495" b="23495"/>
                      <wp:wrapNone/>
                      <wp:docPr id="69" name="AutoShape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905" cy="1543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480" cap="sq">
                                <a:solidFill>
                                  <a:srgbClr val="0070C0"/>
                                </a:solidFill>
                                <a:miter lim="800000"/>
                                <a:headEnd/>
                                <a:tailEnd type="triangle" w="sm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512471" id="AutoShape 90" o:spid="_x0000_s1026" type="#_x0000_t32" style="position:absolute;margin-left:43.25pt;margin-top:152.85pt;width:.15pt;height:12.1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" strokecolor="#0070c0" strokeweight=".18mm">
                      <v:stroke endarrow="block" endarrowwidth="narrow" joinstyle="miter" endcap="square"/>
                      <o:lock v:ext="edit" shapetype="f"/>
                      <w10:wrap anchorx="margin"/>
                    </v:shape>
                  </w:pict>
                </mc:Fallback>
              </mc:AlternateContent>
            </w:r>
            <w:r w:rsidRPr="007D23A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A303134" wp14:editId="35DC6AB0">
                      <wp:simplePos x="0" y="0"/>
                      <wp:positionH relativeFrom="margin">
                        <wp:posOffset>549275</wp:posOffset>
                      </wp:positionH>
                      <wp:positionV relativeFrom="paragraph">
                        <wp:posOffset>2383790</wp:posOffset>
                      </wp:positionV>
                      <wp:extent cx="1905" cy="154305"/>
                      <wp:effectExtent l="50800" t="12700" r="23495" b="23495"/>
                      <wp:wrapNone/>
                      <wp:docPr id="68" name="AutoShape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905" cy="1543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480" cap="sq">
                                <a:solidFill>
                                  <a:srgbClr val="0070C0"/>
                                </a:solidFill>
                                <a:miter lim="800000"/>
                                <a:headEnd/>
                                <a:tailEnd type="triangle" w="sm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0B2B31" id="AutoShape 91" o:spid="_x0000_s1026" type="#_x0000_t32" style="position:absolute;margin-left:43.25pt;margin-top:187.7pt;width:.15pt;height:12.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" strokecolor="#0070c0" strokeweight=".18mm">
                      <v:stroke endarrow="block" endarrowwidth="narrow" joinstyle="miter" endcap="square"/>
                      <o:lock v:ext="edit" shapetype="f"/>
                      <w10:wrap anchorx="margin"/>
                    </v:shape>
                  </w:pict>
                </mc:Fallback>
              </mc:AlternateContent>
            </w:r>
            <w:r w:rsidRPr="007D23A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3F5B0C3" wp14:editId="638B05F9">
                      <wp:simplePos x="0" y="0"/>
                      <wp:positionH relativeFrom="margin">
                        <wp:posOffset>549275</wp:posOffset>
                      </wp:positionH>
                      <wp:positionV relativeFrom="paragraph">
                        <wp:posOffset>2816225</wp:posOffset>
                      </wp:positionV>
                      <wp:extent cx="1905" cy="175260"/>
                      <wp:effectExtent l="50800" t="12700" r="23495" b="27940"/>
                      <wp:wrapNone/>
                      <wp:docPr id="67" name="AutoShape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905" cy="1752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480" cap="sq">
                                <a:solidFill>
                                  <a:srgbClr val="0070C0"/>
                                </a:solidFill>
                                <a:miter lim="800000"/>
                                <a:headEnd/>
                                <a:tailEnd type="triangle" w="sm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0DD130" id="AutoShape 92" o:spid="_x0000_s1026" type="#_x0000_t32" style="position:absolute;margin-left:43.25pt;margin-top:221.75pt;width:.15pt;height:13.8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" strokecolor="#0070c0" strokeweight=".18mm">
                      <v:stroke endarrow="block" endarrowwidth="narrow" joinstyle="miter" endcap="square"/>
                      <o:lock v:ext="edit" shapetype="f"/>
                      <w10:wrap anchorx="margin"/>
                    </v:shape>
                  </w:pict>
                </mc:Fallback>
              </mc:AlternateContent>
            </w:r>
            <w:r w:rsidRPr="007D23A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7711931" wp14:editId="78E050AD">
                      <wp:simplePos x="0" y="0"/>
                      <wp:positionH relativeFrom="margin">
                        <wp:posOffset>548640</wp:posOffset>
                      </wp:positionH>
                      <wp:positionV relativeFrom="paragraph">
                        <wp:posOffset>3431540</wp:posOffset>
                      </wp:positionV>
                      <wp:extent cx="2540" cy="146685"/>
                      <wp:effectExtent l="50800" t="12700" r="22860" b="18415"/>
                      <wp:wrapNone/>
                      <wp:docPr id="66" name="AutoShape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540" cy="1466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480" cap="sq">
                                <a:solidFill>
                                  <a:srgbClr val="0070C0"/>
                                </a:solidFill>
                                <a:miter lim="800000"/>
                                <a:headEnd/>
                                <a:tailEnd type="triangle" w="sm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7C9313" id="AutoShape 93" o:spid="_x0000_s1026" type="#_x0000_t32" style="position:absolute;margin-left:43.2pt;margin-top:270.2pt;width:.2pt;height:11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" strokecolor="#0070c0" strokeweight=".18mm">
                      <v:stroke endarrow="block" endarrowwidth="narrow" joinstyle="miter" endcap="square"/>
                      <o:lock v:ext="edit" shapetype="f"/>
                      <w10:wrap anchorx="margin"/>
                    </v:shape>
                  </w:pict>
                </mc:Fallback>
              </mc:AlternateContent>
            </w:r>
            <w:r w:rsidRPr="007D23A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935" distR="114935" simplePos="0" relativeHeight="251670528" behindDoc="0" locked="0" layoutInCell="1" allowOverlap="1" wp14:anchorId="508401EB" wp14:editId="734A84FC">
                      <wp:simplePos x="0" y="0"/>
                      <wp:positionH relativeFrom="margin">
                        <wp:posOffset>302260</wp:posOffset>
                      </wp:positionH>
                      <wp:positionV relativeFrom="paragraph">
                        <wp:posOffset>3465830</wp:posOffset>
                      </wp:positionV>
                      <wp:extent cx="244475" cy="138430"/>
                      <wp:effectExtent l="0" t="0" r="0" b="0"/>
                      <wp:wrapNone/>
                      <wp:docPr id="65" name="Text Box 1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244475" cy="1384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62D50D9" w14:textId="77777777" w:rsidR="00F30F95" w:rsidRDefault="00F30F95" w:rsidP="0012364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ahoma" w:hAnsi="Tahoma" w:cs="Tahoma" w:hint="cs"/>
                                      <w:b/>
                                      <w:bCs/>
                                      <w:color w:val="0070C0"/>
                                      <w:sz w:val="6"/>
                                      <w:szCs w:val="10"/>
                                      <w:cs/>
                                    </w:rPr>
                                    <w:t>ไม่ได้</w:t>
                                  </w:r>
                                </w:p>
                              </w:txbxContent>
                            </wps:txbx>
                            <wps:bodyPr rot="0" vert="horz" wrap="square" lIns="46990" tIns="19685" rIns="46990" bIns="19685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8401EB" id="Text Box 176" o:spid="_x0000_s1052" type="#_x0000_t202" style="position:absolute;margin-left:23.8pt;margin-top:272.9pt;width:19.25pt;height:10.9pt;z-index:251670528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" stroked="f">
                      <v:path arrowok="t"/>
                      <v:textbox inset="3.7pt,1.55pt,3.7pt,1.55pt">
                        <w:txbxContent>
                          <w:p w14:paraId="362D50D9" w14:textId="77777777" w:rsidR="00F30F95" w:rsidRDefault="00F30F95" w:rsidP="0012364E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 w:hint="cs"/>
                                <w:b/>
                                <w:bCs/>
                                <w:color w:val="0070C0"/>
                                <w:sz w:val="6"/>
                                <w:szCs w:val="10"/>
                                <w:cs/>
                              </w:rPr>
                              <w:t>ไม่ได้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7D23A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CDCB7FA" wp14:editId="0A8AB230">
                      <wp:simplePos x="0" y="0"/>
                      <wp:positionH relativeFrom="margin">
                        <wp:posOffset>-16510</wp:posOffset>
                      </wp:positionH>
                      <wp:positionV relativeFrom="paragraph">
                        <wp:posOffset>2679065</wp:posOffset>
                      </wp:positionV>
                      <wp:extent cx="121920" cy="1905"/>
                      <wp:effectExtent l="0" t="50800" r="0" b="48895"/>
                      <wp:wrapNone/>
                      <wp:docPr id="64" name="AutoShape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21920" cy="19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480" cap="sq">
                                <a:solidFill>
                                  <a:srgbClr val="0070C0"/>
                                </a:solidFill>
                                <a:miter lim="800000"/>
                                <a:headEnd/>
                                <a:tailEnd type="triangle" w="sm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A829DE" id="AutoShape 95" o:spid="_x0000_s1026" type="#_x0000_t32" style="position:absolute;margin-left:-1.3pt;margin-top:210.95pt;width:9.6pt;height:.1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" strokecolor="#0070c0" strokeweight=".18mm">
                      <v:stroke endarrow="block" endarrowwidth="narrow" joinstyle="miter" endcap="square"/>
                      <o:lock v:ext="edit" shapetype="f"/>
                      <w10:wrap anchorx="margin"/>
                    </v:shape>
                  </w:pict>
                </mc:Fallback>
              </mc:AlternateContent>
            </w:r>
            <w:r w:rsidRPr="007D23A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5E2900B" wp14:editId="5FBC96BD">
                      <wp:simplePos x="0" y="0"/>
                      <wp:positionH relativeFrom="margin">
                        <wp:posOffset>-16510</wp:posOffset>
                      </wp:positionH>
                      <wp:positionV relativeFrom="paragraph">
                        <wp:posOffset>3194050</wp:posOffset>
                      </wp:positionV>
                      <wp:extent cx="1905" cy="946150"/>
                      <wp:effectExtent l="12700" t="12700" r="10795" b="6350"/>
                      <wp:wrapNone/>
                      <wp:docPr id="63" name="AutoShap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905" cy="9461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480" cap="sq">
                                <a:solidFill>
                                  <a:srgbClr val="0070C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481F80" id="AutoShape 96" o:spid="_x0000_s1026" type="#_x0000_t32" style="position:absolute;margin-left:-1.3pt;margin-top:251.5pt;width:.15pt;height:74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" strokecolor="#0070c0" strokeweight=".18mm">
                      <v:stroke joinstyle="miter" endcap="square"/>
                      <o:lock v:ext="edit" shapetype="f"/>
                      <w10:wrap anchorx="margin"/>
                    </v:shape>
                  </w:pict>
                </mc:Fallback>
              </mc:AlternateContent>
            </w:r>
            <w:r w:rsidRPr="007D23A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0EFB8F5" wp14:editId="67978936">
                      <wp:simplePos x="0" y="0"/>
                      <wp:positionH relativeFrom="margin">
                        <wp:posOffset>-17780</wp:posOffset>
                      </wp:positionH>
                      <wp:positionV relativeFrom="paragraph">
                        <wp:posOffset>4138930</wp:posOffset>
                      </wp:positionV>
                      <wp:extent cx="121920" cy="1905"/>
                      <wp:effectExtent l="0" t="50800" r="0" b="48895"/>
                      <wp:wrapNone/>
                      <wp:docPr id="62" name="AutoShape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21920" cy="19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480" cap="sq">
                                <a:solidFill>
                                  <a:srgbClr val="0070C0"/>
                                </a:solidFill>
                                <a:miter lim="800000"/>
                                <a:headEnd/>
                                <a:tailEnd type="triangle" w="sm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29AD57" id="AutoShape 98" o:spid="_x0000_s1026" type="#_x0000_t32" style="position:absolute;margin-left:-1.4pt;margin-top:325.9pt;width:9.6pt;height:.1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" strokecolor="#0070c0" strokeweight=".18mm">
                      <v:stroke endarrow="block" endarrowwidth="narrow" joinstyle="miter" endcap="square"/>
                      <o:lock v:ext="edit" shapetype="f"/>
                      <w10:wrap anchorx="margin"/>
                    </v:shape>
                  </w:pict>
                </mc:Fallback>
              </mc:AlternateContent>
            </w:r>
            <w:r w:rsidRPr="007D23A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B77C046" wp14:editId="7C18073B">
                      <wp:simplePos x="0" y="0"/>
                      <wp:positionH relativeFrom="margin">
                        <wp:posOffset>511810</wp:posOffset>
                      </wp:positionH>
                      <wp:positionV relativeFrom="paragraph">
                        <wp:posOffset>4265295</wp:posOffset>
                      </wp:positionV>
                      <wp:extent cx="2540" cy="146685"/>
                      <wp:effectExtent l="50800" t="12700" r="22860" b="18415"/>
                      <wp:wrapNone/>
                      <wp:docPr id="61" name="AutoShape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540" cy="1466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480" cap="sq">
                                <a:solidFill>
                                  <a:srgbClr val="0070C0"/>
                                </a:solidFill>
                                <a:miter lim="800000"/>
                                <a:headEnd/>
                                <a:tailEnd type="triangle" w="sm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87835" id="AutoShape 99" o:spid="_x0000_s1026" type="#_x0000_t32" style="position:absolute;margin-left:40.3pt;margin-top:335.85pt;width:.2pt;height:11.5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" strokecolor="#0070c0" strokeweight=".18mm">
                      <v:stroke endarrow="block" endarrowwidth="narrow" joinstyle="miter" endcap="square"/>
                      <o:lock v:ext="edit" shapetype="f"/>
                      <w10:wrap anchorx="margin"/>
                    </v:shape>
                  </w:pict>
                </mc:Fallback>
              </mc:AlternateContent>
            </w:r>
            <w:r w:rsidRPr="007D23A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0DA5F6A" wp14:editId="148B3E73">
                      <wp:simplePos x="0" y="0"/>
                      <wp:positionH relativeFrom="margin">
                        <wp:posOffset>513080</wp:posOffset>
                      </wp:positionH>
                      <wp:positionV relativeFrom="paragraph">
                        <wp:posOffset>4754880</wp:posOffset>
                      </wp:positionV>
                      <wp:extent cx="1905" cy="137160"/>
                      <wp:effectExtent l="25400" t="25400" r="23495" b="15240"/>
                      <wp:wrapNone/>
                      <wp:docPr id="60" name="AutoShape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 flipV="1">
                                <a:off x="0" y="0"/>
                                <a:ext cx="1905" cy="1371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480" cap="sq">
                                <a:solidFill>
                                  <a:srgbClr val="0070C0"/>
                                </a:solidFill>
                                <a:miter lim="800000"/>
                                <a:headEnd/>
                                <a:tailEnd type="triangle" w="sm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35A97F" id="AutoShape 100" o:spid="_x0000_s1026" type="#_x0000_t32" style="position:absolute;margin-left:40.4pt;margin-top:374.4pt;width:.15pt;height:10.8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" strokecolor="#0070c0" strokeweight=".18mm">
                      <v:stroke endarrow="block" endarrowwidth="narrow" joinstyle="miter" endcap="square"/>
                      <o:lock v:ext="edit" shapetype="f"/>
                      <w10:wrap anchorx="margin"/>
                    </v:shape>
                  </w:pict>
                </mc:Fallback>
              </mc:AlternateContent>
            </w:r>
            <w:r w:rsidRPr="007D23A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CE78C8E" wp14:editId="1A080811">
                      <wp:simplePos x="0" y="0"/>
                      <wp:positionH relativeFrom="margin">
                        <wp:posOffset>511810</wp:posOffset>
                      </wp:positionH>
                      <wp:positionV relativeFrom="paragraph">
                        <wp:posOffset>4890770</wp:posOffset>
                      </wp:positionV>
                      <wp:extent cx="2461260" cy="1905"/>
                      <wp:effectExtent l="12700" t="12700" r="15240" b="10795"/>
                      <wp:wrapNone/>
                      <wp:docPr id="59" name="AutoShape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461260" cy="19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480" cap="sq">
                                <a:solidFill>
                                  <a:srgbClr val="0070C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FDABC1" id="AutoShape 101" o:spid="_x0000_s1026" type="#_x0000_t32" style="position:absolute;margin-left:40.3pt;margin-top:385.1pt;width:193.8pt;height:.1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" strokecolor="#0070c0" strokeweight=".18mm">
                      <v:stroke joinstyle="miter" endcap="square"/>
                      <o:lock v:ext="edit" shapetype="f"/>
                      <w10:wrap anchorx="margin"/>
                    </v:shape>
                  </w:pict>
                </mc:Fallback>
              </mc:AlternateContent>
            </w:r>
            <w:r w:rsidRPr="007D23A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12A3DE8" wp14:editId="0C95BCEF">
                      <wp:simplePos x="0" y="0"/>
                      <wp:positionH relativeFrom="margin">
                        <wp:posOffset>981075</wp:posOffset>
                      </wp:positionH>
                      <wp:positionV relativeFrom="paragraph">
                        <wp:posOffset>4569460</wp:posOffset>
                      </wp:positionV>
                      <wp:extent cx="774065" cy="1905"/>
                      <wp:effectExtent l="0" t="50800" r="0" b="48895"/>
                      <wp:wrapNone/>
                      <wp:docPr id="58" name="AutoShape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 flipH="1">
                                <a:off x="0" y="0"/>
                                <a:ext cx="774065" cy="19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480" cap="sq">
                                <a:solidFill>
                                  <a:srgbClr val="0070C0"/>
                                </a:solidFill>
                                <a:miter lim="800000"/>
                                <a:headEnd/>
                                <a:tailEnd type="triangle" w="sm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033A5C" id="AutoShape 102" o:spid="_x0000_s1026" type="#_x0000_t32" style="position:absolute;margin-left:77.25pt;margin-top:359.8pt;width:60.95pt;height:.1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" strokecolor="#0070c0" strokeweight=".18mm">
                      <v:stroke endarrow="block" endarrowwidth="narrow" joinstyle="miter" endcap="square"/>
                      <o:lock v:ext="edit" shapetype="f"/>
                      <w10:wrap anchorx="margin"/>
                    </v:shape>
                  </w:pict>
                </mc:Fallback>
              </mc:AlternateContent>
            </w:r>
            <w:r w:rsidRPr="007D23A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77DD385" wp14:editId="61288615">
                      <wp:simplePos x="0" y="0"/>
                      <wp:positionH relativeFrom="margin">
                        <wp:posOffset>1071880</wp:posOffset>
                      </wp:positionH>
                      <wp:positionV relativeFrom="paragraph">
                        <wp:posOffset>255270</wp:posOffset>
                      </wp:positionV>
                      <wp:extent cx="1905" cy="3453765"/>
                      <wp:effectExtent l="12700" t="12700" r="10795" b="13335"/>
                      <wp:wrapNone/>
                      <wp:docPr id="57" name="AutoShape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905" cy="34537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480" cap="sq">
                                <a:solidFill>
                                  <a:srgbClr val="0070C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B5EE2E" id="AutoShape 87" o:spid="_x0000_s1026" type="#_x0000_t32" style="position:absolute;margin-left:84.4pt;margin-top:20.1pt;width:.15pt;height:271.9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" strokecolor="#0070c0" strokeweight=".18mm">
                      <v:stroke joinstyle="miter" endcap="square"/>
                      <o:lock v:ext="edit" shapetype="f"/>
                      <w10:wrap anchorx="margin"/>
                    </v:shape>
                  </w:pict>
                </mc:Fallback>
              </mc:AlternateContent>
            </w:r>
            <w:r w:rsidRPr="007D23A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AACBBA1" wp14:editId="7FA6EDD2">
                      <wp:simplePos x="0" y="0"/>
                      <wp:positionH relativeFrom="margin">
                        <wp:posOffset>1078865</wp:posOffset>
                      </wp:positionH>
                      <wp:positionV relativeFrom="paragraph">
                        <wp:posOffset>252095</wp:posOffset>
                      </wp:positionV>
                      <wp:extent cx="279400" cy="1905"/>
                      <wp:effectExtent l="0" t="50800" r="0" b="48895"/>
                      <wp:wrapNone/>
                      <wp:docPr id="56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79400" cy="19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480" cap="sq">
                                <a:solidFill>
                                  <a:srgbClr val="0070C0"/>
                                </a:solidFill>
                                <a:miter lim="800000"/>
                                <a:headEnd/>
                                <a:tailEnd type="triangle" w="sm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8E68F3" id="AutoShape 17" o:spid="_x0000_s1026" type="#_x0000_t32" style="position:absolute;margin-left:84.95pt;margin-top:19.85pt;width:22pt;height:.1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" strokecolor="#0070c0" strokeweight=".18mm">
                      <v:stroke endarrow="block" endarrowwidth="narrow" joinstyle="miter" endcap="square"/>
                      <o:lock v:ext="edit" shapetype="f"/>
                      <w10:wrap anchorx="margin"/>
                    </v:shape>
                  </w:pict>
                </mc:Fallback>
              </mc:AlternateContent>
            </w:r>
            <w:r w:rsidRPr="007D23A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1FE856E" wp14:editId="5C51956A">
                      <wp:simplePos x="0" y="0"/>
                      <wp:positionH relativeFrom="margin">
                        <wp:posOffset>962025</wp:posOffset>
                      </wp:positionH>
                      <wp:positionV relativeFrom="paragraph">
                        <wp:posOffset>3707765</wp:posOffset>
                      </wp:positionV>
                      <wp:extent cx="111125" cy="3810"/>
                      <wp:effectExtent l="12700" t="12700" r="3175" b="8890"/>
                      <wp:wrapNone/>
                      <wp:docPr id="55" name="AutoShape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11125" cy="38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480" cap="sq">
                                <a:solidFill>
                                  <a:srgbClr val="0070C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0DD2CE" id="AutoShape 65" o:spid="_x0000_s1026" type="#_x0000_t32" style="position:absolute;margin-left:75.75pt;margin-top:291.95pt;width:8.75pt;height:.3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" strokecolor="#0070c0" strokeweight=".18mm">
                      <v:stroke joinstyle="miter" endcap="square"/>
                      <o:lock v:ext="edit" shapetype="f"/>
                      <w10:wrap anchorx="margin"/>
                    </v:shape>
                  </w:pict>
                </mc:Fallback>
              </mc:AlternateContent>
            </w:r>
            <w:r w:rsidRPr="007D23A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0DDF626" wp14:editId="1E38E633">
                      <wp:simplePos x="0" y="0"/>
                      <wp:positionH relativeFrom="margin">
                        <wp:posOffset>-19685</wp:posOffset>
                      </wp:positionH>
                      <wp:positionV relativeFrom="paragraph">
                        <wp:posOffset>3193415</wp:posOffset>
                      </wp:positionV>
                      <wp:extent cx="110490" cy="3810"/>
                      <wp:effectExtent l="12700" t="12700" r="3810" b="8890"/>
                      <wp:wrapNone/>
                      <wp:docPr id="54" name="AutoShape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10490" cy="38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480" cap="sq">
                                <a:solidFill>
                                  <a:srgbClr val="0070C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FB1F1D" id="AutoShape 65" o:spid="_x0000_s1026" type="#_x0000_t32" style="position:absolute;margin-left:-1.55pt;margin-top:251.45pt;width:8.7pt;height:.3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" strokecolor="#0070c0" strokeweight=".18mm">
                      <v:stroke joinstyle="miter" endcap="square"/>
                      <o:lock v:ext="edit" shapetype="f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88EF2F" w14:textId="77777777" w:rsidR="0012364E" w:rsidRPr="007D23A3" w:rsidRDefault="001678A8" w:rsidP="007441F7">
            <w:pPr>
              <w:tabs>
                <w:tab w:val="left" w:pos="2377"/>
              </w:tabs>
              <w:snapToGrid w:val="0"/>
              <w:rPr>
                <w:rFonts w:asciiTheme="majorBidi" w:hAnsiTheme="majorBidi" w:cstheme="majorBidi"/>
                <w:sz w:val="16"/>
                <w:szCs w:val="16"/>
                <w:lang w:eastAsia="en-US"/>
              </w:rPr>
            </w:pPr>
            <w:r w:rsidRPr="007D23A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935" distR="114935" simplePos="0" relativeHeight="251608064" behindDoc="0" locked="0" layoutInCell="1" allowOverlap="1" wp14:anchorId="07E3F691" wp14:editId="4F76C974">
                      <wp:simplePos x="0" y="0"/>
                      <wp:positionH relativeFrom="margin">
                        <wp:posOffset>136525</wp:posOffset>
                      </wp:positionH>
                      <wp:positionV relativeFrom="paragraph">
                        <wp:posOffset>123190</wp:posOffset>
                      </wp:positionV>
                      <wp:extent cx="811530" cy="278130"/>
                      <wp:effectExtent l="0" t="0" r="1270" b="1270"/>
                      <wp:wrapNone/>
                      <wp:docPr id="53" name="Text Box 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811530" cy="2781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FAEA88" w14:textId="77777777" w:rsidR="00F30F95" w:rsidRDefault="00F30F95" w:rsidP="0012364E">
                                  <w:pPr>
                                    <w:spacing w:before="80"/>
                                    <w:jc w:val="center"/>
                                  </w:pPr>
                                  <w:r>
                                    <w:rPr>
                                      <w:rFonts w:ascii="Tahoma" w:hAnsi="Tahoma" w:cs="Tahoma" w:hint="cs"/>
                                      <w:b/>
                                      <w:bCs/>
                                      <w:sz w:val="10"/>
                                      <w:szCs w:val="14"/>
                                      <w:cs/>
                                    </w:rPr>
                                    <w:t>การะบุปัญหา</w:t>
                                  </w:r>
                                </w:p>
                              </w:txbxContent>
                            </wps:txbx>
                            <wps:bodyPr rot="0" vert="horz" wrap="square" lIns="45720" tIns="18415" rIns="45720" bIns="18415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E3F691" id="Text Box 115" o:spid="_x0000_s1053" type="#_x0000_t202" style="position:absolute;margin-left:10.75pt;margin-top:9.7pt;width:63.9pt;height:21.9pt;z-index:251608064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">
                      <v:path arrowok="t"/>
                      <v:textbox inset="3.6pt,1.45pt,3.6pt,1.45pt">
                        <w:txbxContent>
                          <w:p w14:paraId="60FAEA88" w14:textId="77777777" w:rsidR="00F30F95" w:rsidRDefault="00F30F95" w:rsidP="0012364E">
                            <w:pPr>
                              <w:spacing w:before="80"/>
                              <w:jc w:val="center"/>
                            </w:pPr>
                            <w:r>
                              <w:rPr>
                                <w:rFonts w:ascii="Tahoma" w:hAnsi="Tahoma" w:cs="Tahoma" w:hint="cs"/>
                                <w:b/>
                                <w:bCs/>
                                <w:sz w:val="10"/>
                                <w:szCs w:val="14"/>
                                <w:cs/>
                              </w:rPr>
                              <w:t>การะบุปัญหา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7D23A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935" distR="114935" simplePos="0" relativeHeight="251619328" behindDoc="0" locked="0" layoutInCell="1" allowOverlap="1" wp14:anchorId="1B1B4A80" wp14:editId="0105BE6F">
                      <wp:simplePos x="0" y="0"/>
                      <wp:positionH relativeFrom="margin">
                        <wp:posOffset>92075</wp:posOffset>
                      </wp:positionH>
                      <wp:positionV relativeFrom="paragraph">
                        <wp:posOffset>523875</wp:posOffset>
                      </wp:positionV>
                      <wp:extent cx="849630" cy="278130"/>
                      <wp:effectExtent l="0" t="0" r="1270" b="1270"/>
                      <wp:wrapNone/>
                      <wp:docPr id="52" name="Text Box 1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849630" cy="2781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34336CB" w14:textId="77777777" w:rsidR="00F30F95" w:rsidRDefault="00F30F95" w:rsidP="0012364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ahoma" w:hAnsi="Tahoma" w:cs="Tahoma" w:hint="cs"/>
                                      <w:b/>
                                      <w:bCs/>
                                      <w:sz w:val="10"/>
                                      <w:szCs w:val="14"/>
                                      <w:cs/>
                                    </w:rPr>
                                    <w:t>การตรวจสอบและวินิจฉัยปัญหา</w:t>
                                  </w:r>
                                </w:p>
                              </w:txbxContent>
                            </wps:txbx>
                            <wps:bodyPr rot="0" vert="horz" wrap="square" lIns="45720" tIns="18415" rIns="45720" bIns="18415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1B4A80" id="Text Box 126" o:spid="_x0000_s1054" type="#_x0000_t202" style="position:absolute;margin-left:7.25pt;margin-top:41.25pt;width:66.9pt;height:21.9pt;z-index:251619328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">
                      <v:path arrowok="t"/>
                      <v:textbox inset="3.6pt,1.45pt,3.6pt,1.45pt">
                        <w:txbxContent>
                          <w:p w14:paraId="634336CB" w14:textId="77777777" w:rsidR="00F30F95" w:rsidRDefault="00F30F95" w:rsidP="0012364E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 w:hint="cs"/>
                                <w:b/>
                                <w:bCs/>
                                <w:sz w:val="10"/>
                                <w:szCs w:val="14"/>
                                <w:cs/>
                              </w:rPr>
                              <w:t>การตรวจสอบและวินิจฉัยปัญหา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7D23A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935" distR="114935" simplePos="0" relativeHeight="251625472" behindDoc="0" locked="0" layoutInCell="1" allowOverlap="1" wp14:anchorId="54676910" wp14:editId="1E366242">
                      <wp:simplePos x="0" y="0"/>
                      <wp:positionH relativeFrom="margin">
                        <wp:posOffset>9525</wp:posOffset>
                      </wp:positionH>
                      <wp:positionV relativeFrom="paragraph">
                        <wp:posOffset>935355</wp:posOffset>
                      </wp:positionV>
                      <wp:extent cx="1042035" cy="278130"/>
                      <wp:effectExtent l="0" t="0" r="0" b="1270"/>
                      <wp:wrapNone/>
                      <wp:docPr id="51" name="Text Box 1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42035" cy="2781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A8788F" w14:textId="77777777" w:rsidR="00F30F95" w:rsidRDefault="00F30F95" w:rsidP="0012364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ahoma" w:hAnsi="Tahoma" w:cs="Tahoma" w:hint="cs"/>
                                      <w:b/>
                                      <w:bCs/>
                                      <w:sz w:val="10"/>
                                      <w:szCs w:val="14"/>
                                      <w:cs/>
                                    </w:rPr>
                                    <w:t xml:space="preserve">การจัดประเภทปัญหา 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10"/>
                                      <w:szCs w:val="14"/>
                                    </w:rPr>
                                    <w:t>&amp;</w:t>
                                  </w:r>
                                  <w:r>
                                    <w:rPr>
                                      <w:rFonts w:ascii="Tahoma" w:hAnsi="Tahoma" w:cs="Tahoma" w:hint="cs"/>
                                      <w:b/>
                                      <w:bCs/>
                                      <w:sz w:val="10"/>
                                      <w:szCs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 w:hAnsi="Tahoma" w:cs="Tahoma" w:hint="cs"/>
                                      <w:b/>
                                      <w:bCs/>
                                      <w:sz w:val="10"/>
                                      <w:szCs w:val="14"/>
                                      <w:cs/>
                                    </w:rPr>
                                    <w:t>การจัดสรรทรัพยากร</w:t>
                                  </w:r>
                                </w:p>
                              </w:txbxContent>
                            </wps:txbx>
                            <wps:bodyPr rot="0" vert="horz" wrap="square" lIns="45720" tIns="18415" rIns="45720" bIns="18415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676910" id="Text Box 132" o:spid="_x0000_s1055" type="#_x0000_t202" style="position:absolute;margin-left:.75pt;margin-top:73.65pt;width:82.05pt;height:21.9pt;z-index:251625472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">
                      <v:path arrowok="t"/>
                      <v:textbox inset="3.6pt,1.45pt,3.6pt,1.45pt">
                        <w:txbxContent>
                          <w:p w14:paraId="3FA8788F" w14:textId="77777777" w:rsidR="00F30F95" w:rsidRDefault="00F30F95" w:rsidP="0012364E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 w:hint="cs"/>
                                <w:b/>
                                <w:bCs/>
                                <w:sz w:val="10"/>
                                <w:szCs w:val="14"/>
                                <w:cs/>
                              </w:rPr>
                              <w:t xml:space="preserve">การจัดประเภทปัญหา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10"/>
                                <w:szCs w:val="14"/>
                              </w:rPr>
                              <w:t>&amp;</w:t>
                            </w:r>
                            <w:r>
                              <w:rPr>
                                <w:rFonts w:ascii="Tahoma" w:hAnsi="Tahoma" w:cs="Tahoma" w:hint="cs"/>
                                <w:b/>
                                <w:bCs/>
                                <w:sz w:val="10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 w:hint="cs"/>
                                <w:b/>
                                <w:bCs/>
                                <w:sz w:val="10"/>
                                <w:szCs w:val="14"/>
                                <w:cs/>
                              </w:rPr>
                              <w:t>การจัดสรรทรัพยากร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7D23A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935" distR="114935" simplePos="0" relativeHeight="251627520" behindDoc="0" locked="0" layoutInCell="1" allowOverlap="1" wp14:anchorId="27643BF2" wp14:editId="4B5C6EB5">
                      <wp:simplePos x="0" y="0"/>
                      <wp:positionH relativeFrom="margin">
                        <wp:posOffset>9525</wp:posOffset>
                      </wp:positionH>
                      <wp:positionV relativeFrom="paragraph">
                        <wp:posOffset>1333500</wp:posOffset>
                      </wp:positionV>
                      <wp:extent cx="1042035" cy="387350"/>
                      <wp:effectExtent l="0" t="0" r="0" b="6350"/>
                      <wp:wrapNone/>
                      <wp:docPr id="50" name="Text Box 1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42035" cy="387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0F8E27" w14:textId="77777777" w:rsidR="00F30F95" w:rsidRDefault="00F30F95" w:rsidP="0012364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ahoma" w:hAnsi="Tahoma" w:cs="Tahoma" w:hint="cs"/>
                                      <w:b/>
                                      <w:bCs/>
                                      <w:sz w:val="10"/>
                                      <w:szCs w:val="14"/>
                                      <w:cs/>
                                    </w:rPr>
                                    <w:t>การบริการ ณ สถานที่</w:t>
                                  </w:r>
                                  <w:r>
                                    <w:rPr>
                                      <w:rFonts w:ascii="Tahoma" w:hAnsi="Tahoma" w:cs="Tahoma" w:hint="cs"/>
                                      <w:b/>
                                      <w:bCs/>
                                      <w:sz w:val="10"/>
                                      <w:szCs w:val="14"/>
                                      <w:rtl/>
                                    </w:rPr>
                                    <w:t xml:space="preserve">/ </w:t>
                                  </w:r>
                                  <w:r>
                                    <w:rPr>
                                      <w:rFonts w:ascii="Tahoma" w:hAnsi="Tahoma" w:cs="Tahoma" w:hint="cs"/>
                                      <w:b/>
                                      <w:bCs/>
                                      <w:sz w:val="10"/>
                                      <w:szCs w:val="14"/>
                                      <w:rtl/>
                                      <w:cs/>
                                    </w:rPr>
                                    <w:t>การสนับสนุนทางไกลถ้าจำเป็น</w:t>
                                  </w:r>
                                </w:p>
                              </w:txbxContent>
                            </wps:txbx>
                            <wps:bodyPr rot="0" vert="horz" wrap="square" lIns="45720" tIns="18415" rIns="45720" bIns="18415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643BF2" id="Text Box 134" o:spid="_x0000_s1056" type="#_x0000_t202" style="position:absolute;margin-left:.75pt;margin-top:105pt;width:82.05pt;height:30.5pt;z-index:251627520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">
                      <v:path arrowok="t"/>
                      <v:textbox inset="3.6pt,1.45pt,3.6pt,1.45pt">
                        <w:txbxContent>
                          <w:p w14:paraId="720F8E27" w14:textId="77777777" w:rsidR="00F30F95" w:rsidRDefault="00F30F95" w:rsidP="0012364E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 w:hint="cs"/>
                                <w:b/>
                                <w:bCs/>
                                <w:sz w:val="10"/>
                                <w:szCs w:val="14"/>
                                <w:cs/>
                              </w:rPr>
                              <w:t>การบริการ ณ สถานที่</w:t>
                            </w:r>
                            <w:r>
                              <w:rPr>
                                <w:rFonts w:ascii="Tahoma" w:hAnsi="Tahoma" w:cs="Tahoma" w:hint="cs"/>
                                <w:b/>
                                <w:bCs/>
                                <w:sz w:val="10"/>
                                <w:szCs w:val="14"/>
                                <w:rtl/>
                              </w:rPr>
                              <w:t xml:space="preserve">/ </w:t>
                            </w:r>
                            <w:r>
                              <w:rPr>
                                <w:rFonts w:ascii="Tahoma" w:hAnsi="Tahoma" w:cs="Tahoma" w:hint="cs"/>
                                <w:b/>
                                <w:bCs/>
                                <w:sz w:val="10"/>
                                <w:szCs w:val="14"/>
                                <w:rtl/>
                                <w:cs/>
                              </w:rPr>
                              <w:t>การสนับสนุนทางไกลถ้าจำเป็น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7D23A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29568" behindDoc="0" locked="0" layoutInCell="1" allowOverlap="1" wp14:anchorId="340FEDA5" wp14:editId="621CAF40">
                      <wp:simplePos x="0" y="0"/>
                      <wp:positionH relativeFrom="margin">
                        <wp:posOffset>264795</wp:posOffset>
                      </wp:positionH>
                      <wp:positionV relativeFrom="paragraph">
                        <wp:posOffset>1863725</wp:posOffset>
                      </wp:positionV>
                      <wp:extent cx="549910" cy="544195"/>
                      <wp:effectExtent l="0" t="0" r="0" b="1905"/>
                      <wp:wrapNone/>
                      <wp:docPr id="49" name="Oval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49910" cy="54419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B87047B" id="Oval 41" o:spid="_x0000_s1026" style="position:absolute;margin-left:20.85pt;margin-top:146.75pt;width:43.3pt;height:42.85pt;z-index:25162956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" strokeweight=".26mm">
                      <v:stroke joinstyle="miter" endcap="square"/>
                      <v:path arrowok="t"/>
                      <w10:wrap anchorx="margin"/>
                    </v:oval>
                  </w:pict>
                </mc:Fallback>
              </mc:AlternateContent>
            </w:r>
            <w:r w:rsidRPr="007D23A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935" distR="114935" simplePos="0" relativeHeight="251631616" behindDoc="0" locked="0" layoutInCell="1" allowOverlap="1" wp14:anchorId="017C2211" wp14:editId="1233844D">
                      <wp:simplePos x="0" y="0"/>
                      <wp:positionH relativeFrom="margin">
                        <wp:posOffset>268605</wp:posOffset>
                      </wp:positionH>
                      <wp:positionV relativeFrom="paragraph">
                        <wp:posOffset>1983105</wp:posOffset>
                      </wp:positionV>
                      <wp:extent cx="548640" cy="324485"/>
                      <wp:effectExtent l="0" t="0" r="0" b="0"/>
                      <wp:wrapNone/>
                      <wp:docPr id="48" name="Text Box 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548640" cy="3244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9AB3D47" w14:textId="77777777" w:rsidR="00F30F95" w:rsidRDefault="00F30F95" w:rsidP="0012364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ahoma" w:hAnsi="Tahoma" w:cs="Tahoma" w:hint="cs"/>
                                      <w:b/>
                                      <w:bCs/>
                                      <w:sz w:val="10"/>
                                      <w:szCs w:val="14"/>
                                      <w:cs/>
                                    </w:rPr>
                                    <w:t>หาวิธีแก้ปัญหา</w:t>
                                  </w:r>
                                </w:p>
                              </w:txbxContent>
                            </wps:txbx>
                            <wps:bodyPr rot="0" vert="horz" wrap="square" lIns="46990" tIns="19685" rIns="46990" bIns="19685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7C2211" id="Text Box 138" o:spid="_x0000_s1057" type="#_x0000_t202" style="position:absolute;margin-left:21.15pt;margin-top:156.15pt;width:43.2pt;height:25.55pt;z-index:251631616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" stroked="f">
                      <v:path arrowok="t"/>
                      <v:textbox inset="3.7pt,1.55pt,3.7pt,1.55pt">
                        <w:txbxContent>
                          <w:p w14:paraId="39AB3D47" w14:textId="77777777" w:rsidR="00F30F95" w:rsidRDefault="00F30F95" w:rsidP="0012364E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 w:hint="cs"/>
                                <w:b/>
                                <w:bCs/>
                                <w:sz w:val="10"/>
                                <w:szCs w:val="14"/>
                                <w:cs/>
                              </w:rPr>
                              <w:t>หาวิธีแก้ปัญหา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7D23A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935" distR="114935" simplePos="0" relativeHeight="251632640" behindDoc="0" locked="0" layoutInCell="1" allowOverlap="1" wp14:anchorId="5D673233" wp14:editId="5AFDA4A8">
                      <wp:simplePos x="0" y="0"/>
                      <wp:positionH relativeFrom="margin">
                        <wp:posOffset>9525</wp:posOffset>
                      </wp:positionH>
                      <wp:positionV relativeFrom="paragraph">
                        <wp:posOffset>2536825</wp:posOffset>
                      </wp:positionV>
                      <wp:extent cx="1042035" cy="287655"/>
                      <wp:effectExtent l="0" t="0" r="0" b="4445"/>
                      <wp:wrapNone/>
                      <wp:docPr id="47" name="Text Box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42035" cy="28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16F04C" w14:textId="77777777" w:rsidR="00F30F95" w:rsidRDefault="00F30F95" w:rsidP="0012364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ahoma" w:hAnsi="Tahoma" w:cs="Tahoma" w:hint="cs"/>
                                      <w:b/>
                                      <w:bCs/>
                                      <w:sz w:val="10"/>
                                      <w:szCs w:val="14"/>
                                      <w:cs/>
                                    </w:rPr>
                                    <w:t xml:space="preserve">กำหนดและดำเนินการแก้ไข </w:t>
                                  </w:r>
                                </w:p>
                              </w:txbxContent>
                            </wps:txbx>
                            <wps:bodyPr rot="0" vert="horz" wrap="square" lIns="45720" tIns="18415" rIns="45720" bIns="18415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673233" id="Text Box 139" o:spid="_x0000_s1058" type="#_x0000_t202" style="position:absolute;margin-left:.75pt;margin-top:199.75pt;width:82.05pt;height:22.65pt;z-index:251632640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">
                      <v:path arrowok="t"/>
                      <v:textbox inset="3.6pt,1.45pt,3.6pt,1.45pt">
                        <w:txbxContent>
                          <w:p w14:paraId="2216F04C" w14:textId="77777777" w:rsidR="00F30F95" w:rsidRDefault="00F30F95" w:rsidP="0012364E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 w:hint="cs"/>
                                <w:b/>
                                <w:bCs/>
                                <w:sz w:val="10"/>
                                <w:szCs w:val="14"/>
                                <w:cs/>
                              </w:rPr>
                              <w:t xml:space="preserve">กำหนดและดำเนินการแก้ไข 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7D23A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33664" behindDoc="0" locked="0" layoutInCell="1" allowOverlap="1" wp14:anchorId="4FA2A62F" wp14:editId="2DCE3B28">
                      <wp:simplePos x="0" y="0"/>
                      <wp:positionH relativeFrom="margin">
                        <wp:posOffset>41275</wp:posOffset>
                      </wp:positionH>
                      <wp:positionV relativeFrom="paragraph">
                        <wp:posOffset>2967355</wp:posOffset>
                      </wp:positionV>
                      <wp:extent cx="977900" cy="457200"/>
                      <wp:effectExtent l="12700" t="12700" r="12700" b="12700"/>
                      <wp:wrapNone/>
                      <wp:docPr id="46" name="AutoShap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77900" cy="457200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D6FE30" id="AutoShape 47" o:spid="_x0000_s1026" type="#_x0000_t4" style="position:absolute;margin-left:3.25pt;margin-top:233.65pt;width:77pt;height:36pt;z-index:251633664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" strokeweight=".26mm">
                      <v:stroke endcap="square"/>
                      <v:path arrowok="t"/>
                      <w10:wrap anchorx="margin"/>
                    </v:shape>
                  </w:pict>
                </mc:Fallback>
              </mc:AlternateContent>
            </w:r>
            <w:r w:rsidRPr="007D23A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935" distR="114935" simplePos="0" relativeHeight="251635712" behindDoc="0" locked="0" layoutInCell="1" allowOverlap="1" wp14:anchorId="5BC03E74" wp14:editId="7928C892">
                      <wp:simplePos x="0" y="0"/>
                      <wp:positionH relativeFrom="margin">
                        <wp:posOffset>268605</wp:posOffset>
                      </wp:positionH>
                      <wp:positionV relativeFrom="paragraph">
                        <wp:posOffset>3120390</wp:posOffset>
                      </wp:positionV>
                      <wp:extent cx="548640" cy="180340"/>
                      <wp:effectExtent l="0" t="0" r="0" b="0"/>
                      <wp:wrapNone/>
                      <wp:docPr id="45" name="Text Box 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548640" cy="1803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D60BB24" w14:textId="77777777" w:rsidR="00F30F95" w:rsidRDefault="00F30F95" w:rsidP="0012364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ahoma" w:hAnsi="Tahoma" w:cs="Tahoma" w:hint="cs"/>
                                      <w:b/>
                                      <w:bCs/>
                                      <w:sz w:val="10"/>
                                      <w:szCs w:val="14"/>
                                      <w:cs/>
                                    </w:rPr>
                                    <w:t>แก้ปัญหา</w:t>
                                  </w:r>
                                  <w:r>
                                    <w:rPr>
                                      <w:rFonts w:ascii="Tahoma" w:hAnsi="Tahoma" w:cs="Tahoma" w:hint="cs"/>
                                      <w:b/>
                                      <w:bCs/>
                                      <w:sz w:val="10"/>
                                      <w:szCs w:val="14"/>
                                      <w:rtl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vert="horz" wrap="square" lIns="46990" tIns="19685" rIns="46990" bIns="19685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C03E74" id="Text Box 142" o:spid="_x0000_s1059" type="#_x0000_t202" style="position:absolute;margin-left:21.15pt;margin-top:245.7pt;width:43.2pt;height:14.2pt;z-index:251635712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" stroked="f">
                      <v:path arrowok="t"/>
                      <v:textbox inset="3.7pt,1.55pt,3.7pt,1.55pt">
                        <w:txbxContent>
                          <w:p w14:paraId="4D60BB24" w14:textId="77777777" w:rsidR="00F30F95" w:rsidRDefault="00F30F95" w:rsidP="0012364E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 w:hint="cs"/>
                                <w:b/>
                                <w:bCs/>
                                <w:sz w:val="10"/>
                                <w:szCs w:val="14"/>
                                <w:cs/>
                              </w:rPr>
                              <w:t>แก้ปัญหา</w:t>
                            </w:r>
                            <w:r>
                              <w:rPr>
                                <w:rFonts w:ascii="Tahoma" w:hAnsi="Tahoma" w:cs="Tahoma" w:hint="cs"/>
                                <w:b/>
                                <w:bCs/>
                                <w:sz w:val="10"/>
                                <w:szCs w:val="14"/>
                                <w:rtl/>
                              </w:rPr>
                              <w:t>?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7D23A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935" distR="114935" simplePos="0" relativeHeight="251638784" behindDoc="0" locked="0" layoutInCell="1" allowOverlap="1" wp14:anchorId="2CA3807A" wp14:editId="1784907B">
                      <wp:simplePos x="0" y="0"/>
                      <wp:positionH relativeFrom="margin">
                        <wp:posOffset>85725</wp:posOffset>
                      </wp:positionH>
                      <wp:positionV relativeFrom="paragraph">
                        <wp:posOffset>3556635</wp:posOffset>
                      </wp:positionV>
                      <wp:extent cx="855980" cy="278130"/>
                      <wp:effectExtent l="0" t="0" r="0" b="1270"/>
                      <wp:wrapNone/>
                      <wp:docPr id="44" name="Text Box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855980" cy="2781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091667" w14:textId="77777777" w:rsidR="00F30F95" w:rsidRDefault="00F30F95" w:rsidP="0012364E">
                                  <w:pPr>
                                    <w:spacing w:before="80"/>
                                    <w:jc w:val="center"/>
                                  </w:pPr>
                                  <w:r>
                                    <w:rPr>
                                      <w:rFonts w:ascii="Tahoma" w:hAnsi="Tahoma" w:cs="Tahoma" w:hint="cs"/>
                                      <w:b/>
                                      <w:bCs/>
                                      <w:sz w:val="10"/>
                                      <w:szCs w:val="14"/>
                                      <w:cs/>
                                    </w:rPr>
                                    <w:t>ยกระดับปัญหา</w:t>
                                  </w:r>
                                </w:p>
                                <w:p w14:paraId="12AD538C" w14:textId="77777777" w:rsidR="00F30F95" w:rsidRDefault="00F30F95" w:rsidP="0012364E">
                                  <w:pPr>
                                    <w:spacing w:before="80"/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10"/>
                                      <w:szCs w:val="14"/>
                                      <w:rtl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45720" tIns="18415" rIns="45720" bIns="18415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A3807A" id="Text Box 145" o:spid="_x0000_s1060" type="#_x0000_t202" style="position:absolute;margin-left:6.75pt;margin-top:280.05pt;width:67.4pt;height:21.9pt;z-index:251638784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">
                      <v:path arrowok="t"/>
                      <v:textbox inset="3.6pt,1.45pt,3.6pt,1.45pt">
                        <w:txbxContent>
                          <w:p w14:paraId="57091667" w14:textId="77777777" w:rsidR="00F30F95" w:rsidRDefault="00F30F95" w:rsidP="0012364E">
                            <w:pPr>
                              <w:spacing w:before="80"/>
                              <w:jc w:val="center"/>
                            </w:pPr>
                            <w:r>
                              <w:rPr>
                                <w:rFonts w:ascii="Tahoma" w:hAnsi="Tahoma" w:cs="Tahoma" w:hint="cs"/>
                                <w:b/>
                                <w:bCs/>
                                <w:sz w:val="10"/>
                                <w:szCs w:val="14"/>
                                <w:cs/>
                              </w:rPr>
                              <w:t>ยกระดับปัญหา</w:t>
                            </w:r>
                          </w:p>
                          <w:p w14:paraId="12AD538C" w14:textId="77777777" w:rsidR="00F30F95" w:rsidRDefault="00F30F95" w:rsidP="0012364E">
                            <w:pPr>
                              <w:spacing w:before="80"/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sz w:val="10"/>
                                <w:szCs w:val="14"/>
                                <w:rtl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7D23A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935" distR="114935" simplePos="0" relativeHeight="251642880" behindDoc="0" locked="0" layoutInCell="1" allowOverlap="1" wp14:anchorId="53A76F16" wp14:editId="595D85DE">
                      <wp:simplePos x="0" y="0"/>
                      <wp:positionH relativeFrom="margin">
                        <wp:posOffset>98425</wp:posOffset>
                      </wp:positionH>
                      <wp:positionV relativeFrom="paragraph">
                        <wp:posOffset>3968115</wp:posOffset>
                      </wp:positionV>
                      <wp:extent cx="855980" cy="278130"/>
                      <wp:effectExtent l="0" t="0" r="0" b="1270"/>
                      <wp:wrapNone/>
                      <wp:docPr id="43" name="Text Box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855980" cy="2781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D70FC4" w14:textId="77777777" w:rsidR="00F30F95" w:rsidRDefault="00F30F95" w:rsidP="0012364E">
                                  <w:pPr>
                                    <w:spacing w:before="80"/>
                                    <w:jc w:val="center"/>
                                  </w:pPr>
                                  <w:r>
                                    <w:rPr>
                                      <w:rFonts w:ascii="Tahoma" w:hAnsi="Tahoma" w:cs="Tahoma" w:hint="cs"/>
                                      <w:b/>
                                      <w:bCs/>
                                      <w:sz w:val="10"/>
                                      <w:szCs w:val="14"/>
                                      <w:cs/>
                                    </w:rPr>
                                    <w:t>ปิดปัญหา</w:t>
                                  </w:r>
                                </w:p>
                              </w:txbxContent>
                            </wps:txbx>
                            <wps:bodyPr rot="0" vert="horz" wrap="square" lIns="45720" tIns="18415" rIns="45720" bIns="18415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A76F16" id="Text Box 149" o:spid="_x0000_s1061" type="#_x0000_t202" style="position:absolute;margin-left:7.75pt;margin-top:312.45pt;width:67.4pt;height:21.9pt;z-index:251642880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">
                      <v:path arrowok="t"/>
                      <v:textbox inset="3.6pt,1.45pt,3.6pt,1.45pt">
                        <w:txbxContent>
                          <w:p w14:paraId="06D70FC4" w14:textId="77777777" w:rsidR="00F30F95" w:rsidRDefault="00F30F95" w:rsidP="0012364E">
                            <w:pPr>
                              <w:spacing w:before="80"/>
                              <w:jc w:val="center"/>
                            </w:pPr>
                            <w:r>
                              <w:rPr>
                                <w:rFonts w:ascii="Tahoma" w:hAnsi="Tahoma" w:cs="Tahoma" w:hint="cs"/>
                                <w:b/>
                                <w:bCs/>
                                <w:sz w:val="10"/>
                                <w:szCs w:val="14"/>
                                <w:cs/>
                              </w:rPr>
                              <w:t>ปิดปัญหา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7D23A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3E57E8C" wp14:editId="4634A616">
                      <wp:simplePos x="0" y="0"/>
                      <wp:positionH relativeFrom="margin">
                        <wp:posOffset>537845</wp:posOffset>
                      </wp:positionH>
                      <wp:positionV relativeFrom="paragraph">
                        <wp:posOffset>4247515</wp:posOffset>
                      </wp:positionV>
                      <wp:extent cx="1905" cy="321310"/>
                      <wp:effectExtent l="12700" t="12700" r="10795" b="8890"/>
                      <wp:wrapNone/>
                      <wp:docPr id="42" name="AutoShape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905" cy="3213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480" cap="sq">
                                <a:solidFill>
                                  <a:srgbClr val="0070C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DD9C32" id="AutoShape 103" o:spid="_x0000_s1026" type="#_x0000_t32" style="position:absolute;margin-left:42.35pt;margin-top:334.45pt;width:.15pt;height:25.3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" strokecolor="#0070c0" strokeweight=".18mm">
                      <v:stroke joinstyle="miter" endcap="square"/>
                      <o:lock v:ext="edit" shapetype="f"/>
                      <w10:wrap anchorx="margin"/>
                    </v:shape>
                  </w:pict>
                </mc:Fallback>
              </mc:AlternateContent>
            </w:r>
            <w:r w:rsidRPr="007D23A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CD4831D" wp14:editId="2FB6E9AB">
                      <wp:simplePos x="0" y="0"/>
                      <wp:positionH relativeFrom="margin">
                        <wp:posOffset>540385</wp:posOffset>
                      </wp:positionH>
                      <wp:positionV relativeFrom="paragraph">
                        <wp:posOffset>401955</wp:posOffset>
                      </wp:positionV>
                      <wp:extent cx="1905" cy="123190"/>
                      <wp:effectExtent l="50800" t="12700" r="23495" b="29210"/>
                      <wp:wrapNone/>
                      <wp:docPr id="41" name="AutoShape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905" cy="1231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480" cap="sq">
                                <a:solidFill>
                                  <a:srgbClr val="0070C0"/>
                                </a:solidFill>
                                <a:miter lim="800000"/>
                                <a:headEnd/>
                                <a:tailEnd type="triangle" w="sm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A7EE20" id="AutoShape 104" o:spid="_x0000_s1026" type="#_x0000_t32" style="position:absolute;margin-left:42.55pt;margin-top:31.65pt;width:.15pt;height:9.7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" strokecolor="#0070c0" strokeweight=".18mm">
                      <v:stroke endarrow="block" endarrowwidth="narrow" joinstyle="miter" endcap="square"/>
                      <o:lock v:ext="edit" shapetype="f"/>
                      <w10:wrap anchorx="margin"/>
                    </v:shape>
                  </w:pict>
                </mc:Fallback>
              </mc:AlternateContent>
            </w:r>
            <w:r w:rsidRPr="007D23A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72F21F6" wp14:editId="06368FDF">
                      <wp:simplePos x="0" y="0"/>
                      <wp:positionH relativeFrom="margin">
                        <wp:posOffset>540385</wp:posOffset>
                      </wp:positionH>
                      <wp:positionV relativeFrom="paragraph">
                        <wp:posOffset>803275</wp:posOffset>
                      </wp:positionV>
                      <wp:extent cx="1905" cy="133350"/>
                      <wp:effectExtent l="50800" t="12700" r="23495" b="19050"/>
                      <wp:wrapNone/>
                      <wp:docPr id="40" name="AutoShape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905" cy="1333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480" cap="sq">
                                <a:solidFill>
                                  <a:srgbClr val="0070C0"/>
                                </a:solidFill>
                                <a:miter lim="800000"/>
                                <a:headEnd/>
                                <a:tailEnd type="triangle" w="sm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DEE76E" id="AutoShape 105" o:spid="_x0000_s1026" type="#_x0000_t32" style="position:absolute;margin-left:42.55pt;margin-top:63.25pt;width:.15pt;height:10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" strokecolor="#0070c0" strokeweight=".18mm">
                      <v:stroke endarrow="block" endarrowwidth="narrow" joinstyle="miter" endcap="square"/>
                      <o:lock v:ext="edit" shapetype="f"/>
                      <w10:wrap anchorx="margin"/>
                    </v:shape>
                  </w:pict>
                </mc:Fallback>
              </mc:AlternateContent>
            </w:r>
            <w:r w:rsidRPr="007D23A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63A05A5" wp14:editId="2AF78E84">
                      <wp:simplePos x="0" y="0"/>
                      <wp:positionH relativeFrom="margin">
                        <wp:posOffset>535940</wp:posOffset>
                      </wp:positionH>
                      <wp:positionV relativeFrom="paragraph">
                        <wp:posOffset>1214120</wp:posOffset>
                      </wp:positionV>
                      <wp:extent cx="5715" cy="126365"/>
                      <wp:effectExtent l="50800" t="12700" r="32385" b="26035"/>
                      <wp:wrapNone/>
                      <wp:docPr id="39" name="AutoShape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 flipH="1">
                                <a:off x="0" y="0"/>
                                <a:ext cx="5715" cy="1263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480" cap="sq">
                                <a:solidFill>
                                  <a:srgbClr val="0070C0"/>
                                </a:solidFill>
                                <a:miter lim="800000"/>
                                <a:headEnd/>
                                <a:tailEnd type="triangle" w="sm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F1F8E5" id="AutoShape 106" o:spid="_x0000_s1026" type="#_x0000_t32" style="position:absolute;margin-left:42.2pt;margin-top:95.6pt;width:.45pt;height:9.9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" strokecolor="#0070c0" strokeweight=".18mm">
                      <v:stroke endarrow="block" endarrowwidth="narrow" joinstyle="miter" endcap="square"/>
                      <o:lock v:ext="edit" shapetype="f"/>
                      <w10:wrap anchorx="margin"/>
                    </v:shape>
                  </w:pict>
                </mc:Fallback>
              </mc:AlternateContent>
            </w:r>
            <w:r w:rsidRPr="007D23A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623364A" wp14:editId="3FE6BB01">
                      <wp:simplePos x="0" y="0"/>
                      <wp:positionH relativeFrom="margin">
                        <wp:posOffset>537845</wp:posOffset>
                      </wp:positionH>
                      <wp:positionV relativeFrom="paragraph">
                        <wp:posOffset>1729740</wp:posOffset>
                      </wp:positionV>
                      <wp:extent cx="1905" cy="133350"/>
                      <wp:effectExtent l="50800" t="12700" r="23495" b="19050"/>
                      <wp:wrapNone/>
                      <wp:docPr id="38" name="AutoShape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905" cy="1333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480" cap="sq">
                                <a:solidFill>
                                  <a:srgbClr val="0070C0"/>
                                </a:solidFill>
                                <a:miter lim="800000"/>
                                <a:headEnd/>
                                <a:tailEnd type="triangle" w="sm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54712D" id="AutoShape 107" o:spid="_x0000_s1026" type="#_x0000_t32" style="position:absolute;margin-left:42.35pt;margin-top:136.2pt;width:.15pt;height:10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" strokecolor="#0070c0" strokeweight=".18mm">
                      <v:stroke endarrow="block" endarrowwidth="narrow" joinstyle="miter" endcap="square"/>
                      <o:lock v:ext="edit" shapetype="f"/>
                      <w10:wrap anchorx="margin"/>
                    </v:shape>
                  </w:pict>
                </mc:Fallback>
              </mc:AlternateContent>
            </w:r>
            <w:r w:rsidRPr="007D23A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1A0F49A" wp14:editId="66D46640">
                      <wp:simplePos x="0" y="0"/>
                      <wp:positionH relativeFrom="margin">
                        <wp:posOffset>540385</wp:posOffset>
                      </wp:positionH>
                      <wp:positionV relativeFrom="paragraph">
                        <wp:posOffset>2404745</wp:posOffset>
                      </wp:positionV>
                      <wp:extent cx="1905" cy="133350"/>
                      <wp:effectExtent l="50800" t="12700" r="23495" b="19050"/>
                      <wp:wrapNone/>
                      <wp:docPr id="37" name="AutoShape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905" cy="1333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480" cap="sq">
                                <a:solidFill>
                                  <a:srgbClr val="0070C0"/>
                                </a:solidFill>
                                <a:miter lim="800000"/>
                                <a:headEnd/>
                                <a:tailEnd type="triangle" w="sm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DEFF7F" id="AutoShape 108" o:spid="_x0000_s1026" type="#_x0000_t32" style="position:absolute;margin-left:42.55pt;margin-top:189.35pt;width:.15pt;height:10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" strokecolor="#0070c0" strokeweight=".18mm">
                      <v:stroke endarrow="block" endarrowwidth="narrow" joinstyle="miter" endcap="square"/>
                      <o:lock v:ext="edit" shapetype="f"/>
                      <w10:wrap anchorx="margin"/>
                    </v:shape>
                  </w:pict>
                </mc:Fallback>
              </mc:AlternateContent>
            </w:r>
            <w:r w:rsidRPr="007D23A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D6388D4" wp14:editId="6E851636">
                      <wp:simplePos x="0" y="0"/>
                      <wp:positionH relativeFrom="margin">
                        <wp:posOffset>537845</wp:posOffset>
                      </wp:positionH>
                      <wp:positionV relativeFrom="paragraph">
                        <wp:posOffset>2825750</wp:posOffset>
                      </wp:positionV>
                      <wp:extent cx="1905" cy="133350"/>
                      <wp:effectExtent l="50800" t="12700" r="23495" b="19050"/>
                      <wp:wrapNone/>
                      <wp:docPr id="36" name="AutoShape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905" cy="1333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480" cap="sq">
                                <a:solidFill>
                                  <a:srgbClr val="0070C0"/>
                                </a:solidFill>
                                <a:miter lim="800000"/>
                                <a:headEnd/>
                                <a:tailEnd type="triangle" w="sm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843903" id="AutoShape 109" o:spid="_x0000_s1026" type="#_x0000_t32" style="position:absolute;margin-left:42.35pt;margin-top:222.5pt;width:.15pt;height:10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" strokecolor="#0070c0" strokeweight=".18mm">
                      <v:stroke endarrow="block" endarrowwidth="narrow" joinstyle="miter" endcap="square"/>
                      <o:lock v:ext="edit" shapetype="f"/>
                      <w10:wrap anchorx="margin"/>
                    </v:shape>
                  </w:pict>
                </mc:Fallback>
              </mc:AlternateContent>
            </w:r>
            <w:r w:rsidRPr="007D23A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2B216B9" wp14:editId="051E697D">
                      <wp:simplePos x="0" y="0"/>
                      <wp:positionH relativeFrom="margin">
                        <wp:posOffset>537845</wp:posOffset>
                      </wp:positionH>
                      <wp:positionV relativeFrom="paragraph">
                        <wp:posOffset>3424555</wp:posOffset>
                      </wp:positionV>
                      <wp:extent cx="1905" cy="133350"/>
                      <wp:effectExtent l="50800" t="12700" r="23495" b="19050"/>
                      <wp:wrapNone/>
                      <wp:docPr id="35" name="AutoShape 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905" cy="1333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480" cap="sq">
                                <a:solidFill>
                                  <a:srgbClr val="0070C0"/>
                                </a:solidFill>
                                <a:miter lim="800000"/>
                                <a:headEnd/>
                                <a:tailEnd type="triangle" w="sm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4639D1" id="AutoShape 110" o:spid="_x0000_s1026" type="#_x0000_t32" style="position:absolute;margin-left:42.35pt;margin-top:269.65pt;width:.15pt;height:10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" strokecolor="#0070c0" strokeweight=".18mm">
                      <v:stroke endarrow="block" endarrowwidth="narrow" joinstyle="miter" endcap="square"/>
                      <o:lock v:ext="edit" shapetype="f"/>
                      <w10:wrap anchorx="margin"/>
                    </v:shape>
                  </w:pict>
                </mc:Fallback>
              </mc:AlternateContent>
            </w:r>
            <w:r w:rsidRPr="007D23A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AC18F50" wp14:editId="6EA3FC04">
                      <wp:simplePos x="0" y="0"/>
                      <wp:positionH relativeFrom="margin">
                        <wp:posOffset>537845</wp:posOffset>
                      </wp:positionH>
                      <wp:positionV relativeFrom="paragraph">
                        <wp:posOffset>3836035</wp:posOffset>
                      </wp:positionV>
                      <wp:extent cx="1905" cy="133350"/>
                      <wp:effectExtent l="50800" t="12700" r="23495" b="19050"/>
                      <wp:wrapNone/>
                      <wp:docPr id="34" name="AutoShape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905" cy="1333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480" cap="sq">
                                <a:solidFill>
                                  <a:srgbClr val="0070C0"/>
                                </a:solidFill>
                                <a:miter lim="800000"/>
                                <a:headEnd/>
                                <a:tailEnd type="triangle" w="sm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96B114" id="AutoShape 111" o:spid="_x0000_s1026" type="#_x0000_t32" style="position:absolute;margin-left:42.35pt;margin-top:302.05pt;width:.15pt;height:10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" strokecolor="#0070c0" strokeweight=".18mm">
                      <v:stroke endarrow="block" endarrowwidth="narrow" joinstyle="miter" endcap="square"/>
                      <o:lock v:ext="edit" shapetype="f"/>
                      <w10:wrap anchorx="margin"/>
                    </v:shape>
                  </w:pict>
                </mc:Fallback>
              </mc:AlternateContent>
            </w:r>
            <w:r w:rsidRPr="007D23A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4082236" wp14:editId="671535BA">
                      <wp:simplePos x="0" y="0"/>
                      <wp:positionH relativeFrom="margin">
                        <wp:posOffset>1099185</wp:posOffset>
                      </wp:positionH>
                      <wp:positionV relativeFrom="paragraph">
                        <wp:posOffset>247015</wp:posOffset>
                      </wp:positionV>
                      <wp:extent cx="1905" cy="3468370"/>
                      <wp:effectExtent l="12700" t="12700" r="10795" b="11430"/>
                      <wp:wrapNone/>
                      <wp:docPr id="33" name="AutoShape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905" cy="3468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480" cap="sq">
                                <a:solidFill>
                                  <a:srgbClr val="0070C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13DEC5" id="AutoShape 87" o:spid="_x0000_s1026" type="#_x0000_t32" style="position:absolute;margin-left:86.55pt;margin-top:19.45pt;width:.15pt;height:273.1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" strokecolor="#0070c0" strokeweight=".18mm">
                      <v:stroke joinstyle="miter" endcap="square"/>
                      <o:lock v:ext="edit" shapetype="f"/>
                      <w10:wrap anchorx="margin"/>
                    </v:shape>
                  </w:pict>
                </mc:Fallback>
              </mc:AlternateContent>
            </w:r>
            <w:r w:rsidRPr="007D23A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3BAFEAE" wp14:editId="27C93872">
                      <wp:simplePos x="0" y="0"/>
                      <wp:positionH relativeFrom="margin">
                        <wp:posOffset>1099185</wp:posOffset>
                      </wp:positionH>
                      <wp:positionV relativeFrom="paragraph">
                        <wp:posOffset>247015</wp:posOffset>
                      </wp:positionV>
                      <wp:extent cx="227330" cy="1905"/>
                      <wp:effectExtent l="0" t="50800" r="0" b="48895"/>
                      <wp:wrapNone/>
                      <wp:docPr id="32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27330" cy="19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480" cap="sq">
                                <a:solidFill>
                                  <a:srgbClr val="0070C0"/>
                                </a:solidFill>
                                <a:miter lim="800000"/>
                                <a:headEnd/>
                                <a:tailEnd type="triangle" w="sm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E6B6CD" id="AutoShape 17" o:spid="_x0000_s1026" type="#_x0000_t32" style="position:absolute;margin-left:86.55pt;margin-top:19.45pt;width:17.9pt;height:.1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" strokecolor="#0070c0" strokeweight=".18mm">
                      <v:stroke endarrow="block" endarrowwidth="narrow" joinstyle="miter" endcap="square"/>
                      <o:lock v:ext="edit" shapetype="f"/>
                      <w10:wrap anchorx="margin"/>
                    </v:shape>
                  </w:pict>
                </mc:Fallback>
              </mc:AlternateContent>
            </w:r>
            <w:r w:rsidRPr="007D23A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D874215" wp14:editId="78FF0335">
                      <wp:simplePos x="0" y="0"/>
                      <wp:positionH relativeFrom="margin">
                        <wp:posOffset>938530</wp:posOffset>
                      </wp:positionH>
                      <wp:positionV relativeFrom="paragraph">
                        <wp:posOffset>3707765</wp:posOffset>
                      </wp:positionV>
                      <wp:extent cx="161925" cy="3810"/>
                      <wp:effectExtent l="12700" t="12700" r="3175" b="8890"/>
                      <wp:wrapNone/>
                      <wp:docPr id="31" name="AutoShape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61925" cy="38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480" cap="sq">
                                <a:solidFill>
                                  <a:srgbClr val="0070C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3A2E95" id="AutoShape 65" o:spid="_x0000_s1026" type="#_x0000_t32" style="position:absolute;margin-left:73.9pt;margin-top:291.95pt;width:12.75pt;height:.3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" strokecolor="#0070c0" strokeweight=".18mm">
                      <v:stroke joinstyle="miter" endcap="square"/>
                      <o:lock v:ext="edit" shapetype="f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4C91EC" w14:textId="77777777" w:rsidR="0012364E" w:rsidRPr="007D23A3" w:rsidRDefault="0012364E" w:rsidP="007441F7">
            <w:pPr>
              <w:tabs>
                <w:tab w:val="left" w:pos="2377"/>
              </w:tabs>
              <w:snapToGrid w:val="0"/>
              <w:rPr>
                <w:rFonts w:asciiTheme="majorBidi" w:hAnsiTheme="majorBidi" w:cstheme="majorBidi"/>
                <w:sz w:val="16"/>
                <w:szCs w:val="16"/>
                <w:lang w:eastAsia="en-US"/>
              </w:rPr>
            </w:pPr>
          </w:p>
          <w:p w14:paraId="6686FF3F" w14:textId="77777777" w:rsidR="0012364E" w:rsidRPr="007D23A3" w:rsidRDefault="001678A8" w:rsidP="007441F7">
            <w:pPr>
              <w:tabs>
                <w:tab w:val="left" w:pos="2377"/>
              </w:tabs>
              <w:rPr>
                <w:rFonts w:asciiTheme="majorBidi" w:hAnsiTheme="majorBidi" w:cstheme="majorBidi"/>
                <w:sz w:val="16"/>
                <w:szCs w:val="16"/>
                <w:lang w:eastAsia="en-US"/>
              </w:rPr>
            </w:pPr>
            <w:r w:rsidRPr="007D23A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935" distR="114935" simplePos="0" relativeHeight="251609088" behindDoc="0" locked="0" layoutInCell="1" allowOverlap="1" wp14:anchorId="6A2AF187" wp14:editId="0C80A9D4">
                      <wp:simplePos x="0" y="0"/>
                      <wp:positionH relativeFrom="margin">
                        <wp:posOffset>102870</wp:posOffset>
                      </wp:positionH>
                      <wp:positionV relativeFrom="paragraph">
                        <wp:posOffset>635</wp:posOffset>
                      </wp:positionV>
                      <wp:extent cx="913130" cy="278130"/>
                      <wp:effectExtent l="0" t="0" r="1270" b="1270"/>
                      <wp:wrapNone/>
                      <wp:docPr id="30" name="Text Box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913130" cy="2781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FC10219" w14:textId="77777777" w:rsidR="00F30F95" w:rsidRDefault="00F30F95" w:rsidP="0012364E">
                                  <w:pPr>
                                    <w:spacing w:before="80"/>
                                    <w:jc w:val="center"/>
                                  </w:pPr>
                                  <w:r>
                                    <w:rPr>
                                      <w:rFonts w:ascii="Tahoma" w:hAnsi="Tahoma" w:cs="Tahoma" w:hint="cs"/>
                                      <w:b/>
                                      <w:bCs/>
                                      <w:sz w:val="10"/>
                                      <w:szCs w:val="14"/>
                                      <w:cs/>
                                    </w:rPr>
                                    <w:t>ติดต่อโปรแกรมเมอร์</w:t>
                                  </w:r>
                                </w:p>
                              </w:txbxContent>
                            </wps:txbx>
                            <wps:bodyPr rot="0" vert="horz" wrap="square" lIns="45720" tIns="18415" rIns="45720" bIns="18415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2AF187" id="Text Box 116" o:spid="_x0000_s1062" type="#_x0000_t202" style="position:absolute;margin-left:8.1pt;margin-top:.05pt;width:71.9pt;height:21.9pt;z-index:251609088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">
                      <v:path arrowok="t"/>
                      <v:textbox inset="3.6pt,1.45pt,3.6pt,1.45pt">
                        <w:txbxContent>
                          <w:p w14:paraId="0FC10219" w14:textId="77777777" w:rsidR="00F30F95" w:rsidRDefault="00F30F95" w:rsidP="0012364E">
                            <w:pPr>
                              <w:spacing w:before="80"/>
                              <w:jc w:val="center"/>
                            </w:pPr>
                            <w:r>
                              <w:rPr>
                                <w:rFonts w:ascii="Tahoma" w:hAnsi="Tahoma" w:cs="Tahoma" w:hint="cs"/>
                                <w:b/>
                                <w:bCs/>
                                <w:sz w:val="10"/>
                                <w:szCs w:val="14"/>
                                <w:cs/>
                              </w:rPr>
                              <w:t>ติดต่อโปรแกรมเมอร์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63FAFF1B" w14:textId="77777777" w:rsidR="0012364E" w:rsidRPr="007D23A3" w:rsidRDefault="0012364E" w:rsidP="007441F7">
            <w:pPr>
              <w:tabs>
                <w:tab w:val="left" w:pos="2377"/>
              </w:tabs>
              <w:rPr>
                <w:rFonts w:asciiTheme="majorBidi" w:hAnsiTheme="majorBidi" w:cstheme="majorBidi"/>
                <w:sz w:val="16"/>
                <w:szCs w:val="16"/>
                <w:lang w:eastAsia="en-US"/>
              </w:rPr>
            </w:pPr>
          </w:p>
          <w:p w14:paraId="2F19AC3D" w14:textId="77777777" w:rsidR="0012364E" w:rsidRPr="007D23A3" w:rsidRDefault="001678A8" w:rsidP="007441F7">
            <w:pPr>
              <w:tabs>
                <w:tab w:val="left" w:pos="2377"/>
              </w:tabs>
              <w:rPr>
                <w:rFonts w:asciiTheme="majorBidi" w:hAnsiTheme="majorBidi" w:cstheme="majorBidi"/>
                <w:sz w:val="16"/>
                <w:szCs w:val="16"/>
                <w:lang w:eastAsia="en-US"/>
              </w:rPr>
            </w:pPr>
            <w:r w:rsidRPr="007D23A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EFFDF11" wp14:editId="791D59BA">
                      <wp:simplePos x="0" y="0"/>
                      <wp:positionH relativeFrom="margin">
                        <wp:posOffset>539750</wp:posOffset>
                      </wp:positionH>
                      <wp:positionV relativeFrom="paragraph">
                        <wp:posOffset>46355</wp:posOffset>
                      </wp:positionV>
                      <wp:extent cx="1905" cy="123190"/>
                      <wp:effectExtent l="50800" t="12700" r="23495" b="29210"/>
                      <wp:wrapNone/>
                      <wp:docPr id="29" name="AutoShape 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905" cy="1231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480" cap="sq">
                                <a:solidFill>
                                  <a:srgbClr val="0070C0"/>
                                </a:solidFill>
                                <a:miter lim="800000"/>
                                <a:headEnd/>
                                <a:tailEnd type="triangle" w="sm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6A6007" id="AutoShape 115" o:spid="_x0000_s1026" type="#_x0000_t32" style="position:absolute;margin-left:42.5pt;margin-top:3.65pt;width:.15pt;height:9.7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" strokecolor="#0070c0" strokeweight=".18mm">
                      <v:stroke endarrow="block" endarrowwidth="narrow" joinstyle="miter" endcap="square"/>
                      <o:lock v:ext="edit" shapetype="f"/>
                      <w10:wrap anchorx="margin"/>
                    </v:shape>
                  </w:pict>
                </mc:Fallback>
              </mc:AlternateContent>
            </w:r>
          </w:p>
          <w:p w14:paraId="06F17C8D" w14:textId="77777777" w:rsidR="0012364E" w:rsidRPr="007D23A3" w:rsidRDefault="001678A8" w:rsidP="007441F7">
            <w:pPr>
              <w:tabs>
                <w:tab w:val="left" w:pos="2377"/>
              </w:tabs>
              <w:rPr>
                <w:rFonts w:asciiTheme="majorBidi" w:hAnsiTheme="majorBidi" w:cstheme="majorBidi"/>
                <w:sz w:val="16"/>
                <w:szCs w:val="16"/>
                <w:lang w:eastAsia="en-US"/>
              </w:rPr>
            </w:pPr>
            <w:r w:rsidRPr="007D23A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935" distR="114935" simplePos="0" relativeHeight="251620352" behindDoc="0" locked="0" layoutInCell="1" allowOverlap="1" wp14:anchorId="76082A81" wp14:editId="32539378">
                      <wp:simplePos x="0" y="0"/>
                      <wp:positionH relativeFrom="margin">
                        <wp:posOffset>123190</wp:posOffset>
                      </wp:positionH>
                      <wp:positionV relativeFrom="paragraph">
                        <wp:posOffset>43815</wp:posOffset>
                      </wp:positionV>
                      <wp:extent cx="855980" cy="278130"/>
                      <wp:effectExtent l="0" t="0" r="0" b="1270"/>
                      <wp:wrapNone/>
                      <wp:docPr id="28" name="Text Box 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855980" cy="2781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39B706" w14:textId="77777777" w:rsidR="00F30F95" w:rsidRDefault="00F30F95" w:rsidP="0012364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ahoma" w:hAnsi="Tahoma" w:cs="Tahoma" w:hint="cs"/>
                                      <w:b/>
                                      <w:bCs/>
                                      <w:sz w:val="10"/>
                                      <w:szCs w:val="14"/>
                                      <w:cs/>
                                    </w:rPr>
                                    <w:t>ตรวจสอบและวินิจฉัย</w:t>
                                  </w:r>
                                </w:p>
                              </w:txbxContent>
                            </wps:txbx>
                            <wps:bodyPr rot="0" vert="horz" wrap="square" lIns="45720" tIns="18415" rIns="45720" bIns="18415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082A81" id="Text Box 127" o:spid="_x0000_s1063" type="#_x0000_t202" style="position:absolute;margin-left:9.7pt;margin-top:3.45pt;width:67.4pt;height:21.9pt;z-index:251620352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">
                      <v:path arrowok="t"/>
                      <v:textbox inset="3.6pt,1.45pt,3.6pt,1.45pt">
                        <w:txbxContent>
                          <w:p w14:paraId="3F39B706" w14:textId="77777777" w:rsidR="00F30F95" w:rsidRDefault="00F30F95" w:rsidP="0012364E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 w:hint="cs"/>
                                <w:b/>
                                <w:bCs/>
                                <w:sz w:val="10"/>
                                <w:szCs w:val="14"/>
                                <w:cs/>
                              </w:rPr>
                              <w:t>ตรวจสอบและวินิจฉัย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7943DF46" w14:textId="77777777" w:rsidR="0012364E" w:rsidRPr="007D23A3" w:rsidRDefault="0012364E" w:rsidP="007441F7">
            <w:pPr>
              <w:tabs>
                <w:tab w:val="left" w:pos="2377"/>
              </w:tabs>
              <w:rPr>
                <w:rFonts w:asciiTheme="majorBidi" w:hAnsiTheme="majorBidi" w:cstheme="majorBidi"/>
                <w:sz w:val="16"/>
                <w:szCs w:val="16"/>
                <w:lang w:eastAsia="en-US"/>
              </w:rPr>
            </w:pPr>
          </w:p>
          <w:p w14:paraId="3BD96728" w14:textId="77777777" w:rsidR="0012364E" w:rsidRPr="007D23A3" w:rsidRDefault="001678A8" w:rsidP="007441F7">
            <w:pPr>
              <w:tabs>
                <w:tab w:val="left" w:pos="2377"/>
              </w:tabs>
              <w:rPr>
                <w:rFonts w:asciiTheme="majorBidi" w:hAnsiTheme="majorBidi" w:cstheme="majorBidi"/>
                <w:sz w:val="16"/>
                <w:szCs w:val="16"/>
                <w:lang w:eastAsia="en-US"/>
              </w:rPr>
            </w:pPr>
            <w:r w:rsidRPr="007D23A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B4D3F21" wp14:editId="6D7BBB56">
                      <wp:simplePos x="0" y="0"/>
                      <wp:positionH relativeFrom="margin">
                        <wp:posOffset>539750</wp:posOffset>
                      </wp:positionH>
                      <wp:positionV relativeFrom="paragraph">
                        <wp:posOffset>77470</wp:posOffset>
                      </wp:positionV>
                      <wp:extent cx="1905" cy="192405"/>
                      <wp:effectExtent l="50800" t="12700" r="23495" b="23495"/>
                      <wp:wrapNone/>
                      <wp:docPr id="27" name="AutoShape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905" cy="1924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480" cap="sq">
                                <a:solidFill>
                                  <a:srgbClr val="0070C0"/>
                                </a:solidFill>
                                <a:miter lim="800000"/>
                                <a:headEnd/>
                                <a:tailEnd type="triangle" w="sm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806C48" id="AutoShape 116" o:spid="_x0000_s1026" type="#_x0000_t32" style="position:absolute;margin-left:42.5pt;margin-top:6.1pt;width:.15pt;height:15.1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" strokecolor="#0070c0" strokeweight=".18mm">
                      <v:stroke endarrow="block" endarrowwidth="narrow" joinstyle="miter" endcap="square"/>
                      <o:lock v:ext="edit" shapetype="f"/>
                      <w10:wrap anchorx="margin"/>
                    </v:shape>
                  </w:pict>
                </mc:Fallback>
              </mc:AlternateContent>
            </w:r>
          </w:p>
          <w:p w14:paraId="1E574492" w14:textId="77777777" w:rsidR="0012364E" w:rsidRPr="007D23A3" w:rsidRDefault="0012364E" w:rsidP="007441F7">
            <w:pPr>
              <w:tabs>
                <w:tab w:val="left" w:pos="2377"/>
              </w:tabs>
              <w:rPr>
                <w:rFonts w:asciiTheme="majorBidi" w:hAnsiTheme="majorBidi" w:cstheme="majorBidi"/>
                <w:sz w:val="16"/>
                <w:szCs w:val="16"/>
                <w:lang w:eastAsia="en-US"/>
              </w:rPr>
            </w:pPr>
          </w:p>
          <w:p w14:paraId="14EE631E" w14:textId="77777777" w:rsidR="0012364E" w:rsidRPr="007D23A3" w:rsidRDefault="001678A8" w:rsidP="007441F7">
            <w:pPr>
              <w:tabs>
                <w:tab w:val="left" w:pos="2377"/>
              </w:tabs>
              <w:rPr>
                <w:rFonts w:asciiTheme="majorBidi" w:hAnsiTheme="majorBidi" w:cstheme="majorBidi"/>
                <w:sz w:val="16"/>
                <w:szCs w:val="16"/>
                <w:lang w:eastAsia="en-US"/>
              </w:rPr>
            </w:pPr>
            <w:r w:rsidRPr="007D23A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935" distR="114935" simplePos="0" relativeHeight="251649024" behindDoc="0" locked="0" layoutInCell="1" allowOverlap="1" wp14:anchorId="3ECED717" wp14:editId="201E6925">
                      <wp:simplePos x="0" y="0"/>
                      <wp:positionH relativeFrom="margin">
                        <wp:posOffset>-34290</wp:posOffset>
                      </wp:positionH>
                      <wp:positionV relativeFrom="paragraph">
                        <wp:posOffset>35560</wp:posOffset>
                      </wp:positionV>
                      <wp:extent cx="208915" cy="138430"/>
                      <wp:effectExtent l="0" t="0" r="0" b="0"/>
                      <wp:wrapNone/>
                      <wp:docPr id="26" name="Text Box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208915" cy="1384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09C5BA6" w14:textId="77777777" w:rsidR="00F30F95" w:rsidRDefault="00F30F95" w:rsidP="0012364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ahoma" w:hAnsi="Tahoma" w:cs="Tahoma" w:hint="cs"/>
                                      <w:b/>
                                      <w:bCs/>
                                      <w:color w:val="0070C0"/>
                                      <w:sz w:val="6"/>
                                      <w:szCs w:val="10"/>
                                      <w:cs/>
                                    </w:rPr>
                                    <w:t>ได้</w:t>
                                  </w:r>
                                </w:p>
                              </w:txbxContent>
                            </wps:txbx>
                            <wps:bodyPr rot="0" vert="horz" wrap="square" lIns="46990" tIns="19685" rIns="46990" bIns="19685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CED717" id="Text Box 155" o:spid="_x0000_s1064" type="#_x0000_t202" style="position:absolute;margin-left:-2.7pt;margin-top:2.8pt;width:16.45pt;height:10.9pt;z-index:251649024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" stroked="f">
                      <v:path arrowok="t"/>
                      <v:textbox inset="3.7pt,1.55pt,3.7pt,1.55pt">
                        <w:txbxContent>
                          <w:p w14:paraId="409C5BA6" w14:textId="77777777" w:rsidR="00F30F95" w:rsidRDefault="00F30F95" w:rsidP="0012364E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 w:hint="cs"/>
                                <w:b/>
                                <w:bCs/>
                                <w:color w:val="0070C0"/>
                                <w:sz w:val="6"/>
                                <w:szCs w:val="10"/>
                                <w:cs/>
                              </w:rPr>
                              <w:t>ได้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7D23A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9B47779" wp14:editId="2B583E4A">
                      <wp:simplePos x="0" y="0"/>
                      <wp:positionH relativeFrom="margin">
                        <wp:posOffset>103505</wp:posOffset>
                      </wp:positionH>
                      <wp:positionV relativeFrom="paragraph">
                        <wp:posOffset>23495</wp:posOffset>
                      </wp:positionV>
                      <wp:extent cx="857250" cy="370840"/>
                      <wp:effectExtent l="12700" t="12700" r="19050" b="10160"/>
                      <wp:wrapNone/>
                      <wp:docPr id="25" name="AutoShape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857250" cy="370840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D406F9" id="AutoShape 113" o:spid="_x0000_s1026" type="#_x0000_t4" style="position:absolute;margin-left:8.15pt;margin-top:1.85pt;width:67.5pt;height:29.2pt;z-index:251688960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" strokeweight=".26mm">
                      <v:stroke endcap="square"/>
                      <v:path arrowok="t"/>
                      <w10:wrap anchorx="margin"/>
                    </v:shape>
                  </w:pict>
                </mc:Fallback>
              </mc:AlternateContent>
            </w:r>
          </w:p>
          <w:p w14:paraId="185D33B8" w14:textId="77777777" w:rsidR="0012364E" w:rsidRPr="007D23A3" w:rsidRDefault="001678A8" w:rsidP="007441F7">
            <w:pPr>
              <w:tabs>
                <w:tab w:val="left" w:pos="2377"/>
              </w:tabs>
              <w:rPr>
                <w:rFonts w:asciiTheme="majorBidi" w:hAnsiTheme="majorBidi" w:cstheme="majorBidi"/>
                <w:sz w:val="16"/>
                <w:szCs w:val="16"/>
                <w:lang w:eastAsia="en-US"/>
              </w:rPr>
            </w:pPr>
            <w:r w:rsidRPr="007D23A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735A74D9" wp14:editId="70418C1C">
                      <wp:simplePos x="0" y="0"/>
                      <wp:positionH relativeFrom="margin">
                        <wp:posOffset>-3175</wp:posOffset>
                      </wp:positionH>
                      <wp:positionV relativeFrom="paragraph">
                        <wp:posOffset>84455</wp:posOffset>
                      </wp:positionV>
                      <wp:extent cx="1905" cy="2534920"/>
                      <wp:effectExtent l="12700" t="12700" r="10795" b="5080"/>
                      <wp:wrapNone/>
                      <wp:docPr id="24" name="AutoShap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905" cy="25349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480" cap="sq">
                                <a:solidFill>
                                  <a:srgbClr val="0070C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6119D6" id="AutoShape 72" o:spid="_x0000_s1026" type="#_x0000_t32" style="position:absolute;margin-left:-.25pt;margin-top:6.65pt;width:.15pt;height:199.6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" strokecolor="#0070c0" strokeweight=".18mm">
                      <v:stroke joinstyle="miter" endcap="square"/>
                      <o:lock v:ext="edit" shapetype="f"/>
                      <w10:wrap anchorx="margin"/>
                    </v:shape>
                  </w:pict>
                </mc:Fallback>
              </mc:AlternateContent>
            </w:r>
            <w:r w:rsidRPr="007D23A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935" distR="114935" simplePos="0" relativeHeight="251689984" behindDoc="0" locked="0" layoutInCell="1" allowOverlap="1" wp14:anchorId="1DA901F0" wp14:editId="77BC2016">
                      <wp:simplePos x="0" y="0"/>
                      <wp:positionH relativeFrom="margin">
                        <wp:posOffset>235585</wp:posOffset>
                      </wp:positionH>
                      <wp:positionV relativeFrom="paragraph">
                        <wp:posOffset>28575</wp:posOffset>
                      </wp:positionV>
                      <wp:extent cx="581025" cy="180340"/>
                      <wp:effectExtent l="0" t="0" r="0" b="0"/>
                      <wp:wrapNone/>
                      <wp:docPr id="23" name="Text Box 1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581025" cy="1803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DBA801F" w14:textId="77777777" w:rsidR="00F30F95" w:rsidRDefault="00F30F95" w:rsidP="0012364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ahoma" w:hAnsi="Tahoma" w:cs="Tahoma" w:hint="cs"/>
                                      <w:b/>
                                      <w:bCs/>
                                      <w:sz w:val="10"/>
                                      <w:szCs w:val="14"/>
                                      <w:cs/>
                                    </w:rPr>
                                    <w:t>แก้ปัญหา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10"/>
                                      <w:szCs w:val="14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vert="horz" wrap="square" lIns="46990" tIns="19685" rIns="46990" bIns="19685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A901F0" id="Text Box 195" o:spid="_x0000_s1065" type="#_x0000_t202" style="position:absolute;margin-left:18.55pt;margin-top:2.25pt;width:45.75pt;height:14.2pt;z-index:251689984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" stroked="f">
                      <v:path arrowok="t"/>
                      <v:textbox inset="3.7pt,1.55pt,3.7pt,1.55pt">
                        <w:txbxContent>
                          <w:p w14:paraId="1DBA801F" w14:textId="77777777" w:rsidR="00F30F95" w:rsidRDefault="00F30F95" w:rsidP="0012364E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 w:hint="cs"/>
                                <w:b/>
                                <w:bCs/>
                                <w:sz w:val="10"/>
                                <w:szCs w:val="14"/>
                                <w:cs/>
                              </w:rPr>
                              <w:t>แก้ปัญหา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10"/>
                                <w:szCs w:val="14"/>
                              </w:rPr>
                              <w:t>?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7D23A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727EC46" wp14:editId="219FEBB5">
                      <wp:simplePos x="0" y="0"/>
                      <wp:positionH relativeFrom="margin">
                        <wp:posOffset>-635</wp:posOffset>
                      </wp:positionH>
                      <wp:positionV relativeFrom="paragraph">
                        <wp:posOffset>86995</wp:posOffset>
                      </wp:positionV>
                      <wp:extent cx="93980" cy="1905"/>
                      <wp:effectExtent l="12700" t="12700" r="7620" b="10795"/>
                      <wp:wrapNone/>
                      <wp:docPr id="22" name="AutoShape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93980" cy="19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480" cap="sq">
                                <a:solidFill>
                                  <a:srgbClr val="0070C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C96B41" id="AutoShape 75" o:spid="_x0000_s1026" type="#_x0000_t32" style="position:absolute;margin-left:-.05pt;margin-top:6.85pt;width:7.4pt;height:.1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" strokecolor="#0070c0" strokeweight=".18mm">
                      <v:stroke joinstyle="miter" endcap="square"/>
                      <o:lock v:ext="edit" shapetype="f"/>
                      <w10:wrap anchorx="margin"/>
                    </v:shape>
                  </w:pict>
                </mc:Fallback>
              </mc:AlternateContent>
            </w:r>
          </w:p>
          <w:p w14:paraId="4A95C7B3" w14:textId="77777777" w:rsidR="0012364E" w:rsidRPr="007D23A3" w:rsidRDefault="001678A8" w:rsidP="007441F7">
            <w:pPr>
              <w:tabs>
                <w:tab w:val="left" w:pos="2377"/>
              </w:tabs>
              <w:rPr>
                <w:rFonts w:asciiTheme="majorBidi" w:hAnsiTheme="majorBidi" w:cstheme="majorBidi"/>
                <w:sz w:val="16"/>
                <w:szCs w:val="16"/>
                <w:lang w:eastAsia="en-US"/>
              </w:rPr>
            </w:pPr>
            <w:r w:rsidRPr="007D23A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F225407" wp14:editId="32FE38C8">
                      <wp:simplePos x="0" y="0"/>
                      <wp:positionH relativeFrom="margin">
                        <wp:posOffset>539750</wp:posOffset>
                      </wp:positionH>
                      <wp:positionV relativeFrom="paragraph">
                        <wp:posOffset>107315</wp:posOffset>
                      </wp:positionV>
                      <wp:extent cx="1905" cy="196215"/>
                      <wp:effectExtent l="50800" t="12700" r="23495" b="19685"/>
                      <wp:wrapNone/>
                      <wp:docPr id="21" name="AutoShap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905" cy="1962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480" cap="sq">
                                <a:solidFill>
                                  <a:srgbClr val="0070C0"/>
                                </a:solidFill>
                                <a:miter lim="800000"/>
                                <a:headEnd/>
                                <a:tailEnd type="triangle" w="sm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229D37" id="AutoShape 79" o:spid="_x0000_s1026" type="#_x0000_t32" style="position:absolute;margin-left:42.5pt;margin-top:8.45pt;width:.15pt;height:15.4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" strokecolor="#0070c0" strokeweight=".18mm">
                      <v:stroke endarrow="block" endarrowwidth="narrow" joinstyle="miter" endcap="square"/>
                      <o:lock v:ext="edit" shapetype="f"/>
                      <w10:wrap anchorx="margin"/>
                    </v:shape>
                  </w:pict>
                </mc:Fallback>
              </mc:AlternateContent>
            </w:r>
          </w:p>
          <w:p w14:paraId="6F1AFE28" w14:textId="77777777" w:rsidR="0012364E" w:rsidRPr="007D23A3" w:rsidRDefault="001678A8" w:rsidP="007441F7">
            <w:pPr>
              <w:tabs>
                <w:tab w:val="left" w:pos="2377"/>
              </w:tabs>
              <w:rPr>
                <w:rFonts w:asciiTheme="majorBidi" w:hAnsiTheme="majorBidi" w:cstheme="majorBidi"/>
                <w:sz w:val="16"/>
                <w:szCs w:val="16"/>
                <w:lang w:eastAsia="en-US"/>
              </w:rPr>
            </w:pPr>
            <w:r w:rsidRPr="007D23A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935" distR="114935" simplePos="0" relativeHeight="251651072" behindDoc="0" locked="0" layoutInCell="1" allowOverlap="1" wp14:anchorId="5DD518E3" wp14:editId="53289A33">
                      <wp:simplePos x="0" y="0"/>
                      <wp:positionH relativeFrom="margin">
                        <wp:posOffset>294640</wp:posOffset>
                      </wp:positionH>
                      <wp:positionV relativeFrom="paragraph">
                        <wp:posOffset>62865</wp:posOffset>
                      </wp:positionV>
                      <wp:extent cx="244475" cy="168275"/>
                      <wp:effectExtent l="0" t="0" r="0" b="0"/>
                      <wp:wrapNone/>
                      <wp:docPr id="20" name="Text Box 1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244475" cy="168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AF06249" w14:textId="77777777" w:rsidR="00F30F95" w:rsidRDefault="00F30F95" w:rsidP="0012364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ahoma" w:hAnsi="Tahoma" w:cs="Tahoma" w:hint="cs"/>
                                      <w:b/>
                                      <w:bCs/>
                                      <w:color w:val="0070C0"/>
                                      <w:sz w:val="6"/>
                                      <w:szCs w:val="10"/>
                                      <w:cs/>
                                    </w:rPr>
                                    <w:t>ไม่ได้</w:t>
                                  </w:r>
                                </w:p>
                              </w:txbxContent>
                            </wps:txbx>
                            <wps:bodyPr rot="0" vert="horz" wrap="square" lIns="46990" tIns="19685" rIns="46990" bIns="19685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518E3" id="Text Box 157" o:spid="_x0000_s1066" type="#_x0000_t202" style="position:absolute;margin-left:23.2pt;margin-top:4.95pt;width:19.25pt;height:13.25pt;z-index:251651072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" stroked="f">
                      <v:path arrowok="t"/>
                      <v:textbox inset="3.7pt,1.55pt,3.7pt,1.55pt">
                        <w:txbxContent>
                          <w:p w14:paraId="0AF06249" w14:textId="77777777" w:rsidR="00F30F95" w:rsidRDefault="00F30F95" w:rsidP="0012364E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 w:hint="cs"/>
                                <w:b/>
                                <w:bCs/>
                                <w:color w:val="0070C0"/>
                                <w:sz w:val="6"/>
                                <w:szCs w:val="10"/>
                                <w:cs/>
                              </w:rPr>
                              <w:t>ไม่ได้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79954674" w14:textId="77777777" w:rsidR="0012364E" w:rsidRPr="007D23A3" w:rsidRDefault="001678A8" w:rsidP="007441F7">
            <w:pPr>
              <w:tabs>
                <w:tab w:val="left" w:pos="2377"/>
              </w:tabs>
              <w:rPr>
                <w:rFonts w:asciiTheme="majorBidi" w:hAnsiTheme="majorBidi" w:cstheme="majorBidi"/>
                <w:sz w:val="16"/>
                <w:szCs w:val="16"/>
                <w:lang w:eastAsia="en-US"/>
              </w:rPr>
            </w:pPr>
            <w:r w:rsidRPr="007D23A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935" distR="114935" simplePos="0" relativeHeight="251628544" behindDoc="0" locked="0" layoutInCell="1" allowOverlap="1" wp14:anchorId="57B07948" wp14:editId="2829A86F">
                      <wp:simplePos x="0" y="0"/>
                      <wp:positionH relativeFrom="margin">
                        <wp:posOffset>101600</wp:posOffset>
                      </wp:positionH>
                      <wp:positionV relativeFrom="paragraph">
                        <wp:posOffset>57150</wp:posOffset>
                      </wp:positionV>
                      <wp:extent cx="855980" cy="470535"/>
                      <wp:effectExtent l="0" t="0" r="0" b="0"/>
                      <wp:wrapNone/>
                      <wp:docPr id="19" name="Text Box 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855980" cy="4705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AAB5F7" w14:textId="77777777" w:rsidR="00F30F95" w:rsidRDefault="00F30F95" w:rsidP="0012364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cs="Tahoma"/>
                                      <w:b/>
                                      <w:bCs/>
                                      <w:sz w:val="14"/>
                                      <w:szCs w:val="14"/>
                                      <w:cs/>
                                    </w:rPr>
                                    <w:t>ใช</w:t>
                                  </w:r>
                                  <w:r>
                                    <w:rPr>
                                      <w:rFonts w:cs="Tahoma" w:hint="cs"/>
                                      <w:b/>
                                      <w:bCs/>
                                      <w:sz w:val="14"/>
                                      <w:szCs w:val="14"/>
                                      <w:cs/>
                                    </w:rPr>
                                    <w:t>้องค์ความรู้</w:t>
                                  </w: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cs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ahoma"/>
                                      <w:b/>
                                      <w:bCs/>
                                      <w:sz w:val="14"/>
                                      <w:szCs w:val="14"/>
                                      <w:cs/>
                                    </w:rPr>
                                    <w:t>และ</w:t>
                                  </w: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rtl/>
                                    </w:rPr>
                                    <w:t>/</w:t>
                                  </w:r>
                                  <w:r>
                                    <w:rPr>
                                      <w:rFonts w:cs="Tahoma"/>
                                      <w:b/>
                                      <w:bCs/>
                                      <w:sz w:val="14"/>
                                      <w:szCs w:val="14"/>
                                      <w:cs/>
                                    </w:rPr>
                                    <w:t>หรือ</w:t>
                                  </w:r>
                                  <w:r>
                                    <w:rPr>
                                      <w:rFonts w:eastAsia="Times New Roman" w:hint="cs"/>
                                      <w:b/>
                                      <w:bCs/>
                                      <w:sz w:val="14"/>
                                      <w:szCs w:val="14"/>
                                      <w:rtl/>
                                      <w:cs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ahoma"/>
                                      <w:b/>
                                      <w:bCs/>
                                      <w:sz w:val="14"/>
                                      <w:szCs w:val="14"/>
                                      <w:cs/>
                                    </w:rPr>
                                    <w:t>ทางแก้ที่ทราบ</w:t>
                                  </w:r>
                                  <w:r>
                                    <w:rPr>
                                      <w:rFonts w:cs="Tahoma" w:hint="cs"/>
                                      <w:b/>
                                      <w:bCs/>
                                      <w:sz w:val="14"/>
                                      <w:szCs w:val="14"/>
                                      <w:cs/>
                                    </w:rPr>
                                    <w:t>จากการวิเคราะห์ของ</w:t>
                                  </w:r>
                                  <w:r>
                                    <w:rPr>
                                      <w:rFonts w:ascii="Tahoma" w:hAnsi="Tahoma" w:cs="Tahoma" w:hint="cs"/>
                                      <w:b/>
                                      <w:bCs/>
                                      <w:sz w:val="10"/>
                                      <w:szCs w:val="14"/>
                                      <w:cs/>
                                    </w:rPr>
                                    <w:t>โปรแกรมเมอร์</w:t>
                                  </w:r>
                                </w:p>
                              </w:txbxContent>
                            </wps:txbx>
                            <wps:bodyPr rot="0" vert="horz" wrap="square" lIns="45720" tIns="18415" rIns="45720" bIns="18415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B07948" id="Text Box 135" o:spid="_x0000_s1067" type="#_x0000_t202" style="position:absolute;margin-left:8pt;margin-top:4.5pt;width:67.4pt;height:37.05pt;z-index:251628544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">
                      <v:path arrowok="t"/>
                      <v:textbox inset="3.6pt,1.45pt,3.6pt,1.45pt">
                        <w:txbxContent>
                          <w:p w14:paraId="21AAB5F7" w14:textId="77777777" w:rsidR="00F30F95" w:rsidRDefault="00F30F95" w:rsidP="0012364E">
                            <w:pPr>
                              <w:jc w:val="center"/>
                            </w:pPr>
                            <w:r>
                              <w:rPr>
                                <w:rFonts w:cs="Tahoma"/>
                                <w:b/>
                                <w:bCs/>
                                <w:sz w:val="14"/>
                                <w:szCs w:val="14"/>
                                <w:cs/>
                              </w:rPr>
                              <w:t>ใช</w:t>
                            </w:r>
                            <w:r>
                              <w:rPr>
                                <w:rFonts w:cs="Tahoma" w:hint="cs"/>
                                <w:b/>
                                <w:bCs/>
                                <w:sz w:val="14"/>
                                <w:szCs w:val="14"/>
                                <w:cs/>
                              </w:rPr>
                              <w:t>้องค์ความรู้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Tahoma"/>
                                <w:b/>
                                <w:bCs/>
                                <w:sz w:val="14"/>
                                <w:szCs w:val="14"/>
                                <w:cs/>
                              </w:rPr>
                              <w:t>และ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  <w:rtl/>
                              </w:rPr>
                              <w:t>/</w:t>
                            </w:r>
                            <w:r>
                              <w:rPr>
                                <w:rFonts w:cs="Tahoma"/>
                                <w:b/>
                                <w:bCs/>
                                <w:sz w:val="14"/>
                                <w:szCs w:val="14"/>
                                <w:cs/>
                              </w:rPr>
                              <w:t>หรือ</w:t>
                            </w:r>
                            <w:r>
                              <w:rPr>
                                <w:rFonts w:eastAsia="Times New Roman" w:hint="cs"/>
                                <w:b/>
                                <w:bCs/>
                                <w:sz w:val="14"/>
                                <w:szCs w:val="14"/>
                                <w:rtl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Tahoma"/>
                                <w:b/>
                                <w:bCs/>
                                <w:sz w:val="14"/>
                                <w:szCs w:val="14"/>
                                <w:cs/>
                              </w:rPr>
                              <w:t>ทางแก้ที่ทราบ</w:t>
                            </w:r>
                            <w:r>
                              <w:rPr>
                                <w:rFonts w:cs="Tahoma" w:hint="cs"/>
                                <w:b/>
                                <w:bCs/>
                                <w:sz w:val="14"/>
                                <w:szCs w:val="14"/>
                                <w:cs/>
                              </w:rPr>
                              <w:t>จากการวิเคราะห์ของ</w:t>
                            </w:r>
                            <w:r>
                              <w:rPr>
                                <w:rFonts w:ascii="Tahoma" w:hAnsi="Tahoma" w:cs="Tahoma" w:hint="cs"/>
                                <w:b/>
                                <w:bCs/>
                                <w:sz w:val="10"/>
                                <w:szCs w:val="14"/>
                                <w:cs/>
                              </w:rPr>
                              <w:t>โปรแกรมเมอร์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6EBCCF24" w14:textId="77777777" w:rsidR="0012364E" w:rsidRPr="007D23A3" w:rsidRDefault="0012364E" w:rsidP="007441F7">
            <w:pPr>
              <w:tabs>
                <w:tab w:val="left" w:pos="2377"/>
              </w:tabs>
              <w:rPr>
                <w:rFonts w:asciiTheme="majorBidi" w:hAnsiTheme="majorBidi" w:cstheme="majorBidi"/>
                <w:sz w:val="16"/>
                <w:szCs w:val="16"/>
                <w:lang w:eastAsia="en-US"/>
              </w:rPr>
            </w:pPr>
          </w:p>
          <w:p w14:paraId="5C6393C9" w14:textId="77777777" w:rsidR="0012364E" w:rsidRPr="007D23A3" w:rsidRDefault="0012364E" w:rsidP="007441F7">
            <w:pPr>
              <w:tabs>
                <w:tab w:val="left" w:pos="2377"/>
              </w:tabs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73295BA9" w14:textId="77777777" w:rsidR="0012364E" w:rsidRPr="007D23A3" w:rsidRDefault="0012364E" w:rsidP="007441F7">
            <w:pPr>
              <w:tabs>
                <w:tab w:val="left" w:pos="2377"/>
              </w:tabs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14AE53D7" w14:textId="77777777" w:rsidR="0012364E" w:rsidRPr="007D23A3" w:rsidRDefault="001678A8" w:rsidP="007441F7">
            <w:pPr>
              <w:tabs>
                <w:tab w:val="left" w:pos="2377"/>
              </w:tabs>
              <w:rPr>
                <w:rFonts w:asciiTheme="majorBidi" w:hAnsiTheme="majorBidi" w:cstheme="majorBidi"/>
                <w:sz w:val="16"/>
                <w:szCs w:val="16"/>
                <w:lang w:eastAsia="en-US"/>
              </w:rPr>
            </w:pPr>
            <w:r w:rsidRPr="007D23A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612F65AA" wp14:editId="725C2590">
                      <wp:simplePos x="0" y="0"/>
                      <wp:positionH relativeFrom="page">
                        <wp:posOffset>538480</wp:posOffset>
                      </wp:positionH>
                      <wp:positionV relativeFrom="paragraph">
                        <wp:posOffset>38735</wp:posOffset>
                      </wp:positionV>
                      <wp:extent cx="3175" cy="276225"/>
                      <wp:effectExtent l="50800" t="25400" r="47625" b="28575"/>
                      <wp:wrapNone/>
                      <wp:docPr id="18" name="AutoShap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 flipH="1">
                                <a:off x="0" y="0"/>
                                <a:ext cx="3175" cy="2762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480" cap="sq">
                                <a:solidFill>
                                  <a:srgbClr val="0070C0"/>
                                </a:solidFill>
                                <a:miter lim="800000"/>
                                <a:headEnd type="triangle" w="sm" len="med"/>
                                <a:tailEnd type="triangle" w="sm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E83D97" id="AutoShape 78" o:spid="_x0000_s1026" type="#_x0000_t32" style="position:absolute;margin-left:42.4pt;margin-top:3.05pt;width:.25pt;height:21.75p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" strokecolor="#0070c0" strokeweight=".18mm">
                      <v:stroke startarrow="block" startarrowwidth="narrow" endarrow="block" endarrowwidth="narrow" joinstyle="miter" endcap="square"/>
                      <o:lock v:ext="edit" shapetype="f"/>
                      <w10:wrap anchorx="page"/>
                    </v:shape>
                  </w:pict>
                </mc:Fallback>
              </mc:AlternateContent>
            </w:r>
          </w:p>
          <w:p w14:paraId="7ED312E1" w14:textId="77777777" w:rsidR="0012364E" w:rsidRPr="007D23A3" w:rsidRDefault="0012364E" w:rsidP="007441F7">
            <w:pPr>
              <w:tabs>
                <w:tab w:val="left" w:pos="2377"/>
              </w:tabs>
              <w:rPr>
                <w:rFonts w:asciiTheme="majorBidi" w:hAnsiTheme="majorBidi" w:cstheme="majorBidi"/>
                <w:sz w:val="16"/>
                <w:szCs w:val="16"/>
                <w:lang w:eastAsia="en-US"/>
              </w:rPr>
            </w:pPr>
          </w:p>
          <w:p w14:paraId="02882F4A" w14:textId="77777777" w:rsidR="0012364E" w:rsidRPr="007D23A3" w:rsidRDefault="001678A8" w:rsidP="007441F7">
            <w:pPr>
              <w:tabs>
                <w:tab w:val="left" w:pos="2377"/>
              </w:tabs>
              <w:rPr>
                <w:rFonts w:asciiTheme="majorBidi" w:hAnsiTheme="majorBidi" w:cstheme="majorBidi"/>
                <w:sz w:val="16"/>
                <w:szCs w:val="16"/>
                <w:lang w:eastAsia="en-US"/>
              </w:rPr>
            </w:pPr>
            <w:r w:rsidRPr="007D23A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935" distR="114935" simplePos="0" relativeHeight="251626496" behindDoc="0" locked="0" layoutInCell="1" allowOverlap="1" wp14:anchorId="5419FA59" wp14:editId="03A61E0C">
                      <wp:simplePos x="0" y="0"/>
                      <wp:positionH relativeFrom="margin">
                        <wp:posOffset>101600</wp:posOffset>
                      </wp:positionH>
                      <wp:positionV relativeFrom="paragraph">
                        <wp:posOffset>68580</wp:posOffset>
                      </wp:positionV>
                      <wp:extent cx="857885" cy="401955"/>
                      <wp:effectExtent l="0" t="0" r="5715" b="4445"/>
                      <wp:wrapNone/>
                      <wp:docPr id="17" name="Text Box 1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857885" cy="4019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3E26247" w14:textId="77777777" w:rsidR="00F30F95" w:rsidRDefault="00F30F95" w:rsidP="0012364E">
                                  <w:pPr>
                                    <w:jc w:val="center"/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CAN</w:t>
                                  </w:r>
                                  <w:r>
                                    <w:rPr>
                                      <w:rFonts w:cs="Tahoma" w:hint="cs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ahoma" w:hint="cs"/>
                                      <w:b/>
                                      <w:bCs/>
                                      <w:sz w:val="14"/>
                                      <w:szCs w:val="14"/>
                                      <w:cs/>
                                    </w:rPr>
                                    <w:t>ตรวจสอบและ</w:t>
                                  </w:r>
                                  <w:r>
                                    <w:rPr>
                                      <w:rFonts w:cs="Tahoma"/>
                                      <w:b/>
                                      <w:bCs/>
                                      <w:sz w:val="14"/>
                                      <w:szCs w:val="14"/>
                                      <w:cs/>
                                    </w:rPr>
                                    <w:t>ติดตาม</w:t>
                                  </w:r>
                                  <w:r>
                                    <w:rPr>
                                      <w:rFonts w:cs="Tahoma" w:hint="cs"/>
                                      <w:b/>
                                      <w:bCs/>
                                      <w:sz w:val="14"/>
                                      <w:szCs w:val="14"/>
                                      <w:cs/>
                                    </w:rPr>
                                    <w:t>ความคืบหน้า</w:t>
                                  </w: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cs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45720" tIns="18415" rIns="45720" bIns="18415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19FA59" id="Text Box 133" o:spid="_x0000_s1068" type="#_x0000_t202" style="position:absolute;margin-left:8pt;margin-top:5.4pt;width:67.55pt;height:31.65pt;z-index:251626496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">
                      <v:path arrowok="t"/>
                      <v:textbox inset="3.6pt,1.45pt,3.6pt,1.45pt">
                        <w:txbxContent>
                          <w:p w14:paraId="63E26247" w14:textId="77777777" w:rsidR="00F30F95" w:rsidRDefault="00F30F95" w:rsidP="0012364E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CAN</w:t>
                            </w:r>
                            <w:r>
                              <w:rPr>
                                <w:rFonts w:cs="Tahoma" w:hint="cs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cs="Tahoma" w:hint="cs"/>
                                <w:b/>
                                <w:bCs/>
                                <w:sz w:val="14"/>
                                <w:szCs w:val="14"/>
                                <w:cs/>
                              </w:rPr>
                              <w:t>ตรวจสอบและ</w:t>
                            </w:r>
                            <w:r>
                              <w:rPr>
                                <w:rFonts w:cs="Tahoma"/>
                                <w:b/>
                                <w:bCs/>
                                <w:sz w:val="14"/>
                                <w:szCs w:val="14"/>
                                <w:cs/>
                              </w:rPr>
                              <w:t>ติดตาม</w:t>
                            </w:r>
                            <w:r>
                              <w:rPr>
                                <w:rFonts w:cs="Tahoma" w:hint="cs"/>
                                <w:b/>
                                <w:bCs/>
                                <w:sz w:val="14"/>
                                <w:szCs w:val="14"/>
                                <w:cs/>
                              </w:rPr>
                              <w:t>ความคืบหน้า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  <w:cs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3D8ACC93" w14:textId="77777777" w:rsidR="0012364E" w:rsidRPr="007D23A3" w:rsidRDefault="0012364E" w:rsidP="007441F7">
            <w:pPr>
              <w:tabs>
                <w:tab w:val="left" w:pos="2377"/>
              </w:tabs>
              <w:rPr>
                <w:rFonts w:asciiTheme="majorBidi" w:hAnsiTheme="majorBidi" w:cstheme="majorBidi"/>
                <w:sz w:val="16"/>
                <w:szCs w:val="16"/>
                <w:lang w:eastAsia="en-US"/>
              </w:rPr>
            </w:pPr>
          </w:p>
          <w:p w14:paraId="10D70111" w14:textId="77777777" w:rsidR="0012364E" w:rsidRPr="007D23A3" w:rsidRDefault="0012364E" w:rsidP="007441F7">
            <w:pPr>
              <w:tabs>
                <w:tab w:val="left" w:pos="2377"/>
              </w:tabs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2350B59B" w14:textId="77777777" w:rsidR="0012364E" w:rsidRPr="007D23A3" w:rsidRDefault="001678A8" w:rsidP="007441F7">
            <w:pPr>
              <w:tabs>
                <w:tab w:val="left" w:pos="2377"/>
              </w:tabs>
              <w:rPr>
                <w:rFonts w:asciiTheme="majorBidi" w:hAnsiTheme="majorBidi" w:cstheme="majorBidi"/>
                <w:sz w:val="16"/>
                <w:szCs w:val="16"/>
                <w:lang w:eastAsia="en-US"/>
              </w:rPr>
            </w:pPr>
            <w:r w:rsidRPr="007D23A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6DB738D" wp14:editId="7BEC9CBE">
                      <wp:simplePos x="0" y="0"/>
                      <wp:positionH relativeFrom="margin">
                        <wp:posOffset>537845</wp:posOffset>
                      </wp:positionH>
                      <wp:positionV relativeFrom="paragraph">
                        <wp:posOffset>103505</wp:posOffset>
                      </wp:positionV>
                      <wp:extent cx="3810" cy="289560"/>
                      <wp:effectExtent l="50800" t="25400" r="34290" b="27940"/>
                      <wp:wrapNone/>
                      <wp:docPr id="16" name="AutoShape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10" cy="2895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480" cap="sq">
                                <a:solidFill>
                                  <a:srgbClr val="0070C0"/>
                                </a:solidFill>
                                <a:miter lim="800000"/>
                                <a:headEnd type="triangle" w="sm" len="med"/>
                                <a:tailEnd type="triangle" w="sm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3A817E" id="AutoShape 118" o:spid="_x0000_s1026" type="#_x0000_t32" style="position:absolute;margin-left:42.35pt;margin-top:8.15pt;width:.3pt;height:22.8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" strokecolor="#0070c0" strokeweight=".18mm">
                      <v:stroke startarrow="block" startarrowwidth="narrow" endarrow="block" endarrowwidth="narrow" joinstyle="miter" endcap="square"/>
                      <o:lock v:ext="edit" shapetype="f"/>
                      <w10:wrap anchorx="margin"/>
                    </v:shape>
                  </w:pict>
                </mc:Fallback>
              </mc:AlternateContent>
            </w:r>
          </w:p>
          <w:p w14:paraId="6A53B946" w14:textId="77777777" w:rsidR="0012364E" w:rsidRPr="007D23A3" w:rsidRDefault="0012364E" w:rsidP="007441F7">
            <w:pPr>
              <w:tabs>
                <w:tab w:val="left" w:pos="2377"/>
              </w:tabs>
              <w:rPr>
                <w:rFonts w:asciiTheme="majorBidi" w:hAnsiTheme="majorBidi" w:cstheme="majorBidi"/>
                <w:sz w:val="16"/>
                <w:szCs w:val="16"/>
                <w:lang w:eastAsia="en-US"/>
              </w:rPr>
            </w:pPr>
          </w:p>
          <w:p w14:paraId="28F79496" w14:textId="77777777" w:rsidR="0012364E" w:rsidRPr="007D23A3" w:rsidRDefault="0012364E" w:rsidP="007441F7">
            <w:pPr>
              <w:tabs>
                <w:tab w:val="left" w:pos="2377"/>
              </w:tabs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3D0C1662" w14:textId="77777777" w:rsidR="0012364E" w:rsidRPr="007D23A3" w:rsidRDefault="001678A8" w:rsidP="007441F7">
            <w:pPr>
              <w:tabs>
                <w:tab w:val="left" w:pos="2377"/>
              </w:tabs>
              <w:rPr>
                <w:rFonts w:asciiTheme="majorBidi" w:hAnsiTheme="majorBidi" w:cstheme="majorBidi"/>
                <w:sz w:val="16"/>
                <w:szCs w:val="16"/>
                <w:lang w:eastAsia="en-US"/>
              </w:rPr>
            </w:pPr>
            <w:r w:rsidRPr="007D23A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935" distR="114935" simplePos="0" relativeHeight="251630592" behindDoc="0" locked="0" layoutInCell="1" allowOverlap="1" wp14:anchorId="3F4631E4" wp14:editId="02F4BDE4">
                      <wp:simplePos x="0" y="0"/>
                      <wp:positionH relativeFrom="margin">
                        <wp:posOffset>101600</wp:posOffset>
                      </wp:positionH>
                      <wp:positionV relativeFrom="paragraph">
                        <wp:posOffset>14605</wp:posOffset>
                      </wp:positionV>
                      <wp:extent cx="855980" cy="406400"/>
                      <wp:effectExtent l="0" t="0" r="0" b="0"/>
                      <wp:wrapNone/>
                      <wp:docPr id="15" name="Text Box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855980" cy="406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B83573" w14:textId="77777777" w:rsidR="00F30F95" w:rsidRDefault="00F30F95" w:rsidP="0012364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cs="Tahoma" w:hint="cs"/>
                                      <w:b/>
                                      <w:bCs/>
                                      <w:sz w:val="14"/>
                                      <w:szCs w:val="14"/>
                                      <w:cs/>
                                    </w:rPr>
                                    <w:t>แจ้งความคืบหน้าให้ลูกค้าทราบทุกๆ</w:t>
                                  </w:r>
                                  <w:r>
                                    <w:rPr>
                                      <w:rFonts w:eastAsia="Times New Roman" w:hint="cs"/>
                                      <w:b/>
                                      <w:bCs/>
                                      <w:sz w:val="14"/>
                                      <w:szCs w:val="14"/>
                                      <w:cs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cs="Tahoma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>
                                    <w:rPr>
                                      <w:rFonts w:cs="Tahoma" w:hint="cs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ahoma" w:hint="cs"/>
                                      <w:b/>
                                      <w:bCs/>
                                      <w:sz w:val="14"/>
                                      <w:szCs w:val="14"/>
                                      <w:cs/>
                                    </w:rPr>
                                    <w:t>วัน</w:t>
                                  </w: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cs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45720" tIns="18415" rIns="45720" bIns="18415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4631E4" id="Text Box 137" o:spid="_x0000_s1069" type="#_x0000_t202" style="position:absolute;margin-left:8pt;margin-top:1.15pt;width:67.4pt;height:32pt;z-index:251630592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">
                      <v:path arrowok="t"/>
                      <v:textbox inset="3.6pt,1.45pt,3.6pt,1.45pt">
                        <w:txbxContent>
                          <w:p w14:paraId="21B83573" w14:textId="77777777" w:rsidR="00F30F95" w:rsidRDefault="00F30F95" w:rsidP="0012364E">
                            <w:pPr>
                              <w:jc w:val="center"/>
                            </w:pPr>
                            <w:r>
                              <w:rPr>
                                <w:rFonts w:cs="Tahoma" w:hint="cs"/>
                                <w:b/>
                                <w:bCs/>
                                <w:sz w:val="14"/>
                                <w:szCs w:val="14"/>
                                <w:cs/>
                              </w:rPr>
                              <w:t>แจ้งความคืบหน้าให้ลูกค้าทราบทุกๆ</w:t>
                            </w:r>
                            <w:r>
                              <w:rPr>
                                <w:rFonts w:eastAsia="Times New Roman" w:hint="cs"/>
                                <w:b/>
                                <w:bCs/>
                                <w:sz w:val="14"/>
                                <w:szCs w:val="14"/>
                                <w:cs/>
                              </w:rPr>
                              <w:t xml:space="preserve">  </w:t>
                            </w:r>
                            <w:r>
                              <w:rPr>
                                <w:rFonts w:cs="Tahoma"/>
                                <w:b/>
                                <w:bCs/>
                                <w:sz w:val="14"/>
                                <w:szCs w:val="14"/>
                              </w:rPr>
                              <w:t>3</w:t>
                            </w:r>
                            <w:r>
                              <w:rPr>
                                <w:rFonts w:cs="Tahoma" w:hint="cs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cs="Tahoma" w:hint="cs"/>
                                <w:b/>
                                <w:bCs/>
                                <w:sz w:val="14"/>
                                <w:szCs w:val="14"/>
                                <w:cs/>
                              </w:rPr>
                              <w:t>วัน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  <w:cs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13C389EB" w14:textId="77777777" w:rsidR="0012364E" w:rsidRPr="007D23A3" w:rsidRDefault="0012364E" w:rsidP="007441F7">
            <w:pPr>
              <w:tabs>
                <w:tab w:val="left" w:pos="2377"/>
              </w:tabs>
              <w:rPr>
                <w:rFonts w:asciiTheme="majorBidi" w:hAnsiTheme="majorBidi" w:cstheme="majorBidi"/>
                <w:sz w:val="16"/>
                <w:szCs w:val="16"/>
                <w:lang w:eastAsia="en-US"/>
              </w:rPr>
            </w:pPr>
          </w:p>
          <w:p w14:paraId="4F8EA774" w14:textId="77777777" w:rsidR="0012364E" w:rsidRPr="007D23A3" w:rsidRDefault="0012364E" w:rsidP="007441F7">
            <w:pPr>
              <w:tabs>
                <w:tab w:val="left" w:pos="2377"/>
              </w:tabs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2EBAF7FD" w14:textId="77777777" w:rsidR="0012364E" w:rsidRPr="007D23A3" w:rsidRDefault="0012364E" w:rsidP="007441F7">
            <w:pPr>
              <w:tabs>
                <w:tab w:val="left" w:pos="2377"/>
              </w:tabs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55C87F7F" w14:textId="77777777" w:rsidR="0012364E" w:rsidRPr="007D23A3" w:rsidRDefault="0012364E" w:rsidP="007441F7">
            <w:pPr>
              <w:tabs>
                <w:tab w:val="left" w:pos="2377"/>
              </w:tabs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07D01C22" w14:textId="77777777" w:rsidR="0012364E" w:rsidRPr="007D23A3" w:rsidRDefault="001678A8" w:rsidP="007441F7">
            <w:pPr>
              <w:tabs>
                <w:tab w:val="left" w:pos="2377"/>
              </w:tabs>
              <w:rPr>
                <w:rFonts w:asciiTheme="majorBidi" w:hAnsiTheme="majorBidi" w:cstheme="majorBidi"/>
                <w:sz w:val="16"/>
                <w:szCs w:val="16"/>
                <w:lang w:eastAsia="en-US"/>
              </w:rPr>
            </w:pPr>
            <w:r w:rsidRPr="007D23A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935" distR="114935" simplePos="0" relativeHeight="251641856" behindDoc="0" locked="0" layoutInCell="1" allowOverlap="1" wp14:anchorId="022580F0" wp14:editId="73D03800">
                      <wp:simplePos x="0" y="0"/>
                      <wp:positionH relativeFrom="margin">
                        <wp:posOffset>101600</wp:posOffset>
                      </wp:positionH>
                      <wp:positionV relativeFrom="paragraph">
                        <wp:posOffset>5080</wp:posOffset>
                      </wp:positionV>
                      <wp:extent cx="855980" cy="273050"/>
                      <wp:effectExtent l="0" t="0" r="0" b="6350"/>
                      <wp:wrapNone/>
                      <wp:docPr id="14" name="Text Box 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855980" cy="273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AB62D5" w14:textId="77777777" w:rsidR="00F30F95" w:rsidRDefault="00F30F95" w:rsidP="0012364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ahoma" w:hAnsi="Tahoma" w:cs="Tahoma" w:hint="cs"/>
                                      <w:b/>
                                      <w:bCs/>
                                      <w:sz w:val="10"/>
                                      <w:szCs w:val="14"/>
                                      <w:cs/>
                                    </w:rPr>
                                    <w:t>การแก้ปัญหาและกลับสู่สภาพเดิม</w:t>
                                  </w:r>
                                </w:p>
                              </w:txbxContent>
                            </wps:txbx>
                            <wps:bodyPr rot="0" vert="horz" wrap="square" lIns="45720" tIns="18415" rIns="45720" bIns="18415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2580F0" id="Text Box 148" o:spid="_x0000_s1070" type="#_x0000_t202" style="position:absolute;margin-left:8pt;margin-top:.4pt;width:67.4pt;height:21.5pt;z-index:251641856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">
                      <v:path arrowok="t"/>
                      <v:textbox inset="3.6pt,1.45pt,3.6pt,1.45pt">
                        <w:txbxContent>
                          <w:p w14:paraId="6CAB62D5" w14:textId="77777777" w:rsidR="00F30F95" w:rsidRDefault="00F30F95" w:rsidP="0012364E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 w:hint="cs"/>
                                <w:b/>
                                <w:bCs/>
                                <w:sz w:val="10"/>
                                <w:szCs w:val="14"/>
                                <w:cs/>
                              </w:rPr>
                              <w:t>การแก้ปัญหาและกลับสู่สภาพเดิม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55D3F488" w14:textId="77777777" w:rsidR="0012364E" w:rsidRPr="007D23A3" w:rsidRDefault="001678A8" w:rsidP="007441F7">
            <w:pPr>
              <w:tabs>
                <w:tab w:val="left" w:pos="2377"/>
              </w:tabs>
              <w:rPr>
                <w:rFonts w:asciiTheme="majorBidi" w:hAnsiTheme="majorBidi" w:cstheme="majorBidi"/>
                <w:sz w:val="16"/>
                <w:szCs w:val="16"/>
                <w:lang w:eastAsia="en-US"/>
              </w:rPr>
            </w:pPr>
            <w:r w:rsidRPr="007D23A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16256" behindDoc="0" locked="0" layoutInCell="1" allowOverlap="1" wp14:anchorId="16014D69" wp14:editId="4B037941">
                      <wp:simplePos x="0" y="0"/>
                      <wp:positionH relativeFrom="margin">
                        <wp:posOffset>-3175</wp:posOffset>
                      </wp:positionH>
                      <wp:positionV relativeFrom="paragraph">
                        <wp:posOffset>42545</wp:posOffset>
                      </wp:positionV>
                      <wp:extent cx="107315" cy="1905"/>
                      <wp:effectExtent l="0" t="50800" r="0" b="48895"/>
                      <wp:wrapNone/>
                      <wp:docPr id="13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07315" cy="19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480" cap="sq">
                                <a:solidFill>
                                  <a:srgbClr val="0070C0"/>
                                </a:solidFill>
                                <a:miter lim="800000"/>
                                <a:headEnd/>
                                <a:tailEnd type="triangle" w="sm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EA97C2" id="AutoShape 18" o:spid="_x0000_s1026" type="#_x0000_t32" style="position:absolute;margin-left:-.25pt;margin-top:3.35pt;width:8.45pt;height:.15pt;z-index:251616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" strokecolor="#0070c0" strokeweight=".18mm">
                      <v:stroke endarrow="block" endarrowwidth="narrow" joinstyle="miter" endcap="square"/>
                      <o:lock v:ext="edit" shapetype="f"/>
                      <w10:wrap anchorx="margin"/>
                    </v:shape>
                  </w:pict>
                </mc:Fallback>
              </mc:AlternateContent>
            </w:r>
          </w:p>
          <w:p w14:paraId="3F58D761" w14:textId="77777777" w:rsidR="0012364E" w:rsidRPr="007D23A3" w:rsidRDefault="001678A8" w:rsidP="007441F7">
            <w:pPr>
              <w:tabs>
                <w:tab w:val="left" w:pos="2377"/>
              </w:tabs>
              <w:rPr>
                <w:rFonts w:asciiTheme="majorBidi" w:hAnsiTheme="majorBidi" w:cstheme="majorBidi"/>
                <w:sz w:val="16"/>
                <w:szCs w:val="16"/>
                <w:lang w:eastAsia="en-US"/>
              </w:rPr>
            </w:pPr>
            <w:r w:rsidRPr="007D23A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F4F90B9" wp14:editId="0A6FE872">
                      <wp:simplePos x="0" y="0"/>
                      <wp:positionH relativeFrom="margin">
                        <wp:posOffset>536575</wp:posOffset>
                      </wp:positionH>
                      <wp:positionV relativeFrom="paragraph">
                        <wp:posOffset>34290</wp:posOffset>
                      </wp:positionV>
                      <wp:extent cx="1905" cy="133350"/>
                      <wp:effectExtent l="50800" t="12700" r="23495" b="19050"/>
                      <wp:wrapNone/>
                      <wp:docPr id="12" name="AutoShap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905" cy="1333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480" cap="sq">
                                <a:solidFill>
                                  <a:srgbClr val="0070C0"/>
                                </a:solidFill>
                                <a:miter lim="800000"/>
                                <a:headEnd/>
                                <a:tailEnd type="triangle" w="sm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96DAC7" id="AutoShape 80" o:spid="_x0000_s1026" type="#_x0000_t32" style="position:absolute;margin-left:42.25pt;margin-top:2.7pt;width:.15pt;height:10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" strokecolor="#0070c0" strokeweight=".18mm">
                      <v:stroke endarrow="block" endarrowwidth="narrow" joinstyle="miter" endcap="square"/>
                      <o:lock v:ext="edit" shapetype="f"/>
                      <w10:wrap anchorx="margin"/>
                    </v:shape>
                  </w:pict>
                </mc:Fallback>
              </mc:AlternateContent>
            </w:r>
          </w:p>
          <w:p w14:paraId="4E4B7323" w14:textId="77777777" w:rsidR="0012364E" w:rsidRPr="007D23A3" w:rsidRDefault="001678A8" w:rsidP="007441F7">
            <w:pPr>
              <w:tabs>
                <w:tab w:val="left" w:pos="2377"/>
              </w:tabs>
              <w:rPr>
                <w:rFonts w:asciiTheme="majorBidi" w:hAnsiTheme="majorBidi" w:cstheme="majorBidi"/>
                <w:sz w:val="16"/>
                <w:szCs w:val="16"/>
                <w:lang w:eastAsia="en-US"/>
              </w:rPr>
            </w:pPr>
            <w:r w:rsidRPr="007D23A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935" distR="114935" simplePos="0" relativeHeight="251636736" behindDoc="0" locked="0" layoutInCell="1" allowOverlap="1" wp14:anchorId="02350BB9" wp14:editId="480F756C">
                      <wp:simplePos x="0" y="0"/>
                      <wp:positionH relativeFrom="margin">
                        <wp:posOffset>101600</wp:posOffset>
                      </wp:positionH>
                      <wp:positionV relativeFrom="paragraph">
                        <wp:posOffset>43815</wp:posOffset>
                      </wp:positionV>
                      <wp:extent cx="855980" cy="278130"/>
                      <wp:effectExtent l="0" t="0" r="0" b="1270"/>
                      <wp:wrapNone/>
                      <wp:docPr id="11" name="Text Box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855980" cy="2781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8BE18E" w14:textId="77777777" w:rsidR="00F30F95" w:rsidRDefault="00F30F95" w:rsidP="0012364E">
                                  <w:pPr>
                                    <w:spacing w:before="80"/>
                                    <w:jc w:val="center"/>
                                  </w:pPr>
                                  <w:r>
                                    <w:rPr>
                                      <w:rFonts w:ascii="Tahoma" w:hAnsi="Tahoma" w:cs="Tahoma" w:hint="cs"/>
                                      <w:b/>
                                      <w:bCs/>
                                      <w:sz w:val="10"/>
                                      <w:szCs w:val="14"/>
                                      <w:cs/>
                                    </w:rPr>
                                    <w:t>ปิดปัญหา</w:t>
                                  </w:r>
                                </w:p>
                              </w:txbxContent>
                            </wps:txbx>
                            <wps:bodyPr rot="0" vert="horz" wrap="square" lIns="45720" tIns="18415" rIns="45720" bIns="18415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350BB9" id="Text Box 143" o:spid="_x0000_s1071" type="#_x0000_t202" style="position:absolute;margin-left:8pt;margin-top:3.45pt;width:67.4pt;height:21.9pt;z-index:251636736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">
                      <v:path arrowok="t"/>
                      <v:textbox inset="3.6pt,1.45pt,3.6pt,1.45pt">
                        <w:txbxContent>
                          <w:p w14:paraId="198BE18E" w14:textId="77777777" w:rsidR="00F30F95" w:rsidRDefault="00F30F95" w:rsidP="0012364E">
                            <w:pPr>
                              <w:spacing w:before="80"/>
                              <w:jc w:val="center"/>
                            </w:pPr>
                            <w:r>
                              <w:rPr>
                                <w:rFonts w:ascii="Tahoma" w:hAnsi="Tahoma" w:cs="Tahoma" w:hint="cs"/>
                                <w:b/>
                                <w:bCs/>
                                <w:sz w:val="10"/>
                                <w:szCs w:val="14"/>
                                <w:cs/>
                              </w:rPr>
                              <w:t>ปิดปัญหา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3F8CE9D2" w14:textId="77777777" w:rsidR="0012364E" w:rsidRPr="007D23A3" w:rsidRDefault="0012364E" w:rsidP="007441F7">
            <w:pPr>
              <w:tabs>
                <w:tab w:val="left" w:pos="2377"/>
              </w:tabs>
              <w:rPr>
                <w:rFonts w:asciiTheme="majorBidi" w:hAnsiTheme="majorBidi" w:cstheme="majorBidi"/>
                <w:sz w:val="16"/>
                <w:szCs w:val="16"/>
                <w:lang w:eastAsia="en-US"/>
              </w:rPr>
            </w:pPr>
          </w:p>
          <w:p w14:paraId="1BF2EA8B" w14:textId="77777777" w:rsidR="0012364E" w:rsidRPr="007D23A3" w:rsidRDefault="001678A8" w:rsidP="007441F7">
            <w:pPr>
              <w:tabs>
                <w:tab w:val="left" w:pos="2377"/>
              </w:tabs>
              <w:rPr>
                <w:rFonts w:asciiTheme="majorBidi" w:hAnsiTheme="majorBidi" w:cstheme="majorBidi"/>
                <w:sz w:val="16"/>
                <w:szCs w:val="16"/>
                <w:lang w:eastAsia="en-US"/>
              </w:rPr>
            </w:pPr>
            <w:r w:rsidRPr="007D23A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4189970" wp14:editId="0EC32912">
                      <wp:simplePos x="0" y="0"/>
                      <wp:positionH relativeFrom="margin">
                        <wp:posOffset>536575</wp:posOffset>
                      </wp:positionH>
                      <wp:positionV relativeFrom="paragraph">
                        <wp:posOffset>78105</wp:posOffset>
                      </wp:positionV>
                      <wp:extent cx="1905" cy="635635"/>
                      <wp:effectExtent l="12700" t="12700" r="10795" b="12065"/>
                      <wp:wrapNone/>
                      <wp:docPr id="10" name="AutoShape 1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905" cy="635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480" cap="sq">
                                <a:solidFill>
                                  <a:srgbClr val="0070C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850814" id="AutoShape 112" o:spid="_x0000_s1026" type="#_x0000_t32" style="position:absolute;margin-left:42.25pt;margin-top:6.15pt;width:.15pt;height:50.0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" strokecolor="#0070c0" strokeweight=".18mm">
                      <v:stroke joinstyle="miter" endcap="square"/>
                      <o:lock v:ext="edit" shapetype="f"/>
                      <w10:wrap anchorx="margin"/>
                    </v:shape>
                  </w:pict>
                </mc:Fallback>
              </mc:AlternateContent>
            </w:r>
          </w:p>
          <w:p w14:paraId="511C9463" w14:textId="77777777" w:rsidR="0012364E" w:rsidRPr="007D23A3" w:rsidRDefault="0012364E" w:rsidP="007441F7">
            <w:pPr>
              <w:tabs>
                <w:tab w:val="left" w:pos="2377"/>
              </w:tabs>
              <w:rPr>
                <w:rFonts w:asciiTheme="majorBidi" w:hAnsiTheme="majorBidi" w:cstheme="majorBidi"/>
                <w:sz w:val="16"/>
                <w:szCs w:val="16"/>
                <w:lang w:eastAsia="en-US"/>
              </w:rPr>
            </w:pPr>
          </w:p>
          <w:p w14:paraId="50757527" w14:textId="77777777" w:rsidR="0012364E" w:rsidRPr="007D23A3" w:rsidRDefault="0012364E" w:rsidP="007441F7">
            <w:pPr>
              <w:tabs>
                <w:tab w:val="left" w:pos="2377"/>
              </w:tabs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451C352E" w14:textId="77777777" w:rsidR="0012364E" w:rsidRPr="007D23A3" w:rsidRDefault="0012364E" w:rsidP="007441F7">
            <w:pPr>
              <w:tabs>
                <w:tab w:val="left" w:pos="2377"/>
              </w:tabs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663101A5" w14:textId="77777777" w:rsidR="0012364E" w:rsidRPr="007D23A3" w:rsidRDefault="0012364E" w:rsidP="007441F7">
            <w:pPr>
              <w:tabs>
                <w:tab w:val="left" w:pos="2377"/>
              </w:tabs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01191247" w14:textId="77777777" w:rsidR="0012364E" w:rsidRPr="007D23A3" w:rsidRDefault="0012364E" w:rsidP="007441F7">
            <w:pPr>
              <w:tabs>
                <w:tab w:val="left" w:pos="2377"/>
              </w:tabs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39DEE085" w14:textId="77777777" w:rsidR="0012364E" w:rsidRPr="007D23A3" w:rsidRDefault="0012364E" w:rsidP="007441F7">
            <w:pPr>
              <w:tabs>
                <w:tab w:val="left" w:pos="2377"/>
              </w:tabs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36582709" w14:textId="77777777" w:rsidR="0012364E" w:rsidRPr="007D23A3" w:rsidRDefault="0012364E" w:rsidP="007441F7">
            <w:pPr>
              <w:tabs>
                <w:tab w:val="left" w:pos="2377"/>
              </w:tabs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</w:tbl>
    <w:p w14:paraId="60213422" w14:textId="77777777" w:rsidR="0012364E" w:rsidRPr="007D23A3" w:rsidRDefault="0012364E" w:rsidP="00A87DBA">
      <w:pPr>
        <w:tabs>
          <w:tab w:val="left" w:pos="450"/>
          <w:tab w:val="left" w:pos="2377"/>
        </w:tabs>
        <w:spacing w:before="120"/>
        <w:ind w:firstLine="720"/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b/>
          <w:bCs/>
          <w:sz w:val="32"/>
        </w:rPr>
        <w:lastRenderedPageBreak/>
        <w:t xml:space="preserve">3.8.4 </w:t>
      </w:r>
      <w:r w:rsidRPr="007D23A3">
        <w:rPr>
          <w:rFonts w:asciiTheme="majorBidi" w:hAnsiTheme="majorBidi" w:cstheme="majorBidi"/>
          <w:b/>
          <w:bCs/>
          <w:sz w:val="32"/>
          <w:cs/>
        </w:rPr>
        <w:t xml:space="preserve">เวลาในการตอบสนอง </w:t>
      </w:r>
      <w:r w:rsidRPr="007D23A3">
        <w:rPr>
          <w:rFonts w:asciiTheme="majorBidi" w:hAnsiTheme="majorBidi" w:cstheme="majorBidi"/>
          <w:b/>
          <w:bCs/>
          <w:sz w:val="32"/>
        </w:rPr>
        <w:t>(</w:t>
      </w:r>
      <w:r w:rsidRPr="007D23A3">
        <w:rPr>
          <w:rFonts w:asciiTheme="majorBidi" w:hAnsiTheme="majorBidi" w:cstheme="majorBidi"/>
          <w:b/>
          <w:bCs/>
          <w:sz w:val="32"/>
          <w:cs/>
        </w:rPr>
        <w:t>ภายในวัน และเวลาทำการ</w:t>
      </w:r>
      <w:r w:rsidRPr="007D23A3">
        <w:rPr>
          <w:rFonts w:asciiTheme="majorBidi" w:hAnsiTheme="majorBidi" w:cstheme="majorBidi"/>
          <w:b/>
          <w:bCs/>
          <w:sz w:val="32"/>
        </w:rPr>
        <w:t>)</w:t>
      </w: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1350"/>
        <w:gridCol w:w="2700"/>
        <w:gridCol w:w="2070"/>
        <w:gridCol w:w="2070"/>
        <w:gridCol w:w="2180"/>
      </w:tblGrid>
      <w:tr w:rsidR="0012364E" w:rsidRPr="007D23A3" w14:paraId="25274FE6" w14:textId="77777777" w:rsidTr="007441F7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14:paraId="74D9DAAF" w14:textId="77777777" w:rsidR="0012364E" w:rsidRPr="007D23A3" w:rsidRDefault="0012364E" w:rsidP="007441F7">
            <w:pPr>
              <w:tabs>
                <w:tab w:val="left" w:pos="2377"/>
              </w:tabs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b/>
                <w:bCs/>
                <w:sz w:val="32"/>
                <w:cs/>
              </w:rPr>
              <w:t>ประเภท</w:t>
            </w:r>
          </w:p>
          <w:p w14:paraId="64A75FB6" w14:textId="77777777" w:rsidR="0012364E" w:rsidRPr="007D23A3" w:rsidRDefault="0012364E" w:rsidP="007441F7">
            <w:pPr>
              <w:tabs>
                <w:tab w:val="left" w:pos="2377"/>
              </w:tabs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b/>
                <w:bCs/>
                <w:sz w:val="32"/>
              </w:rPr>
              <w:t>(Type)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14:paraId="040FB7F1" w14:textId="77777777" w:rsidR="0012364E" w:rsidRPr="007D23A3" w:rsidRDefault="0012364E" w:rsidP="007441F7">
            <w:pPr>
              <w:tabs>
                <w:tab w:val="left" w:pos="2377"/>
              </w:tabs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b/>
                <w:bCs/>
                <w:sz w:val="32"/>
                <w:cs/>
              </w:rPr>
              <w:t>ผลกระทบของปัญหา</w:t>
            </w:r>
          </w:p>
          <w:p w14:paraId="6A103E76" w14:textId="77777777" w:rsidR="0012364E" w:rsidRPr="007D23A3" w:rsidRDefault="0012364E" w:rsidP="007441F7">
            <w:pPr>
              <w:tabs>
                <w:tab w:val="left" w:pos="2377"/>
              </w:tabs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b/>
                <w:bCs/>
                <w:sz w:val="32"/>
              </w:rPr>
              <w:t>(Business Impact)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14:paraId="0C3931A0" w14:textId="77777777" w:rsidR="0012364E" w:rsidRPr="007D23A3" w:rsidRDefault="0012364E" w:rsidP="007441F7">
            <w:pPr>
              <w:tabs>
                <w:tab w:val="left" w:pos="2377"/>
              </w:tabs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b/>
                <w:bCs/>
                <w:sz w:val="32"/>
                <w:cs/>
              </w:rPr>
              <w:t>เวลาให้บริการ</w:t>
            </w:r>
          </w:p>
          <w:p w14:paraId="09318B2A" w14:textId="77777777" w:rsidR="0012364E" w:rsidRPr="007D23A3" w:rsidRDefault="0012364E" w:rsidP="007441F7">
            <w:pPr>
              <w:tabs>
                <w:tab w:val="left" w:pos="2377"/>
              </w:tabs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b/>
                <w:bCs/>
                <w:sz w:val="32"/>
              </w:rPr>
              <w:t>(Service Time)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14:paraId="4CB47B09" w14:textId="77777777" w:rsidR="0012364E" w:rsidRPr="007D23A3" w:rsidRDefault="0012364E" w:rsidP="007441F7">
            <w:pPr>
              <w:tabs>
                <w:tab w:val="left" w:pos="2377"/>
              </w:tabs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b/>
                <w:bCs/>
                <w:sz w:val="32"/>
                <w:cs/>
              </w:rPr>
              <w:t>ตอบรับปัญหา</w:t>
            </w:r>
          </w:p>
          <w:p w14:paraId="42E0EBA0" w14:textId="77777777" w:rsidR="0012364E" w:rsidRPr="007D23A3" w:rsidRDefault="0012364E" w:rsidP="007441F7">
            <w:pPr>
              <w:tabs>
                <w:tab w:val="left" w:pos="2377"/>
              </w:tabs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b/>
                <w:bCs/>
                <w:sz w:val="32"/>
              </w:rPr>
              <w:t>(Response Time)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9BC2D6B" w14:textId="77777777" w:rsidR="0012364E" w:rsidRPr="007D23A3" w:rsidRDefault="0012364E" w:rsidP="007441F7">
            <w:pPr>
              <w:tabs>
                <w:tab w:val="left" w:pos="2377"/>
              </w:tabs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b/>
                <w:bCs/>
                <w:sz w:val="32"/>
                <w:cs/>
              </w:rPr>
              <w:t>พร้อมใช้งาน</w:t>
            </w:r>
          </w:p>
          <w:p w14:paraId="532748F9" w14:textId="77777777" w:rsidR="0012364E" w:rsidRPr="007D23A3" w:rsidRDefault="0012364E" w:rsidP="007441F7">
            <w:pPr>
              <w:tabs>
                <w:tab w:val="left" w:pos="2377"/>
              </w:tabs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b/>
                <w:bCs/>
                <w:sz w:val="32"/>
              </w:rPr>
              <w:t>(Resolution Time)</w:t>
            </w:r>
          </w:p>
        </w:tc>
      </w:tr>
      <w:tr w:rsidR="0012364E" w:rsidRPr="007D23A3" w14:paraId="7F3AB278" w14:textId="77777777" w:rsidTr="007441F7">
        <w:trPr>
          <w:trHeight w:val="1205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031036B" w14:textId="77777777" w:rsidR="0012364E" w:rsidRPr="007D23A3" w:rsidRDefault="0012364E" w:rsidP="007441F7">
            <w:pPr>
              <w:tabs>
                <w:tab w:val="left" w:pos="2377"/>
              </w:tabs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 xml:space="preserve">CAT </w:t>
            </w:r>
            <w:proofErr w:type="gramStart"/>
            <w:r w:rsidRPr="007D23A3">
              <w:rPr>
                <w:rFonts w:asciiTheme="majorBidi" w:hAnsiTheme="majorBidi" w:cstheme="majorBidi"/>
                <w:sz w:val="32"/>
              </w:rPr>
              <w:t>1 :</w:t>
            </w:r>
            <w:proofErr w:type="gramEnd"/>
            <w:r w:rsidRPr="007D23A3">
              <w:rPr>
                <w:rFonts w:asciiTheme="majorBidi" w:hAnsiTheme="majorBidi" w:cstheme="majorBidi"/>
                <w:sz w:val="32"/>
              </w:rPr>
              <w:t xml:space="preserve"> </w:t>
            </w:r>
            <w:r w:rsidRPr="007D23A3">
              <w:rPr>
                <w:rFonts w:asciiTheme="majorBidi" w:hAnsiTheme="majorBidi" w:cstheme="majorBidi"/>
                <w:sz w:val="32"/>
                <w:cs/>
              </w:rPr>
              <w:t>รุนแรง</w:t>
            </w:r>
            <w:r w:rsidRPr="007D23A3">
              <w:rPr>
                <w:rFonts w:asciiTheme="majorBidi" w:hAnsiTheme="majorBidi" w:cstheme="majorBidi"/>
                <w:sz w:val="32"/>
                <w:rtl/>
                <w:cs/>
              </w:rPr>
              <w:t xml:space="preserve"> </w:t>
            </w:r>
            <w:r w:rsidRPr="007D23A3">
              <w:rPr>
                <w:rFonts w:asciiTheme="majorBidi" w:hAnsiTheme="majorBidi" w:cstheme="majorBidi"/>
                <w:sz w:val="32"/>
              </w:rPr>
              <w:t>(Urgent)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5D0A0C" w14:textId="77777777" w:rsidR="0012364E" w:rsidRPr="007D23A3" w:rsidRDefault="0012364E" w:rsidP="007441F7">
            <w:pPr>
              <w:tabs>
                <w:tab w:val="left" w:pos="2377"/>
              </w:tabs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  <w:cs/>
              </w:rPr>
              <w:t>มีผลกระทบทำให้การดำเนินธุรกิจทั้งหมดหยุดชะงัก และจำเป็นจะต้องแก้ไขอย่างเร่งด่วนที่สุด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5730AC" w14:textId="77777777" w:rsidR="0012364E" w:rsidRPr="007D23A3" w:rsidRDefault="0012364E" w:rsidP="007441F7">
            <w:pPr>
              <w:tabs>
                <w:tab w:val="left" w:pos="2377"/>
              </w:tabs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  <w:cs/>
              </w:rPr>
              <w:t xml:space="preserve">เวลา </w:t>
            </w:r>
            <w:r w:rsidRPr="007D23A3">
              <w:rPr>
                <w:rFonts w:asciiTheme="majorBidi" w:hAnsiTheme="majorBidi" w:cstheme="majorBidi"/>
                <w:sz w:val="32"/>
              </w:rPr>
              <w:t>8:30</w:t>
            </w:r>
            <w:r w:rsidRPr="007D23A3">
              <w:rPr>
                <w:rFonts w:asciiTheme="majorBidi" w:hAnsiTheme="majorBidi" w:cstheme="majorBidi"/>
                <w:sz w:val="32"/>
                <w:cs/>
              </w:rPr>
              <w:t>น</w:t>
            </w:r>
            <w:r w:rsidRPr="007D23A3">
              <w:rPr>
                <w:rFonts w:asciiTheme="majorBidi" w:hAnsiTheme="majorBidi" w:cstheme="majorBidi"/>
                <w:sz w:val="32"/>
              </w:rPr>
              <w:t xml:space="preserve">. </w:t>
            </w:r>
            <w:r w:rsidRPr="007D23A3">
              <w:rPr>
                <w:rFonts w:asciiTheme="majorBidi" w:hAnsiTheme="majorBidi" w:cstheme="majorBidi"/>
                <w:sz w:val="32"/>
                <w:cs/>
              </w:rPr>
              <w:t xml:space="preserve">ถึง </w:t>
            </w:r>
            <w:r w:rsidRPr="007D23A3">
              <w:rPr>
                <w:rFonts w:asciiTheme="majorBidi" w:hAnsiTheme="majorBidi" w:cstheme="majorBidi"/>
                <w:sz w:val="32"/>
              </w:rPr>
              <w:t>20.00</w:t>
            </w:r>
            <w:r w:rsidRPr="007D23A3">
              <w:rPr>
                <w:rFonts w:asciiTheme="majorBidi" w:hAnsiTheme="majorBidi" w:cstheme="majorBidi"/>
                <w:sz w:val="32"/>
                <w:cs/>
              </w:rPr>
              <w:t>น</w:t>
            </w:r>
            <w:r w:rsidRPr="007D23A3">
              <w:rPr>
                <w:rFonts w:asciiTheme="majorBidi" w:hAnsiTheme="majorBidi" w:cstheme="majorBidi"/>
                <w:sz w:val="32"/>
              </w:rPr>
              <w:t xml:space="preserve">. </w:t>
            </w:r>
            <w:r w:rsidRPr="007D23A3">
              <w:rPr>
                <w:rFonts w:asciiTheme="majorBidi" w:hAnsiTheme="majorBidi" w:cstheme="majorBidi"/>
                <w:sz w:val="32"/>
                <w:cs/>
              </w:rPr>
              <w:t>ในวันจันทร์ ถึง วันเสาร์ยกเว้นวันหยุดตามปีปฏิทิน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F306D0" w14:textId="77777777" w:rsidR="0012364E" w:rsidRPr="007D23A3" w:rsidRDefault="0012364E" w:rsidP="007441F7">
            <w:pPr>
              <w:tabs>
                <w:tab w:val="left" w:pos="2377"/>
              </w:tabs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 xml:space="preserve">30 </w:t>
            </w:r>
            <w:r w:rsidRPr="007D23A3">
              <w:rPr>
                <w:rFonts w:asciiTheme="majorBidi" w:hAnsiTheme="majorBidi" w:cstheme="majorBidi"/>
                <w:sz w:val="32"/>
                <w:cs/>
              </w:rPr>
              <w:t>นาที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590240" w14:textId="77777777" w:rsidR="0012364E" w:rsidRPr="007D23A3" w:rsidRDefault="0012364E" w:rsidP="007441F7">
            <w:pPr>
              <w:tabs>
                <w:tab w:val="left" w:pos="2377"/>
              </w:tabs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 xml:space="preserve">4 </w:t>
            </w:r>
            <w:r w:rsidRPr="007D23A3">
              <w:rPr>
                <w:rFonts w:asciiTheme="majorBidi" w:hAnsiTheme="majorBidi" w:cstheme="majorBidi"/>
                <w:sz w:val="32"/>
                <w:cs/>
              </w:rPr>
              <w:t>ชั่วโมง</w:t>
            </w:r>
          </w:p>
          <w:p w14:paraId="31B81CEE" w14:textId="77777777" w:rsidR="0012364E" w:rsidRPr="007D23A3" w:rsidRDefault="0012364E" w:rsidP="007441F7">
            <w:pPr>
              <w:tabs>
                <w:tab w:val="left" w:pos="2377"/>
              </w:tabs>
              <w:jc w:val="center"/>
              <w:rPr>
                <w:rFonts w:asciiTheme="majorBidi" w:hAnsiTheme="majorBidi" w:cstheme="majorBidi"/>
                <w:sz w:val="32"/>
              </w:rPr>
            </w:pPr>
          </w:p>
        </w:tc>
      </w:tr>
      <w:tr w:rsidR="0012364E" w:rsidRPr="007D23A3" w14:paraId="191BAA4B" w14:textId="77777777" w:rsidTr="007441F7">
        <w:trPr>
          <w:trHeight w:val="1385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DDA7E6" w14:textId="77777777" w:rsidR="0012364E" w:rsidRPr="007D23A3" w:rsidRDefault="0012364E" w:rsidP="007441F7">
            <w:pPr>
              <w:tabs>
                <w:tab w:val="left" w:pos="2377"/>
              </w:tabs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 xml:space="preserve">CAT 2: </w:t>
            </w:r>
            <w:r w:rsidRPr="007D23A3">
              <w:rPr>
                <w:rFonts w:asciiTheme="majorBidi" w:hAnsiTheme="majorBidi" w:cstheme="majorBidi"/>
                <w:sz w:val="32"/>
                <w:cs/>
              </w:rPr>
              <w:t>เร่งด่วน</w:t>
            </w:r>
          </w:p>
          <w:p w14:paraId="177ED13D" w14:textId="77777777" w:rsidR="0012364E" w:rsidRPr="007D23A3" w:rsidRDefault="0012364E" w:rsidP="007441F7">
            <w:pPr>
              <w:tabs>
                <w:tab w:val="left" w:pos="2377"/>
              </w:tabs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(High)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2DCADA" w14:textId="77777777" w:rsidR="0012364E" w:rsidRPr="007D23A3" w:rsidRDefault="0012364E" w:rsidP="007441F7">
            <w:pPr>
              <w:tabs>
                <w:tab w:val="left" w:pos="2377"/>
              </w:tabs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  <w:cs/>
              </w:rPr>
              <w:t>มีผลกระทบต่อการดำเนินธุรกิจ</w:t>
            </w:r>
            <w:r w:rsidRPr="007D23A3">
              <w:rPr>
                <w:rFonts w:asciiTheme="majorBidi" w:hAnsiTheme="majorBidi" w:cstheme="majorBidi"/>
                <w:sz w:val="32"/>
                <w:rtl/>
                <w:cs/>
              </w:rPr>
              <w:t xml:space="preserve"> </w:t>
            </w:r>
            <w:r w:rsidRPr="007D23A3">
              <w:rPr>
                <w:rFonts w:asciiTheme="majorBidi" w:hAnsiTheme="majorBidi" w:cstheme="majorBidi"/>
                <w:sz w:val="32"/>
                <w:cs/>
              </w:rPr>
              <w:t>และมีความจำเป็นต้องแก้ไขอย่างเร่งด่วน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CC0827" w14:textId="77777777" w:rsidR="0012364E" w:rsidRPr="007D23A3" w:rsidRDefault="0012364E" w:rsidP="007441F7">
            <w:pPr>
              <w:tabs>
                <w:tab w:val="left" w:pos="2377"/>
              </w:tabs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  <w:cs/>
              </w:rPr>
              <w:t xml:space="preserve">เวลา </w:t>
            </w:r>
            <w:r w:rsidRPr="007D23A3">
              <w:rPr>
                <w:rFonts w:asciiTheme="majorBidi" w:hAnsiTheme="majorBidi" w:cstheme="majorBidi"/>
                <w:sz w:val="32"/>
              </w:rPr>
              <w:t>8:30</w:t>
            </w:r>
            <w:r w:rsidRPr="007D23A3">
              <w:rPr>
                <w:rFonts w:asciiTheme="majorBidi" w:hAnsiTheme="majorBidi" w:cstheme="majorBidi"/>
                <w:sz w:val="32"/>
                <w:cs/>
              </w:rPr>
              <w:t>น</w:t>
            </w:r>
            <w:r w:rsidRPr="007D23A3">
              <w:rPr>
                <w:rFonts w:asciiTheme="majorBidi" w:hAnsiTheme="majorBidi" w:cstheme="majorBidi"/>
                <w:sz w:val="32"/>
              </w:rPr>
              <w:t xml:space="preserve">. </w:t>
            </w:r>
            <w:r w:rsidRPr="007D23A3">
              <w:rPr>
                <w:rFonts w:asciiTheme="majorBidi" w:hAnsiTheme="majorBidi" w:cstheme="majorBidi"/>
                <w:sz w:val="32"/>
                <w:cs/>
              </w:rPr>
              <w:t xml:space="preserve">ถึง </w:t>
            </w:r>
            <w:r w:rsidRPr="007D23A3">
              <w:rPr>
                <w:rFonts w:asciiTheme="majorBidi" w:hAnsiTheme="majorBidi" w:cstheme="majorBidi"/>
                <w:sz w:val="32"/>
              </w:rPr>
              <w:t>20.00</w:t>
            </w:r>
            <w:r w:rsidRPr="007D23A3">
              <w:rPr>
                <w:rFonts w:asciiTheme="majorBidi" w:hAnsiTheme="majorBidi" w:cstheme="majorBidi"/>
                <w:sz w:val="32"/>
                <w:cs/>
              </w:rPr>
              <w:t>น</w:t>
            </w:r>
            <w:r w:rsidRPr="007D23A3">
              <w:rPr>
                <w:rFonts w:asciiTheme="majorBidi" w:hAnsiTheme="majorBidi" w:cstheme="majorBidi"/>
                <w:sz w:val="32"/>
              </w:rPr>
              <w:t xml:space="preserve">. </w:t>
            </w:r>
            <w:r w:rsidRPr="007D23A3">
              <w:rPr>
                <w:rFonts w:asciiTheme="majorBidi" w:hAnsiTheme="majorBidi" w:cstheme="majorBidi"/>
                <w:sz w:val="32"/>
                <w:cs/>
              </w:rPr>
              <w:t>ในวันจันทร์ ถึง วันเสาร์ยกเว้นวันหยุดตามปีปฏิทิน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619CDA" w14:textId="77777777" w:rsidR="0012364E" w:rsidRPr="007D23A3" w:rsidRDefault="0012364E" w:rsidP="007441F7">
            <w:pPr>
              <w:tabs>
                <w:tab w:val="left" w:pos="2377"/>
              </w:tabs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 xml:space="preserve">1 </w:t>
            </w:r>
            <w:r w:rsidRPr="007D23A3">
              <w:rPr>
                <w:rFonts w:asciiTheme="majorBidi" w:hAnsiTheme="majorBidi" w:cstheme="majorBidi"/>
                <w:sz w:val="32"/>
                <w:cs/>
              </w:rPr>
              <w:t>ชั่วโมง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CB4B7C" w14:textId="77777777" w:rsidR="0012364E" w:rsidRPr="007D23A3" w:rsidRDefault="0012364E" w:rsidP="007441F7">
            <w:pPr>
              <w:tabs>
                <w:tab w:val="left" w:pos="2377"/>
              </w:tabs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 xml:space="preserve">8 </w:t>
            </w:r>
            <w:r w:rsidRPr="007D23A3">
              <w:rPr>
                <w:rFonts w:asciiTheme="majorBidi" w:hAnsiTheme="majorBidi" w:cstheme="majorBidi"/>
                <w:sz w:val="32"/>
                <w:cs/>
              </w:rPr>
              <w:t>ชั่วโมง</w:t>
            </w:r>
          </w:p>
        </w:tc>
      </w:tr>
      <w:tr w:rsidR="0012364E" w:rsidRPr="007D23A3" w14:paraId="4F3765AC" w14:textId="77777777" w:rsidTr="007441F7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60B558" w14:textId="77777777" w:rsidR="0012364E" w:rsidRPr="007D23A3" w:rsidRDefault="0012364E" w:rsidP="007441F7">
            <w:pPr>
              <w:tabs>
                <w:tab w:val="left" w:pos="2377"/>
              </w:tabs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CAT 3:</w:t>
            </w:r>
          </w:p>
          <w:p w14:paraId="7A19D059" w14:textId="77777777" w:rsidR="0012364E" w:rsidRPr="007D23A3" w:rsidRDefault="0012364E" w:rsidP="007441F7">
            <w:pPr>
              <w:tabs>
                <w:tab w:val="left" w:pos="2377"/>
              </w:tabs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  <w:cs/>
              </w:rPr>
              <w:t>ปานกลาง</w:t>
            </w:r>
          </w:p>
          <w:p w14:paraId="4B5AEF4D" w14:textId="77777777" w:rsidR="0012364E" w:rsidRPr="007D23A3" w:rsidRDefault="0012364E" w:rsidP="007441F7">
            <w:pPr>
              <w:tabs>
                <w:tab w:val="left" w:pos="2377"/>
              </w:tabs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(Normal)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A9B384F" w14:textId="77777777" w:rsidR="0012364E" w:rsidRPr="007D23A3" w:rsidRDefault="0012364E" w:rsidP="007441F7">
            <w:pPr>
              <w:tabs>
                <w:tab w:val="left" w:pos="2377"/>
              </w:tabs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  <w:cs/>
              </w:rPr>
              <w:t>ธุรกิจไม่สามารถดำเนินการได้อย่างมีประสิทธิภาพ</w:t>
            </w:r>
            <w:r w:rsidRPr="007D23A3">
              <w:rPr>
                <w:rFonts w:asciiTheme="majorBidi" w:hAnsiTheme="majorBidi" w:cstheme="majorBidi"/>
                <w:sz w:val="32"/>
                <w:rtl/>
                <w:cs/>
              </w:rPr>
              <w:t xml:space="preserve"> </w:t>
            </w:r>
            <w:r w:rsidRPr="007D23A3">
              <w:rPr>
                <w:rFonts w:asciiTheme="majorBidi" w:hAnsiTheme="majorBidi" w:cstheme="majorBidi"/>
                <w:sz w:val="32"/>
                <w:cs/>
              </w:rPr>
              <w:t>และจำเป็นจะต้องแก้ไข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CC18A6" w14:textId="77777777" w:rsidR="0012364E" w:rsidRPr="007D23A3" w:rsidRDefault="0012364E" w:rsidP="007441F7">
            <w:pPr>
              <w:tabs>
                <w:tab w:val="left" w:pos="2377"/>
              </w:tabs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  <w:cs/>
              </w:rPr>
              <w:t xml:space="preserve">เวลา </w:t>
            </w:r>
            <w:r w:rsidRPr="007D23A3">
              <w:rPr>
                <w:rFonts w:asciiTheme="majorBidi" w:hAnsiTheme="majorBidi" w:cstheme="majorBidi"/>
                <w:sz w:val="32"/>
              </w:rPr>
              <w:t>8:30</w:t>
            </w:r>
            <w:r w:rsidRPr="007D23A3">
              <w:rPr>
                <w:rFonts w:asciiTheme="majorBidi" w:hAnsiTheme="majorBidi" w:cstheme="majorBidi"/>
                <w:sz w:val="32"/>
                <w:cs/>
              </w:rPr>
              <w:t>น</w:t>
            </w:r>
            <w:r w:rsidRPr="007D23A3">
              <w:rPr>
                <w:rFonts w:asciiTheme="majorBidi" w:hAnsiTheme="majorBidi" w:cstheme="majorBidi"/>
                <w:sz w:val="32"/>
              </w:rPr>
              <w:t xml:space="preserve">. </w:t>
            </w:r>
            <w:r w:rsidRPr="007D23A3">
              <w:rPr>
                <w:rFonts w:asciiTheme="majorBidi" w:hAnsiTheme="majorBidi" w:cstheme="majorBidi"/>
                <w:sz w:val="32"/>
                <w:cs/>
              </w:rPr>
              <w:t xml:space="preserve">ถึง </w:t>
            </w:r>
            <w:r w:rsidRPr="007D23A3">
              <w:rPr>
                <w:rFonts w:asciiTheme="majorBidi" w:hAnsiTheme="majorBidi" w:cstheme="majorBidi"/>
                <w:sz w:val="32"/>
              </w:rPr>
              <w:t>20.00</w:t>
            </w:r>
            <w:r w:rsidRPr="007D23A3">
              <w:rPr>
                <w:rFonts w:asciiTheme="majorBidi" w:hAnsiTheme="majorBidi" w:cstheme="majorBidi"/>
                <w:sz w:val="32"/>
                <w:cs/>
              </w:rPr>
              <w:t>น</w:t>
            </w:r>
            <w:r w:rsidRPr="007D23A3">
              <w:rPr>
                <w:rFonts w:asciiTheme="majorBidi" w:hAnsiTheme="majorBidi" w:cstheme="majorBidi"/>
                <w:sz w:val="32"/>
              </w:rPr>
              <w:t xml:space="preserve">. </w:t>
            </w:r>
            <w:r w:rsidRPr="007D23A3">
              <w:rPr>
                <w:rFonts w:asciiTheme="majorBidi" w:hAnsiTheme="majorBidi" w:cstheme="majorBidi"/>
                <w:sz w:val="32"/>
                <w:cs/>
              </w:rPr>
              <w:t>ในวันจันทร์ ถึงวันเสาร์ยกเว้นวันหยุดตามปีปฏิทิน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DA6C26" w14:textId="77777777" w:rsidR="0012364E" w:rsidRPr="007D23A3" w:rsidRDefault="0012364E" w:rsidP="007441F7">
            <w:pPr>
              <w:tabs>
                <w:tab w:val="left" w:pos="2377"/>
              </w:tabs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 xml:space="preserve">2 </w:t>
            </w:r>
            <w:r w:rsidRPr="007D23A3">
              <w:rPr>
                <w:rFonts w:asciiTheme="majorBidi" w:hAnsiTheme="majorBidi" w:cstheme="majorBidi"/>
                <w:sz w:val="32"/>
                <w:cs/>
              </w:rPr>
              <w:t>ชั่วโมง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73D176" w14:textId="77777777" w:rsidR="0012364E" w:rsidRPr="007D23A3" w:rsidRDefault="0012364E" w:rsidP="007441F7">
            <w:pPr>
              <w:tabs>
                <w:tab w:val="left" w:pos="2377"/>
              </w:tabs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 xml:space="preserve">48 </w:t>
            </w:r>
            <w:r w:rsidRPr="007D23A3">
              <w:rPr>
                <w:rFonts w:asciiTheme="majorBidi" w:hAnsiTheme="majorBidi" w:cstheme="majorBidi"/>
                <w:sz w:val="32"/>
                <w:cs/>
              </w:rPr>
              <w:t>ชั่วโมง</w:t>
            </w:r>
          </w:p>
        </w:tc>
      </w:tr>
      <w:tr w:rsidR="0012364E" w:rsidRPr="007D23A3" w14:paraId="07CDBACD" w14:textId="77777777" w:rsidTr="007441F7">
        <w:trPr>
          <w:trHeight w:val="115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444E1B" w14:textId="77777777" w:rsidR="0012364E" w:rsidRPr="007D23A3" w:rsidRDefault="0012364E" w:rsidP="007441F7">
            <w:pPr>
              <w:tabs>
                <w:tab w:val="left" w:pos="2377"/>
              </w:tabs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CAT 4:</w:t>
            </w:r>
          </w:p>
          <w:p w14:paraId="26751463" w14:textId="77777777" w:rsidR="0012364E" w:rsidRPr="007D23A3" w:rsidRDefault="0012364E" w:rsidP="007441F7">
            <w:pPr>
              <w:tabs>
                <w:tab w:val="left" w:pos="2377"/>
              </w:tabs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  <w:cs/>
              </w:rPr>
              <w:t>คำร้องขอ</w:t>
            </w:r>
          </w:p>
          <w:p w14:paraId="749BE4BE" w14:textId="77777777" w:rsidR="0012364E" w:rsidRPr="007D23A3" w:rsidRDefault="0012364E" w:rsidP="007441F7">
            <w:pPr>
              <w:tabs>
                <w:tab w:val="left" w:pos="2377"/>
              </w:tabs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(Low)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A33181" w14:textId="77777777" w:rsidR="0012364E" w:rsidRPr="007D23A3" w:rsidRDefault="0012364E" w:rsidP="007441F7">
            <w:pPr>
              <w:tabs>
                <w:tab w:val="left" w:pos="2377"/>
              </w:tabs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  <w:cs/>
              </w:rPr>
              <w:t>ไม่ตอบสนองการทำงานตามความต้องการได้อย่างมีประสิทธิภาพ แต่ไม่มีผลกระทบต่อการดำเนินธุรกิจโดยภาพรวม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AEEBAB" w14:textId="77777777" w:rsidR="0012364E" w:rsidRPr="007D23A3" w:rsidRDefault="0012364E" w:rsidP="007441F7">
            <w:pPr>
              <w:tabs>
                <w:tab w:val="left" w:pos="2377"/>
              </w:tabs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  <w:cs/>
              </w:rPr>
              <w:t xml:space="preserve">เวลา </w:t>
            </w:r>
            <w:r w:rsidRPr="007D23A3">
              <w:rPr>
                <w:rFonts w:asciiTheme="majorBidi" w:hAnsiTheme="majorBidi" w:cstheme="majorBidi"/>
                <w:sz w:val="32"/>
              </w:rPr>
              <w:t>8:30</w:t>
            </w:r>
            <w:r w:rsidRPr="007D23A3">
              <w:rPr>
                <w:rFonts w:asciiTheme="majorBidi" w:hAnsiTheme="majorBidi" w:cstheme="majorBidi"/>
                <w:sz w:val="32"/>
                <w:cs/>
              </w:rPr>
              <w:t>น</w:t>
            </w:r>
            <w:r w:rsidRPr="007D23A3">
              <w:rPr>
                <w:rFonts w:asciiTheme="majorBidi" w:hAnsiTheme="majorBidi" w:cstheme="majorBidi"/>
                <w:sz w:val="32"/>
              </w:rPr>
              <w:t xml:space="preserve">. </w:t>
            </w:r>
            <w:r w:rsidRPr="007D23A3">
              <w:rPr>
                <w:rFonts w:asciiTheme="majorBidi" w:hAnsiTheme="majorBidi" w:cstheme="majorBidi"/>
                <w:sz w:val="32"/>
                <w:cs/>
              </w:rPr>
              <w:t xml:space="preserve">ถึง </w:t>
            </w:r>
            <w:r w:rsidRPr="007D23A3">
              <w:rPr>
                <w:rFonts w:asciiTheme="majorBidi" w:hAnsiTheme="majorBidi" w:cstheme="majorBidi"/>
                <w:sz w:val="32"/>
              </w:rPr>
              <w:t>20.00</w:t>
            </w:r>
            <w:r w:rsidRPr="007D23A3">
              <w:rPr>
                <w:rFonts w:asciiTheme="majorBidi" w:hAnsiTheme="majorBidi" w:cstheme="majorBidi"/>
                <w:sz w:val="32"/>
                <w:cs/>
              </w:rPr>
              <w:t>น</w:t>
            </w:r>
            <w:r w:rsidRPr="007D23A3">
              <w:rPr>
                <w:rFonts w:asciiTheme="majorBidi" w:hAnsiTheme="majorBidi" w:cstheme="majorBidi"/>
                <w:sz w:val="32"/>
              </w:rPr>
              <w:t xml:space="preserve">. </w:t>
            </w:r>
            <w:r w:rsidRPr="007D23A3">
              <w:rPr>
                <w:rFonts w:asciiTheme="majorBidi" w:hAnsiTheme="majorBidi" w:cstheme="majorBidi"/>
                <w:sz w:val="32"/>
                <w:cs/>
              </w:rPr>
              <w:t>ในวันจันทร์ ถึงวันเสาร์ ยกเว้นวันหยุดตามปีปฏิทิน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93D5BC" w14:textId="77777777" w:rsidR="0012364E" w:rsidRPr="007D23A3" w:rsidRDefault="0012364E" w:rsidP="007441F7">
            <w:pPr>
              <w:tabs>
                <w:tab w:val="left" w:pos="2377"/>
              </w:tabs>
              <w:ind w:left="-108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 xml:space="preserve">1 </w:t>
            </w:r>
            <w:r w:rsidRPr="007D23A3">
              <w:rPr>
                <w:rFonts w:asciiTheme="majorBidi" w:hAnsiTheme="majorBidi" w:cstheme="majorBidi"/>
                <w:sz w:val="32"/>
                <w:cs/>
              </w:rPr>
              <w:t>วัน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7B8C99" w14:textId="77777777" w:rsidR="0012364E" w:rsidRPr="007D23A3" w:rsidRDefault="0012364E" w:rsidP="007441F7">
            <w:pPr>
              <w:tabs>
                <w:tab w:val="left" w:pos="2377"/>
              </w:tabs>
              <w:ind w:left="-108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  <w:cs/>
              </w:rPr>
              <w:t>ขึ้นอยู่กับเงื่อนไขตามแต่กรณี</w:t>
            </w:r>
          </w:p>
        </w:tc>
      </w:tr>
    </w:tbl>
    <w:p w14:paraId="7A840FA1" w14:textId="77777777" w:rsidR="0012364E" w:rsidRPr="007D23A3" w:rsidRDefault="0012364E" w:rsidP="0012364E">
      <w:pPr>
        <w:rPr>
          <w:rFonts w:asciiTheme="majorBidi" w:hAnsiTheme="majorBidi" w:cstheme="majorBidi"/>
          <w:sz w:val="32"/>
        </w:rPr>
      </w:pPr>
    </w:p>
    <w:p w14:paraId="3758866E" w14:textId="77777777" w:rsidR="00DE5D86" w:rsidRPr="007D23A3" w:rsidRDefault="00DE5D86" w:rsidP="0012364E">
      <w:pPr>
        <w:rPr>
          <w:rFonts w:asciiTheme="majorBidi" w:hAnsiTheme="majorBidi" w:cstheme="majorBidi"/>
          <w:sz w:val="32"/>
        </w:rPr>
      </w:pPr>
    </w:p>
    <w:p w14:paraId="5A29F603" w14:textId="77777777" w:rsidR="00DE5D86" w:rsidRPr="007D23A3" w:rsidRDefault="00DE5D86" w:rsidP="0012364E">
      <w:pPr>
        <w:rPr>
          <w:rFonts w:asciiTheme="majorBidi" w:hAnsiTheme="majorBidi" w:cstheme="majorBidi"/>
          <w:sz w:val="32"/>
        </w:rPr>
      </w:pPr>
    </w:p>
    <w:p w14:paraId="16CFB8F1" w14:textId="77777777" w:rsidR="00DE5D86" w:rsidRPr="007D23A3" w:rsidRDefault="00DE5D86" w:rsidP="0012364E">
      <w:pPr>
        <w:rPr>
          <w:rFonts w:asciiTheme="majorBidi" w:hAnsiTheme="majorBidi" w:cstheme="majorBidi"/>
          <w:sz w:val="32"/>
        </w:rPr>
      </w:pPr>
    </w:p>
    <w:p w14:paraId="39F6C5F3" w14:textId="77777777" w:rsidR="00DE5D86" w:rsidRPr="007D23A3" w:rsidRDefault="00DE5D86" w:rsidP="0012364E">
      <w:pPr>
        <w:rPr>
          <w:rFonts w:asciiTheme="majorBidi" w:hAnsiTheme="majorBidi" w:cstheme="majorBidi"/>
          <w:sz w:val="32"/>
        </w:rPr>
      </w:pPr>
    </w:p>
    <w:p w14:paraId="4B14D14B" w14:textId="77777777" w:rsidR="00DE5D86" w:rsidRPr="007D23A3" w:rsidRDefault="00DE5D86" w:rsidP="0012364E">
      <w:pPr>
        <w:rPr>
          <w:rFonts w:asciiTheme="majorBidi" w:hAnsiTheme="majorBidi" w:cstheme="majorBidi"/>
          <w:sz w:val="32"/>
        </w:rPr>
      </w:pPr>
    </w:p>
    <w:p w14:paraId="78AE182A" w14:textId="77777777" w:rsidR="00DE5D86" w:rsidRPr="007D23A3" w:rsidRDefault="00DE5D86" w:rsidP="0012364E">
      <w:pPr>
        <w:rPr>
          <w:rFonts w:asciiTheme="majorBidi" w:hAnsiTheme="majorBidi" w:cstheme="majorBidi"/>
          <w:sz w:val="32"/>
        </w:rPr>
      </w:pPr>
    </w:p>
    <w:p w14:paraId="49E1EF01" w14:textId="77777777" w:rsidR="00DE5D86" w:rsidRPr="007D23A3" w:rsidRDefault="00DE5D86" w:rsidP="0012364E">
      <w:pPr>
        <w:rPr>
          <w:rFonts w:asciiTheme="majorBidi" w:hAnsiTheme="majorBidi" w:cstheme="majorBidi"/>
          <w:sz w:val="32"/>
        </w:rPr>
      </w:pPr>
    </w:p>
    <w:p w14:paraId="7B9ADAFE" w14:textId="77777777" w:rsidR="00DE5D86" w:rsidRPr="007D23A3" w:rsidRDefault="00DE5D86" w:rsidP="0012364E">
      <w:pPr>
        <w:rPr>
          <w:rFonts w:asciiTheme="majorBidi" w:hAnsiTheme="majorBidi" w:cstheme="majorBidi"/>
          <w:sz w:val="32"/>
        </w:rPr>
      </w:pPr>
    </w:p>
    <w:p w14:paraId="7ED0361C" w14:textId="77777777" w:rsidR="00DE5D86" w:rsidRPr="007D23A3" w:rsidRDefault="00DE5D86" w:rsidP="0012364E">
      <w:pPr>
        <w:rPr>
          <w:rFonts w:asciiTheme="majorBidi" w:hAnsiTheme="majorBidi" w:cstheme="majorBidi"/>
          <w:sz w:val="32"/>
        </w:rPr>
      </w:pPr>
    </w:p>
    <w:p w14:paraId="14B8C97C" w14:textId="77777777" w:rsidR="00DE5D86" w:rsidRPr="007D23A3" w:rsidRDefault="00DE5D86" w:rsidP="0012364E">
      <w:pPr>
        <w:rPr>
          <w:rFonts w:asciiTheme="majorBidi" w:hAnsiTheme="majorBidi" w:cstheme="majorBidi"/>
          <w:sz w:val="32"/>
        </w:rPr>
      </w:pPr>
    </w:p>
    <w:p w14:paraId="10165086" w14:textId="77777777" w:rsidR="00DE5D86" w:rsidRPr="007D23A3" w:rsidRDefault="00DE5D86" w:rsidP="0012364E">
      <w:pPr>
        <w:rPr>
          <w:rFonts w:asciiTheme="majorBidi" w:hAnsiTheme="majorBidi" w:cstheme="majorBidi"/>
          <w:sz w:val="32"/>
        </w:rPr>
      </w:pPr>
    </w:p>
    <w:p w14:paraId="431BDA2E" w14:textId="77777777" w:rsidR="0012364E" w:rsidRPr="007D23A3" w:rsidRDefault="0012364E" w:rsidP="00A87DBA">
      <w:pPr>
        <w:ind w:firstLine="720"/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b/>
          <w:bCs/>
          <w:sz w:val="32"/>
        </w:rPr>
        <w:lastRenderedPageBreak/>
        <w:t xml:space="preserve">3.8.5 </w:t>
      </w:r>
      <w:r w:rsidRPr="007D23A3">
        <w:rPr>
          <w:rFonts w:asciiTheme="majorBidi" w:hAnsiTheme="majorBidi" w:cstheme="majorBidi"/>
          <w:b/>
          <w:bCs/>
          <w:sz w:val="32"/>
          <w:cs/>
        </w:rPr>
        <w:t xml:space="preserve">บันทึกการบริการ </w:t>
      </w:r>
    </w:p>
    <w:p w14:paraId="1E8DE4B7" w14:textId="77777777" w:rsidR="0012364E" w:rsidRPr="007D23A3" w:rsidRDefault="00A87DBA" w:rsidP="006C13DB">
      <w:pPr>
        <w:tabs>
          <w:tab w:val="left" w:pos="270"/>
        </w:tabs>
        <w:ind w:firstLine="360"/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sz w:val="32"/>
          <w:cs/>
        </w:rPr>
        <w:tab/>
      </w:r>
      <w:r w:rsidR="0012364E" w:rsidRPr="007D23A3">
        <w:rPr>
          <w:rFonts w:asciiTheme="majorBidi" w:hAnsiTheme="majorBidi" w:cstheme="majorBidi"/>
          <w:sz w:val="32"/>
        </w:rPr>
        <w:t xml:space="preserve">3.8.5.1   Helpdesk </w:t>
      </w:r>
      <w:r w:rsidR="0012364E" w:rsidRPr="007D23A3">
        <w:rPr>
          <w:rFonts w:asciiTheme="majorBidi" w:hAnsiTheme="majorBidi" w:cstheme="majorBidi"/>
          <w:sz w:val="32"/>
          <w:cs/>
        </w:rPr>
        <w:t xml:space="preserve">ของ </w:t>
      </w:r>
      <w:r w:rsidR="0012364E" w:rsidRPr="007D23A3">
        <w:rPr>
          <w:rFonts w:asciiTheme="majorBidi" w:hAnsiTheme="majorBidi" w:cstheme="majorBidi"/>
          <w:sz w:val="32"/>
        </w:rPr>
        <w:t xml:space="preserve">CAN </w:t>
      </w:r>
      <w:r w:rsidR="0012364E" w:rsidRPr="007D23A3">
        <w:rPr>
          <w:rFonts w:asciiTheme="majorBidi" w:hAnsiTheme="majorBidi" w:cstheme="majorBidi"/>
          <w:sz w:val="32"/>
          <w:cs/>
        </w:rPr>
        <w:t xml:space="preserve">จะบันทึกข้อมูลการตอบสนองเบื้องต้น </w:t>
      </w:r>
      <w:r w:rsidR="0012364E" w:rsidRPr="007D23A3">
        <w:rPr>
          <w:rFonts w:asciiTheme="majorBidi" w:hAnsiTheme="majorBidi" w:cstheme="majorBidi"/>
          <w:sz w:val="32"/>
        </w:rPr>
        <w:t xml:space="preserve">(Initial Response) </w:t>
      </w:r>
      <w:r w:rsidR="0012364E" w:rsidRPr="007D23A3">
        <w:rPr>
          <w:rFonts w:asciiTheme="majorBidi" w:hAnsiTheme="majorBidi" w:cstheme="majorBidi"/>
          <w:sz w:val="32"/>
          <w:cs/>
        </w:rPr>
        <w:t xml:space="preserve">โดยมีรายละเอียดดังต่อไปนี้ </w:t>
      </w:r>
    </w:p>
    <w:p w14:paraId="448BF754" w14:textId="77777777" w:rsidR="0012364E" w:rsidRPr="007D23A3" w:rsidRDefault="0012364E" w:rsidP="001B02CE">
      <w:pPr>
        <w:numPr>
          <w:ilvl w:val="0"/>
          <w:numId w:val="21"/>
        </w:numPr>
        <w:ind w:left="1620" w:hanging="202"/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sz w:val="32"/>
          <w:cs/>
        </w:rPr>
        <w:t>วันที่และเวลาที่ลงบันทึกการโทรศัพท์แจ้งเหตุ</w:t>
      </w:r>
    </w:p>
    <w:p w14:paraId="489C29DB" w14:textId="77777777" w:rsidR="0012364E" w:rsidRPr="007D23A3" w:rsidRDefault="0012364E" w:rsidP="001B02CE">
      <w:pPr>
        <w:numPr>
          <w:ilvl w:val="0"/>
          <w:numId w:val="21"/>
        </w:numPr>
        <w:ind w:left="1620" w:hanging="202"/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sz w:val="32"/>
          <w:cs/>
        </w:rPr>
        <w:t>ประเภทของคำขอรับบริการ</w:t>
      </w:r>
    </w:p>
    <w:p w14:paraId="29FE9652" w14:textId="77777777" w:rsidR="006C13DB" w:rsidRPr="007D23A3" w:rsidRDefault="0012364E" w:rsidP="001B02CE">
      <w:pPr>
        <w:numPr>
          <w:ilvl w:val="0"/>
          <w:numId w:val="21"/>
        </w:numPr>
        <w:ind w:left="1620" w:hanging="202"/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sz w:val="32"/>
          <w:cs/>
        </w:rPr>
        <w:t>หมายเลขติดตามคำขอรับบริการ</w:t>
      </w:r>
    </w:p>
    <w:p w14:paraId="26D98083" w14:textId="77777777" w:rsidR="00BC36D7" w:rsidRPr="007D23A3" w:rsidRDefault="0012364E" w:rsidP="001B02CE">
      <w:pPr>
        <w:numPr>
          <w:ilvl w:val="0"/>
          <w:numId w:val="21"/>
        </w:numPr>
        <w:ind w:left="1620" w:hanging="202"/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sz w:val="32"/>
          <w:cs/>
        </w:rPr>
        <w:t>ระดับความเร่งด่วนที่ผู้ใช้ปลายทางร้องขอ</w:t>
      </w:r>
    </w:p>
    <w:p w14:paraId="0123E854" w14:textId="77777777" w:rsidR="0012364E" w:rsidRPr="007D23A3" w:rsidRDefault="001B02CE" w:rsidP="00A87DBA">
      <w:pPr>
        <w:ind w:firstLine="709"/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sz w:val="32"/>
          <w:cs/>
        </w:rPr>
        <w:t>3</w:t>
      </w:r>
      <w:r w:rsidR="0012364E" w:rsidRPr="007D23A3">
        <w:rPr>
          <w:rFonts w:asciiTheme="majorBidi" w:hAnsiTheme="majorBidi" w:cstheme="majorBidi"/>
          <w:sz w:val="32"/>
        </w:rPr>
        <w:t xml:space="preserve">.8.5.2   Helpdesk </w:t>
      </w:r>
      <w:r w:rsidR="0012364E" w:rsidRPr="007D23A3">
        <w:rPr>
          <w:rFonts w:asciiTheme="majorBidi" w:hAnsiTheme="majorBidi" w:cstheme="majorBidi"/>
          <w:sz w:val="32"/>
          <w:cs/>
        </w:rPr>
        <w:t xml:space="preserve">ของ </w:t>
      </w:r>
      <w:r w:rsidR="0012364E" w:rsidRPr="007D23A3">
        <w:rPr>
          <w:rFonts w:asciiTheme="majorBidi" w:hAnsiTheme="majorBidi" w:cstheme="majorBidi"/>
          <w:sz w:val="32"/>
        </w:rPr>
        <w:t xml:space="preserve">CAN </w:t>
      </w:r>
      <w:r w:rsidR="0012364E" w:rsidRPr="007D23A3">
        <w:rPr>
          <w:rFonts w:asciiTheme="majorBidi" w:hAnsiTheme="majorBidi" w:cstheme="majorBidi"/>
          <w:sz w:val="32"/>
          <w:cs/>
        </w:rPr>
        <w:t xml:space="preserve">จะบันทึกข้อมูลการตอบสนองที่สำคัญ </w:t>
      </w:r>
      <w:r w:rsidR="0012364E" w:rsidRPr="007D23A3">
        <w:rPr>
          <w:rFonts w:asciiTheme="majorBidi" w:hAnsiTheme="majorBidi" w:cstheme="majorBidi"/>
          <w:sz w:val="32"/>
        </w:rPr>
        <w:t xml:space="preserve">(Meaningful Response) </w:t>
      </w:r>
      <w:r w:rsidR="0012364E" w:rsidRPr="007D23A3">
        <w:rPr>
          <w:rFonts w:asciiTheme="majorBidi" w:hAnsiTheme="majorBidi" w:cstheme="majorBidi"/>
          <w:sz w:val="32"/>
          <w:cs/>
        </w:rPr>
        <w:t>โดยมีรายละเอียดดังต่อไปนี้</w:t>
      </w:r>
    </w:p>
    <w:p w14:paraId="59947D9C" w14:textId="77777777" w:rsidR="0012364E" w:rsidRPr="007D23A3" w:rsidRDefault="001B02CE" w:rsidP="001B02CE">
      <w:pPr>
        <w:ind w:left="1620" w:hanging="180"/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sz w:val="32"/>
          <w:cs/>
        </w:rPr>
        <w:t>-</w:t>
      </w:r>
      <w:r w:rsidR="0012364E" w:rsidRPr="007D23A3">
        <w:rPr>
          <w:rFonts w:asciiTheme="majorBidi" w:hAnsiTheme="majorBidi" w:cstheme="majorBidi"/>
          <w:sz w:val="32"/>
        </w:rPr>
        <w:t xml:space="preserve">   </w:t>
      </w:r>
      <w:r w:rsidR="0012364E" w:rsidRPr="007D23A3">
        <w:rPr>
          <w:rFonts w:asciiTheme="majorBidi" w:hAnsiTheme="majorBidi" w:cstheme="majorBidi"/>
          <w:sz w:val="32"/>
          <w:cs/>
        </w:rPr>
        <w:t xml:space="preserve">หมายเลขติดตามคำขอรับบริการ </w:t>
      </w:r>
    </w:p>
    <w:p w14:paraId="30A3B220" w14:textId="77777777" w:rsidR="0012364E" w:rsidRPr="007D23A3" w:rsidRDefault="001B02CE" w:rsidP="001B02CE">
      <w:pPr>
        <w:ind w:left="1620" w:hanging="180"/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sz w:val="32"/>
          <w:cs/>
        </w:rPr>
        <w:t>-</w:t>
      </w:r>
      <w:r w:rsidR="0012364E" w:rsidRPr="007D23A3">
        <w:rPr>
          <w:rFonts w:asciiTheme="majorBidi" w:hAnsiTheme="majorBidi" w:cstheme="majorBidi"/>
          <w:sz w:val="32"/>
        </w:rPr>
        <w:t xml:space="preserve">   </w:t>
      </w:r>
      <w:r w:rsidR="0012364E" w:rsidRPr="007D23A3">
        <w:rPr>
          <w:rFonts w:asciiTheme="majorBidi" w:hAnsiTheme="majorBidi" w:cstheme="majorBidi"/>
          <w:sz w:val="32"/>
          <w:cs/>
        </w:rPr>
        <w:t>การยอมรับหรือไม่ยอมรับระดับความเร่งด่วน</w:t>
      </w:r>
    </w:p>
    <w:p w14:paraId="12F53C83" w14:textId="77777777" w:rsidR="0012364E" w:rsidRPr="007D23A3" w:rsidRDefault="001B02CE" w:rsidP="001B02CE">
      <w:pPr>
        <w:ind w:left="1620" w:hanging="180"/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sz w:val="32"/>
          <w:cs/>
        </w:rPr>
        <w:t>-</w:t>
      </w:r>
      <w:r w:rsidR="0012364E" w:rsidRPr="007D23A3">
        <w:rPr>
          <w:rFonts w:asciiTheme="majorBidi" w:hAnsiTheme="majorBidi" w:cstheme="majorBidi"/>
          <w:sz w:val="32"/>
        </w:rPr>
        <w:t xml:space="preserve">   </w:t>
      </w:r>
      <w:r w:rsidR="0012364E" w:rsidRPr="007D23A3">
        <w:rPr>
          <w:rFonts w:asciiTheme="majorBidi" w:hAnsiTheme="majorBidi" w:cstheme="majorBidi"/>
          <w:sz w:val="32"/>
          <w:cs/>
        </w:rPr>
        <w:t xml:space="preserve">รายละเอียดของปัญหาตามความเข้าใจของ </w:t>
      </w:r>
      <w:r w:rsidR="0012364E" w:rsidRPr="007D23A3">
        <w:rPr>
          <w:rFonts w:asciiTheme="majorBidi" w:hAnsiTheme="majorBidi" w:cstheme="majorBidi"/>
          <w:sz w:val="32"/>
        </w:rPr>
        <w:t xml:space="preserve">CAN </w:t>
      </w:r>
    </w:p>
    <w:p w14:paraId="651F1A9F" w14:textId="77777777" w:rsidR="0012364E" w:rsidRPr="007D23A3" w:rsidRDefault="001B02CE" w:rsidP="001B02CE">
      <w:pPr>
        <w:ind w:left="1620" w:hanging="180"/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sz w:val="32"/>
          <w:cs/>
        </w:rPr>
        <w:t>-</w:t>
      </w:r>
      <w:r w:rsidR="0012364E" w:rsidRPr="007D23A3">
        <w:rPr>
          <w:rFonts w:asciiTheme="majorBidi" w:hAnsiTheme="majorBidi" w:cstheme="majorBidi"/>
          <w:sz w:val="32"/>
        </w:rPr>
        <w:t xml:space="preserve">   </w:t>
      </w:r>
      <w:r w:rsidR="0012364E" w:rsidRPr="007D23A3">
        <w:rPr>
          <w:rFonts w:asciiTheme="majorBidi" w:hAnsiTheme="majorBidi" w:cstheme="majorBidi"/>
          <w:sz w:val="32"/>
          <w:cs/>
        </w:rPr>
        <w:t>แผนปฏิบัติเพื่อตอบสนองต่อปัญหาและระยะเวลาโดยประมาณที่จำเป็นเพื่อแก้ไขปัญหา</w:t>
      </w:r>
    </w:p>
    <w:p w14:paraId="754D25F7" w14:textId="77777777" w:rsidR="0012364E" w:rsidRPr="007D23A3" w:rsidRDefault="001B02CE" w:rsidP="001B02CE">
      <w:pPr>
        <w:ind w:firstLine="709"/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sz w:val="32"/>
          <w:cs/>
        </w:rPr>
        <w:t>3</w:t>
      </w:r>
      <w:r w:rsidR="0012364E" w:rsidRPr="007D23A3">
        <w:rPr>
          <w:rFonts w:asciiTheme="majorBidi" w:hAnsiTheme="majorBidi" w:cstheme="majorBidi"/>
          <w:sz w:val="32"/>
        </w:rPr>
        <w:t xml:space="preserve">.8.5.3   Helpdesk </w:t>
      </w:r>
      <w:r w:rsidR="0012364E" w:rsidRPr="007D23A3">
        <w:rPr>
          <w:rFonts w:asciiTheme="majorBidi" w:hAnsiTheme="majorBidi" w:cstheme="majorBidi"/>
          <w:sz w:val="32"/>
          <w:cs/>
        </w:rPr>
        <w:t xml:space="preserve">ของ </w:t>
      </w:r>
      <w:r w:rsidR="0012364E" w:rsidRPr="007D23A3">
        <w:rPr>
          <w:rFonts w:asciiTheme="majorBidi" w:hAnsiTheme="majorBidi" w:cstheme="majorBidi"/>
          <w:sz w:val="32"/>
        </w:rPr>
        <w:t xml:space="preserve">CAN </w:t>
      </w:r>
      <w:r w:rsidR="0012364E" w:rsidRPr="007D23A3">
        <w:rPr>
          <w:rFonts w:asciiTheme="majorBidi" w:hAnsiTheme="majorBidi" w:cstheme="majorBidi"/>
          <w:sz w:val="32"/>
          <w:cs/>
        </w:rPr>
        <w:t xml:space="preserve">จะบันทึกข้อมูลการแจ้งปัญหาและติดตามจนกระทั่งได้รับการแก้ไข และประเด็นที่ยังเปิดอยู่จะต้องปิดโดยอัตโนมัติภายใน </w:t>
      </w:r>
      <w:r w:rsidR="0012364E" w:rsidRPr="007D23A3">
        <w:rPr>
          <w:rFonts w:asciiTheme="majorBidi" w:hAnsiTheme="majorBidi" w:cstheme="majorBidi"/>
          <w:sz w:val="32"/>
        </w:rPr>
        <w:t xml:space="preserve">3 </w:t>
      </w:r>
      <w:r w:rsidR="0012364E" w:rsidRPr="007D23A3">
        <w:rPr>
          <w:rFonts w:asciiTheme="majorBidi" w:hAnsiTheme="majorBidi" w:cstheme="majorBidi"/>
          <w:sz w:val="32"/>
          <w:cs/>
        </w:rPr>
        <w:t xml:space="preserve">วันหลังจากได้ทำการแก้ไข หรือแนะนำวิธีการแก้ไขไปแล้วในกรณีที่ผู้ใช้ปลายทางที่โทรขอรับบริการไม่ให้ข้อมูลย้อนกลับแก่ </w:t>
      </w:r>
      <w:r w:rsidR="0012364E" w:rsidRPr="007D23A3">
        <w:rPr>
          <w:rFonts w:asciiTheme="majorBidi" w:hAnsiTheme="majorBidi" w:cstheme="majorBidi"/>
          <w:sz w:val="32"/>
        </w:rPr>
        <w:t xml:space="preserve">Helpdesk </w:t>
      </w:r>
      <w:r w:rsidR="0012364E" w:rsidRPr="007D23A3">
        <w:rPr>
          <w:rFonts w:asciiTheme="majorBidi" w:hAnsiTheme="majorBidi" w:cstheme="majorBidi"/>
          <w:sz w:val="32"/>
          <w:cs/>
        </w:rPr>
        <w:t xml:space="preserve">ของ </w:t>
      </w:r>
      <w:r w:rsidR="0012364E" w:rsidRPr="007D23A3">
        <w:rPr>
          <w:rFonts w:asciiTheme="majorBidi" w:hAnsiTheme="majorBidi" w:cstheme="majorBidi"/>
          <w:sz w:val="32"/>
        </w:rPr>
        <w:t>CAN</w:t>
      </w:r>
    </w:p>
    <w:p w14:paraId="2BB67DA0" w14:textId="77777777" w:rsidR="001B02CE" w:rsidRPr="007D23A3" w:rsidRDefault="001B02CE" w:rsidP="001B02CE">
      <w:pPr>
        <w:ind w:firstLine="709"/>
        <w:rPr>
          <w:rFonts w:asciiTheme="majorBidi" w:hAnsiTheme="majorBidi" w:cstheme="majorBidi"/>
          <w:sz w:val="32"/>
        </w:rPr>
      </w:pPr>
    </w:p>
    <w:p w14:paraId="12FE3792" w14:textId="77777777" w:rsidR="001B02CE" w:rsidRPr="007D23A3" w:rsidRDefault="0012364E" w:rsidP="001B02CE">
      <w:pPr>
        <w:ind w:firstLine="709"/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b/>
          <w:bCs/>
          <w:sz w:val="32"/>
        </w:rPr>
        <w:t xml:space="preserve">3.8.6 </w:t>
      </w:r>
      <w:r w:rsidRPr="007D23A3">
        <w:rPr>
          <w:rFonts w:asciiTheme="majorBidi" w:hAnsiTheme="majorBidi" w:cstheme="majorBidi"/>
          <w:b/>
          <w:bCs/>
          <w:sz w:val="32"/>
          <w:cs/>
        </w:rPr>
        <w:t xml:space="preserve">ช่องทางติดต่อของ </w:t>
      </w:r>
      <w:r w:rsidRPr="007D23A3">
        <w:rPr>
          <w:rFonts w:asciiTheme="majorBidi" w:hAnsiTheme="majorBidi" w:cstheme="majorBidi"/>
          <w:b/>
          <w:bCs/>
          <w:sz w:val="32"/>
        </w:rPr>
        <w:t xml:space="preserve">CAN </w:t>
      </w:r>
    </w:p>
    <w:p w14:paraId="3DA6AAB7" w14:textId="77777777" w:rsidR="001B02CE" w:rsidRPr="007D23A3" w:rsidRDefault="001B02CE" w:rsidP="001B02CE">
      <w:pPr>
        <w:ind w:firstLine="709"/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sz w:val="32"/>
          <w:cs/>
        </w:rPr>
        <w:t xml:space="preserve">- </w:t>
      </w:r>
      <w:r w:rsidR="0012364E" w:rsidRPr="007D23A3">
        <w:rPr>
          <w:rFonts w:asciiTheme="majorBidi" w:hAnsiTheme="majorBidi" w:cstheme="majorBidi"/>
          <w:sz w:val="32"/>
          <w:cs/>
        </w:rPr>
        <w:t xml:space="preserve">คอลเซ็นเตอร์ บริษัท แคน อินโนเวชั่น จำกัด หมายเลขโทรศัพท์ </w:t>
      </w:r>
      <w:r w:rsidR="0012364E" w:rsidRPr="007D23A3">
        <w:rPr>
          <w:rFonts w:asciiTheme="majorBidi" w:hAnsiTheme="majorBidi" w:cstheme="majorBidi"/>
          <w:sz w:val="32"/>
        </w:rPr>
        <w:t>06 2597 9977 Ext.01</w:t>
      </w:r>
    </w:p>
    <w:p w14:paraId="3DEFFDAE" w14:textId="77777777" w:rsidR="0012364E" w:rsidRPr="007D23A3" w:rsidRDefault="001B02CE" w:rsidP="001B02CE">
      <w:pPr>
        <w:ind w:firstLine="709"/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sz w:val="32"/>
          <w:cs/>
        </w:rPr>
        <w:t xml:space="preserve">- </w:t>
      </w:r>
      <w:r w:rsidR="0012364E" w:rsidRPr="007D23A3">
        <w:rPr>
          <w:rFonts w:asciiTheme="majorBidi" w:hAnsiTheme="majorBidi" w:cstheme="majorBidi"/>
          <w:sz w:val="32"/>
          <w:cs/>
        </w:rPr>
        <w:t>อีเมล์</w:t>
      </w:r>
      <w:r w:rsidR="0012364E" w:rsidRPr="007D23A3">
        <w:rPr>
          <w:rFonts w:asciiTheme="majorBidi" w:hAnsiTheme="majorBidi" w:cstheme="majorBidi"/>
          <w:sz w:val="32"/>
        </w:rPr>
        <w:t>: cscaninnovation@gmail.com</w:t>
      </w:r>
    </w:p>
    <w:p w14:paraId="3AE3D5D3" w14:textId="77777777" w:rsidR="0012364E" w:rsidRPr="007D23A3" w:rsidRDefault="0012364E" w:rsidP="0012364E">
      <w:pPr>
        <w:rPr>
          <w:rFonts w:asciiTheme="majorBidi" w:hAnsiTheme="majorBidi" w:cstheme="majorBidi"/>
          <w:sz w:val="32"/>
        </w:rPr>
      </w:pPr>
    </w:p>
    <w:p w14:paraId="518EE2C8" w14:textId="77777777" w:rsidR="001B02CE" w:rsidRPr="007D23A3" w:rsidRDefault="0012364E" w:rsidP="001B02CE">
      <w:pPr>
        <w:ind w:firstLine="709"/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b/>
          <w:bCs/>
          <w:sz w:val="32"/>
        </w:rPr>
        <w:t xml:space="preserve">3.8.7 </w:t>
      </w:r>
      <w:r w:rsidRPr="007D23A3">
        <w:rPr>
          <w:rFonts w:asciiTheme="majorBidi" w:hAnsiTheme="majorBidi" w:cstheme="majorBidi"/>
          <w:b/>
          <w:bCs/>
          <w:sz w:val="32"/>
          <w:cs/>
        </w:rPr>
        <w:t>การมอบหมายหน้าที่แก่พนักงาน</w:t>
      </w:r>
    </w:p>
    <w:p w14:paraId="719EF868" w14:textId="77777777" w:rsidR="0012364E" w:rsidRPr="007D23A3" w:rsidRDefault="0012364E" w:rsidP="00510340">
      <w:pPr>
        <w:ind w:firstLine="709"/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sz w:val="32"/>
        </w:rPr>
        <w:t xml:space="preserve">CAN </w:t>
      </w:r>
      <w:r w:rsidRPr="007D23A3">
        <w:rPr>
          <w:rFonts w:asciiTheme="majorBidi" w:hAnsiTheme="majorBidi" w:cstheme="majorBidi"/>
          <w:sz w:val="32"/>
          <w:cs/>
        </w:rPr>
        <w:t>จะมอบหมายให้วิศวกรที่มีประสบการณ์ทำหน้าที่สนับสนุนการบำรุงรักษาสำหรับระบบ ภายในเวลาและขอบเขตที่ระบุ</w:t>
      </w:r>
    </w:p>
    <w:p w14:paraId="7AACA13E" w14:textId="77777777" w:rsidR="001B02CE" w:rsidRPr="007D23A3" w:rsidRDefault="0012364E" w:rsidP="001B02CE">
      <w:pPr>
        <w:ind w:firstLine="709"/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b/>
          <w:bCs/>
          <w:sz w:val="32"/>
        </w:rPr>
        <w:t xml:space="preserve">3.8.8 </w:t>
      </w:r>
      <w:r w:rsidRPr="007D23A3">
        <w:rPr>
          <w:rFonts w:asciiTheme="majorBidi" w:hAnsiTheme="majorBidi" w:cstheme="majorBidi"/>
          <w:b/>
          <w:bCs/>
          <w:sz w:val="32"/>
          <w:cs/>
        </w:rPr>
        <w:t>กรอบเวลาในการให้บริการสนับสนุนซอฟต์แวร์</w:t>
      </w:r>
    </w:p>
    <w:p w14:paraId="4BB2C447" w14:textId="77777777" w:rsidR="00BB4C0F" w:rsidRPr="007D23A3" w:rsidRDefault="0012364E" w:rsidP="00510340">
      <w:pPr>
        <w:ind w:firstLine="709"/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sz w:val="32"/>
          <w:cs/>
        </w:rPr>
        <w:t xml:space="preserve">การบริการสนับสนุนซอฟต์แวร์นี้จะเริ่มตั้งแต่วันที่ออกเอกสารสิทธิการใช้งานการใช้งานให้กับลูกค้า ไปจนสิ้นสุดระยะเวลา </w:t>
      </w:r>
      <w:r w:rsidRPr="007D23A3">
        <w:rPr>
          <w:rFonts w:asciiTheme="majorBidi" w:hAnsiTheme="majorBidi" w:cstheme="majorBidi"/>
          <w:sz w:val="32"/>
        </w:rPr>
        <w:t xml:space="preserve">1 </w:t>
      </w:r>
      <w:r w:rsidRPr="007D23A3">
        <w:rPr>
          <w:rFonts w:asciiTheme="majorBidi" w:hAnsiTheme="majorBidi" w:cstheme="majorBidi"/>
          <w:sz w:val="32"/>
          <w:cs/>
        </w:rPr>
        <w:t>ปี ตามเอกสารสิทธิการใช้งาน</w:t>
      </w:r>
    </w:p>
    <w:p w14:paraId="2420C245" w14:textId="77777777" w:rsidR="00F55DF9" w:rsidRPr="007D23A3" w:rsidRDefault="00F55DF9" w:rsidP="00BC36D7">
      <w:pPr>
        <w:rPr>
          <w:rFonts w:asciiTheme="majorBidi" w:eastAsia="Times New Roman" w:hAnsiTheme="majorBidi" w:cstheme="majorBidi"/>
          <w:b/>
          <w:bCs/>
          <w:color w:val="000000"/>
          <w:sz w:val="32"/>
        </w:rPr>
      </w:pPr>
    </w:p>
    <w:p w14:paraId="17C988D1" w14:textId="77777777" w:rsidR="00F55DF9" w:rsidRPr="007D23A3" w:rsidRDefault="00F55DF9" w:rsidP="00BC36D7">
      <w:pPr>
        <w:rPr>
          <w:rFonts w:asciiTheme="majorBidi" w:eastAsia="Times New Roman" w:hAnsiTheme="majorBidi" w:cstheme="majorBidi"/>
          <w:b/>
          <w:bCs/>
          <w:color w:val="000000"/>
          <w:sz w:val="32"/>
        </w:rPr>
      </w:pPr>
    </w:p>
    <w:p w14:paraId="299272CC" w14:textId="77777777" w:rsidR="00F55DF9" w:rsidRPr="007D23A3" w:rsidRDefault="00F55DF9" w:rsidP="00BC36D7">
      <w:pPr>
        <w:rPr>
          <w:rFonts w:asciiTheme="majorBidi" w:eastAsia="Times New Roman" w:hAnsiTheme="majorBidi" w:cstheme="majorBidi"/>
          <w:b/>
          <w:bCs/>
          <w:color w:val="000000"/>
          <w:sz w:val="32"/>
        </w:rPr>
      </w:pPr>
    </w:p>
    <w:p w14:paraId="724AD0C7" w14:textId="77777777" w:rsidR="00F55DF9" w:rsidRPr="007D23A3" w:rsidRDefault="00F55DF9" w:rsidP="00BC36D7">
      <w:pPr>
        <w:rPr>
          <w:rFonts w:asciiTheme="majorBidi" w:eastAsia="Times New Roman" w:hAnsiTheme="majorBidi" w:cstheme="majorBidi"/>
          <w:b/>
          <w:bCs/>
          <w:color w:val="000000"/>
          <w:sz w:val="32"/>
        </w:rPr>
      </w:pPr>
    </w:p>
    <w:p w14:paraId="3B3845E0" w14:textId="77777777" w:rsidR="00F55DF9" w:rsidRPr="007D23A3" w:rsidRDefault="00F55DF9" w:rsidP="00BC36D7">
      <w:pPr>
        <w:rPr>
          <w:rFonts w:asciiTheme="majorBidi" w:eastAsia="Times New Roman" w:hAnsiTheme="majorBidi" w:cstheme="majorBidi"/>
          <w:b/>
          <w:bCs/>
          <w:color w:val="000000"/>
          <w:sz w:val="32"/>
        </w:rPr>
      </w:pPr>
    </w:p>
    <w:p w14:paraId="78DD6548" w14:textId="77777777" w:rsidR="0012364E" w:rsidRPr="007D23A3" w:rsidRDefault="0012364E" w:rsidP="00BC36D7">
      <w:pPr>
        <w:rPr>
          <w:rFonts w:asciiTheme="majorBidi" w:hAnsiTheme="majorBidi" w:cstheme="majorBidi"/>
          <w:sz w:val="32"/>
        </w:rPr>
      </w:pPr>
      <w:r w:rsidRPr="007D23A3">
        <w:rPr>
          <w:rFonts w:asciiTheme="majorBidi" w:eastAsia="Times New Roman" w:hAnsiTheme="majorBidi" w:cstheme="majorBidi"/>
          <w:b/>
          <w:bCs/>
          <w:color w:val="000000"/>
          <w:sz w:val="32"/>
          <w:cs/>
        </w:rPr>
        <w:lastRenderedPageBreak/>
        <w:t xml:space="preserve">การติดต่อ </w:t>
      </w:r>
      <w:r w:rsidRPr="007D23A3">
        <w:rPr>
          <w:rFonts w:asciiTheme="majorBidi" w:hAnsiTheme="majorBidi" w:cstheme="majorBidi"/>
          <w:sz w:val="32"/>
        </w:rPr>
        <w:t>CAN customer service</w:t>
      </w: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4518"/>
        <w:gridCol w:w="5078"/>
      </w:tblGrid>
      <w:tr w:rsidR="0012364E" w:rsidRPr="007D23A3" w14:paraId="304E1C84" w14:textId="77777777" w:rsidTr="007441F7">
        <w:tc>
          <w:tcPr>
            <w:tcW w:w="9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0838339" w14:textId="77777777" w:rsidR="0012364E" w:rsidRPr="007D23A3" w:rsidRDefault="0012364E" w:rsidP="007441F7">
            <w:pPr>
              <w:tabs>
                <w:tab w:val="left" w:pos="2377"/>
              </w:tabs>
              <w:spacing w:before="60" w:after="40"/>
              <w:jc w:val="center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b/>
                <w:bCs/>
                <w:sz w:val="32"/>
                <w:cs/>
              </w:rPr>
              <w:t xml:space="preserve">หมายเลขโทรศัพท์และเวลาทำการของ </w:t>
            </w:r>
            <w:r w:rsidRPr="007D23A3">
              <w:rPr>
                <w:rStyle w:val="st"/>
                <w:rFonts w:asciiTheme="majorBidi" w:hAnsiTheme="majorBidi" w:cstheme="majorBidi"/>
                <w:b/>
                <w:bCs/>
                <w:sz w:val="32"/>
              </w:rPr>
              <w:t>Helpdesk</w:t>
            </w:r>
            <w:r w:rsidRPr="007D23A3">
              <w:rPr>
                <w:rFonts w:asciiTheme="majorBidi" w:hAnsiTheme="majorBidi" w:cstheme="majorBidi"/>
                <w:b/>
                <w:bCs/>
                <w:sz w:val="32"/>
              </w:rPr>
              <w:t xml:space="preserve"> </w:t>
            </w:r>
            <w:r w:rsidRPr="007D23A3">
              <w:rPr>
                <w:rFonts w:asciiTheme="majorBidi" w:hAnsiTheme="majorBidi" w:cstheme="majorBidi"/>
                <w:b/>
                <w:bCs/>
                <w:sz w:val="32"/>
                <w:cs/>
              </w:rPr>
              <w:t xml:space="preserve">ของ </w:t>
            </w:r>
            <w:r w:rsidRPr="007D23A3">
              <w:rPr>
                <w:rFonts w:asciiTheme="majorBidi" w:hAnsiTheme="majorBidi" w:cstheme="majorBidi"/>
                <w:b/>
                <w:bCs/>
                <w:sz w:val="32"/>
              </w:rPr>
              <w:t>CAN</w:t>
            </w:r>
          </w:p>
        </w:tc>
      </w:tr>
      <w:tr w:rsidR="0012364E" w:rsidRPr="007D23A3" w14:paraId="43C65E8D" w14:textId="77777777" w:rsidTr="007441F7"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A8C2A1" w14:textId="77777777" w:rsidR="0012364E" w:rsidRPr="007D23A3" w:rsidRDefault="0012364E" w:rsidP="007441F7">
            <w:pPr>
              <w:tabs>
                <w:tab w:val="left" w:pos="2377"/>
              </w:tabs>
              <w:spacing w:before="60" w:after="40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  <w:cs/>
              </w:rPr>
              <w:t xml:space="preserve">วันจันทร์ถึงวันเสาร์ เวลา </w:t>
            </w:r>
            <w:r w:rsidRPr="007D23A3">
              <w:rPr>
                <w:rFonts w:asciiTheme="majorBidi" w:hAnsiTheme="majorBidi" w:cstheme="majorBidi"/>
                <w:sz w:val="32"/>
              </w:rPr>
              <w:t xml:space="preserve">8.30 </w:t>
            </w:r>
            <w:r w:rsidRPr="007D23A3">
              <w:rPr>
                <w:rFonts w:asciiTheme="majorBidi" w:hAnsiTheme="majorBidi" w:cstheme="majorBidi"/>
                <w:sz w:val="32"/>
                <w:cs/>
              </w:rPr>
              <w:t xml:space="preserve">ถึง </w:t>
            </w:r>
            <w:r w:rsidRPr="007D23A3">
              <w:rPr>
                <w:rFonts w:asciiTheme="majorBidi" w:hAnsiTheme="majorBidi" w:cstheme="majorBidi"/>
                <w:sz w:val="32"/>
              </w:rPr>
              <w:t xml:space="preserve">20.00 </w:t>
            </w:r>
            <w:r w:rsidRPr="007D23A3">
              <w:rPr>
                <w:rFonts w:asciiTheme="majorBidi" w:hAnsiTheme="majorBidi" w:cstheme="majorBidi"/>
                <w:sz w:val="32"/>
                <w:cs/>
              </w:rPr>
              <w:t>น</w:t>
            </w:r>
            <w:r w:rsidRPr="007D23A3">
              <w:rPr>
                <w:rFonts w:asciiTheme="majorBidi" w:hAnsiTheme="majorBidi" w:cstheme="majorBidi"/>
                <w:sz w:val="32"/>
                <w:rtl/>
              </w:rPr>
              <w:t xml:space="preserve">. </w:t>
            </w:r>
          </w:p>
        </w:tc>
        <w:tc>
          <w:tcPr>
            <w:tcW w:w="5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3F69B0" w14:textId="77777777" w:rsidR="0012364E" w:rsidRPr="007D23A3" w:rsidRDefault="0012364E" w:rsidP="007441F7">
            <w:pPr>
              <w:tabs>
                <w:tab w:val="left" w:pos="2377"/>
              </w:tabs>
              <w:spacing w:before="60" w:after="40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  <w:cs/>
              </w:rPr>
              <w:t>หมายเลขโทรศัพท์</w:t>
            </w:r>
            <w:r w:rsidRPr="007D23A3">
              <w:rPr>
                <w:rFonts w:asciiTheme="majorBidi" w:hAnsiTheme="majorBidi" w:cstheme="majorBidi"/>
                <w:sz w:val="32"/>
              </w:rPr>
              <w:t>: 06 2597 9977 Ext.01</w:t>
            </w:r>
          </w:p>
        </w:tc>
      </w:tr>
      <w:tr w:rsidR="0012364E" w:rsidRPr="007D23A3" w14:paraId="0B389CE2" w14:textId="77777777" w:rsidTr="007441F7"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262A5B" w14:textId="77777777" w:rsidR="0012364E" w:rsidRPr="007D23A3" w:rsidRDefault="0012364E" w:rsidP="007441F7">
            <w:pPr>
              <w:tabs>
                <w:tab w:val="left" w:pos="2377"/>
              </w:tabs>
              <w:spacing w:before="60" w:after="40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  <w:cs/>
              </w:rPr>
              <w:t xml:space="preserve">สายด่วนกรณีเหตุฉุกเฉินร้ายแรง </w:t>
            </w:r>
            <w:r w:rsidRPr="007D23A3">
              <w:rPr>
                <w:rFonts w:asciiTheme="majorBidi" w:hAnsiTheme="majorBidi" w:cstheme="majorBidi"/>
                <w:sz w:val="32"/>
              </w:rPr>
              <w:t xml:space="preserve">(Urgent Hotline) </w:t>
            </w:r>
          </w:p>
        </w:tc>
        <w:tc>
          <w:tcPr>
            <w:tcW w:w="5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33A473" w14:textId="77777777" w:rsidR="0012364E" w:rsidRPr="007D23A3" w:rsidRDefault="0012364E" w:rsidP="007441F7">
            <w:pPr>
              <w:tabs>
                <w:tab w:val="left" w:pos="2377"/>
              </w:tabs>
              <w:spacing w:before="60" w:after="40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  <w:cs/>
              </w:rPr>
              <w:t>หมายเลขโทรศัพท์</w:t>
            </w:r>
            <w:r w:rsidRPr="007D23A3">
              <w:rPr>
                <w:rFonts w:asciiTheme="majorBidi" w:hAnsiTheme="majorBidi" w:cstheme="majorBidi"/>
                <w:sz w:val="32"/>
              </w:rPr>
              <w:t>: 09 5831 4141</w:t>
            </w:r>
          </w:p>
        </w:tc>
      </w:tr>
      <w:tr w:rsidR="0012364E" w:rsidRPr="007D23A3" w14:paraId="5758B937" w14:textId="77777777" w:rsidTr="007441F7"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E73A0F" w14:textId="77777777" w:rsidR="0012364E" w:rsidRPr="007D23A3" w:rsidRDefault="0012364E" w:rsidP="007441F7">
            <w:pPr>
              <w:tabs>
                <w:tab w:val="left" w:pos="2377"/>
              </w:tabs>
              <w:spacing w:before="60" w:after="40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  <w:cs/>
              </w:rPr>
              <w:t>อีเมล์</w:t>
            </w:r>
          </w:p>
        </w:tc>
        <w:tc>
          <w:tcPr>
            <w:tcW w:w="5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AB0E84" w14:textId="77777777" w:rsidR="0012364E" w:rsidRPr="007D23A3" w:rsidRDefault="0012364E" w:rsidP="007441F7">
            <w:pPr>
              <w:tabs>
                <w:tab w:val="left" w:pos="2377"/>
              </w:tabs>
              <w:spacing w:before="60" w:after="40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</w:rPr>
              <w:t>cscaninnovation@gmail.com</w:t>
            </w:r>
          </w:p>
        </w:tc>
      </w:tr>
      <w:tr w:rsidR="0012364E" w:rsidRPr="007D23A3" w14:paraId="6A442A70" w14:textId="77777777" w:rsidTr="007441F7"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C655F7" w14:textId="77777777" w:rsidR="0012364E" w:rsidRPr="007D23A3" w:rsidRDefault="0012364E" w:rsidP="007441F7">
            <w:pPr>
              <w:tabs>
                <w:tab w:val="left" w:pos="2377"/>
              </w:tabs>
              <w:spacing w:before="60" w:after="40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  <w:cs/>
              </w:rPr>
              <w:t>ผู้ใช้ปลายทางควรให้ข้อมูลดังต่อไปนี้</w:t>
            </w:r>
            <w:r w:rsidRPr="007D23A3">
              <w:rPr>
                <w:rFonts w:asciiTheme="majorBidi" w:hAnsiTheme="majorBidi" w:cstheme="majorBidi"/>
                <w:sz w:val="32"/>
              </w:rPr>
              <w:t>:</w:t>
            </w:r>
          </w:p>
        </w:tc>
        <w:tc>
          <w:tcPr>
            <w:tcW w:w="5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DC962F" w14:textId="77777777" w:rsidR="0012364E" w:rsidRPr="007D23A3" w:rsidRDefault="0012364E" w:rsidP="007441F7">
            <w:pPr>
              <w:widowControl/>
              <w:numPr>
                <w:ilvl w:val="0"/>
                <w:numId w:val="6"/>
              </w:numPr>
              <w:tabs>
                <w:tab w:val="left" w:pos="869"/>
              </w:tabs>
              <w:suppressAutoHyphens w:val="0"/>
              <w:spacing w:before="60" w:after="40" w:line="276" w:lineRule="auto"/>
              <w:textAlignment w:val="auto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  <w:cs/>
              </w:rPr>
              <w:t>ชื่อบริษัท</w:t>
            </w:r>
          </w:p>
          <w:p w14:paraId="197A5E6C" w14:textId="77777777" w:rsidR="0012364E" w:rsidRPr="007D23A3" w:rsidRDefault="0012364E" w:rsidP="007441F7">
            <w:pPr>
              <w:widowControl/>
              <w:numPr>
                <w:ilvl w:val="0"/>
                <w:numId w:val="6"/>
              </w:numPr>
              <w:tabs>
                <w:tab w:val="left" w:pos="869"/>
              </w:tabs>
              <w:suppressAutoHyphens w:val="0"/>
              <w:spacing w:before="60" w:after="40" w:line="276" w:lineRule="auto"/>
              <w:textAlignment w:val="auto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  <w:cs/>
              </w:rPr>
              <w:t>รหัสพนักงานขาย</w:t>
            </w:r>
          </w:p>
          <w:p w14:paraId="06851B72" w14:textId="77777777" w:rsidR="0012364E" w:rsidRPr="007D23A3" w:rsidRDefault="0012364E" w:rsidP="007441F7">
            <w:pPr>
              <w:widowControl/>
              <w:numPr>
                <w:ilvl w:val="0"/>
                <w:numId w:val="6"/>
              </w:numPr>
              <w:tabs>
                <w:tab w:val="left" w:pos="869"/>
              </w:tabs>
              <w:suppressAutoHyphens w:val="0"/>
              <w:spacing w:before="60" w:after="40" w:line="276" w:lineRule="auto"/>
              <w:textAlignment w:val="auto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  <w:cs/>
              </w:rPr>
              <w:t>รายละเอียดของปัญหา</w:t>
            </w:r>
          </w:p>
          <w:p w14:paraId="3B7A9F75" w14:textId="77777777" w:rsidR="0012364E" w:rsidRPr="007D23A3" w:rsidRDefault="0012364E" w:rsidP="007441F7">
            <w:pPr>
              <w:widowControl/>
              <w:numPr>
                <w:ilvl w:val="0"/>
                <w:numId w:val="6"/>
              </w:numPr>
              <w:tabs>
                <w:tab w:val="left" w:pos="869"/>
              </w:tabs>
              <w:suppressAutoHyphens w:val="0"/>
              <w:spacing w:before="60" w:after="40" w:line="276" w:lineRule="auto"/>
              <w:textAlignment w:val="auto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  <w:cs/>
              </w:rPr>
              <w:t>ระดับความเร่งด่วนที่ร้องขอ</w:t>
            </w:r>
          </w:p>
        </w:tc>
      </w:tr>
      <w:tr w:rsidR="0012364E" w:rsidRPr="007D23A3" w14:paraId="3B7DBE49" w14:textId="77777777" w:rsidTr="007441F7">
        <w:trPr>
          <w:trHeight w:val="1817"/>
        </w:trPr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1CE9D8" w14:textId="77777777" w:rsidR="0012364E" w:rsidRPr="007D23A3" w:rsidRDefault="0012364E" w:rsidP="007441F7">
            <w:pPr>
              <w:tabs>
                <w:tab w:val="left" w:pos="2377"/>
              </w:tabs>
              <w:spacing w:before="60" w:after="40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Style w:val="st"/>
                <w:rFonts w:asciiTheme="majorBidi" w:hAnsiTheme="majorBidi" w:cstheme="majorBidi"/>
                <w:b/>
                <w:bCs/>
                <w:sz w:val="32"/>
              </w:rPr>
              <w:t>Helpdesk</w:t>
            </w:r>
            <w:r w:rsidRPr="007D23A3">
              <w:rPr>
                <w:rFonts w:asciiTheme="majorBidi" w:hAnsiTheme="majorBidi" w:cstheme="majorBidi"/>
                <w:b/>
                <w:bCs/>
                <w:sz w:val="32"/>
              </w:rPr>
              <w:t xml:space="preserve"> </w:t>
            </w:r>
            <w:r w:rsidRPr="007D23A3">
              <w:rPr>
                <w:rFonts w:asciiTheme="majorBidi" w:hAnsiTheme="majorBidi" w:cstheme="majorBidi"/>
                <w:b/>
                <w:bCs/>
                <w:sz w:val="32"/>
                <w:cs/>
              </w:rPr>
              <w:t xml:space="preserve">ของ </w:t>
            </w:r>
            <w:r w:rsidRPr="007D23A3">
              <w:rPr>
                <w:rFonts w:asciiTheme="majorBidi" w:hAnsiTheme="majorBidi" w:cstheme="majorBidi"/>
                <w:b/>
                <w:bCs/>
                <w:sz w:val="32"/>
              </w:rPr>
              <w:t>CAN</w:t>
            </w:r>
            <w:r w:rsidRPr="007D23A3">
              <w:rPr>
                <w:rFonts w:asciiTheme="majorBidi" w:hAnsiTheme="majorBidi" w:cstheme="majorBidi"/>
                <w:sz w:val="32"/>
              </w:rPr>
              <w:t xml:space="preserve"> </w:t>
            </w:r>
            <w:r w:rsidRPr="007D23A3">
              <w:rPr>
                <w:rFonts w:asciiTheme="majorBidi" w:hAnsiTheme="majorBidi" w:cstheme="majorBidi"/>
                <w:sz w:val="32"/>
                <w:cs/>
              </w:rPr>
              <w:t>จะให้ข้อมูลดังต่อไปนี้</w:t>
            </w:r>
            <w:r w:rsidRPr="007D23A3">
              <w:rPr>
                <w:rFonts w:asciiTheme="majorBidi" w:hAnsiTheme="majorBidi" w:cstheme="majorBidi"/>
                <w:sz w:val="32"/>
              </w:rPr>
              <w:t>:</w:t>
            </w:r>
          </w:p>
        </w:tc>
        <w:tc>
          <w:tcPr>
            <w:tcW w:w="5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43F788" w14:textId="77777777" w:rsidR="0012364E" w:rsidRPr="007D23A3" w:rsidRDefault="0012364E" w:rsidP="007441F7">
            <w:pPr>
              <w:widowControl/>
              <w:numPr>
                <w:ilvl w:val="0"/>
                <w:numId w:val="6"/>
              </w:numPr>
              <w:tabs>
                <w:tab w:val="left" w:pos="727"/>
              </w:tabs>
              <w:suppressAutoHyphens w:val="0"/>
              <w:spacing w:before="60" w:after="40" w:line="276" w:lineRule="auto"/>
              <w:textAlignment w:val="auto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  <w:cs/>
              </w:rPr>
              <w:t>หมายเลขติดตามคำขอรับบริการ</w:t>
            </w:r>
          </w:p>
          <w:p w14:paraId="6E7C041B" w14:textId="77777777" w:rsidR="0012364E" w:rsidRPr="007D23A3" w:rsidRDefault="0012364E" w:rsidP="007441F7">
            <w:pPr>
              <w:widowControl/>
              <w:numPr>
                <w:ilvl w:val="0"/>
                <w:numId w:val="6"/>
              </w:numPr>
              <w:tabs>
                <w:tab w:val="left" w:pos="727"/>
              </w:tabs>
              <w:suppressAutoHyphens w:val="0"/>
              <w:spacing w:before="60" w:after="40" w:line="276" w:lineRule="auto"/>
              <w:textAlignment w:val="auto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  <w:cs/>
              </w:rPr>
              <w:t>การยอมรับหรือไม่ยอมรับระดับความเร่งด่วน</w:t>
            </w:r>
          </w:p>
          <w:p w14:paraId="26B668A3" w14:textId="77777777" w:rsidR="0012364E" w:rsidRPr="007D23A3" w:rsidRDefault="0012364E" w:rsidP="007441F7">
            <w:pPr>
              <w:widowControl/>
              <w:numPr>
                <w:ilvl w:val="0"/>
                <w:numId w:val="6"/>
              </w:numPr>
              <w:tabs>
                <w:tab w:val="left" w:pos="727"/>
              </w:tabs>
              <w:suppressAutoHyphens w:val="0"/>
              <w:spacing w:before="60" w:after="40" w:line="276" w:lineRule="auto"/>
              <w:textAlignment w:val="auto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  <w:cs/>
              </w:rPr>
              <w:t xml:space="preserve">การแก้ไขสาเหตุที่แท้จริงของปัญหา </w:t>
            </w:r>
          </w:p>
          <w:p w14:paraId="3ED8ED30" w14:textId="77777777" w:rsidR="0012364E" w:rsidRPr="007D23A3" w:rsidRDefault="0012364E" w:rsidP="007441F7">
            <w:pPr>
              <w:widowControl/>
              <w:numPr>
                <w:ilvl w:val="0"/>
                <w:numId w:val="6"/>
              </w:numPr>
              <w:tabs>
                <w:tab w:val="left" w:pos="727"/>
              </w:tabs>
              <w:suppressAutoHyphens w:val="0"/>
              <w:spacing w:before="60" w:after="40" w:line="276" w:lineRule="auto"/>
              <w:textAlignment w:val="auto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  <w:cs/>
              </w:rPr>
              <w:t>หรือแผนการปฏิบัติเพื่อตอบสนองต่อปัญหา</w:t>
            </w:r>
          </w:p>
          <w:p w14:paraId="23101837" w14:textId="77777777" w:rsidR="0012364E" w:rsidRPr="007D23A3" w:rsidRDefault="0012364E" w:rsidP="007441F7">
            <w:pPr>
              <w:widowControl/>
              <w:numPr>
                <w:ilvl w:val="0"/>
                <w:numId w:val="6"/>
              </w:numPr>
              <w:tabs>
                <w:tab w:val="left" w:pos="727"/>
              </w:tabs>
              <w:suppressAutoHyphens w:val="0"/>
              <w:spacing w:before="60" w:after="40" w:line="276" w:lineRule="auto"/>
              <w:textAlignment w:val="auto"/>
              <w:rPr>
                <w:rFonts w:asciiTheme="majorBidi" w:hAnsiTheme="majorBidi" w:cstheme="majorBidi"/>
                <w:sz w:val="32"/>
              </w:rPr>
            </w:pPr>
            <w:r w:rsidRPr="007D23A3">
              <w:rPr>
                <w:rFonts w:asciiTheme="majorBidi" w:hAnsiTheme="majorBidi" w:cstheme="majorBidi"/>
                <w:sz w:val="32"/>
                <w:cs/>
              </w:rPr>
              <w:t>ระยะเวลาโดยประมาณที่จำเป็นเพื่อแก้ไขปัญหา</w:t>
            </w:r>
          </w:p>
        </w:tc>
      </w:tr>
    </w:tbl>
    <w:p w14:paraId="61F9DB39" w14:textId="77777777" w:rsidR="0012364E" w:rsidRPr="007D23A3" w:rsidRDefault="0012364E" w:rsidP="0012364E">
      <w:pPr>
        <w:rPr>
          <w:rFonts w:asciiTheme="majorBidi" w:hAnsiTheme="majorBidi" w:cstheme="majorBidi"/>
          <w:sz w:val="32"/>
        </w:rPr>
      </w:pPr>
      <w:bookmarkStart w:id="55" w:name="__RefHeading__57_49107300"/>
      <w:bookmarkStart w:id="56" w:name="__RefHeading__61_49107300"/>
      <w:bookmarkEnd w:id="55"/>
      <w:bookmarkEnd w:id="56"/>
    </w:p>
    <w:p w14:paraId="495BF857" w14:textId="77777777" w:rsidR="0012364E" w:rsidRPr="007D23A3" w:rsidRDefault="0012364E" w:rsidP="00F61D81">
      <w:pPr>
        <w:pStyle w:val="1"/>
        <w:spacing w:before="0"/>
        <w:rPr>
          <w:rFonts w:asciiTheme="majorBidi" w:hAnsiTheme="majorBidi" w:cstheme="majorBidi"/>
          <w:szCs w:val="32"/>
        </w:rPr>
      </w:pPr>
      <w:bookmarkStart w:id="57" w:name="__RefHeading__67_49107300"/>
      <w:bookmarkEnd w:id="57"/>
      <w:r w:rsidRPr="007D23A3">
        <w:rPr>
          <w:rFonts w:asciiTheme="majorBidi" w:hAnsiTheme="majorBidi" w:cstheme="majorBidi"/>
          <w:szCs w:val="32"/>
        </w:rPr>
        <w:lastRenderedPageBreak/>
        <w:t>4. Project Plan</w:t>
      </w:r>
      <w:bookmarkStart w:id="58" w:name="__RefHeading__69_49107300"/>
      <w:bookmarkEnd w:id="58"/>
    </w:p>
    <w:p w14:paraId="68530B41" w14:textId="77777777" w:rsidR="0012364E" w:rsidRPr="007D23A3" w:rsidRDefault="001678A8" w:rsidP="0012364E">
      <w:pPr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noProof/>
          <w:sz w:val="32"/>
        </w:rPr>
        <w:drawing>
          <wp:inline distT="0" distB="0" distL="0" distR="0" wp14:anchorId="700B40AC" wp14:editId="7ABCFBF8">
            <wp:extent cx="6070600" cy="3683000"/>
            <wp:effectExtent l="0" t="0" r="0" b="0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" t="-17" r="-9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36830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9" w:name="__RefHeading__71_49107300"/>
      <w:bookmarkStart w:id="60" w:name="__RefHeading__73_49107300"/>
      <w:bookmarkEnd w:id="59"/>
      <w:bookmarkEnd w:id="60"/>
    </w:p>
    <w:p w14:paraId="54E39ACC" w14:textId="77777777" w:rsidR="00896119" w:rsidRPr="007D23A3" w:rsidRDefault="00A4276D" w:rsidP="00BB4C0F">
      <w:pPr>
        <w:tabs>
          <w:tab w:val="left" w:pos="2377"/>
        </w:tabs>
        <w:spacing w:before="120"/>
        <w:jc w:val="center"/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i/>
          <w:iCs/>
          <w:sz w:val="32"/>
        </w:rPr>
        <w:t>Pic</w:t>
      </w:r>
      <w:r w:rsidRPr="007D23A3">
        <w:rPr>
          <w:rFonts w:asciiTheme="majorBidi" w:hAnsiTheme="majorBidi" w:cstheme="majorBidi"/>
          <w:i/>
          <w:iCs/>
          <w:sz w:val="32"/>
          <w:rtl/>
        </w:rPr>
        <w:t xml:space="preserve"> </w:t>
      </w:r>
      <w:r w:rsidRPr="007D23A3">
        <w:rPr>
          <w:rFonts w:asciiTheme="majorBidi" w:hAnsiTheme="majorBidi" w:cstheme="majorBidi"/>
          <w:i/>
          <w:iCs/>
          <w:sz w:val="32"/>
        </w:rPr>
        <w:t>6. Project timeline</w:t>
      </w:r>
    </w:p>
    <w:p w14:paraId="3AB66A50" w14:textId="77777777" w:rsidR="0012364E" w:rsidRPr="007D23A3" w:rsidRDefault="00BC36D7" w:rsidP="00BC36D7">
      <w:pPr>
        <w:pStyle w:val="Standard"/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b/>
          <w:bCs/>
          <w:sz w:val="32"/>
          <w:cs/>
        </w:rPr>
        <w:t>5</w:t>
      </w:r>
      <w:r w:rsidR="0012364E" w:rsidRPr="007D23A3">
        <w:rPr>
          <w:rFonts w:asciiTheme="majorBidi" w:hAnsiTheme="majorBidi" w:cstheme="majorBidi"/>
          <w:b/>
          <w:bCs/>
          <w:sz w:val="32"/>
        </w:rPr>
        <w:t>.</w:t>
      </w:r>
      <w:r w:rsidR="0012364E" w:rsidRPr="007D23A3">
        <w:rPr>
          <w:rFonts w:asciiTheme="majorBidi" w:hAnsiTheme="majorBidi" w:cstheme="majorBidi"/>
          <w:b/>
          <w:bCs/>
          <w:sz w:val="32"/>
          <w:cs/>
        </w:rPr>
        <w:t xml:space="preserve"> </w:t>
      </w:r>
      <w:r w:rsidR="0012364E" w:rsidRPr="007D23A3">
        <w:rPr>
          <w:rFonts w:asciiTheme="majorBidi" w:hAnsiTheme="majorBidi" w:cstheme="majorBidi"/>
          <w:b/>
          <w:bCs/>
          <w:sz w:val="32"/>
        </w:rPr>
        <w:t>BCP</w:t>
      </w:r>
      <w:r w:rsidR="001A0AAD" w:rsidRPr="007D23A3">
        <w:rPr>
          <w:rFonts w:asciiTheme="majorBidi" w:hAnsiTheme="majorBidi" w:cstheme="majorBidi"/>
          <w:b/>
          <w:bCs/>
          <w:sz w:val="32"/>
        </w:rPr>
        <w:t xml:space="preserve"> Chart</w:t>
      </w:r>
    </w:p>
    <w:p w14:paraId="03194F9D" w14:textId="77777777" w:rsidR="0012364E" w:rsidRPr="007D23A3" w:rsidRDefault="001678A8" w:rsidP="006C13DB">
      <w:pPr>
        <w:jc w:val="center"/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noProof/>
          <w:sz w:val="32"/>
        </w:rPr>
        <w:drawing>
          <wp:inline distT="0" distB="0" distL="0" distR="0" wp14:anchorId="3F1B521A" wp14:editId="162996C6">
            <wp:extent cx="5981700" cy="3962400"/>
            <wp:effectExtent l="0" t="0" r="0" b="0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" t="-14" r="-11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962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FF79F" w14:textId="77777777" w:rsidR="00F61D81" w:rsidRPr="007D23A3" w:rsidRDefault="00F61D81" w:rsidP="00F61D81">
      <w:pPr>
        <w:tabs>
          <w:tab w:val="left" w:pos="2377"/>
        </w:tabs>
        <w:spacing w:before="120"/>
        <w:jc w:val="center"/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i/>
          <w:iCs/>
          <w:sz w:val="32"/>
        </w:rPr>
        <w:t>Pic</w:t>
      </w:r>
      <w:r w:rsidRPr="007D23A3">
        <w:rPr>
          <w:rFonts w:asciiTheme="majorBidi" w:hAnsiTheme="majorBidi" w:cstheme="majorBidi"/>
          <w:i/>
          <w:iCs/>
          <w:sz w:val="32"/>
          <w:rtl/>
        </w:rPr>
        <w:t xml:space="preserve"> </w:t>
      </w:r>
      <w:r w:rsidRPr="007D23A3">
        <w:rPr>
          <w:rFonts w:asciiTheme="majorBidi" w:hAnsiTheme="majorBidi" w:cstheme="majorBidi"/>
          <w:i/>
          <w:iCs/>
          <w:sz w:val="32"/>
        </w:rPr>
        <w:t xml:space="preserve">7. </w:t>
      </w:r>
      <w:r w:rsidRPr="007D23A3">
        <w:rPr>
          <w:rFonts w:asciiTheme="majorBidi" w:hAnsiTheme="majorBidi" w:cstheme="majorBidi"/>
          <w:i/>
          <w:iCs/>
          <w:sz w:val="32"/>
          <w:cs/>
        </w:rPr>
        <w:t>แผนผัง</w:t>
      </w:r>
      <w:r w:rsidRPr="007D23A3">
        <w:rPr>
          <w:rFonts w:asciiTheme="majorBidi" w:hAnsiTheme="majorBidi" w:cstheme="majorBidi"/>
          <w:i/>
          <w:iCs/>
          <w:sz w:val="32"/>
        </w:rPr>
        <w:t xml:space="preserve"> BCP</w:t>
      </w:r>
    </w:p>
    <w:p w14:paraId="689B9ACE" w14:textId="54952A9D" w:rsidR="0012364E" w:rsidRPr="007D23A3" w:rsidRDefault="00BC36D7" w:rsidP="0012364E">
      <w:pPr>
        <w:jc w:val="both"/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b/>
          <w:bCs/>
          <w:sz w:val="32"/>
          <w:cs/>
        </w:rPr>
        <w:lastRenderedPageBreak/>
        <w:t>6</w:t>
      </w:r>
      <w:r w:rsidR="0012364E" w:rsidRPr="007D23A3">
        <w:rPr>
          <w:rFonts w:asciiTheme="majorBidi" w:hAnsiTheme="majorBidi" w:cstheme="majorBidi"/>
          <w:b/>
          <w:bCs/>
          <w:sz w:val="32"/>
        </w:rPr>
        <w:t>. Fire</w:t>
      </w:r>
      <w:r w:rsidR="004C70CB">
        <w:rPr>
          <w:rFonts w:asciiTheme="majorBidi" w:hAnsiTheme="majorBidi" w:cstheme="majorBidi"/>
          <w:b/>
          <w:bCs/>
          <w:sz w:val="32"/>
        </w:rPr>
        <w:t>b</w:t>
      </w:r>
      <w:r w:rsidR="0012364E" w:rsidRPr="007D23A3">
        <w:rPr>
          <w:rFonts w:asciiTheme="majorBidi" w:hAnsiTheme="majorBidi" w:cstheme="majorBidi"/>
          <w:b/>
          <w:bCs/>
          <w:sz w:val="32"/>
        </w:rPr>
        <w:t>ase Cloud Messaging</w:t>
      </w:r>
    </w:p>
    <w:p w14:paraId="348EADF9" w14:textId="77777777" w:rsidR="0012364E" w:rsidRPr="007D23A3" w:rsidRDefault="0012364E" w:rsidP="0012364E">
      <w:pPr>
        <w:jc w:val="both"/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sz w:val="32"/>
        </w:rPr>
        <w:t>&gt;&gt;</w:t>
      </w:r>
      <w:proofErr w:type="gramStart"/>
      <w:r w:rsidRPr="007D23A3">
        <w:rPr>
          <w:rFonts w:asciiTheme="majorBidi" w:hAnsiTheme="majorBidi" w:cstheme="majorBidi"/>
          <w:sz w:val="32"/>
        </w:rPr>
        <w:t>LinkWeb:https://docs.microsoft.com/en-us/xamarin/android/data-cloud/google-messaging/firebase-cloud-messaging</w:t>
      </w:r>
      <w:proofErr w:type="gramEnd"/>
    </w:p>
    <w:p w14:paraId="60B4FAD4" w14:textId="77777777" w:rsidR="00BC36D7" w:rsidRPr="007D23A3" w:rsidRDefault="00BC36D7" w:rsidP="0012364E">
      <w:pPr>
        <w:jc w:val="both"/>
        <w:rPr>
          <w:rFonts w:asciiTheme="majorBidi" w:hAnsiTheme="majorBidi" w:cstheme="majorBidi"/>
          <w:b/>
          <w:bCs/>
          <w:sz w:val="32"/>
        </w:rPr>
      </w:pPr>
    </w:p>
    <w:p w14:paraId="1A077AE6" w14:textId="77777777" w:rsidR="0012364E" w:rsidRPr="007D23A3" w:rsidRDefault="00BC36D7" w:rsidP="0012364E">
      <w:pPr>
        <w:jc w:val="both"/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b/>
          <w:bCs/>
          <w:sz w:val="32"/>
          <w:cs/>
        </w:rPr>
        <w:t>7</w:t>
      </w:r>
      <w:r w:rsidR="0012364E" w:rsidRPr="007D23A3">
        <w:rPr>
          <w:rFonts w:asciiTheme="majorBidi" w:hAnsiTheme="majorBidi" w:cstheme="majorBidi"/>
          <w:b/>
          <w:bCs/>
          <w:sz w:val="32"/>
        </w:rPr>
        <w:t xml:space="preserve">. </w:t>
      </w:r>
      <w:proofErr w:type="spellStart"/>
      <w:r w:rsidR="0012364E" w:rsidRPr="007D23A3">
        <w:rPr>
          <w:rFonts w:asciiTheme="majorBidi" w:hAnsiTheme="majorBidi" w:cstheme="majorBidi"/>
          <w:b/>
          <w:bCs/>
          <w:sz w:val="32"/>
        </w:rPr>
        <w:t>Dtac</w:t>
      </w:r>
      <w:proofErr w:type="spellEnd"/>
      <w:r w:rsidR="0012364E" w:rsidRPr="007D23A3">
        <w:rPr>
          <w:rFonts w:asciiTheme="majorBidi" w:hAnsiTheme="majorBidi" w:cstheme="majorBidi"/>
          <w:b/>
          <w:bCs/>
          <w:sz w:val="32"/>
        </w:rPr>
        <w:t xml:space="preserve"> SMS API</w:t>
      </w:r>
    </w:p>
    <w:p w14:paraId="2C0281E7" w14:textId="77777777" w:rsidR="0012364E" w:rsidRPr="007D23A3" w:rsidRDefault="0012364E" w:rsidP="0012364E">
      <w:pPr>
        <w:jc w:val="both"/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sz w:val="32"/>
        </w:rPr>
        <w:t xml:space="preserve">&gt;&gt; </w:t>
      </w:r>
      <w:r w:rsidRPr="007D23A3">
        <w:rPr>
          <w:rFonts w:asciiTheme="majorBidi" w:hAnsiTheme="majorBidi" w:cstheme="majorBidi"/>
          <w:sz w:val="32"/>
          <w:cs/>
        </w:rPr>
        <w:t xml:space="preserve">แนบไฟล์ </w:t>
      </w:r>
      <w:proofErr w:type="spellStart"/>
      <w:r w:rsidRPr="007D23A3">
        <w:rPr>
          <w:rFonts w:asciiTheme="majorBidi" w:hAnsiTheme="majorBidi" w:cstheme="majorBidi"/>
          <w:sz w:val="32"/>
        </w:rPr>
        <w:t>Corp_SMS_APIx</w:t>
      </w:r>
      <w:proofErr w:type="spellEnd"/>
    </w:p>
    <w:p w14:paraId="773E452B" w14:textId="77777777" w:rsidR="0012364E" w:rsidRPr="007D23A3" w:rsidRDefault="0012364E" w:rsidP="0012364E">
      <w:pPr>
        <w:jc w:val="both"/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sz w:val="32"/>
        </w:rPr>
        <w:t>&gt;&gt; Corporate SMS Technical Specification v 5.4</w:t>
      </w:r>
    </w:p>
    <w:p w14:paraId="2AF0830D" w14:textId="77777777" w:rsidR="0012364E" w:rsidRPr="007D23A3" w:rsidRDefault="0012364E" w:rsidP="0012364E">
      <w:pPr>
        <w:jc w:val="both"/>
        <w:rPr>
          <w:rFonts w:asciiTheme="majorBidi" w:hAnsiTheme="majorBidi" w:cstheme="majorBidi"/>
          <w:b/>
          <w:bCs/>
          <w:sz w:val="32"/>
        </w:rPr>
      </w:pPr>
    </w:p>
    <w:p w14:paraId="67E04A15" w14:textId="77777777" w:rsidR="0012364E" w:rsidRPr="007D23A3" w:rsidRDefault="00BC36D7" w:rsidP="0012364E">
      <w:pPr>
        <w:jc w:val="both"/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b/>
          <w:bCs/>
          <w:sz w:val="32"/>
          <w:cs/>
        </w:rPr>
        <w:t>8</w:t>
      </w:r>
      <w:r w:rsidR="0012364E" w:rsidRPr="007D23A3">
        <w:rPr>
          <w:rFonts w:asciiTheme="majorBidi" w:hAnsiTheme="majorBidi" w:cstheme="majorBidi"/>
          <w:b/>
          <w:bCs/>
          <w:sz w:val="32"/>
        </w:rPr>
        <w:t>. User Acceptance Test (UAT)</w:t>
      </w:r>
    </w:p>
    <w:p w14:paraId="228708F5" w14:textId="77777777" w:rsidR="0012364E" w:rsidRPr="007D23A3" w:rsidRDefault="0012364E" w:rsidP="0012364E">
      <w:pPr>
        <w:jc w:val="both"/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sz w:val="32"/>
        </w:rPr>
        <w:t xml:space="preserve">&gt;&gt; </w:t>
      </w:r>
      <w:r w:rsidRPr="007D23A3">
        <w:rPr>
          <w:rFonts w:asciiTheme="majorBidi" w:hAnsiTheme="majorBidi" w:cstheme="majorBidi"/>
          <w:sz w:val="32"/>
          <w:cs/>
        </w:rPr>
        <w:t xml:space="preserve">แนบไฟล์ </w:t>
      </w:r>
      <w:r w:rsidRPr="007D23A3">
        <w:rPr>
          <w:rFonts w:asciiTheme="majorBidi" w:hAnsiTheme="majorBidi" w:cstheme="majorBidi"/>
          <w:sz w:val="32"/>
        </w:rPr>
        <w:t>MCOD Test plan - UAT result.xls</w:t>
      </w:r>
    </w:p>
    <w:p w14:paraId="316F661D" w14:textId="77777777" w:rsidR="0012364E" w:rsidRPr="007D23A3" w:rsidRDefault="0012364E" w:rsidP="0012364E">
      <w:pPr>
        <w:jc w:val="both"/>
        <w:rPr>
          <w:rFonts w:asciiTheme="majorBidi" w:hAnsiTheme="majorBidi" w:cstheme="majorBidi"/>
          <w:b/>
          <w:bCs/>
          <w:sz w:val="32"/>
        </w:rPr>
      </w:pPr>
    </w:p>
    <w:p w14:paraId="19AD287A" w14:textId="77777777" w:rsidR="0012364E" w:rsidRPr="007D23A3" w:rsidRDefault="00BC36D7" w:rsidP="0012364E">
      <w:pPr>
        <w:jc w:val="both"/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b/>
          <w:bCs/>
          <w:sz w:val="32"/>
          <w:cs/>
        </w:rPr>
        <w:t>9</w:t>
      </w:r>
      <w:r w:rsidR="0012364E" w:rsidRPr="007D23A3">
        <w:rPr>
          <w:rFonts w:asciiTheme="majorBidi" w:hAnsiTheme="majorBidi" w:cstheme="majorBidi"/>
          <w:b/>
          <w:bCs/>
          <w:sz w:val="32"/>
        </w:rPr>
        <w:t>.</w:t>
      </w:r>
      <w:r w:rsidR="0012364E" w:rsidRPr="007D23A3">
        <w:rPr>
          <w:rFonts w:asciiTheme="majorBidi" w:hAnsiTheme="majorBidi" w:cstheme="majorBidi"/>
          <w:sz w:val="32"/>
        </w:rPr>
        <w:t xml:space="preserve"> </w:t>
      </w:r>
      <w:r w:rsidR="0012364E" w:rsidRPr="007D23A3">
        <w:rPr>
          <w:rFonts w:asciiTheme="majorBidi" w:hAnsiTheme="majorBidi" w:cstheme="majorBidi"/>
          <w:b/>
          <w:bCs/>
          <w:sz w:val="32"/>
        </w:rPr>
        <w:t>Software Functional Specification (Web)</w:t>
      </w:r>
    </w:p>
    <w:p w14:paraId="22F67DCE" w14:textId="77777777" w:rsidR="0012364E" w:rsidRPr="007D23A3" w:rsidRDefault="0012364E" w:rsidP="0012364E">
      <w:pPr>
        <w:jc w:val="both"/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sz w:val="32"/>
        </w:rPr>
        <w:t xml:space="preserve">&gt;&gt; </w:t>
      </w:r>
      <w:r w:rsidRPr="007D23A3">
        <w:rPr>
          <w:rFonts w:asciiTheme="majorBidi" w:hAnsiTheme="majorBidi" w:cstheme="majorBidi"/>
          <w:sz w:val="32"/>
          <w:cs/>
        </w:rPr>
        <w:t xml:space="preserve">แนบไฟล์ </w:t>
      </w:r>
      <w:r w:rsidRPr="007D23A3">
        <w:rPr>
          <w:rFonts w:asciiTheme="majorBidi" w:hAnsiTheme="majorBidi" w:cstheme="majorBidi"/>
          <w:sz w:val="32"/>
        </w:rPr>
        <w:t>API_Functional_Specification_Lazada.docx</w:t>
      </w:r>
    </w:p>
    <w:p w14:paraId="65450520" w14:textId="77777777" w:rsidR="0012364E" w:rsidRPr="007D23A3" w:rsidRDefault="0012364E" w:rsidP="0012364E">
      <w:pPr>
        <w:jc w:val="both"/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sz w:val="32"/>
        </w:rPr>
        <w:t xml:space="preserve">&gt;&gt; </w:t>
      </w:r>
      <w:r w:rsidRPr="007D23A3">
        <w:rPr>
          <w:rFonts w:asciiTheme="majorBidi" w:hAnsiTheme="majorBidi" w:cstheme="majorBidi"/>
          <w:sz w:val="32"/>
          <w:cs/>
        </w:rPr>
        <w:t xml:space="preserve">แนบไฟล์ </w:t>
      </w:r>
      <w:r w:rsidRPr="007D23A3">
        <w:rPr>
          <w:rFonts w:asciiTheme="majorBidi" w:hAnsiTheme="majorBidi" w:cstheme="majorBidi"/>
          <w:sz w:val="32"/>
        </w:rPr>
        <w:t>DataDictionary_Lazada.docx</w:t>
      </w:r>
    </w:p>
    <w:p w14:paraId="23E28CCB" w14:textId="77777777" w:rsidR="0012364E" w:rsidRPr="007D23A3" w:rsidRDefault="0012364E" w:rsidP="0012364E">
      <w:pPr>
        <w:jc w:val="both"/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sz w:val="32"/>
        </w:rPr>
        <w:t xml:space="preserve">&gt;&gt; </w:t>
      </w:r>
      <w:r w:rsidRPr="007D23A3">
        <w:rPr>
          <w:rFonts w:asciiTheme="majorBidi" w:hAnsiTheme="majorBidi" w:cstheme="majorBidi"/>
          <w:sz w:val="32"/>
          <w:cs/>
        </w:rPr>
        <w:t xml:space="preserve">แนบไฟล์ </w:t>
      </w:r>
      <w:r w:rsidRPr="007D23A3">
        <w:rPr>
          <w:rFonts w:asciiTheme="majorBidi" w:hAnsiTheme="majorBidi" w:cstheme="majorBidi"/>
          <w:sz w:val="32"/>
        </w:rPr>
        <w:t>WebPortal_Functional_Specification_Lazada.docx</w:t>
      </w:r>
    </w:p>
    <w:p w14:paraId="45401E5D" w14:textId="77777777" w:rsidR="0012364E" w:rsidRPr="007D23A3" w:rsidRDefault="0012364E" w:rsidP="0012364E">
      <w:pPr>
        <w:jc w:val="both"/>
        <w:rPr>
          <w:rFonts w:asciiTheme="majorBidi" w:hAnsiTheme="majorBidi" w:cstheme="majorBidi"/>
          <w:b/>
          <w:bCs/>
          <w:sz w:val="32"/>
        </w:rPr>
      </w:pPr>
    </w:p>
    <w:p w14:paraId="47D9AEBA" w14:textId="77777777" w:rsidR="0012364E" w:rsidRPr="007D23A3" w:rsidRDefault="00BC36D7" w:rsidP="0012364E">
      <w:pPr>
        <w:jc w:val="both"/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b/>
          <w:bCs/>
          <w:sz w:val="32"/>
          <w:cs/>
        </w:rPr>
        <w:t>10</w:t>
      </w:r>
      <w:r w:rsidR="0012364E" w:rsidRPr="007D23A3">
        <w:rPr>
          <w:rFonts w:asciiTheme="majorBidi" w:hAnsiTheme="majorBidi" w:cstheme="majorBidi"/>
          <w:b/>
          <w:bCs/>
          <w:sz w:val="32"/>
        </w:rPr>
        <w:t>. Software Functional Specification (Mobile)</w:t>
      </w:r>
    </w:p>
    <w:p w14:paraId="0510E05A" w14:textId="77777777" w:rsidR="0012364E" w:rsidRPr="007D23A3" w:rsidRDefault="0012364E" w:rsidP="0012364E">
      <w:pPr>
        <w:jc w:val="both"/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sz w:val="32"/>
        </w:rPr>
        <w:t xml:space="preserve">&gt;&gt; </w:t>
      </w:r>
      <w:r w:rsidRPr="007D23A3">
        <w:rPr>
          <w:rFonts w:asciiTheme="majorBidi" w:hAnsiTheme="majorBidi" w:cstheme="majorBidi"/>
          <w:sz w:val="32"/>
          <w:cs/>
        </w:rPr>
        <w:t xml:space="preserve">แนบไฟล์ </w:t>
      </w:r>
      <w:r w:rsidRPr="007D23A3">
        <w:rPr>
          <w:rFonts w:asciiTheme="majorBidi" w:hAnsiTheme="majorBidi" w:cstheme="majorBidi"/>
          <w:sz w:val="32"/>
        </w:rPr>
        <w:t>LEX - Software Functional Specification.docx</w:t>
      </w:r>
    </w:p>
    <w:p w14:paraId="737B9ACF" w14:textId="77777777" w:rsidR="0012364E" w:rsidRPr="007D23A3" w:rsidRDefault="0012364E" w:rsidP="0012364E">
      <w:pPr>
        <w:jc w:val="both"/>
        <w:rPr>
          <w:rFonts w:asciiTheme="majorBidi" w:hAnsiTheme="majorBidi" w:cstheme="majorBidi"/>
          <w:b/>
          <w:bCs/>
          <w:sz w:val="32"/>
        </w:rPr>
      </w:pPr>
    </w:p>
    <w:p w14:paraId="67EEE74A" w14:textId="77777777" w:rsidR="0012364E" w:rsidRPr="007D23A3" w:rsidRDefault="0012364E" w:rsidP="0012364E">
      <w:pPr>
        <w:jc w:val="both"/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b/>
          <w:bCs/>
          <w:sz w:val="32"/>
        </w:rPr>
        <w:t>1</w:t>
      </w:r>
      <w:r w:rsidR="00BC36D7" w:rsidRPr="007D23A3">
        <w:rPr>
          <w:rFonts w:asciiTheme="majorBidi" w:hAnsiTheme="majorBidi" w:cstheme="majorBidi"/>
          <w:b/>
          <w:bCs/>
          <w:sz w:val="32"/>
          <w:cs/>
        </w:rPr>
        <w:t>1</w:t>
      </w:r>
      <w:r w:rsidRPr="007D23A3">
        <w:rPr>
          <w:rFonts w:asciiTheme="majorBidi" w:hAnsiTheme="majorBidi" w:cstheme="majorBidi"/>
          <w:b/>
          <w:bCs/>
          <w:sz w:val="32"/>
        </w:rPr>
        <w:t>.Detail Scope of work</w:t>
      </w:r>
    </w:p>
    <w:p w14:paraId="532BF7E5" w14:textId="77777777" w:rsidR="0012364E" w:rsidRPr="007D23A3" w:rsidRDefault="0012364E" w:rsidP="0012364E">
      <w:pPr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sz w:val="32"/>
        </w:rPr>
        <w:t>&gt;&gt;</w:t>
      </w:r>
      <w:r w:rsidRPr="007D23A3">
        <w:rPr>
          <w:rFonts w:asciiTheme="majorBidi" w:hAnsiTheme="majorBidi" w:cstheme="majorBidi"/>
          <w:sz w:val="32"/>
          <w:cs/>
        </w:rPr>
        <w:t xml:space="preserve">ไฟล์แนบ </w:t>
      </w:r>
      <w:r w:rsidRPr="007D23A3">
        <w:rPr>
          <w:rFonts w:asciiTheme="majorBidi" w:hAnsiTheme="majorBidi" w:cstheme="majorBidi"/>
          <w:sz w:val="32"/>
        </w:rPr>
        <w:t xml:space="preserve">SCB </w:t>
      </w:r>
      <w:proofErr w:type="spellStart"/>
      <w:r w:rsidRPr="007D23A3">
        <w:rPr>
          <w:rFonts w:asciiTheme="majorBidi" w:hAnsiTheme="majorBidi" w:cstheme="majorBidi"/>
          <w:sz w:val="32"/>
        </w:rPr>
        <w:t>Manual_update</w:t>
      </w:r>
      <w:proofErr w:type="spellEnd"/>
      <w:r w:rsidRPr="007D23A3">
        <w:rPr>
          <w:rFonts w:asciiTheme="majorBidi" w:hAnsiTheme="majorBidi" w:cstheme="majorBidi"/>
          <w:sz w:val="32"/>
        </w:rPr>
        <w:t xml:space="preserve"> 18-6-8.pdf</w:t>
      </w:r>
    </w:p>
    <w:p w14:paraId="58D1E940" w14:textId="77777777" w:rsidR="0012364E" w:rsidRPr="007D23A3" w:rsidRDefault="0012364E" w:rsidP="0012364E">
      <w:pPr>
        <w:rPr>
          <w:rFonts w:asciiTheme="majorBidi" w:hAnsiTheme="majorBidi" w:cstheme="majorBidi"/>
          <w:b/>
          <w:bCs/>
          <w:sz w:val="32"/>
        </w:rPr>
      </w:pPr>
    </w:p>
    <w:p w14:paraId="07EE2D05" w14:textId="77777777" w:rsidR="0012364E" w:rsidRPr="007D23A3" w:rsidRDefault="0012364E" w:rsidP="0012364E">
      <w:pPr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b/>
          <w:bCs/>
          <w:sz w:val="32"/>
          <w:lang w:eastAsia="en-US"/>
        </w:rPr>
        <w:t>1</w:t>
      </w:r>
      <w:r w:rsidR="00CD3499" w:rsidRPr="007D23A3">
        <w:rPr>
          <w:rFonts w:asciiTheme="majorBidi" w:hAnsiTheme="majorBidi" w:cstheme="majorBidi"/>
          <w:b/>
          <w:bCs/>
          <w:sz w:val="32"/>
          <w:lang w:eastAsia="en-US"/>
        </w:rPr>
        <w:t>2</w:t>
      </w:r>
      <w:r w:rsidRPr="007D23A3">
        <w:rPr>
          <w:rFonts w:asciiTheme="majorBidi" w:hAnsiTheme="majorBidi" w:cstheme="majorBidi"/>
          <w:b/>
          <w:bCs/>
          <w:sz w:val="32"/>
          <w:lang w:eastAsia="en-US"/>
        </w:rPr>
        <w:t>.Development scope</w:t>
      </w:r>
    </w:p>
    <w:p w14:paraId="5741DA74" w14:textId="77777777" w:rsidR="00F74A5E" w:rsidRPr="007D23A3" w:rsidRDefault="0012364E" w:rsidP="00F74A5E">
      <w:pPr>
        <w:pStyle w:val="Standard"/>
        <w:ind w:right="720"/>
        <w:rPr>
          <w:rFonts w:asciiTheme="majorBidi" w:hAnsiTheme="majorBidi" w:cstheme="majorBidi"/>
          <w:sz w:val="32"/>
        </w:rPr>
      </w:pPr>
      <w:bookmarkStart w:id="61" w:name="__RefHeading__39_49107300"/>
      <w:bookmarkEnd w:id="61"/>
      <w:r w:rsidRPr="007D23A3">
        <w:rPr>
          <w:rFonts w:asciiTheme="majorBidi" w:hAnsiTheme="majorBidi" w:cstheme="majorBidi"/>
          <w:sz w:val="32"/>
        </w:rPr>
        <w:t>&gt;&gt;</w:t>
      </w:r>
      <w:r w:rsidRPr="007D23A3">
        <w:rPr>
          <w:rFonts w:asciiTheme="majorBidi" w:hAnsiTheme="majorBidi" w:cstheme="majorBidi"/>
          <w:sz w:val="32"/>
          <w:cs/>
        </w:rPr>
        <w:t xml:space="preserve">ไฟล์แนบ </w:t>
      </w:r>
      <w:proofErr w:type="gramStart"/>
      <w:r w:rsidRPr="007D23A3">
        <w:rPr>
          <w:rFonts w:asciiTheme="majorBidi" w:hAnsiTheme="majorBidi" w:cstheme="majorBidi"/>
          <w:sz w:val="32"/>
        </w:rPr>
        <w:t>ITO  Risk</w:t>
      </w:r>
      <w:proofErr w:type="gramEnd"/>
      <w:r w:rsidRPr="007D23A3">
        <w:rPr>
          <w:rFonts w:asciiTheme="majorBidi" w:hAnsiTheme="majorBidi" w:cstheme="majorBidi"/>
          <w:sz w:val="32"/>
        </w:rPr>
        <w:t xml:space="preserve"> Assessment Templates and Criteria_CAN_20 </w:t>
      </w:r>
      <w:proofErr w:type="spellStart"/>
      <w:r w:rsidRPr="007D23A3">
        <w:rPr>
          <w:rFonts w:asciiTheme="majorBidi" w:hAnsiTheme="majorBidi" w:cstheme="majorBidi"/>
          <w:sz w:val="32"/>
        </w:rPr>
        <w:t>June_Document</w:t>
      </w:r>
      <w:proofErr w:type="spellEnd"/>
      <w:r w:rsidRPr="007D23A3">
        <w:rPr>
          <w:rFonts w:asciiTheme="majorBidi" w:hAnsiTheme="majorBidi" w:cstheme="majorBidi"/>
          <w:sz w:val="32"/>
        </w:rPr>
        <w:t xml:space="preserve"> Request.xls</w:t>
      </w:r>
    </w:p>
    <w:p w14:paraId="1466727A" w14:textId="77777777" w:rsidR="006C13DB" w:rsidRPr="007D23A3" w:rsidRDefault="006C13DB" w:rsidP="00F74A5E">
      <w:pPr>
        <w:rPr>
          <w:rFonts w:asciiTheme="majorBidi" w:hAnsiTheme="majorBidi" w:cstheme="majorBidi"/>
          <w:sz w:val="32"/>
        </w:rPr>
      </w:pPr>
    </w:p>
    <w:p w14:paraId="39428019" w14:textId="77777777" w:rsidR="00BC36D7" w:rsidRPr="007D23A3" w:rsidRDefault="00BC36D7" w:rsidP="00BC36D7">
      <w:pPr>
        <w:pStyle w:val="Standard"/>
        <w:rPr>
          <w:rFonts w:asciiTheme="majorBidi" w:hAnsiTheme="majorBidi" w:cstheme="majorBidi"/>
          <w:b/>
          <w:bCs/>
          <w:sz w:val="32"/>
        </w:rPr>
      </w:pPr>
      <w:r w:rsidRPr="007D23A3">
        <w:rPr>
          <w:rFonts w:asciiTheme="majorBidi" w:hAnsiTheme="majorBidi" w:cstheme="majorBidi"/>
          <w:b/>
          <w:bCs/>
          <w:sz w:val="32"/>
        </w:rPr>
        <w:t xml:space="preserve">Appendix </w:t>
      </w:r>
    </w:p>
    <w:p w14:paraId="47390763" w14:textId="77777777" w:rsidR="00BC36D7" w:rsidRPr="007D23A3" w:rsidRDefault="00BC36D7" w:rsidP="00BC36D7">
      <w:pPr>
        <w:pStyle w:val="Standard"/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sz w:val="32"/>
        </w:rPr>
        <w:t xml:space="preserve">1.  </w:t>
      </w:r>
      <w:r w:rsidRPr="007D23A3">
        <w:rPr>
          <w:rFonts w:asciiTheme="majorBidi" w:hAnsiTheme="majorBidi" w:cstheme="majorBidi"/>
          <w:sz w:val="32"/>
          <w:cs/>
        </w:rPr>
        <w:t xml:space="preserve">รายละเอียด </w:t>
      </w:r>
      <w:r w:rsidRPr="007D23A3">
        <w:rPr>
          <w:rFonts w:asciiTheme="majorBidi" w:hAnsiTheme="majorBidi" w:cstheme="majorBidi"/>
          <w:sz w:val="32"/>
        </w:rPr>
        <w:t xml:space="preserve">cloud </w:t>
      </w:r>
    </w:p>
    <w:p w14:paraId="71DD45AA" w14:textId="77777777" w:rsidR="00BC36D7" w:rsidRPr="007D23A3" w:rsidRDefault="00BC36D7" w:rsidP="00BC36D7">
      <w:pPr>
        <w:pStyle w:val="Standard"/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sz w:val="32"/>
        </w:rPr>
        <w:t>&gt;&gt; https://d1.awsstatic.com/whitepapers/AWS_Cloud_Best_Practices.pdf</w:t>
      </w:r>
    </w:p>
    <w:p w14:paraId="50C68FC1" w14:textId="77777777" w:rsidR="00BC36D7" w:rsidRPr="007D23A3" w:rsidRDefault="00BC36D7" w:rsidP="00BC36D7">
      <w:pPr>
        <w:pStyle w:val="Standard"/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sz w:val="32"/>
        </w:rPr>
        <w:t xml:space="preserve">2. </w:t>
      </w:r>
      <w:r w:rsidRPr="007D23A3">
        <w:rPr>
          <w:rFonts w:asciiTheme="majorBidi" w:hAnsiTheme="majorBidi" w:cstheme="majorBidi"/>
          <w:sz w:val="32"/>
          <w:cs/>
        </w:rPr>
        <w:t xml:space="preserve">จำนวนรายงานที่ </w:t>
      </w:r>
      <w:r w:rsidRPr="007D23A3">
        <w:rPr>
          <w:rFonts w:asciiTheme="majorBidi" w:hAnsiTheme="majorBidi" w:cstheme="majorBidi"/>
          <w:sz w:val="32"/>
        </w:rPr>
        <w:t xml:space="preserve">format csv </w:t>
      </w:r>
      <w:r w:rsidRPr="007D23A3">
        <w:rPr>
          <w:rFonts w:asciiTheme="majorBidi" w:hAnsiTheme="majorBidi" w:cstheme="majorBidi"/>
          <w:sz w:val="32"/>
          <w:cs/>
        </w:rPr>
        <w:t>แสดง</w:t>
      </w:r>
    </w:p>
    <w:p w14:paraId="6C85C8D6" w14:textId="77777777" w:rsidR="00BC36D7" w:rsidRPr="007D23A3" w:rsidRDefault="00BC36D7" w:rsidP="00BC36D7">
      <w:pPr>
        <w:pStyle w:val="Standard"/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sz w:val="32"/>
        </w:rPr>
        <w:t xml:space="preserve">&gt;&gt; </w:t>
      </w:r>
      <w:r w:rsidRPr="007D23A3">
        <w:rPr>
          <w:rFonts w:asciiTheme="majorBidi" w:hAnsiTheme="majorBidi" w:cstheme="majorBidi"/>
          <w:sz w:val="32"/>
          <w:cs/>
        </w:rPr>
        <w:t xml:space="preserve">แนบไฟล์ </w:t>
      </w:r>
      <w:r w:rsidRPr="007D23A3">
        <w:rPr>
          <w:rFonts w:asciiTheme="majorBidi" w:hAnsiTheme="majorBidi" w:cstheme="majorBidi"/>
          <w:sz w:val="32"/>
        </w:rPr>
        <w:t>2018-Jun-27 11.21 Report Runsheet.xls</w:t>
      </w:r>
    </w:p>
    <w:p w14:paraId="63769EE5" w14:textId="77777777" w:rsidR="00BC36D7" w:rsidRPr="007D23A3" w:rsidRDefault="00BC36D7" w:rsidP="00BC36D7">
      <w:pPr>
        <w:pStyle w:val="Standard"/>
        <w:rPr>
          <w:rFonts w:asciiTheme="majorBidi" w:hAnsiTheme="majorBidi" w:cstheme="majorBidi"/>
          <w:sz w:val="32"/>
        </w:rPr>
      </w:pPr>
      <w:r w:rsidRPr="007D23A3">
        <w:rPr>
          <w:rFonts w:asciiTheme="majorBidi" w:hAnsiTheme="majorBidi" w:cstheme="majorBidi"/>
          <w:sz w:val="32"/>
        </w:rPr>
        <w:t xml:space="preserve">&gt;&gt; </w:t>
      </w:r>
      <w:r w:rsidRPr="007D23A3">
        <w:rPr>
          <w:rFonts w:asciiTheme="majorBidi" w:hAnsiTheme="majorBidi" w:cstheme="majorBidi"/>
          <w:sz w:val="32"/>
          <w:cs/>
        </w:rPr>
        <w:t xml:space="preserve">แนบไฟล์ </w:t>
      </w:r>
      <w:r w:rsidRPr="007D23A3">
        <w:rPr>
          <w:rFonts w:asciiTheme="majorBidi" w:hAnsiTheme="majorBidi" w:cstheme="majorBidi"/>
          <w:sz w:val="32"/>
        </w:rPr>
        <w:t>2018-Jun-27 11.23 Report Deposit.xls</w:t>
      </w:r>
    </w:p>
    <w:p w14:paraId="58BA996C" w14:textId="77777777" w:rsidR="00F74A5E" w:rsidRPr="007D23A3" w:rsidRDefault="00BC36D7" w:rsidP="00454004">
      <w:pPr>
        <w:pStyle w:val="Standard"/>
        <w:rPr>
          <w:rFonts w:ascii="TH SarabunPSK" w:hAnsi="TH SarabunPSK" w:cs="TH SarabunPSK"/>
          <w:sz w:val="32"/>
        </w:rPr>
      </w:pPr>
      <w:r w:rsidRPr="007D23A3">
        <w:rPr>
          <w:rFonts w:asciiTheme="majorBidi" w:hAnsiTheme="majorBidi" w:cstheme="majorBidi"/>
          <w:sz w:val="32"/>
        </w:rPr>
        <w:t xml:space="preserve">&gt;&gt; </w:t>
      </w:r>
      <w:r w:rsidRPr="007D23A3">
        <w:rPr>
          <w:rFonts w:asciiTheme="majorBidi" w:hAnsiTheme="majorBidi" w:cstheme="majorBidi"/>
          <w:sz w:val="32"/>
          <w:cs/>
        </w:rPr>
        <w:t xml:space="preserve">แนบไฟล์ </w:t>
      </w:r>
      <w:r w:rsidRPr="007D23A3">
        <w:rPr>
          <w:rFonts w:asciiTheme="majorBidi" w:hAnsiTheme="majorBidi" w:cstheme="majorBidi"/>
          <w:sz w:val="32"/>
        </w:rPr>
        <w:t>2018-Jun-27 11.23 Report Transaction.xls</w:t>
      </w:r>
    </w:p>
    <w:sectPr w:rsidR="00F74A5E" w:rsidRPr="007D23A3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type w:val="continuous"/>
      <w:pgSz w:w="11906" w:h="16838"/>
      <w:pgMar w:top="1440" w:right="1106" w:bottom="1077" w:left="1276" w:header="720" w:footer="709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8" w:author="MONTHIRA AHANDRIK" w:date="2018-11-28T13:22:00Z" w:initials="MA">
    <w:p w14:paraId="3C7A2555" w14:textId="77777777" w:rsidR="00F30F95" w:rsidRDefault="00F30F95">
      <w:pPr>
        <w:pStyle w:val="af5"/>
      </w:pPr>
      <w:r>
        <w:rPr>
          <w:rStyle w:val="af4"/>
        </w:rPr>
        <w:annotationRef/>
      </w:r>
      <w:r>
        <w:t xml:space="preserve">Where are these components in square </w:t>
      </w:r>
      <w:proofErr w:type="gramStart"/>
      <w:r>
        <w:t>flame ,</w:t>
      </w:r>
      <w:proofErr w:type="gramEnd"/>
      <w:r>
        <w:t xml:space="preserve"> the same AWS or else?</w:t>
      </w:r>
    </w:p>
  </w:comment>
  <w:comment w:id="9" w:author="MONTHIRA AHANDRIK" w:date="2018-11-28T13:18:00Z" w:initials="MA">
    <w:p w14:paraId="34F70878" w14:textId="77777777" w:rsidR="00F30F95" w:rsidRDefault="00F30F95">
      <w:pPr>
        <w:pStyle w:val="af5"/>
      </w:pPr>
      <w:r>
        <w:rPr>
          <w:rStyle w:val="af4"/>
        </w:rPr>
        <w:annotationRef/>
      </w:r>
      <w:r>
        <w:t>The arrow in Red Circle is not completed?</w:t>
      </w:r>
    </w:p>
    <w:p w14:paraId="040CAE3A" w14:textId="77777777" w:rsidR="00F30F95" w:rsidRDefault="00F30F95">
      <w:pPr>
        <w:pStyle w:val="af5"/>
      </w:pPr>
      <w:r>
        <w:t>What the messages are?</w:t>
      </w:r>
    </w:p>
    <w:p w14:paraId="7584973F" w14:textId="77777777" w:rsidR="00F30F95" w:rsidRDefault="00F30F95">
      <w:pPr>
        <w:pStyle w:val="af5"/>
      </w:pPr>
      <w:r>
        <w:t>Please fill in type of data flow for all arrow….</w:t>
      </w:r>
    </w:p>
  </w:comment>
  <w:comment w:id="10" w:author="MONTHIRA AHANDRIK" w:date="2018-11-28T13:19:00Z" w:initials="MA">
    <w:p w14:paraId="7AAB4438" w14:textId="77777777" w:rsidR="00F30F95" w:rsidRDefault="00F30F95">
      <w:pPr>
        <w:pStyle w:val="af5"/>
      </w:pPr>
      <w:r>
        <w:rPr>
          <w:rStyle w:val="af4"/>
        </w:rPr>
        <w:annotationRef/>
      </w:r>
      <w:r>
        <w:t>What is the toke registration for any mobile app for Firebase Cloud Messaging?</w:t>
      </w:r>
    </w:p>
    <w:p w14:paraId="17650DC2" w14:textId="77777777" w:rsidR="00F30F95" w:rsidRDefault="00F30F95">
      <w:pPr>
        <w:pStyle w:val="af5"/>
      </w:pPr>
      <w:r>
        <w:t xml:space="preserve">Otherwise, </w:t>
      </w:r>
      <w:proofErr w:type="gramStart"/>
      <w:r>
        <w:t>Please</w:t>
      </w:r>
      <w:proofErr w:type="gramEnd"/>
      <w:r>
        <w:t xml:space="preserve"> explain why does firebases recognize any relevant mobile number to notify?</w:t>
      </w:r>
    </w:p>
  </w:comment>
  <w:comment w:id="11" w:author="MONTHIRA AHANDRIK" w:date="2018-11-28T13:25:00Z" w:initials="MA">
    <w:p w14:paraId="1ACD973B" w14:textId="77777777" w:rsidR="00F30F95" w:rsidRDefault="00F30F95">
      <w:pPr>
        <w:pStyle w:val="af5"/>
      </w:pPr>
      <w:r>
        <w:rPr>
          <w:rStyle w:val="af4"/>
        </w:rPr>
        <w:annotationRef/>
      </w:r>
      <w:r>
        <w:t xml:space="preserve">Then, when will user </w:t>
      </w:r>
      <w:proofErr w:type="gramStart"/>
      <w:r>
        <w:t>assign</w:t>
      </w:r>
      <w:proofErr w:type="gramEnd"/>
      <w:r>
        <w:t xml:space="preserve"> new password? And where?</w:t>
      </w:r>
    </w:p>
  </w:comment>
  <w:comment w:id="12" w:author="MONTHIRA AHANDRIK" w:date="2018-11-28T13:30:00Z" w:initials="MA">
    <w:p w14:paraId="5C2F7E69" w14:textId="77777777" w:rsidR="00F30F95" w:rsidRDefault="00F30F95">
      <w:pPr>
        <w:pStyle w:val="af5"/>
      </w:pPr>
      <w:r>
        <w:rPr>
          <w:rStyle w:val="af4"/>
        </w:rPr>
        <w:annotationRef/>
      </w:r>
      <w:r>
        <w:t>No show in diagram</w:t>
      </w:r>
    </w:p>
  </w:comment>
  <w:comment w:id="13" w:author="MONTHIRA AHANDRIK" w:date="2018-11-28T13:34:00Z" w:initials="MA">
    <w:p w14:paraId="2710D810" w14:textId="77777777" w:rsidR="00F30F95" w:rsidRDefault="00F30F95">
      <w:pPr>
        <w:pStyle w:val="af5"/>
      </w:pPr>
      <w:r>
        <w:rPr>
          <w:rStyle w:val="af4"/>
        </w:rPr>
        <w:annotationRef/>
      </w:r>
      <w:r>
        <w:t>Who will send this mail?</w:t>
      </w:r>
    </w:p>
    <w:p w14:paraId="4C3DB375" w14:textId="77777777" w:rsidR="00F30F95" w:rsidRDefault="00F30F95">
      <w:pPr>
        <w:pStyle w:val="af5"/>
      </w:pPr>
      <w:r>
        <w:t>Where does this mail came from?</w:t>
      </w:r>
    </w:p>
  </w:comment>
  <w:comment w:id="14" w:author="MONTHIRA AHANDRIK" w:date="2018-11-28T13:38:00Z" w:initials="MA">
    <w:p w14:paraId="761A5A94" w14:textId="77777777" w:rsidR="00F30F95" w:rsidRDefault="00F30F95">
      <w:pPr>
        <w:pStyle w:val="af5"/>
      </w:pPr>
      <w:r>
        <w:rPr>
          <w:rStyle w:val="af4"/>
        </w:rPr>
        <w:annotationRef/>
      </w:r>
      <w:r>
        <w:t>Of each market owner? Or SCB staff?</w:t>
      </w:r>
    </w:p>
  </w:comment>
  <w:comment w:id="15" w:author="MONTHIRA AHANDRIK" w:date="2018-11-28T13:39:00Z" w:initials="MA">
    <w:p w14:paraId="6C11E01E" w14:textId="77777777" w:rsidR="00F30F95" w:rsidRDefault="00F30F95">
      <w:pPr>
        <w:pStyle w:val="af5"/>
      </w:pPr>
      <w:r>
        <w:rPr>
          <w:rStyle w:val="af4"/>
        </w:rPr>
        <w:annotationRef/>
      </w:r>
      <w:r>
        <w:t>This hub manager will be assigned for each market?</w:t>
      </w:r>
    </w:p>
  </w:comment>
  <w:comment w:id="16" w:author="MONTHIRA AHANDRIK" w:date="2018-11-28T13:40:00Z" w:initials="MA">
    <w:p w14:paraId="04CFBE96" w14:textId="77777777" w:rsidR="00F30F95" w:rsidRDefault="00F30F95">
      <w:pPr>
        <w:pStyle w:val="af5"/>
      </w:pPr>
      <w:r>
        <w:rPr>
          <w:rStyle w:val="af4"/>
        </w:rPr>
        <w:annotationRef/>
      </w:r>
      <w:r>
        <w:t>For each market and each Hub?</w:t>
      </w:r>
    </w:p>
  </w:comment>
  <w:comment w:id="17" w:author="MONTHIRA AHANDRIK" w:date="2018-11-28T13:41:00Z" w:initials="MA">
    <w:p w14:paraId="30CF3252" w14:textId="77777777" w:rsidR="00F30F95" w:rsidRDefault="00F30F95">
      <w:pPr>
        <w:pStyle w:val="af5"/>
      </w:pPr>
      <w:r>
        <w:rPr>
          <w:rStyle w:val="af4"/>
        </w:rPr>
        <w:annotationRef/>
      </w:r>
      <w:r>
        <w:t>Of every login or initial first round of install and registration mobile app?</w:t>
      </w:r>
    </w:p>
  </w:comment>
  <w:comment w:id="18" w:author="MONTHIRA AHANDRIK" w:date="2018-11-28T13:43:00Z" w:initials="MA">
    <w:p w14:paraId="17CA459D" w14:textId="77777777" w:rsidR="00F30F95" w:rsidRDefault="00F30F95">
      <w:pPr>
        <w:pStyle w:val="af5"/>
      </w:pPr>
      <w:r>
        <w:rPr>
          <w:rStyle w:val="af4"/>
        </w:rPr>
        <w:annotationRef/>
      </w:r>
      <w:r>
        <w:rPr>
          <w:rFonts w:hint="cs"/>
          <w:cs/>
        </w:rPr>
        <w:t xml:space="preserve">แต่ระบบจะไม่ปล่อยให้ </w:t>
      </w:r>
      <w:r>
        <w:t xml:space="preserve">user </w:t>
      </w:r>
      <w:r>
        <w:rPr>
          <w:rFonts w:hint="cs"/>
          <w:cs/>
        </w:rPr>
        <w:t xml:space="preserve">ใช้งานระบบได้ จนกว่าได้ทำการ เปลี่ยน </w:t>
      </w:r>
      <w:r>
        <w:t xml:space="preserve">password </w:t>
      </w:r>
      <w:r>
        <w:rPr>
          <w:rFonts w:hint="cs"/>
          <w:cs/>
        </w:rPr>
        <w:t>แล้วเท่านั้น</w:t>
      </w:r>
      <w:r>
        <w:t>?</w:t>
      </w:r>
    </w:p>
    <w:p w14:paraId="45DD58FF" w14:textId="77777777" w:rsidR="00F30F95" w:rsidRDefault="00F30F95">
      <w:pPr>
        <w:pStyle w:val="af5"/>
      </w:pPr>
    </w:p>
    <w:p w14:paraId="57AC1AFB" w14:textId="77777777" w:rsidR="00F30F95" w:rsidRDefault="00F30F95">
      <w:pPr>
        <w:pStyle w:val="af5"/>
      </w:pPr>
      <w:r>
        <w:t>Please add this content with this bullet</w:t>
      </w:r>
    </w:p>
  </w:comment>
  <w:comment w:id="19" w:author="MONTHIRA AHANDRIK" w:date="2018-11-28T13:45:00Z" w:initials="MA">
    <w:p w14:paraId="0094020E" w14:textId="77777777" w:rsidR="00F30F95" w:rsidRDefault="00F30F95">
      <w:pPr>
        <w:pStyle w:val="af5"/>
      </w:pPr>
      <w:r>
        <w:rPr>
          <w:rStyle w:val="af4"/>
        </w:rPr>
        <w:annotationRef/>
      </w:r>
      <w:r>
        <w:t>Which channel since the mobile app still is wrong number?</w:t>
      </w:r>
    </w:p>
  </w:comment>
  <w:comment w:id="20" w:author="MONTHIRA AHANDRIK" w:date="2018-11-28T13:46:00Z" w:initials="MA">
    <w:p w14:paraId="491F71A8" w14:textId="77777777" w:rsidR="00F30F95" w:rsidRDefault="00F30F95">
      <w:pPr>
        <w:pStyle w:val="af5"/>
      </w:pPr>
      <w:r>
        <w:rPr>
          <w:rStyle w:val="af4"/>
        </w:rPr>
        <w:annotationRef/>
      </w:r>
      <w:r>
        <w:t>Forget password, why does system let user change this information like mobile number and other else?</w:t>
      </w:r>
    </w:p>
  </w:comment>
  <w:comment w:id="21" w:author="MONTHIRA AHANDRIK" w:date="2018-11-28T13:49:00Z" w:initials="MA">
    <w:p w14:paraId="56581811" w14:textId="77777777" w:rsidR="00F30F95" w:rsidRDefault="00F30F95">
      <w:pPr>
        <w:pStyle w:val="af5"/>
      </w:pPr>
      <w:r>
        <w:rPr>
          <w:rStyle w:val="af4"/>
        </w:rPr>
        <w:annotationRef/>
      </w:r>
      <w:r>
        <w:t>Where will be stored and be browsed from?</w:t>
      </w:r>
    </w:p>
    <w:p w14:paraId="0CA027E9" w14:textId="77777777" w:rsidR="00F30F95" w:rsidRDefault="00F30F95">
      <w:pPr>
        <w:pStyle w:val="af5"/>
      </w:pPr>
      <w:r>
        <w:t>Report should be browsed only transaction of each IC user, Hub manager, market owner? Should not allow to browse reports across organize.</w:t>
      </w:r>
    </w:p>
  </w:comment>
  <w:comment w:id="22" w:author="MONTHIRA AHANDRIK" w:date="2018-11-28T13:51:00Z" w:initials="MA">
    <w:p w14:paraId="7727C00D" w14:textId="77777777" w:rsidR="00F30F95" w:rsidRDefault="00F30F95">
      <w:pPr>
        <w:pStyle w:val="af5"/>
      </w:pPr>
      <w:r>
        <w:rPr>
          <w:rStyle w:val="af4"/>
        </w:rPr>
        <w:annotationRef/>
      </w:r>
      <w:r>
        <w:t>Mobile application</w:t>
      </w:r>
    </w:p>
  </w:comment>
  <w:comment w:id="24" w:author="MONTHIRA AHANDRIK" w:date="2018-11-28T13:53:00Z" w:initials="MA">
    <w:p w14:paraId="4AFFAB95" w14:textId="77777777" w:rsidR="00F30F95" w:rsidRDefault="00F30F95">
      <w:pPr>
        <w:pStyle w:val="af5"/>
      </w:pPr>
      <w:r>
        <w:rPr>
          <w:rStyle w:val="af4"/>
        </w:rPr>
        <w:annotationRef/>
      </w:r>
      <w:r>
        <w:t xml:space="preserve">Internal interface of this </w:t>
      </w:r>
      <w:proofErr w:type="gramStart"/>
      <w:r>
        <w:t>app ?</w:t>
      </w:r>
      <w:proofErr w:type="gramEnd"/>
    </w:p>
    <w:p w14:paraId="6892588A" w14:textId="611A48BD" w:rsidR="00F30F95" w:rsidRDefault="00F30F95">
      <w:pPr>
        <w:pStyle w:val="af5"/>
      </w:pPr>
      <w:r>
        <w:t>Or Integrate with other application?</w:t>
      </w:r>
    </w:p>
  </w:comment>
  <w:comment w:id="25" w:author="MONTHIRA AHANDRIK" w:date="2018-11-28T13:54:00Z" w:initials="MA">
    <w:p w14:paraId="515B983F" w14:textId="77777777" w:rsidR="00F30F95" w:rsidRDefault="00F30F95">
      <w:pPr>
        <w:pStyle w:val="af5"/>
      </w:pPr>
      <w:r>
        <w:rPr>
          <w:rStyle w:val="af4"/>
        </w:rPr>
        <w:annotationRef/>
      </w:r>
      <w:r>
        <w:t>Target app to integrate</w:t>
      </w:r>
    </w:p>
  </w:comment>
  <w:comment w:id="26" w:author="MONTHIRA AHANDRIK" w:date="2018-11-28T13:55:00Z" w:initials="MA">
    <w:p w14:paraId="41EC9B3A" w14:textId="77777777" w:rsidR="00F30F95" w:rsidRDefault="00F30F95">
      <w:pPr>
        <w:pStyle w:val="af5"/>
      </w:pPr>
      <w:r>
        <w:rPr>
          <w:rStyle w:val="af4"/>
        </w:rPr>
        <w:annotationRef/>
      </w:r>
      <w:r>
        <w:t>If this is API, platform should be written “Restful API”</w:t>
      </w:r>
    </w:p>
  </w:comment>
  <w:comment w:id="27" w:author="MONTHIRA AHANDRIK" w:date="2018-11-28T13:56:00Z" w:initials="MA">
    <w:p w14:paraId="2D0BE0F4" w14:textId="77777777" w:rsidR="00F30F95" w:rsidRDefault="00F30F95">
      <w:pPr>
        <w:pStyle w:val="af5"/>
      </w:pPr>
      <w:r>
        <w:rPr>
          <w:rStyle w:val="af4"/>
        </w:rPr>
        <w:annotationRef/>
      </w:r>
      <w:r>
        <w:t>Bank payment confirm message should be assign for either service or send or receive which cannot be both in the same service.</w:t>
      </w:r>
    </w:p>
  </w:comment>
  <w:comment w:id="28" w:author="SAKSITSU" w:date="2018-11-30T11:28:00Z" w:initials="S">
    <w:p w14:paraId="486598C7" w14:textId="46850897" w:rsidR="005C224A" w:rsidRDefault="005C224A">
      <w:pPr>
        <w:pStyle w:val="af5"/>
      </w:pPr>
      <w:r>
        <w:rPr>
          <w:rStyle w:val="af4"/>
        </w:rPr>
        <w:annotationRef/>
      </w:r>
      <w:r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 xml:space="preserve">Send back </w:t>
      </w:r>
      <w:r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>act knowledge</w:t>
      </w:r>
      <w:r>
        <w:t xml:space="preserve"> message</w:t>
      </w:r>
      <w:r w:rsidR="00455FCE">
        <w:t xml:space="preserve"> after </w:t>
      </w:r>
      <w:r w:rsidR="00674485">
        <w:t xml:space="preserve">get json format from </w:t>
      </w:r>
      <w:proofErr w:type="spellStart"/>
      <w:r w:rsidR="00674485">
        <w:t>scb</w:t>
      </w:r>
      <w:proofErr w:type="spellEnd"/>
    </w:p>
  </w:comment>
  <w:comment w:id="32" w:author="MONTHIRA AHANDRIK" w:date="2018-11-28T13:57:00Z" w:initials="MA">
    <w:p w14:paraId="3BC1C529" w14:textId="77777777" w:rsidR="00F30F95" w:rsidRDefault="00F30F95">
      <w:pPr>
        <w:pStyle w:val="af5"/>
      </w:pPr>
      <w:r>
        <w:rPr>
          <w:rStyle w:val="af4"/>
        </w:rPr>
        <w:annotationRef/>
      </w:r>
      <w:r>
        <w:t>Describe group/type of data that will be flow, store and process in this system</w:t>
      </w:r>
    </w:p>
  </w:comment>
  <w:comment w:id="35" w:author="MONTHIRA AHANDRIK" w:date="2018-11-28T13:58:00Z" w:initials="MA">
    <w:p w14:paraId="13B58B8A" w14:textId="77777777" w:rsidR="00F30F95" w:rsidRDefault="00F30F95">
      <w:pPr>
        <w:pStyle w:val="af5"/>
      </w:pPr>
      <w:r>
        <w:rPr>
          <w:rStyle w:val="af4"/>
        </w:rPr>
        <w:annotationRef/>
      </w:r>
      <w:r>
        <w:t>Configure only one parameter here?</w:t>
      </w:r>
    </w:p>
  </w:comment>
  <w:comment w:id="40" w:author="MONTHIRA AHANDRIK" w:date="2018-11-28T13:59:00Z" w:initials="MA">
    <w:p w14:paraId="36B6F836" w14:textId="77777777" w:rsidR="00F30F95" w:rsidRDefault="00F30F95">
      <w:pPr>
        <w:pStyle w:val="af5"/>
      </w:pPr>
      <w:r>
        <w:rPr>
          <w:rStyle w:val="af4"/>
        </w:rPr>
        <w:annotationRef/>
      </w:r>
      <w:r>
        <w:t>Please declare respond time of each event process like 3 seconds which is SCB standard responding time of service</w:t>
      </w:r>
    </w:p>
  </w:comment>
  <w:comment w:id="49" w:author="MONTHIRA AHANDRIK" w:date="2018-11-28T14:02:00Z" w:initials="MA">
    <w:p w14:paraId="245D099C" w14:textId="77777777" w:rsidR="00F30F95" w:rsidRDefault="00F30F95">
      <w:pPr>
        <w:pStyle w:val="af5"/>
      </w:pPr>
      <w:r>
        <w:rPr>
          <w:rStyle w:val="af4"/>
        </w:rPr>
        <w:annotationRef/>
      </w:r>
      <w:r>
        <w:t>No for SCB</w:t>
      </w:r>
    </w:p>
  </w:comment>
  <w:comment w:id="50" w:author="MONTHIRA AHANDRIK" w:date="2018-11-28T14:02:00Z" w:initials="MA">
    <w:p w14:paraId="20465EEB" w14:textId="77777777" w:rsidR="00F30F95" w:rsidRDefault="00F30F95">
      <w:pPr>
        <w:pStyle w:val="af5"/>
      </w:pPr>
      <w:r>
        <w:rPr>
          <w:rStyle w:val="af4"/>
        </w:rPr>
        <w:annotationRef/>
      </w:r>
      <w:r>
        <w:t>No for SCB</w:t>
      </w:r>
    </w:p>
  </w:comment>
  <w:comment w:id="52" w:author="MONTHIRA AHANDRIK" w:date="2018-11-28T14:01:00Z" w:initials="MA">
    <w:p w14:paraId="46B42E85" w14:textId="77777777" w:rsidR="00F30F95" w:rsidRDefault="00F30F95">
      <w:pPr>
        <w:pStyle w:val="af5"/>
      </w:pPr>
      <w:r>
        <w:rPr>
          <w:rStyle w:val="af4"/>
        </w:rPr>
        <w:annotationRef/>
      </w:r>
      <w:r>
        <w:t>SCB should not respond in this red circle.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C7A2555" w15:done="0"/>
  <w15:commentEx w15:paraId="7584973F" w15:done="0"/>
  <w15:commentEx w15:paraId="17650DC2" w15:done="0"/>
  <w15:commentEx w15:paraId="1ACD973B" w15:done="0"/>
  <w15:commentEx w15:paraId="5C2F7E69" w15:done="0"/>
  <w15:commentEx w15:paraId="4C3DB375" w15:done="0"/>
  <w15:commentEx w15:paraId="761A5A94" w15:done="0"/>
  <w15:commentEx w15:paraId="6C11E01E" w15:done="0"/>
  <w15:commentEx w15:paraId="04CFBE96" w15:done="0"/>
  <w15:commentEx w15:paraId="30CF3252" w15:done="0"/>
  <w15:commentEx w15:paraId="57AC1AFB" w15:done="0"/>
  <w15:commentEx w15:paraId="0094020E" w15:done="0"/>
  <w15:commentEx w15:paraId="491F71A8" w15:done="0"/>
  <w15:commentEx w15:paraId="0CA027E9" w15:done="0"/>
  <w15:commentEx w15:paraId="7727C00D" w15:done="0"/>
  <w15:commentEx w15:paraId="6892588A" w15:done="0"/>
  <w15:commentEx w15:paraId="515B983F" w15:done="0"/>
  <w15:commentEx w15:paraId="41EC9B3A" w15:done="0"/>
  <w15:commentEx w15:paraId="2D0BE0F4" w15:done="0"/>
  <w15:commentEx w15:paraId="486598C7" w15:paraIdParent="2D0BE0F4" w15:done="0"/>
  <w15:commentEx w15:paraId="3BC1C529" w15:done="0"/>
  <w15:commentEx w15:paraId="13B58B8A" w15:done="0"/>
  <w15:commentEx w15:paraId="36B6F836" w15:done="0"/>
  <w15:commentEx w15:paraId="245D099C" w15:done="0"/>
  <w15:commentEx w15:paraId="20465EEB" w15:done="0"/>
  <w15:commentEx w15:paraId="46B42E8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ACD973B" w16cid:durableId="1FA915DC"/>
  <w16cid:commentId w16cid:paraId="5C2F7E69" w16cid:durableId="1FA9170F"/>
  <w16cid:commentId w16cid:paraId="4C3DB375" w16cid:durableId="1FA917ED"/>
  <w16cid:commentId w16cid:paraId="761A5A94" w16cid:durableId="1FA918ED"/>
  <w16cid:commentId w16cid:paraId="6C11E01E" w16cid:durableId="1FA91904"/>
  <w16cid:commentId w16cid:paraId="04CFBE96" w16cid:durableId="1FA91936"/>
  <w16cid:commentId w16cid:paraId="30CF3252" w16cid:durableId="1FA9197E"/>
  <w16cid:commentId w16cid:paraId="57AC1AFB" w16cid:durableId="1FA919FF"/>
  <w16cid:commentId w16cid:paraId="0094020E" w16cid:durableId="1FA91A60"/>
  <w16cid:commentId w16cid:paraId="491F71A8" w16cid:durableId="1FA91AD3"/>
  <w16cid:commentId w16cid:paraId="0CA027E9" w16cid:durableId="1FA91B51"/>
  <w16cid:commentId w16cid:paraId="7727C00D" w16cid:durableId="1FA91BD6"/>
  <w16cid:commentId w16cid:paraId="6892588A" w16cid:durableId="1FA91C6C"/>
  <w16cid:commentId w16cid:paraId="515B983F" w16cid:durableId="1FA91CAE"/>
  <w16cid:commentId w16cid:paraId="41EC9B3A" w16cid:durableId="1FAB9499"/>
  <w16cid:commentId w16cid:paraId="2D0BE0F4" w16cid:durableId="1FA91CF3"/>
  <w16cid:commentId w16cid:paraId="486598C7" w16cid:durableId="1FAB9D5C"/>
  <w16cid:commentId w16cid:paraId="3BC1C529" w16cid:durableId="1FA91D3D"/>
  <w16cid:commentId w16cid:paraId="13B58B8A" w16cid:durableId="1FA91D89"/>
  <w16cid:commentId w16cid:paraId="36B6F836" w16cid:durableId="1FA91DB0"/>
  <w16cid:commentId w16cid:paraId="245D099C" w16cid:durableId="1FAB949E"/>
  <w16cid:commentId w16cid:paraId="20465EEB" w16cid:durableId="1FAB949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F2083D" w14:textId="77777777" w:rsidR="000665C4" w:rsidRDefault="000665C4">
      <w:r>
        <w:separator/>
      </w:r>
    </w:p>
  </w:endnote>
  <w:endnote w:type="continuationSeparator" w:id="0">
    <w:p w14:paraId="5AD84D3C" w14:textId="77777777" w:rsidR="000665C4" w:rsidRDefault="00066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arSymbol">
    <w:altName w:val="Segoe UI Symbol"/>
    <w:charset w:val="02"/>
    <w:family w:val="auto"/>
    <w:pitch w:val="default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A1BFE8" w14:textId="77777777" w:rsidR="00F30F95" w:rsidRDefault="00F30F95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77558B" w14:textId="77777777" w:rsidR="00F30F95" w:rsidRDefault="00F30F95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7D2DB7" w14:textId="77777777" w:rsidR="00F30F95" w:rsidRDefault="00F30F95">
    <w:pPr>
      <w:pStyle w:val="ab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E6808" w14:textId="77777777" w:rsidR="00F30F95" w:rsidRDefault="00F30F95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28A9C4" w14:textId="77777777" w:rsidR="00F30F95" w:rsidRDefault="00F30F95">
    <w:pPr>
      <w:pStyle w:val="ab"/>
      <w:jc w:val="right"/>
    </w:pPr>
    <w:r>
      <w:fldChar w:fldCharType="begin"/>
    </w:r>
    <w:r>
      <w:instrText xml:space="preserve"> PAGE </w:instrText>
    </w:r>
    <w:r>
      <w:fldChar w:fldCharType="separate"/>
    </w:r>
    <w:r>
      <w:t>21</w:t>
    </w:r>
    <w:r>
      <w:fldChar w:fldCharType="end"/>
    </w:r>
  </w:p>
  <w:p w14:paraId="1F05AB88" w14:textId="77777777" w:rsidR="00F30F95" w:rsidRDefault="00F30F95">
    <w:pPr>
      <w:pStyle w:val="ab"/>
      <w:jc w:val="cen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8311A" w14:textId="77777777" w:rsidR="00F30F95" w:rsidRDefault="00F30F9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A4026C" w14:textId="77777777" w:rsidR="000665C4" w:rsidRDefault="000665C4">
      <w:r>
        <w:separator/>
      </w:r>
    </w:p>
  </w:footnote>
  <w:footnote w:type="continuationSeparator" w:id="0">
    <w:p w14:paraId="257C3E37" w14:textId="77777777" w:rsidR="000665C4" w:rsidRDefault="000665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2A07DD" w14:textId="77777777" w:rsidR="00F30F95" w:rsidRDefault="00F30F95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80FF8" w14:textId="77777777" w:rsidR="00F30F95" w:rsidRDefault="00F30F95">
    <w:pPr>
      <w:pStyle w:val="aa"/>
    </w:pPr>
    <w:r>
      <w:rPr>
        <w:rFonts w:cs="Angsana New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2418DB" w14:textId="77777777" w:rsidR="00F30F95" w:rsidRDefault="00F30F9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892E0" w14:textId="77777777" w:rsidR="00F30F95" w:rsidRDefault="00F30F95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3EFCAE" w14:textId="77777777" w:rsidR="00F30F95" w:rsidRDefault="00F30F95">
    <w:pPr>
      <w:pStyle w:val="aa"/>
    </w:pPr>
    <w:r>
      <w:rPr>
        <w:rFonts w:cs="Angsana New"/>
      </w:rP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F99351" w14:textId="77777777" w:rsidR="00F30F95" w:rsidRDefault="00F30F95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13B2BE" w14:textId="77777777" w:rsidR="00F30F95" w:rsidRDefault="00F30F9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12AFA" w14:textId="77777777" w:rsidR="00F30F95" w:rsidRDefault="00F30F95">
    <w:pPr>
      <w:pStyle w:val="aa"/>
    </w:pPr>
    <w:r>
      <w:rPr>
        <w:rFonts w:cs="Angsana New"/>
      </w:rPr>
      <w:tab/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A336D6" w14:textId="77777777" w:rsidR="00F30F95" w:rsidRDefault="00F30F9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2"/>
      <w:lvlText w:val="%2."/>
      <w:lvlJc w:val="left"/>
      <w:pPr>
        <w:tabs>
          <w:tab w:val="num" w:pos="5535"/>
        </w:tabs>
        <w:ind w:left="5535" w:hanging="432"/>
      </w:pPr>
    </w:lvl>
    <w:lvl w:ilvl="2">
      <w:start w:val="1"/>
      <w:numFmt w:val="decimal"/>
      <w:pStyle w:val="3"/>
      <w:lvlText w:val="%2.%3."/>
      <w:lvlJc w:val="left"/>
      <w:pPr>
        <w:tabs>
          <w:tab w:val="num" w:pos="8584"/>
        </w:tabs>
        <w:ind w:left="8584" w:hanging="504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  <w:szCs w:val="20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3"/>
      <w:numFmt w:val="decimal"/>
      <w:lvlText w:val="%1"/>
      <w:lvlJc w:val="left"/>
      <w:pPr>
        <w:tabs>
          <w:tab w:val="num" w:pos="0"/>
        </w:tabs>
        <w:ind w:left="660" w:hanging="660"/>
      </w:pPr>
      <w:rPr>
        <w:rFonts w:cs="TH SarabunPSK" w:hint="default"/>
      </w:rPr>
    </w:lvl>
    <w:lvl w:ilvl="1">
      <w:start w:val="8"/>
      <w:numFmt w:val="decimal"/>
      <w:lvlText w:val="%1.%2"/>
      <w:lvlJc w:val="left"/>
      <w:pPr>
        <w:tabs>
          <w:tab w:val="num" w:pos="0"/>
        </w:tabs>
        <w:ind w:left="808" w:hanging="660"/>
      </w:pPr>
      <w:rPr>
        <w:rFonts w:cs="TH SarabunPSK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16" w:hanging="720"/>
      </w:pPr>
      <w:rPr>
        <w:rFonts w:cs="TH SarabunPSK"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64" w:hanging="720"/>
      </w:pPr>
      <w:rPr>
        <w:rFonts w:cs="TH SarabunPSK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672" w:hanging="1080"/>
      </w:pPr>
      <w:rPr>
        <w:rFonts w:cs="TH SarabunPSK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20" w:hanging="1080"/>
      </w:pPr>
      <w:rPr>
        <w:rFonts w:cs="TH SarabunPSK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328" w:hanging="1440"/>
      </w:pPr>
      <w:rPr>
        <w:rFonts w:cs="TH SarabunPSK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476" w:hanging="1440"/>
      </w:pPr>
      <w:rPr>
        <w:rFonts w:cs="TH SarabunPSK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984" w:hanging="1800"/>
      </w:pPr>
      <w:rPr>
        <w:rFonts w:cs="TH SarabunPSK" w:hint="default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"/>
      <w:lvlJc w:val="left"/>
      <w:pPr>
        <w:tabs>
          <w:tab w:val="num" w:pos="0"/>
        </w:tabs>
        <w:ind w:left="1146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"/>
      <w:lvlJc w:val="left"/>
      <w:pPr>
        <w:tabs>
          <w:tab w:val="num" w:pos="0"/>
        </w:tabs>
        <w:ind w:left="795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"/>
      <w:lvlJc w:val="left"/>
      <w:pPr>
        <w:tabs>
          <w:tab w:val="num" w:pos="0"/>
        </w:tabs>
        <w:ind w:left="1429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9" w15:restartNumberingAfterBreak="0">
    <w:nsid w:val="007543FD"/>
    <w:multiLevelType w:val="hybridMultilevel"/>
    <w:tmpl w:val="4FC6C7EA"/>
    <w:lvl w:ilvl="0" w:tplc="9D929114">
      <w:start w:val="4"/>
      <w:numFmt w:val="bullet"/>
      <w:lvlText w:val="-"/>
      <w:lvlJc w:val="left"/>
      <w:pPr>
        <w:ind w:left="1069" w:hanging="360"/>
      </w:pPr>
      <w:rPr>
        <w:rFonts w:ascii="Times New Roman" w:eastAsia="Lucida Sans Unicode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027D1249"/>
    <w:multiLevelType w:val="hybridMultilevel"/>
    <w:tmpl w:val="9CFAB756"/>
    <w:lvl w:ilvl="0" w:tplc="EAA2E83A">
      <w:start w:val="4"/>
      <w:numFmt w:val="bullet"/>
      <w:lvlText w:val="-"/>
      <w:lvlJc w:val="left"/>
      <w:pPr>
        <w:ind w:left="1069" w:hanging="360"/>
      </w:pPr>
      <w:rPr>
        <w:rFonts w:ascii="Angsana New" w:eastAsia="Lucida Sans Unicode" w:hAnsi="Angsana New" w:cs="Angsana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035928C8"/>
    <w:multiLevelType w:val="hybridMultilevel"/>
    <w:tmpl w:val="2764AEF4"/>
    <w:lvl w:ilvl="0" w:tplc="A6D817CA">
      <w:start w:val="4"/>
      <w:numFmt w:val="bullet"/>
      <w:lvlText w:val="-"/>
      <w:lvlJc w:val="left"/>
      <w:pPr>
        <w:ind w:left="1069" w:hanging="360"/>
      </w:pPr>
      <w:rPr>
        <w:rFonts w:ascii="Times New Roman" w:eastAsia="Lucida Sans Unicode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04E440D4"/>
    <w:multiLevelType w:val="hybridMultilevel"/>
    <w:tmpl w:val="86469DCE"/>
    <w:lvl w:ilvl="0" w:tplc="BE762C5E">
      <w:start w:val="4"/>
      <w:numFmt w:val="bullet"/>
      <w:lvlText w:val="-"/>
      <w:lvlJc w:val="left"/>
      <w:pPr>
        <w:ind w:left="1069" w:hanging="360"/>
      </w:pPr>
      <w:rPr>
        <w:rFonts w:ascii="Angsana New" w:eastAsia="Lucida Sans Unicode" w:hAnsi="Angsana New" w:cs="Angsana Ne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0540183B"/>
    <w:multiLevelType w:val="hybridMultilevel"/>
    <w:tmpl w:val="16121134"/>
    <w:lvl w:ilvl="0" w:tplc="1BCA5E46">
      <w:numFmt w:val="bullet"/>
      <w:lvlText w:val="-"/>
      <w:lvlJc w:val="left"/>
      <w:pPr>
        <w:ind w:left="1069" w:hanging="360"/>
      </w:pPr>
      <w:rPr>
        <w:rFonts w:ascii="Angsana New" w:eastAsia="Lucida Sans Unicode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08431CC9"/>
    <w:multiLevelType w:val="hybridMultilevel"/>
    <w:tmpl w:val="21C84B80"/>
    <w:lvl w:ilvl="0" w:tplc="89B4239A">
      <w:numFmt w:val="bullet"/>
      <w:lvlText w:val="-"/>
      <w:lvlJc w:val="left"/>
      <w:pPr>
        <w:ind w:left="3196" w:hanging="360"/>
      </w:pPr>
      <w:rPr>
        <w:rFonts w:ascii="TH SarabunPSK" w:eastAsia="Lucida Sans Unicode" w:hAnsi="TH SarabunPSK" w:cs="TH SarabunPSK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5" w15:restartNumberingAfterBreak="0">
    <w:nsid w:val="0F9450A4"/>
    <w:multiLevelType w:val="hybridMultilevel"/>
    <w:tmpl w:val="04C41A1E"/>
    <w:lvl w:ilvl="0" w:tplc="E4E0075E">
      <w:start w:val="4"/>
      <w:numFmt w:val="bullet"/>
      <w:lvlText w:val="-"/>
      <w:lvlJc w:val="left"/>
      <w:pPr>
        <w:ind w:left="1069" w:hanging="360"/>
      </w:pPr>
      <w:rPr>
        <w:rFonts w:ascii="Times New Roman" w:eastAsia="Lucida Sans Unicode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1B1403BC"/>
    <w:multiLevelType w:val="hybridMultilevel"/>
    <w:tmpl w:val="1EB0A716"/>
    <w:lvl w:ilvl="0" w:tplc="95DC8E36">
      <w:numFmt w:val="bullet"/>
      <w:lvlText w:val="-"/>
      <w:lvlJc w:val="left"/>
      <w:pPr>
        <w:ind w:left="1065" w:hanging="360"/>
      </w:pPr>
      <w:rPr>
        <w:rFonts w:ascii="Angsana New" w:eastAsia="Lucida Sans Unicode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7" w15:restartNumberingAfterBreak="0">
    <w:nsid w:val="1BD56629"/>
    <w:multiLevelType w:val="hybridMultilevel"/>
    <w:tmpl w:val="21AAE8AE"/>
    <w:lvl w:ilvl="0" w:tplc="D4E880E4">
      <w:numFmt w:val="bullet"/>
      <w:lvlText w:val="-"/>
      <w:lvlJc w:val="left"/>
      <w:pPr>
        <w:ind w:left="1065" w:hanging="360"/>
      </w:pPr>
      <w:rPr>
        <w:rFonts w:ascii="Angsana New" w:eastAsia="Lucida Sans Unicode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8" w15:restartNumberingAfterBreak="0">
    <w:nsid w:val="1C551590"/>
    <w:multiLevelType w:val="hybridMultilevel"/>
    <w:tmpl w:val="BF1E7116"/>
    <w:lvl w:ilvl="0" w:tplc="23B2EC96">
      <w:start w:val="2"/>
      <w:numFmt w:val="bullet"/>
      <w:lvlText w:val="-"/>
      <w:lvlJc w:val="left"/>
      <w:pPr>
        <w:ind w:left="2902" w:hanging="360"/>
      </w:pPr>
      <w:rPr>
        <w:rFonts w:ascii="TH SarabunPSK" w:eastAsia="Lucida Sans Unicode" w:hAnsi="TH SarabunPSK" w:cs="TH SarabunPSK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62" w:hanging="360"/>
      </w:pPr>
      <w:rPr>
        <w:rFonts w:ascii="Wingdings" w:hAnsi="Wingdings" w:hint="default"/>
      </w:rPr>
    </w:lvl>
  </w:abstractNum>
  <w:abstractNum w:abstractNumId="19" w15:restartNumberingAfterBreak="0">
    <w:nsid w:val="20E51E9E"/>
    <w:multiLevelType w:val="hybridMultilevel"/>
    <w:tmpl w:val="8DB856DE"/>
    <w:lvl w:ilvl="0" w:tplc="1C80A794">
      <w:start w:val="4"/>
      <w:numFmt w:val="bullet"/>
      <w:lvlText w:val="-"/>
      <w:lvlJc w:val="left"/>
      <w:pPr>
        <w:ind w:left="1069" w:hanging="360"/>
      </w:pPr>
      <w:rPr>
        <w:rFonts w:ascii="Angsana New" w:eastAsia="Lucida Sans Unicode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235D50A6"/>
    <w:multiLevelType w:val="hybridMultilevel"/>
    <w:tmpl w:val="1618DE1E"/>
    <w:lvl w:ilvl="0" w:tplc="1D0A784A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4F872E9"/>
    <w:multiLevelType w:val="hybridMultilevel"/>
    <w:tmpl w:val="4C5CE254"/>
    <w:lvl w:ilvl="0" w:tplc="80885AB6">
      <w:start w:val="2"/>
      <w:numFmt w:val="bullet"/>
      <w:lvlText w:val="-"/>
      <w:lvlJc w:val="left"/>
      <w:pPr>
        <w:ind w:left="1069" w:hanging="360"/>
      </w:pPr>
      <w:rPr>
        <w:rFonts w:ascii="TH SarabunPSK" w:eastAsia="Lucida Sans Unicode" w:hAnsi="TH SarabunPSK" w:cs="TH SarabunPSK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296B1AAB"/>
    <w:multiLevelType w:val="hybridMultilevel"/>
    <w:tmpl w:val="DB447538"/>
    <w:lvl w:ilvl="0" w:tplc="1954F006">
      <w:start w:val="4"/>
      <w:numFmt w:val="bullet"/>
      <w:lvlText w:val="-"/>
      <w:lvlJc w:val="left"/>
      <w:pPr>
        <w:ind w:left="1080" w:hanging="360"/>
      </w:pPr>
      <w:rPr>
        <w:rFonts w:ascii="Angsana New" w:eastAsia="Lucida Sans Unicode" w:hAnsi="Angsana New" w:cs="Angsana New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DE72B6A"/>
    <w:multiLevelType w:val="multilevel"/>
    <w:tmpl w:val="74207E18"/>
    <w:lvl w:ilvl="0">
      <w:start w:val="2"/>
      <w:numFmt w:val="decimal"/>
      <w:lvlText w:val="%1"/>
      <w:lvlJc w:val="left"/>
      <w:pPr>
        <w:ind w:left="480" w:hanging="480"/>
      </w:pPr>
      <w:rPr>
        <w:rFonts w:ascii="TH SarabunPSK" w:hAnsi="TH SarabunPSK" w:cs="TH SarabunPSK" w:hint="default"/>
        <w:b/>
        <w:sz w:val="32"/>
      </w:rPr>
    </w:lvl>
    <w:lvl w:ilvl="1">
      <w:start w:val="2"/>
      <w:numFmt w:val="decimal"/>
      <w:lvlText w:val="%1.%2"/>
      <w:lvlJc w:val="left"/>
      <w:pPr>
        <w:ind w:left="834" w:hanging="480"/>
      </w:pPr>
      <w:rPr>
        <w:rFonts w:ascii="TH SarabunPSK" w:hAnsi="TH SarabunPSK" w:cs="TH SarabunPSK" w:hint="default"/>
        <w:b/>
        <w:sz w:val="32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ascii="TH SarabunPSK" w:hAnsi="TH SarabunPSK" w:cs="TH SarabunPSK"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ascii="TH SarabunPSK" w:hAnsi="TH SarabunPSK" w:cs="TH SarabunPSK"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ascii="TH SarabunPSK" w:hAnsi="TH SarabunPSK" w:cs="TH SarabunPSK"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ascii="TH SarabunPSK" w:hAnsi="TH SarabunPSK" w:cs="TH SarabunPSK"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ascii="TH SarabunPSK" w:hAnsi="TH SarabunPSK" w:cs="TH SarabunPSK"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ascii="TH SarabunPSK" w:hAnsi="TH SarabunPSK" w:cs="TH SarabunPSK"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ascii="TH SarabunPSK" w:hAnsi="TH SarabunPSK" w:cs="TH SarabunPSK" w:hint="default"/>
        <w:b/>
        <w:sz w:val="32"/>
      </w:rPr>
    </w:lvl>
  </w:abstractNum>
  <w:abstractNum w:abstractNumId="24" w15:restartNumberingAfterBreak="0">
    <w:nsid w:val="31D866D9"/>
    <w:multiLevelType w:val="hybridMultilevel"/>
    <w:tmpl w:val="64CA2EAC"/>
    <w:lvl w:ilvl="0" w:tplc="21621F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2577CAC"/>
    <w:multiLevelType w:val="hybridMultilevel"/>
    <w:tmpl w:val="420AF28C"/>
    <w:lvl w:ilvl="0" w:tplc="71E61350">
      <w:start w:val="4"/>
      <w:numFmt w:val="bullet"/>
      <w:lvlText w:val="-"/>
      <w:lvlJc w:val="left"/>
      <w:pPr>
        <w:ind w:left="1069" w:hanging="360"/>
      </w:pPr>
      <w:rPr>
        <w:rFonts w:ascii="Angsana New" w:eastAsia="Lucida Sans Unicode" w:hAnsi="Angsana New" w:cs="Angsana New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36A17207"/>
    <w:multiLevelType w:val="hybridMultilevel"/>
    <w:tmpl w:val="EF6CC996"/>
    <w:lvl w:ilvl="0" w:tplc="23B2EC96">
      <w:start w:val="2"/>
      <w:numFmt w:val="bullet"/>
      <w:lvlText w:val="-"/>
      <w:lvlJc w:val="left"/>
      <w:pPr>
        <w:ind w:left="1069" w:hanging="360"/>
      </w:pPr>
      <w:rPr>
        <w:rFonts w:ascii="TH SarabunPSK" w:eastAsia="Lucida Sans Unicode" w:hAnsi="TH SarabunPSK" w:cs="TH SarabunPSK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3D9C39D2"/>
    <w:multiLevelType w:val="hybridMultilevel"/>
    <w:tmpl w:val="F35A50AA"/>
    <w:lvl w:ilvl="0" w:tplc="23B2EC96">
      <w:start w:val="2"/>
      <w:numFmt w:val="bullet"/>
      <w:lvlText w:val="-"/>
      <w:lvlJc w:val="left"/>
      <w:pPr>
        <w:ind w:left="2487" w:hanging="360"/>
      </w:pPr>
      <w:rPr>
        <w:rFonts w:ascii="TH SarabunPSK" w:eastAsia="Lucida Sans Unicode" w:hAnsi="TH SarabunPSK" w:cs="TH SarabunPSK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8" w15:restartNumberingAfterBreak="0">
    <w:nsid w:val="550A162E"/>
    <w:multiLevelType w:val="hybridMultilevel"/>
    <w:tmpl w:val="E13069AC"/>
    <w:lvl w:ilvl="0" w:tplc="10FE60B8">
      <w:start w:val="4"/>
      <w:numFmt w:val="bullet"/>
      <w:lvlText w:val="-"/>
      <w:lvlJc w:val="left"/>
      <w:pPr>
        <w:ind w:left="720" w:hanging="360"/>
      </w:pPr>
      <w:rPr>
        <w:rFonts w:ascii="Angsana New" w:eastAsia="Lucida Sans Unicode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222794"/>
    <w:multiLevelType w:val="hybridMultilevel"/>
    <w:tmpl w:val="5D0AB76E"/>
    <w:lvl w:ilvl="0" w:tplc="5C14EC54">
      <w:numFmt w:val="bullet"/>
      <w:lvlText w:val="-"/>
      <w:lvlJc w:val="left"/>
      <w:pPr>
        <w:ind w:left="795" w:hanging="360"/>
      </w:pPr>
      <w:rPr>
        <w:rFonts w:ascii="TH SarabunPSK" w:eastAsia="Lucida Sans Unicode" w:hAnsi="TH SarabunPSK" w:cs="TH SarabunPSK" w:hint="default"/>
        <w:b/>
        <w:sz w:val="32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0" w15:restartNumberingAfterBreak="0">
    <w:nsid w:val="57D30641"/>
    <w:multiLevelType w:val="hybridMultilevel"/>
    <w:tmpl w:val="BB6CD73C"/>
    <w:lvl w:ilvl="0" w:tplc="DC16B086">
      <w:start w:val="4"/>
      <w:numFmt w:val="bullet"/>
      <w:lvlText w:val="-"/>
      <w:lvlJc w:val="left"/>
      <w:pPr>
        <w:ind w:left="1069" w:hanging="360"/>
      </w:pPr>
      <w:rPr>
        <w:rFonts w:ascii="Angsana New" w:eastAsia="Lucida Sans Unicode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5EDA22C2"/>
    <w:multiLevelType w:val="hybridMultilevel"/>
    <w:tmpl w:val="4B2AE668"/>
    <w:lvl w:ilvl="0" w:tplc="2F9022DA">
      <w:start w:val="11"/>
      <w:numFmt w:val="bullet"/>
      <w:lvlText w:val="-"/>
      <w:lvlJc w:val="left"/>
      <w:pPr>
        <w:ind w:left="1504" w:hanging="360"/>
      </w:pPr>
      <w:rPr>
        <w:rFonts w:ascii="TH SarabunPSK" w:eastAsia="Lucida Sans Unicode" w:hAnsi="TH SarabunPSK" w:cs="TH SarabunPSK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32" w15:restartNumberingAfterBreak="0">
    <w:nsid w:val="61304B66"/>
    <w:multiLevelType w:val="hybridMultilevel"/>
    <w:tmpl w:val="A6D26836"/>
    <w:lvl w:ilvl="0" w:tplc="EB2CA5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667B58"/>
    <w:multiLevelType w:val="hybridMultilevel"/>
    <w:tmpl w:val="77A2EED2"/>
    <w:lvl w:ilvl="0" w:tplc="76948742">
      <w:start w:val="4"/>
      <w:numFmt w:val="bullet"/>
      <w:lvlText w:val="-"/>
      <w:lvlJc w:val="left"/>
      <w:pPr>
        <w:ind w:left="1069" w:hanging="360"/>
      </w:pPr>
      <w:rPr>
        <w:rFonts w:ascii="Angsana New" w:eastAsia="Lucida Sans Unicode" w:hAnsi="Angsana New" w:cs="Angsana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66702EBD"/>
    <w:multiLevelType w:val="hybridMultilevel"/>
    <w:tmpl w:val="A25630B4"/>
    <w:lvl w:ilvl="0" w:tplc="89B4239A">
      <w:numFmt w:val="bullet"/>
      <w:lvlText w:val="-"/>
      <w:lvlJc w:val="left"/>
      <w:pPr>
        <w:ind w:left="3578" w:hanging="360"/>
      </w:pPr>
      <w:rPr>
        <w:rFonts w:ascii="TH SarabunPSK" w:eastAsia="Lucida Sans Unicode" w:hAnsi="TH SarabunPSK" w:cs="TH SarabunPSK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5" w15:restartNumberingAfterBreak="0">
    <w:nsid w:val="6960525C"/>
    <w:multiLevelType w:val="multilevel"/>
    <w:tmpl w:val="A1220A30"/>
    <w:lvl w:ilvl="0">
      <w:start w:val="2"/>
      <w:numFmt w:val="decimal"/>
      <w:lvlText w:val="%1"/>
      <w:lvlJc w:val="left"/>
      <w:pPr>
        <w:ind w:left="480" w:hanging="480"/>
      </w:pPr>
      <w:rPr>
        <w:rFonts w:ascii="TH SarabunPSK" w:hAnsi="TH SarabunPSK" w:cs="TH SarabunPSK" w:hint="default"/>
        <w:b/>
        <w:sz w:val="32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ascii="TH SarabunPSK" w:hAnsi="TH SarabunPSK" w:cs="TH SarabunPSK" w:hint="default"/>
        <w:b/>
        <w:sz w:val="32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ascii="TH SarabunPSK" w:hAnsi="TH SarabunPSK" w:cs="TH SarabunPSK"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TH SarabunPSK" w:hAnsi="TH SarabunPSK" w:cs="TH SarabunPSK"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TH SarabunPSK" w:hAnsi="TH SarabunPSK" w:cs="TH SarabunPSK"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TH SarabunPSK" w:hAnsi="TH SarabunPSK" w:cs="TH SarabunPSK"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TH SarabunPSK" w:hAnsi="TH SarabunPSK" w:cs="TH SarabunPSK"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TH SarabunPSK" w:hAnsi="TH SarabunPSK" w:cs="TH SarabunPSK"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="TH SarabunPSK" w:hAnsi="TH SarabunPSK" w:cs="TH SarabunPSK" w:hint="default"/>
        <w:b/>
        <w:sz w:val="32"/>
      </w:rPr>
    </w:lvl>
  </w:abstractNum>
  <w:abstractNum w:abstractNumId="36" w15:restartNumberingAfterBreak="0">
    <w:nsid w:val="6CE30DE6"/>
    <w:multiLevelType w:val="hybridMultilevel"/>
    <w:tmpl w:val="54D83380"/>
    <w:lvl w:ilvl="0" w:tplc="89B4239A">
      <w:numFmt w:val="bullet"/>
      <w:lvlText w:val="-"/>
      <w:lvlJc w:val="left"/>
      <w:pPr>
        <w:ind w:left="1778" w:hanging="360"/>
      </w:pPr>
      <w:rPr>
        <w:rFonts w:ascii="TH SarabunPSK" w:eastAsia="Lucida Sans Unicode" w:hAnsi="TH SarabunPSK" w:cs="TH SarabunPSK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7" w15:restartNumberingAfterBreak="0">
    <w:nsid w:val="6D6E7277"/>
    <w:multiLevelType w:val="hybridMultilevel"/>
    <w:tmpl w:val="62B2CFA0"/>
    <w:lvl w:ilvl="0" w:tplc="2F9022DA">
      <w:start w:val="11"/>
      <w:numFmt w:val="bullet"/>
      <w:lvlText w:val="-"/>
      <w:lvlJc w:val="left"/>
      <w:pPr>
        <w:ind w:left="1069" w:hanging="360"/>
      </w:pPr>
      <w:rPr>
        <w:rFonts w:ascii="TH SarabunPSK" w:eastAsia="Lucida Sans Unicode" w:hAnsi="TH SarabunPSK" w:cs="TH SarabunPSK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8" w15:restartNumberingAfterBreak="0">
    <w:nsid w:val="6E6F6FA4"/>
    <w:multiLevelType w:val="hybridMultilevel"/>
    <w:tmpl w:val="35EAC222"/>
    <w:lvl w:ilvl="0" w:tplc="58CCFF92">
      <w:start w:val="4"/>
      <w:numFmt w:val="bullet"/>
      <w:lvlText w:val="-"/>
      <w:lvlJc w:val="left"/>
      <w:pPr>
        <w:ind w:left="1068" w:hanging="360"/>
      </w:pPr>
      <w:rPr>
        <w:rFonts w:ascii="Angsana New" w:eastAsia="Lucida Sans Unicode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37"/>
  </w:num>
  <w:num w:numId="11">
    <w:abstractNumId w:val="31"/>
  </w:num>
  <w:num w:numId="12">
    <w:abstractNumId w:val="29"/>
  </w:num>
  <w:num w:numId="13">
    <w:abstractNumId w:val="23"/>
  </w:num>
  <w:num w:numId="14">
    <w:abstractNumId w:val="35"/>
  </w:num>
  <w:num w:numId="15">
    <w:abstractNumId w:val="21"/>
  </w:num>
  <w:num w:numId="16">
    <w:abstractNumId w:val="26"/>
  </w:num>
  <w:num w:numId="17">
    <w:abstractNumId w:val="27"/>
  </w:num>
  <w:num w:numId="18">
    <w:abstractNumId w:val="36"/>
  </w:num>
  <w:num w:numId="19">
    <w:abstractNumId w:val="14"/>
  </w:num>
  <w:num w:numId="20">
    <w:abstractNumId w:val="34"/>
  </w:num>
  <w:num w:numId="21">
    <w:abstractNumId w:val="18"/>
  </w:num>
  <w:num w:numId="22">
    <w:abstractNumId w:val="24"/>
  </w:num>
  <w:num w:numId="23">
    <w:abstractNumId w:val="32"/>
  </w:num>
  <w:num w:numId="24">
    <w:abstractNumId w:val="10"/>
  </w:num>
  <w:num w:numId="25">
    <w:abstractNumId w:val="33"/>
  </w:num>
  <w:num w:numId="26">
    <w:abstractNumId w:val="15"/>
  </w:num>
  <w:num w:numId="27">
    <w:abstractNumId w:val="20"/>
  </w:num>
  <w:num w:numId="28">
    <w:abstractNumId w:val="28"/>
  </w:num>
  <w:num w:numId="29">
    <w:abstractNumId w:val="30"/>
  </w:num>
  <w:num w:numId="30">
    <w:abstractNumId w:val="19"/>
  </w:num>
  <w:num w:numId="31">
    <w:abstractNumId w:val="9"/>
  </w:num>
  <w:num w:numId="32">
    <w:abstractNumId w:val="11"/>
  </w:num>
  <w:num w:numId="33">
    <w:abstractNumId w:val="12"/>
  </w:num>
  <w:num w:numId="34">
    <w:abstractNumId w:val="25"/>
  </w:num>
  <w:num w:numId="35">
    <w:abstractNumId w:val="38"/>
  </w:num>
  <w:num w:numId="36">
    <w:abstractNumId w:val="22"/>
  </w:num>
  <w:num w:numId="37">
    <w:abstractNumId w:val="13"/>
  </w:num>
  <w:num w:numId="38">
    <w:abstractNumId w:val="17"/>
  </w:num>
  <w:num w:numId="39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ONTHIRA AHANDRIK">
    <w15:presenceInfo w15:providerId="None" w15:userId="MONTHIRA AHANDRIK"/>
  </w15:person>
  <w15:person w15:author="SAKSITSU">
    <w15:presenceInfo w15:providerId="None" w15:userId="SAKSITS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261"/>
    <w:rsid w:val="00010664"/>
    <w:rsid w:val="000153C2"/>
    <w:rsid w:val="00025DE9"/>
    <w:rsid w:val="000275C2"/>
    <w:rsid w:val="00044F03"/>
    <w:rsid w:val="000665C4"/>
    <w:rsid w:val="00085E69"/>
    <w:rsid w:val="0009044C"/>
    <w:rsid w:val="00093915"/>
    <w:rsid w:val="00094871"/>
    <w:rsid w:val="00097757"/>
    <w:rsid w:val="000A5F80"/>
    <w:rsid w:val="000C33CF"/>
    <w:rsid w:val="000C69EE"/>
    <w:rsid w:val="000D2BF9"/>
    <w:rsid w:val="00103D8E"/>
    <w:rsid w:val="0012364E"/>
    <w:rsid w:val="00126A49"/>
    <w:rsid w:val="001325F4"/>
    <w:rsid w:val="0014354B"/>
    <w:rsid w:val="00150D7B"/>
    <w:rsid w:val="00154952"/>
    <w:rsid w:val="001642D0"/>
    <w:rsid w:val="0016765C"/>
    <w:rsid w:val="001678A8"/>
    <w:rsid w:val="00167D8D"/>
    <w:rsid w:val="00170B5B"/>
    <w:rsid w:val="001714AD"/>
    <w:rsid w:val="001841AD"/>
    <w:rsid w:val="001854CF"/>
    <w:rsid w:val="00194AA5"/>
    <w:rsid w:val="001A0AAD"/>
    <w:rsid w:val="001A74E2"/>
    <w:rsid w:val="001B02CE"/>
    <w:rsid w:val="001C2595"/>
    <w:rsid w:val="001C3056"/>
    <w:rsid w:val="001D7486"/>
    <w:rsid w:val="001E49E0"/>
    <w:rsid w:val="002177B7"/>
    <w:rsid w:val="002271AE"/>
    <w:rsid w:val="00231640"/>
    <w:rsid w:val="00233E93"/>
    <w:rsid w:val="002478B7"/>
    <w:rsid w:val="00254E31"/>
    <w:rsid w:val="00262330"/>
    <w:rsid w:val="002700D9"/>
    <w:rsid w:val="00273B48"/>
    <w:rsid w:val="00276609"/>
    <w:rsid w:val="00295434"/>
    <w:rsid w:val="002A1998"/>
    <w:rsid w:val="002B0000"/>
    <w:rsid w:val="002C4F3E"/>
    <w:rsid w:val="002C7BE5"/>
    <w:rsid w:val="0030385D"/>
    <w:rsid w:val="00310B70"/>
    <w:rsid w:val="00317389"/>
    <w:rsid w:val="0033539C"/>
    <w:rsid w:val="00354C98"/>
    <w:rsid w:val="00361333"/>
    <w:rsid w:val="00364257"/>
    <w:rsid w:val="00373FB5"/>
    <w:rsid w:val="00382CC4"/>
    <w:rsid w:val="00386778"/>
    <w:rsid w:val="00392140"/>
    <w:rsid w:val="003A4D27"/>
    <w:rsid w:val="003C06D3"/>
    <w:rsid w:val="003D6201"/>
    <w:rsid w:val="003E54F1"/>
    <w:rsid w:val="00421D53"/>
    <w:rsid w:val="0045276A"/>
    <w:rsid w:val="00454004"/>
    <w:rsid w:val="0045556F"/>
    <w:rsid w:val="00455FCE"/>
    <w:rsid w:val="00457E03"/>
    <w:rsid w:val="00463987"/>
    <w:rsid w:val="004647EF"/>
    <w:rsid w:val="004743CE"/>
    <w:rsid w:val="004819E2"/>
    <w:rsid w:val="00491D68"/>
    <w:rsid w:val="004B7311"/>
    <w:rsid w:val="004C5AAC"/>
    <w:rsid w:val="004C70CB"/>
    <w:rsid w:val="004E4B06"/>
    <w:rsid w:val="004F172A"/>
    <w:rsid w:val="004F709B"/>
    <w:rsid w:val="0050148D"/>
    <w:rsid w:val="005027EC"/>
    <w:rsid w:val="005048F4"/>
    <w:rsid w:val="00507BE6"/>
    <w:rsid w:val="00510340"/>
    <w:rsid w:val="005234B4"/>
    <w:rsid w:val="0054520C"/>
    <w:rsid w:val="00571041"/>
    <w:rsid w:val="00575493"/>
    <w:rsid w:val="00577A69"/>
    <w:rsid w:val="005A0377"/>
    <w:rsid w:val="005C224A"/>
    <w:rsid w:val="005D21FE"/>
    <w:rsid w:val="005D53A6"/>
    <w:rsid w:val="005E497E"/>
    <w:rsid w:val="005E5D75"/>
    <w:rsid w:val="006046C9"/>
    <w:rsid w:val="00614EE3"/>
    <w:rsid w:val="00615086"/>
    <w:rsid w:val="00615D23"/>
    <w:rsid w:val="00616632"/>
    <w:rsid w:val="0063653B"/>
    <w:rsid w:val="00645BE2"/>
    <w:rsid w:val="00651CB9"/>
    <w:rsid w:val="00674485"/>
    <w:rsid w:val="006916DE"/>
    <w:rsid w:val="00696622"/>
    <w:rsid w:val="006B5A82"/>
    <w:rsid w:val="006C13DB"/>
    <w:rsid w:val="006C6AAC"/>
    <w:rsid w:val="006D069E"/>
    <w:rsid w:val="006E592E"/>
    <w:rsid w:val="00713B21"/>
    <w:rsid w:val="007218E0"/>
    <w:rsid w:val="00737CEB"/>
    <w:rsid w:val="007419D7"/>
    <w:rsid w:val="007441F7"/>
    <w:rsid w:val="00752496"/>
    <w:rsid w:val="00752AEE"/>
    <w:rsid w:val="00764EBA"/>
    <w:rsid w:val="007854D7"/>
    <w:rsid w:val="007C3BDC"/>
    <w:rsid w:val="007D23A3"/>
    <w:rsid w:val="007F4769"/>
    <w:rsid w:val="00802766"/>
    <w:rsid w:val="00816B42"/>
    <w:rsid w:val="00825D95"/>
    <w:rsid w:val="0083593A"/>
    <w:rsid w:val="008360CA"/>
    <w:rsid w:val="008411FB"/>
    <w:rsid w:val="00841D31"/>
    <w:rsid w:val="00852F80"/>
    <w:rsid w:val="00866FD8"/>
    <w:rsid w:val="00871A7B"/>
    <w:rsid w:val="008761F6"/>
    <w:rsid w:val="00894761"/>
    <w:rsid w:val="00896119"/>
    <w:rsid w:val="008B0909"/>
    <w:rsid w:val="008E2CEC"/>
    <w:rsid w:val="008F26B6"/>
    <w:rsid w:val="00900976"/>
    <w:rsid w:val="00902138"/>
    <w:rsid w:val="00911638"/>
    <w:rsid w:val="00920106"/>
    <w:rsid w:val="00920EA4"/>
    <w:rsid w:val="0093250E"/>
    <w:rsid w:val="0093369A"/>
    <w:rsid w:val="00943A4B"/>
    <w:rsid w:val="00955EA5"/>
    <w:rsid w:val="00967799"/>
    <w:rsid w:val="009729E8"/>
    <w:rsid w:val="0097426F"/>
    <w:rsid w:val="00977768"/>
    <w:rsid w:val="00982218"/>
    <w:rsid w:val="009843C6"/>
    <w:rsid w:val="00986681"/>
    <w:rsid w:val="00991A01"/>
    <w:rsid w:val="00996F46"/>
    <w:rsid w:val="009A1F6C"/>
    <w:rsid w:val="009D7636"/>
    <w:rsid w:val="009F710C"/>
    <w:rsid w:val="00A00E9B"/>
    <w:rsid w:val="00A02523"/>
    <w:rsid w:val="00A0714A"/>
    <w:rsid w:val="00A204E5"/>
    <w:rsid w:val="00A2610C"/>
    <w:rsid w:val="00A265B7"/>
    <w:rsid w:val="00A26B36"/>
    <w:rsid w:val="00A27868"/>
    <w:rsid w:val="00A31CE4"/>
    <w:rsid w:val="00A36842"/>
    <w:rsid w:val="00A36B32"/>
    <w:rsid w:val="00A40205"/>
    <w:rsid w:val="00A4276D"/>
    <w:rsid w:val="00A553C1"/>
    <w:rsid w:val="00A61221"/>
    <w:rsid w:val="00A62D60"/>
    <w:rsid w:val="00A758D6"/>
    <w:rsid w:val="00A75A6C"/>
    <w:rsid w:val="00A84211"/>
    <w:rsid w:val="00A87DBA"/>
    <w:rsid w:val="00A90545"/>
    <w:rsid w:val="00AA0151"/>
    <w:rsid w:val="00AA4496"/>
    <w:rsid w:val="00AB437C"/>
    <w:rsid w:val="00AB5CCD"/>
    <w:rsid w:val="00AD3E6E"/>
    <w:rsid w:val="00B00B77"/>
    <w:rsid w:val="00B00FE1"/>
    <w:rsid w:val="00B01A71"/>
    <w:rsid w:val="00B04E9C"/>
    <w:rsid w:val="00B1117D"/>
    <w:rsid w:val="00B13861"/>
    <w:rsid w:val="00B16F1D"/>
    <w:rsid w:val="00B339E2"/>
    <w:rsid w:val="00B4536E"/>
    <w:rsid w:val="00B47955"/>
    <w:rsid w:val="00B60353"/>
    <w:rsid w:val="00B6246A"/>
    <w:rsid w:val="00B67A59"/>
    <w:rsid w:val="00B96942"/>
    <w:rsid w:val="00BB4C0F"/>
    <w:rsid w:val="00BC0E4C"/>
    <w:rsid w:val="00BC36D7"/>
    <w:rsid w:val="00BD60CA"/>
    <w:rsid w:val="00BF4CCB"/>
    <w:rsid w:val="00BF5D34"/>
    <w:rsid w:val="00C066F0"/>
    <w:rsid w:val="00C15486"/>
    <w:rsid w:val="00C35603"/>
    <w:rsid w:val="00C52165"/>
    <w:rsid w:val="00C528DC"/>
    <w:rsid w:val="00C62608"/>
    <w:rsid w:val="00C67045"/>
    <w:rsid w:val="00C71A13"/>
    <w:rsid w:val="00C73962"/>
    <w:rsid w:val="00C8298C"/>
    <w:rsid w:val="00C83D79"/>
    <w:rsid w:val="00C96844"/>
    <w:rsid w:val="00C975EE"/>
    <w:rsid w:val="00CB31A6"/>
    <w:rsid w:val="00CB519A"/>
    <w:rsid w:val="00CC0E53"/>
    <w:rsid w:val="00CC17B3"/>
    <w:rsid w:val="00CC2140"/>
    <w:rsid w:val="00CD3499"/>
    <w:rsid w:val="00CE0B71"/>
    <w:rsid w:val="00D02646"/>
    <w:rsid w:val="00D027BF"/>
    <w:rsid w:val="00D06604"/>
    <w:rsid w:val="00D1182A"/>
    <w:rsid w:val="00D3325B"/>
    <w:rsid w:val="00D333D0"/>
    <w:rsid w:val="00D35076"/>
    <w:rsid w:val="00D43D6B"/>
    <w:rsid w:val="00D55063"/>
    <w:rsid w:val="00D82522"/>
    <w:rsid w:val="00D971B0"/>
    <w:rsid w:val="00DC661D"/>
    <w:rsid w:val="00DE498F"/>
    <w:rsid w:val="00DE5D86"/>
    <w:rsid w:val="00DE79CD"/>
    <w:rsid w:val="00DF15C9"/>
    <w:rsid w:val="00DF3617"/>
    <w:rsid w:val="00DF67D4"/>
    <w:rsid w:val="00E00E69"/>
    <w:rsid w:val="00E0242C"/>
    <w:rsid w:val="00E12A2A"/>
    <w:rsid w:val="00E229FA"/>
    <w:rsid w:val="00E23701"/>
    <w:rsid w:val="00E3722B"/>
    <w:rsid w:val="00E37A27"/>
    <w:rsid w:val="00E41701"/>
    <w:rsid w:val="00E66C53"/>
    <w:rsid w:val="00E6748D"/>
    <w:rsid w:val="00E74928"/>
    <w:rsid w:val="00E76EC7"/>
    <w:rsid w:val="00E81916"/>
    <w:rsid w:val="00E82261"/>
    <w:rsid w:val="00EA0E00"/>
    <w:rsid w:val="00EA1655"/>
    <w:rsid w:val="00EB7808"/>
    <w:rsid w:val="00EC4A7C"/>
    <w:rsid w:val="00EC55F9"/>
    <w:rsid w:val="00EC6FCD"/>
    <w:rsid w:val="00EC7CEC"/>
    <w:rsid w:val="00F0043E"/>
    <w:rsid w:val="00F00BED"/>
    <w:rsid w:val="00F0618E"/>
    <w:rsid w:val="00F265C2"/>
    <w:rsid w:val="00F30F95"/>
    <w:rsid w:val="00F36A28"/>
    <w:rsid w:val="00F50F9D"/>
    <w:rsid w:val="00F50FFB"/>
    <w:rsid w:val="00F54D47"/>
    <w:rsid w:val="00F55DF9"/>
    <w:rsid w:val="00F56B66"/>
    <w:rsid w:val="00F56F03"/>
    <w:rsid w:val="00F61D81"/>
    <w:rsid w:val="00F70EB0"/>
    <w:rsid w:val="00F74567"/>
    <w:rsid w:val="00F74A5E"/>
    <w:rsid w:val="00F838B6"/>
    <w:rsid w:val="00F83C18"/>
    <w:rsid w:val="00FB23DE"/>
    <w:rsid w:val="00FB412B"/>
    <w:rsid w:val="00FB4935"/>
    <w:rsid w:val="00FC2DFE"/>
    <w:rsid w:val="00FC3DA9"/>
    <w:rsid w:val="00FC71E8"/>
    <w:rsid w:val="00FD5F50"/>
    <w:rsid w:val="00FE7005"/>
    <w:rsid w:val="00FE71E4"/>
    <w:rsid w:val="00FF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095E733"/>
  <w15:chartTrackingRefBased/>
  <w15:docId w15:val="{40C9AA3E-ECF1-7E40-BA2E-F50398056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Lucida Sans Unicode"/>
      <w:kern w:val="2"/>
      <w:sz w:val="24"/>
      <w:szCs w:val="32"/>
      <w:lang w:eastAsia="zh-CN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Cambria" w:eastAsia="Times New Roman" w:hAnsi="Cambria" w:cs="Angsana New"/>
      <w:b/>
      <w:bCs/>
      <w:sz w:val="32"/>
      <w:szCs w:val="40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 w:cs="Cambria"/>
      <w:b/>
      <w:bCs/>
      <w:sz w:val="28"/>
      <w:szCs w:val="22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 w:cs="Cambria"/>
      <w:b/>
      <w:bCs/>
      <w:sz w:val="26"/>
      <w:szCs w:val="33"/>
    </w:r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rFonts w:ascii="Calibri" w:eastAsia="Times New Roman" w:hAnsi="Calibri" w:cs="Cordia New"/>
      <w:b/>
      <w:bCs/>
      <w:sz w:val="28"/>
      <w:szCs w:val="35"/>
    </w:rPr>
  </w:style>
  <w:style w:type="paragraph" w:styleId="5">
    <w:name w:val="heading 5"/>
    <w:basedOn w:val="a"/>
    <w:next w:val="a"/>
    <w:qFormat/>
    <w:pPr>
      <w:keepNext/>
      <w:widowControl/>
      <w:suppressAutoHyphens w:val="0"/>
      <w:ind w:left="180"/>
      <w:jc w:val="center"/>
      <w:textAlignment w:val="auto"/>
      <w:outlineLvl w:val="4"/>
    </w:pPr>
    <w:rPr>
      <w:rFonts w:eastAsia="Times New Roman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  <w:sz w:val="20"/>
      <w:szCs w:val="20"/>
    </w:rPr>
  </w:style>
  <w:style w:type="character" w:customStyle="1" w:styleId="WW8Num3z0">
    <w:name w:val="WW8Num3z0"/>
    <w:rPr>
      <w:rFonts w:cs="TH SarabunPSK" w:hint="default"/>
    </w:rPr>
  </w:style>
  <w:style w:type="character" w:customStyle="1" w:styleId="WW8Num4z0">
    <w:name w:val="WW8Num4z0"/>
    <w:rPr>
      <w:rFonts w:ascii="Wingdings" w:hAnsi="Wingdings" w:cs="Wingdings" w:hint="default"/>
      <w:sz w:val="20"/>
      <w:szCs w:val="20"/>
    </w:rPr>
  </w:style>
  <w:style w:type="character" w:customStyle="1" w:styleId="WW8Num5z0">
    <w:name w:val="WW8Num5z0"/>
    <w:rPr>
      <w:rFonts w:ascii="Wingdings" w:hAnsi="Wingdings" w:cs="Wingdings" w:hint="default"/>
      <w:sz w:val="20"/>
      <w:szCs w:val="20"/>
    </w:rPr>
  </w:style>
  <w:style w:type="character" w:customStyle="1" w:styleId="WW8Num6z0">
    <w:name w:val="WW8Num6z0"/>
    <w:rPr>
      <w:rFonts w:ascii="Times New Roman" w:hAnsi="Times New Roman" w:cs="Times New Roman" w:hint="default"/>
    </w:rPr>
  </w:style>
  <w:style w:type="character" w:customStyle="1" w:styleId="WW8Num7z0">
    <w:name w:val="WW8Num7z0"/>
    <w:rPr>
      <w:rFonts w:ascii="Wingdings" w:hAnsi="Wingdings" w:cs="Wingdings" w:hint="default"/>
      <w:sz w:val="20"/>
      <w:szCs w:val="20"/>
    </w:rPr>
  </w:style>
  <w:style w:type="character" w:customStyle="1" w:styleId="WW8Num8z0">
    <w:name w:val="WW8Num8z0"/>
    <w:rPr>
      <w:rFonts w:ascii="Wingdings" w:hAnsi="Wingdings" w:cs="Wingdings" w:hint="default"/>
      <w:sz w:val="20"/>
      <w:szCs w:val="20"/>
    </w:rPr>
  </w:style>
  <w:style w:type="character" w:customStyle="1" w:styleId="WW8Num9z0">
    <w:name w:val="WW8Num9z0"/>
    <w:rPr>
      <w:rFonts w:ascii="Wingdings" w:hAnsi="Wingdings" w:cs="Wingdings" w:hint="default"/>
      <w:sz w:val="20"/>
      <w:szCs w:val="20"/>
    </w:rPr>
  </w:style>
  <w:style w:type="character" w:customStyle="1" w:styleId="WW8Num2z1">
    <w:name w:val="WW8Num2z1"/>
    <w:rPr>
      <w:rFonts w:ascii="Symbol" w:hAnsi="Symbol" w:cs="Symbol"/>
      <w:color w:val="auto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cs="TH SarabunPSK" w:hint="default"/>
    </w:rPr>
  </w:style>
  <w:style w:type="character" w:customStyle="1" w:styleId="WW8Num11z0">
    <w:name w:val="WW8Num11z0"/>
    <w:rPr>
      <w:rFonts w:ascii="Times New Roman" w:eastAsia="Lucida Sans Unicode" w:hAnsi="Times New Roman" w:cs="Times New Roman" w:hint="default"/>
      <w:b w:val="0"/>
      <w:sz w:val="24"/>
    </w:rPr>
  </w:style>
  <w:style w:type="character" w:customStyle="1" w:styleId="WW8Num12z0">
    <w:name w:val="WW8Num12z0"/>
    <w:rPr>
      <w:rFonts w:ascii="TH SarabunPSK" w:eastAsia="Lucida Sans Unicode" w:hAnsi="TH SarabunPSK" w:cs="TH SarabunPSK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ascii="Wingdings" w:hAnsi="Wingdings" w:cs="Wingdings" w:hint="default"/>
      <w:sz w:val="20"/>
      <w:szCs w:val="20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0">
    <w:name w:val="WW8Num14z0"/>
    <w:rPr>
      <w:rFonts w:ascii="Wingdings" w:hAnsi="Wingdings" w:cs="Wingdings" w:hint="default"/>
      <w:sz w:val="20"/>
      <w:szCs w:val="20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3">
    <w:name w:val="WW8Num14z3"/>
    <w:rPr>
      <w:rFonts w:ascii="Symbol" w:hAnsi="Symbol" w:cs="Symbol" w:hint="default"/>
    </w:rPr>
  </w:style>
  <w:style w:type="character" w:customStyle="1" w:styleId="WW8Num15z0">
    <w:name w:val="WW8Num15z0"/>
    <w:rPr>
      <w:rFonts w:ascii="TH SarabunPSK" w:eastAsia="SimSun" w:hAnsi="TH SarabunPSK" w:cs="TH SarabunPSK" w:hint="default"/>
    </w:rPr>
  </w:style>
  <w:style w:type="character" w:customStyle="1" w:styleId="WW8Num15z1">
    <w:name w:val="WW8Num15z1"/>
    <w:rPr>
      <w:rFonts w:ascii="Courier New" w:hAnsi="Courier New" w:cs="Courier New" w:hint="default"/>
    </w:rPr>
  </w:style>
  <w:style w:type="character" w:customStyle="1" w:styleId="WW8Num15z2">
    <w:name w:val="WW8Num15z2"/>
    <w:rPr>
      <w:rFonts w:ascii="Wingdings" w:hAnsi="Wingdings" w:cs="Wingdings" w:hint="default"/>
    </w:rPr>
  </w:style>
  <w:style w:type="character" w:customStyle="1" w:styleId="WW8Num15z3">
    <w:name w:val="WW8Num15z3"/>
    <w:rPr>
      <w:rFonts w:ascii="Symbol" w:hAnsi="Symbol" w:cs="Symbol" w:hint="default"/>
    </w:rPr>
  </w:style>
  <w:style w:type="character" w:customStyle="1" w:styleId="WW8Num16z0">
    <w:name w:val="WW8Num16z0"/>
    <w:rPr>
      <w:rFonts w:hint="default"/>
    </w:rPr>
  </w:style>
  <w:style w:type="character" w:customStyle="1" w:styleId="WW8Num17z0">
    <w:name w:val="WW8Num17z0"/>
    <w:rPr>
      <w:rFonts w:hint="default"/>
    </w:rPr>
  </w:style>
  <w:style w:type="character" w:customStyle="1" w:styleId="WW8Num18z0">
    <w:name w:val="WW8Num18z0"/>
    <w:rPr>
      <w:rFonts w:hint="default"/>
    </w:rPr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  <w:rPr>
      <w:rFonts w:hint="default"/>
      <w:lang w:bidi="th-TH"/>
    </w:rPr>
  </w:style>
  <w:style w:type="character" w:customStyle="1" w:styleId="WW8Num20z0">
    <w:name w:val="WW8Num20z0"/>
    <w:rPr>
      <w:rFonts w:hint="default"/>
    </w:rPr>
  </w:style>
  <w:style w:type="character" w:customStyle="1" w:styleId="WW8Num21z0">
    <w:name w:val="WW8Num21z0"/>
    <w:rPr>
      <w:rFonts w:ascii="Wingdings" w:hAnsi="Wingdings" w:cs="Wingdings" w:hint="default"/>
      <w:sz w:val="20"/>
      <w:szCs w:val="20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WW8Num21z3">
    <w:name w:val="WW8Num21z3"/>
    <w:rPr>
      <w:rFonts w:ascii="Symbol" w:hAnsi="Symbol" w:cs="Symbol" w:hint="default"/>
    </w:rPr>
  </w:style>
  <w:style w:type="character" w:customStyle="1" w:styleId="WW8Num22z0">
    <w:name w:val="WW8Num22z0"/>
    <w:rPr>
      <w:rFonts w:hint="default"/>
    </w:rPr>
  </w:style>
  <w:style w:type="character" w:customStyle="1" w:styleId="WW8Num23z0">
    <w:name w:val="WW8Num23z0"/>
    <w:rPr>
      <w:rFonts w:ascii="Times New Roman" w:eastAsia="Times New Roman" w:hAnsi="Times New Roman" w:cs="Times New Roman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2">
    <w:name w:val="WW8Num23z2"/>
    <w:rPr>
      <w:rFonts w:ascii="Wingdings" w:hAnsi="Wingdings" w:cs="Wingdings" w:hint="default"/>
    </w:rPr>
  </w:style>
  <w:style w:type="character" w:customStyle="1" w:styleId="WW8Num23z3">
    <w:name w:val="WW8Num23z3"/>
    <w:rPr>
      <w:rFonts w:ascii="Symbol" w:hAnsi="Symbol" w:cs="Symbol" w:hint="default"/>
    </w:rPr>
  </w:style>
  <w:style w:type="character" w:customStyle="1" w:styleId="WW8Num24z0">
    <w:name w:val="WW8Num24z0"/>
    <w:rPr>
      <w:rFonts w:ascii="Courier New" w:hAnsi="Courier New" w:cs="Courier New" w:hint="default"/>
    </w:rPr>
  </w:style>
  <w:style w:type="character" w:customStyle="1" w:styleId="WW8Num24z1">
    <w:name w:val="WW8Num24z1"/>
    <w:rPr>
      <w:rFonts w:ascii="Wingdings" w:hAnsi="Wingdings" w:cs="Wingdings" w:hint="default"/>
    </w:rPr>
  </w:style>
  <w:style w:type="character" w:customStyle="1" w:styleId="WW8Num24z3">
    <w:name w:val="WW8Num24z3"/>
    <w:rPr>
      <w:rFonts w:ascii="Symbol" w:hAnsi="Symbol" w:cs="Symbol" w:hint="default"/>
    </w:rPr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hint="default"/>
    </w:rPr>
  </w:style>
  <w:style w:type="character" w:customStyle="1" w:styleId="WW8Num26z3">
    <w:name w:val="WW8Num26z3"/>
    <w:rPr>
      <w:rFonts w:hint="default"/>
      <w:lang w:bidi="th-TH"/>
    </w:rPr>
  </w:style>
  <w:style w:type="character" w:customStyle="1" w:styleId="WW8Num27z0">
    <w:name w:val="WW8Num27z0"/>
    <w:rPr>
      <w:rFonts w:ascii="Cordia New" w:eastAsia="Calibri" w:hAnsi="Cordia New" w:cs="Cordia New"/>
      <w:sz w:val="32"/>
      <w:szCs w:val="32"/>
    </w:rPr>
  </w:style>
  <w:style w:type="character" w:customStyle="1" w:styleId="WW8Num27z1">
    <w:name w:val="WW8Num27z1"/>
    <w:rPr>
      <w:rFonts w:hint="default"/>
    </w:rPr>
  </w:style>
  <w:style w:type="character" w:customStyle="1" w:styleId="WW8Num28z0">
    <w:name w:val="WW8Num28z0"/>
    <w:rPr>
      <w:rFonts w:hint="default"/>
    </w:rPr>
  </w:style>
  <w:style w:type="character" w:customStyle="1" w:styleId="WW8Num29z0">
    <w:name w:val="WW8Num29z0"/>
    <w:rPr>
      <w:rFonts w:ascii="Wingdings" w:hAnsi="Wingdings" w:cs="Wingdings" w:hint="default"/>
      <w:sz w:val="20"/>
      <w:szCs w:val="20"/>
    </w:rPr>
  </w:style>
  <w:style w:type="character" w:customStyle="1" w:styleId="WW8Num29z1">
    <w:name w:val="WW8Num29z1"/>
    <w:rPr>
      <w:rFonts w:ascii="Courier New" w:hAnsi="Courier New" w:cs="Courier New" w:hint="default"/>
    </w:rPr>
  </w:style>
  <w:style w:type="character" w:customStyle="1" w:styleId="WW8Num29z2">
    <w:name w:val="WW8Num29z2"/>
    <w:rPr>
      <w:rFonts w:ascii="Wingdings" w:hAnsi="Wingdings" w:cs="Wingdings" w:hint="default"/>
    </w:rPr>
  </w:style>
  <w:style w:type="character" w:customStyle="1" w:styleId="WW8Num29z3">
    <w:name w:val="WW8Num29z3"/>
    <w:rPr>
      <w:rFonts w:ascii="Symbol" w:hAnsi="Symbol" w:cs="Symbol" w:hint="default"/>
    </w:rPr>
  </w:style>
  <w:style w:type="character" w:customStyle="1" w:styleId="WW8Num30z0">
    <w:name w:val="WW8Num30z0"/>
    <w:rPr>
      <w:rFonts w:ascii="Times New Roman" w:eastAsia="Lucida Sans Unicode" w:hAnsi="Times New Roman" w:cs="Times New Roman" w:hint="default"/>
    </w:rPr>
  </w:style>
  <w:style w:type="character" w:customStyle="1" w:styleId="WW8Num30z1">
    <w:name w:val="WW8Num30z1"/>
    <w:rPr>
      <w:rFonts w:ascii="Courier New" w:hAnsi="Courier New" w:cs="Courier New" w:hint="default"/>
    </w:rPr>
  </w:style>
  <w:style w:type="character" w:customStyle="1" w:styleId="WW8Num30z2">
    <w:name w:val="WW8Num30z2"/>
    <w:rPr>
      <w:rFonts w:ascii="Wingdings" w:hAnsi="Wingdings" w:cs="Wingdings" w:hint="default"/>
    </w:rPr>
  </w:style>
  <w:style w:type="character" w:customStyle="1" w:styleId="WW8Num30z3">
    <w:name w:val="WW8Num30z3"/>
    <w:rPr>
      <w:rFonts w:ascii="Symbol" w:hAnsi="Symbol" w:cs="Symbol" w:hint="default"/>
    </w:rPr>
  </w:style>
  <w:style w:type="character" w:customStyle="1" w:styleId="WW8Num31z0">
    <w:name w:val="WW8Num31z0"/>
    <w:rPr>
      <w:rFonts w:ascii="Wingdings" w:hAnsi="Wingdings" w:cs="Wingdings" w:hint="default"/>
    </w:rPr>
  </w:style>
  <w:style w:type="character" w:customStyle="1" w:styleId="WW8Num31z1">
    <w:name w:val="WW8Num31z1"/>
    <w:rPr>
      <w:rFonts w:ascii="Courier New" w:hAnsi="Courier New" w:cs="Courier New" w:hint="default"/>
    </w:rPr>
  </w:style>
  <w:style w:type="character" w:customStyle="1" w:styleId="WW8Num31z3">
    <w:name w:val="WW8Num31z3"/>
    <w:rPr>
      <w:rFonts w:ascii="Symbol" w:hAnsi="Symbol" w:cs="Symbol" w:hint="default"/>
    </w:rPr>
  </w:style>
  <w:style w:type="character" w:customStyle="1" w:styleId="WW8Num32z0">
    <w:name w:val="WW8Num32z0"/>
    <w:rPr>
      <w:rFonts w:ascii="Courier New" w:hAnsi="Courier New" w:cs="Courier New" w:hint="default"/>
    </w:rPr>
  </w:style>
  <w:style w:type="character" w:customStyle="1" w:styleId="WW8Num32z1">
    <w:name w:val="WW8Num32z1"/>
    <w:rPr>
      <w:rFonts w:ascii="Symbol" w:hAnsi="Symbol" w:cs="Symbol" w:hint="default"/>
    </w:rPr>
  </w:style>
  <w:style w:type="character" w:customStyle="1" w:styleId="WW8Num32z2">
    <w:name w:val="WW8Num32z2"/>
    <w:rPr>
      <w:rFonts w:ascii="Wingdings" w:hAnsi="Wingdings" w:cs="Wingdings" w:hint="default"/>
    </w:rPr>
  </w:style>
  <w:style w:type="character" w:customStyle="1" w:styleId="WW8Num33z0">
    <w:name w:val="WW8Num33z0"/>
    <w:rPr>
      <w:rFonts w:hint="default"/>
    </w:rPr>
  </w:style>
  <w:style w:type="character" w:customStyle="1" w:styleId="WW8Num34z0">
    <w:name w:val="WW8Num34z0"/>
    <w:rPr>
      <w:rFonts w:ascii="Wingdings" w:hAnsi="Wingdings" w:cs="Wingdings" w:hint="default"/>
      <w:sz w:val="20"/>
      <w:szCs w:val="20"/>
    </w:rPr>
  </w:style>
  <w:style w:type="character" w:customStyle="1" w:styleId="WW8Num34z1">
    <w:name w:val="WW8Num34z1"/>
    <w:rPr>
      <w:rFonts w:ascii="Courier New" w:hAnsi="Courier New" w:cs="Courier New" w:hint="default"/>
    </w:rPr>
  </w:style>
  <w:style w:type="character" w:customStyle="1" w:styleId="WW8Num34z2">
    <w:name w:val="WW8Num34z2"/>
    <w:rPr>
      <w:rFonts w:ascii="Wingdings" w:hAnsi="Wingdings" w:cs="Wingdings" w:hint="default"/>
    </w:rPr>
  </w:style>
  <w:style w:type="character" w:customStyle="1" w:styleId="WW8Num34z3">
    <w:name w:val="WW8Num34z3"/>
    <w:rPr>
      <w:rFonts w:ascii="Symbol" w:hAnsi="Symbol" w:cs="Symbol" w:hint="default"/>
    </w:rPr>
  </w:style>
  <w:style w:type="character" w:customStyle="1" w:styleId="WW8Num35z0">
    <w:name w:val="WW8Num35z0"/>
    <w:rPr>
      <w:rFonts w:hint="default"/>
    </w:rPr>
  </w:style>
  <w:style w:type="character" w:customStyle="1" w:styleId="WW8Num36z0">
    <w:name w:val="WW8Num36z0"/>
    <w:rPr>
      <w:rFonts w:ascii="Cordia New" w:eastAsia="Calibri" w:hAnsi="Cordia New" w:cs="Cordia New" w:hint="default"/>
      <w:sz w:val="32"/>
      <w:szCs w:val="36"/>
    </w:rPr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  <w:rPr>
      <w:rFonts w:ascii="TH SarabunPSK" w:eastAsia="Lucida Sans Unicode" w:hAnsi="TH SarabunPSK" w:cs="TH SarabunPSK" w:hint="default"/>
    </w:rPr>
  </w:style>
  <w:style w:type="character" w:customStyle="1" w:styleId="WW8Num37z1">
    <w:name w:val="WW8Num37z1"/>
    <w:rPr>
      <w:rFonts w:ascii="Courier New" w:hAnsi="Courier New" w:cs="Courier New" w:hint="default"/>
    </w:rPr>
  </w:style>
  <w:style w:type="character" w:customStyle="1" w:styleId="WW8Num37z2">
    <w:name w:val="WW8Num37z2"/>
    <w:rPr>
      <w:rFonts w:ascii="Wingdings" w:hAnsi="Wingdings" w:cs="Wingdings" w:hint="default"/>
    </w:rPr>
  </w:style>
  <w:style w:type="character" w:customStyle="1" w:styleId="WW8Num37z3">
    <w:name w:val="WW8Num37z3"/>
    <w:rPr>
      <w:rFonts w:ascii="Symbol" w:hAnsi="Symbol" w:cs="Symbol" w:hint="default"/>
    </w:rPr>
  </w:style>
  <w:style w:type="character" w:customStyle="1" w:styleId="WW8Num38z0">
    <w:name w:val="WW8Num38z0"/>
    <w:rPr>
      <w:rFonts w:hint="default"/>
    </w:rPr>
  </w:style>
  <w:style w:type="character" w:customStyle="1" w:styleId="WW8Num38z1">
    <w:name w:val="WW8Num38z1"/>
  </w:style>
  <w:style w:type="character" w:customStyle="1" w:styleId="WW8Num38z2">
    <w:name w:val="WW8Num38z2"/>
  </w:style>
  <w:style w:type="character" w:customStyle="1" w:styleId="WW8Num38z3">
    <w:name w:val="WW8Num38z3"/>
  </w:style>
  <w:style w:type="character" w:customStyle="1" w:styleId="WW8Num38z4">
    <w:name w:val="WW8Num38z4"/>
  </w:style>
  <w:style w:type="character" w:customStyle="1" w:styleId="WW8Num38z5">
    <w:name w:val="WW8Num38z5"/>
  </w:style>
  <w:style w:type="character" w:customStyle="1" w:styleId="WW8Num38z6">
    <w:name w:val="WW8Num38z6"/>
  </w:style>
  <w:style w:type="character" w:customStyle="1" w:styleId="WW8Num38z7">
    <w:name w:val="WW8Num38z7"/>
  </w:style>
  <w:style w:type="character" w:customStyle="1" w:styleId="WW8Num38z8">
    <w:name w:val="WW8Num38z8"/>
  </w:style>
  <w:style w:type="character" w:customStyle="1" w:styleId="WW8Num39z0">
    <w:name w:val="WW8Num39z0"/>
    <w:rPr>
      <w:rFonts w:ascii="Wingdings" w:hAnsi="Wingdings" w:cs="Wingdings" w:hint="default"/>
      <w:sz w:val="20"/>
      <w:szCs w:val="20"/>
    </w:rPr>
  </w:style>
  <w:style w:type="character" w:customStyle="1" w:styleId="WW8Num39z1">
    <w:name w:val="WW8Num39z1"/>
    <w:rPr>
      <w:rFonts w:ascii="Courier New" w:hAnsi="Courier New" w:cs="Courier New" w:hint="default"/>
    </w:rPr>
  </w:style>
  <w:style w:type="character" w:customStyle="1" w:styleId="WW8Num39z2">
    <w:name w:val="WW8Num39z2"/>
    <w:rPr>
      <w:rFonts w:ascii="Wingdings" w:hAnsi="Wingdings" w:cs="Wingdings" w:hint="default"/>
    </w:rPr>
  </w:style>
  <w:style w:type="character" w:customStyle="1" w:styleId="WW8Num39z3">
    <w:name w:val="WW8Num39z3"/>
    <w:rPr>
      <w:rFonts w:ascii="Symbol" w:hAnsi="Symbol" w:cs="Symbol" w:hint="default"/>
    </w:rPr>
  </w:style>
  <w:style w:type="character" w:customStyle="1" w:styleId="WW8Num40z0">
    <w:name w:val="WW8Num40z0"/>
    <w:rPr>
      <w:rFonts w:ascii="TH SarabunPSK" w:eastAsia="Lucida Sans Unicode" w:hAnsi="TH SarabunPSK" w:cs="TH SarabunPSK" w:hint="default"/>
    </w:rPr>
  </w:style>
  <w:style w:type="character" w:customStyle="1" w:styleId="WW8Num40z1">
    <w:name w:val="WW8Num40z1"/>
    <w:rPr>
      <w:rFonts w:ascii="Courier New" w:hAnsi="Courier New" w:cs="Courier New" w:hint="default"/>
    </w:rPr>
  </w:style>
  <w:style w:type="character" w:customStyle="1" w:styleId="WW8Num40z2">
    <w:name w:val="WW8Num40z2"/>
    <w:rPr>
      <w:rFonts w:ascii="Wingdings" w:hAnsi="Wingdings" w:cs="Wingdings" w:hint="default"/>
    </w:rPr>
  </w:style>
  <w:style w:type="character" w:customStyle="1" w:styleId="WW8Num40z3">
    <w:name w:val="WW8Num40z3"/>
    <w:rPr>
      <w:rFonts w:ascii="Symbol" w:hAnsi="Symbol" w:cs="Symbol" w:hint="default"/>
    </w:rPr>
  </w:style>
  <w:style w:type="character" w:customStyle="1" w:styleId="WW8Num41z0">
    <w:name w:val="WW8Num41z0"/>
    <w:rPr>
      <w:rFonts w:hint="default"/>
    </w:rPr>
  </w:style>
  <w:style w:type="character" w:customStyle="1" w:styleId="WW8Num42z0">
    <w:name w:val="WW8Num42z0"/>
    <w:rPr>
      <w:rFonts w:ascii="Wingdings" w:hAnsi="Wingdings" w:cs="Wingdings" w:hint="default"/>
      <w:sz w:val="20"/>
      <w:szCs w:val="20"/>
    </w:rPr>
  </w:style>
  <w:style w:type="character" w:customStyle="1" w:styleId="WW8Num42z1">
    <w:name w:val="WW8Num42z1"/>
    <w:rPr>
      <w:rFonts w:ascii="Courier New" w:hAnsi="Courier New" w:cs="Courier New" w:hint="default"/>
    </w:rPr>
  </w:style>
  <w:style w:type="character" w:customStyle="1" w:styleId="WW8Num42z2">
    <w:name w:val="WW8Num42z2"/>
    <w:rPr>
      <w:rFonts w:ascii="Wingdings" w:hAnsi="Wingdings" w:cs="Wingdings" w:hint="default"/>
    </w:rPr>
  </w:style>
  <w:style w:type="character" w:customStyle="1" w:styleId="WW8Num42z3">
    <w:name w:val="WW8Num42z3"/>
    <w:rPr>
      <w:rFonts w:ascii="Symbol" w:hAnsi="Symbol" w:cs="Symbol" w:hint="default"/>
    </w:rPr>
  </w:style>
  <w:style w:type="character" w:customStyle="1" w:styleId="WW8Num43z0">
    <w:name w:val="WW8Num43z0"/>
    <w:rPr>
      <w:rFonts w:ascii="Wingdings" w:hAnsi="Wingdings" w:cs="Wingdings" w:hint="default"/>
      <w:sz w:val="20"/>
      <w:szCs w:val="20"/>
    </w:rPr>
  </w:style>
  <w:style w:type="character" w:customStyle="1" w:styleId="WW8Num43z1">
    <w:name w:val="WW8Num43z1"/>
    <w:rPr>
      <w:rFonts w:ascii="Courier New" w:hAnsi="Courier New" w:cs="Courier New" w:hint="default"/>
    </w:rPr>
  </w:style>
  <w:style w:type="character" w:customStyle="1" w:styleId="WW8Num43z2">
    <w:name w:val="WW8Num43z2"/>
    <w:rPr>
      <w:rFonts w:ascii="Symbol" w:hAnsi="Symbol" w:cs="Symbol" w:hint="default"/>
    </w:rPr>
  </w:style>
  <w:style w:type="character" w:customStyle="1" w:styleId="WW8Num43z5">
    <w:name w:val="WW8Num43z5"/>
    <w:rPr>
      <w:rFonts w:ascii="Wingdings" w:hAnsi="Wingdings" w:cs="Wingdings" w:hint="default"/>
    </w:rPr>
  </w:style>
  <w:style w:type="character" w:customStyle="1" w:styleId="10">
    <w:name w:val="ฟอนต์ของย่อหน้าเริ่มต้น1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5z1">
    <w:name w:val="WW8Num5z1"/>
    <w:rPr>
      <w:rFonts w:ascii="Symbol" w:hAnsi="Symbol" w:cs="Symbol"/>
      <w:color w:val="auto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6z1">
    <w:name w:val="WW8Num16z1"/>
    <w:rPr>
      <w:rFonts w:ascii="Symbol" w:hAnsi="Symbol" w:cs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 w:cs="Wingdings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27z2">
    <w:name w:val="WW8Num27z2"/>
    <w:rPr>
      <w:rFonts w:ascii="Wingdings" w:hAnsi="Wingdings" w:cs="Wingdings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7z4">
    <w:name w:val="WW8Num27z4"/>
    <w:rPr>
      <w:rFonts w:ascii="Courier New" w:hAnsi="Courier New" w:cs="Courier New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 w:cs="Wingdings"/>
    </w:rPr>
  </w:style>
  <w:style w:type="character" w:customStyle="1" w:styleId="WW8Num31z2">
    <w:name w:val="WW8Num31z2"/>
    <w:rPr>
      <w:rFonts w:ascii="Wingdings" w:hAnsi="Wingdings" w:cs="Wingdings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 w:cs="Wingdings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2">
    <w:name w:val="WW8Num35z2"/>
    <w:rPr>
      <w:rFonts w:ascii="Wingdings" w:hAnsi="Wingdings" w:cs="Wingdings"/>
    </w:rPr>
  </w:style>
  <w:style w:type="character" w:customStyle="1" w:styleId="WW8Num40z4">
    <w:name w:val="WW8Num40z4"/>
    <w:rPr>
      <w:rFonts w:ascii="StarSymbol" w:eastAsia="OpenSymbol" w:hAnsi="StarSymbol" w:cs="OpenSymbol"/>
    </w:rPr>
  </w:style>
  <w:style w:type="character" w:customStyle="1" w:styleId="WW8Num44z0">
    <w:name w:val="WW8Num44z0"/>
    <w:rPr>
      <w:rFonts w:ascii="Symbol" w:hAnsi="Symbol" w:cs="Symbol"/>
    </w:rPr>
  </w:style>
  <w:style w:type="character" w:customStyle="1" w:styleId="WW8Num44z1">
    <w:name w:val="WW8Num44z1"/>
    <w:rPr>
      <w:rFonts w:ascii="Courier New" w:hAnsi="Courier New" w:cs="Courier New"/>
    </w:rPr>
  </w:style>
  <w:style w:type="character" w:customStyle="1" w:styleId="WW8Num44z2">
    <w:name w:val="WW8Num44z2"/>
    <w:rPr>
      <w:rFonts w:ascii="Wingdings" w:hAnsi="Wingdings" w:cs="Wingdings"/>
    </w:rPr>
  </w:style>
  <w:style w:type="character" w:customStyle="1" w:styleId="WW8Num45z1">
    <w:name w:val="WW8Num45z1"/>
    <w:rPr>
      <w:rFonts w:ascii="Wingdings" w:hAnsi="Wingdings" w:cs="Wingdings"/>
    </w:rPr>
  </w:style>
  <w:style w:type="character" w:customStyle="1" w:styleId="WW8Num46z0">
    <w:name w:val="WW8Num46z0"/>
    <w:rPr>
      <w:rFonts w:ascii="Symbol" w:hAnsi="Symbol" w:cs="Symbol"/>
    </w:rPr>
  </w:style>
  <w:style w:type="character" w:customStyle="1" w:styleId="WW8Num46z1">
    <w:name w:val="WW8Num46z1"/>
    <w:rPr>
      <w:rFonts w:ascii="Courier New" w:hAnsi="Courier New" w:cs="Courier New"/>
    </w:rPr>
  </w:style>
  <w:style w:type="character" w:customStyle="1" w:styleId="WW8Num46z2">
    <w:name w:val="WW8Num46z2"/>
    <w:rPr>
      <w:rFonts w:ascii="Wingdings" w:hAnsi="Wingdings" w:cs="Wingdings"/>
    </w:rPr>
  </w:style>
  <w:style w:type="character" w:customStyle="1" w:styleId="WW8Num47z0">
    <w:name w:val="WW8Num47z0"/>
    <w:rPr>
      <w:rFonts w:ascii="Symbol" w:hAnsi="Symbol" w:cs="Symbol"/>
    </w:rPr>
  </w:style>
  <w:style w:type="character" w:customStyle="1" w:styleId="WW8Num47z1">
    <w:name w:val="WW8Num47z1"/>
    <w:rPr>
      <w:rFonts w:ascii="Courier New" w:hAnsi="Courier New" w:cs="Courier New"/>
    </w:rPr>
  </w:style>
  <w:style w:type="character" w:customStyle="1" w:styleId="WW8Num47z2">
    <w:name w:val="WW8Num47z2"/>
    <w:rPr>
      <w:rFonts w:ascii="Wingdings" w:hAnsi="Wingdings" w:cs="Wingdings"/>
    </w:rPr>
  </w:style>
  <w:style w:type="character" w:customStyle="1" w:styleId="WW8Num48z0">
    <w:name w:val="WW8Num48z0"/>
    <w:rPr>
      <w:rFonts w:ascii="Symbol" w:hAnsi="Symbol" w:cs="Symbol"/>
      <w:color w:val="auto"/>
      <w:sz w:val="20"/>
    </w:rPr>
  </w:style>
  <w:style w:type="character" w:customStyle="1" w:styleId="WW8Num48z1">
    <w:name w:val="WW8Num48z1"/>
    <w:rPr>
      <w:rFonts w:ascii="Courier New" w:hAnsi="Courier New" w:cs="Courier New"/>
    </w:rPr>
  </w:style>
  <w:style w:type="character" w:customStyle="1" w:styleId="WW8Num48z2">
    <w:name w:val="WW8Num48z2"/>
    <w:rPr>
      <w:rFonts w:ascii="Wingdings" w:hAnsi="Wingdings" w:cs="Wingdings"/>
    </w:rPr>
  </w:style>
  <w:style w:type="character" w:customStyle="1" w:styleId="WW8Num48z3">
    <w:name w:val="WW8Num48z3"/>
    <w:rPr>
      <w:rFonts w:ascii="Symbol" w:hAnsi="Symbol" w:cs="Symbol"/>
    </w:rPr>
  </w:style>
  <w:style w:type="character" w:customStyle="1" w:styleId="WW8Num50z1">
    <w:name w:val="WW8Num50z1"/>
    <w:rPr>
      <w:rFonts w:ascii="Symbol" w:hAnsi="Symbol" w:cs="Symbol"/>
    </w:rPr>
  </w:style>
  <w:style w:type="character" w:customStyle="1" w:styleId="WW8Num54z0">
    <w:name w:val="WW8Num54z0"/>
    <w:rPr>
      <w:rFonts w:ascii="Arial" w:eastAsia="Times New Roman" w:hAnsi="Arial" w:cs="Arial"/>
    </w:rPr>
  </w:style>
  <w:style w:type="character" w:customStyle="1" w:styleId="WW8Num54z1">
    <w:name w:val="WW8Num54z1"/>
    <w:rPr>
      <w:rFonts w:ascii="Courier New" w:hAnsi="Courier New" w:cs="Courier New"/>
    </w:rPr>
  </w:style>
  <w:style w:type="character" w:customStyle="1" w:styleId="WW8Num54z2">
    <w:name w:val="WW8Num54z2"/>
    <w:rPr>
      <w:rFonts w:ascii="Wingdings" w:hAnsi="Wingdings" w:cs="Wingdings"/>
    </w:rPr>
  </w:style>
  <w:style w:type="character" w:customStyle="1" w:styleId="WW8Num54z3">
    <w:name w:val="WW8Num54z3"/>
    <w:rPr>
      <w:rFonts w:ascii="Symbol" w:hAnsi="Symbol" w:cs="Symbol"/>
    </w:rPr>
  </w:style>
  <w:style w:type="character" w:customStyle="1" w:styleId="WW8Num56z0">
    <w:name w:val="WW8Num56z0"/>
    <w:rPr>
      <w:rFonts w:ascii="Symbol" w:hAnsi="Symbol" w:cs="Symbol"/>
    </w:rPr>
  </w:style>
  <w:style w:type="character" w:customStyle="1" w:styleId="WW8Num56z1">
    <w:name w:val="WW8Num56z1"/>
    <w:rPr>
      <w:rFonts w:ascii="Courier New" w:hAnsi="Courier New" w:cs="Courier New"/>
    </w:rPr>
  </w:style>
  <w:style w:type="character" w:customStyle="1" w:styleId="WW8Num56z2">
    <w:name w:val="WW8Num56z2"/>
    <w:rPr>
      <w:rFonts w:ascii="Wingdings" w:hAnsi="Wingdings" w:cs="Wingdings"/>
    </w:rPr>
  </w:style>
  <w:style w:type="character" w:customStyle="1" w:styleId="WW8Num57z0">
    <w:name w:val="WW8Num57z0"/>
    <w:rPr>
      <w:rFonts w:ascii="Wingdings" w:hAnsi="Wingdings" w:cs="Wingdings"/>
    </w:rPr>
  </w:style>
  <w:style w:type="character" w:customStyle="1" w:styleId="WW8Num57z1">
    <w:name w:val="WW8Num57z1"/>
    <w:rPr>
      <w:rFonts w:ascii="Courier New" w:hAnsi="Courier New" w:cs="Courier New"/>
    </w:rPr>
  </w:style>
  <w:style w:type="character" w:customStyle="1" w:styleId="WW8Num58z0">
    <w:name w:val="WW8Num58z0"/>
    <w:rPr>
      <w:rFonts w:ascii="Symbol" w:hAnsi="Symbol" w:cs="Symbol"/>
    </w:rPr>
  </w:style>
  <w:style w:type="character" w:customStyle="1" w:styleId="WW8Num58z1">
    <w:name w:val="WW8Num58z1"/>
    <w:rPr>
      <w:rFonts w:ascii="Courier New" w:hAnsi="Courier New" w:cs="Courier New"/>
    </w:rPr>
  </w:style>
  <w:style w:type="character" w:customStyle="1" w:styleId="WW8Num58z2">
    <w:name w:val="WW8Num58z2"/>
    <w:rPr>
      <w:rFonts w:ascii="Wingdings" w:hAnsi="Wingdings" w:cs="Wingdings"/>
    </w:rPr>
  </w:style>
  <w:style w:type="character" w:customStyle="1" w:styleId="WW8Num59z0">
    <w:name w:val="WW8Num59z0"/>
    <w:rPr>
      <w:rFonts w:ascii="Wingdings" w:hAnsi="Wingdings" w:cs="Wingdings"/>
    </w:rPr>
  </w:style>
  <w:style w:type="character" w:customStyle="1" w:styleId="WW8Num59z1">
    <w:name w:val="WW8Num59z1"/>
    <w:rPr>
      <w:rFonts w:ascii="Courier New" w:hAnsi="Courier New" w:cs="Courier New"/>
    </w:rPr>
  </w:style>
  <w:style w:type="character" w:customStyle="1" w:styleId="WW8Num60z0">
    <w:name w:val="WW8Num60z0"/>
    <w:rPr>
      <w:rFonts w:ascii="Symbol" w:hAnsi="Symbol" w:cs="Symbol"/>
      <w:sz w:val="20"/>
      <w:szCs w:val="20"/>
    </w:rPr>
  </w:style>
  <w:style w:type="character" w:customStyle="1" w:styleId="WW8Num60z1">
    <w:name w:val="WW8Num60z1"/>
    <w:rPr>
      <w:rFonts w:ascii="Courier New" w:hAnsi="Courier New" w:cs="Courier New"/>
    </w:rPr>
  </w:style>
  <w:style w:type="character" w:customStyle="1" w:styleId="WW8Num61z0">
    <w:name w:val="WW8Num61z0"/>
    <w:rPr>
      <w:rFonts w:ascii="Wingdings" w:hAnsi="Wingdings" w:cs="Wingdings"/>
    </w:rPr>
  </w:style>
  <w:style w:type="character" w:customStyle="1" w:styleId="WW8Num61z1">
    <w:name w:val="WW8Num61z1"/>
    <w:rPr>
      <w:rFonts w:ascii="Courier New" w:hAnsi="Courier New" w:cs="Courier New"/>
    </w:rPr>
  </w:style>
  <w:style w:type="character" w:customStyle="1" w:styleId="WW8Num62z0">
    <w:name w:val="WW8Num62z0"/>
    <w:rPr>
      <w:rFonts w:ascii="Symbol" w:hAnsi="Symbol" w:cs="Symbol"/>
    </w:rPr>
  </w:style>
  <w:style w:type="character" w:customStyle="1" w:styleId="WW8Num62z1">
    <w:name w:val="WW8Num62z1"/>
    <w:rPr>
      <w:rFonts w:ascii="Courier New" w:hAnsi="Courier New" w:cs="Courier New"/>
    </w:rPr>
  </w:style>
  <w:style w:type="character" w:customStyle="1" w:styleId="WW8Num62z2">
    <w:name w:val="WW8Num62z2"/>
    <w:rPr>
      <w:rFonts w:ascii="Wingdings" w:hAnsi="Wingdings" w:cs="Wingdings"/>
    </w:rPr>
  </w:style>
  <w:style w:type="character" w:customStyle="1" w:styleId="WW8Num63z0">
    <w:name w:val="WW8Num63z0"/>
    <w:rPr>
      <w:rFonts w:ascii="Symbol" w:hAnsi="Symbol" w:cs="Symbol"/>
    </w:rPr>
  </w:style>
  <w:style w:type="character" w:customStyle="1" w:styleId="WW8Num63z1">
    <w:name w:val="WW8Num63z1"/>
    <w:rPr>
      <w:rFonts w:ascii="Courier New" w:hAnsi="Courier New" w:cs="Courier New"/>
    </w:rPr>
  </w:style>
  <w:style w:type="character" w:customStyle="1" w:styleId="WW8Num63z2">
    <w:name w:val="WW8Num63z2"/>
    <w:rPr>
      <w:rFonts w:ascii="Wingdings" w:hAnsi="Wingdings" w:cs="Wingdings"/>
    </w:rPr>
  </w:style>
  <w:style w:type="character" w:customStyle="1" w:styleId="WW8Num64z0">
    <w:name w:val="WW8Num64z0"/>
    <w:rPr>
      <w:rFonts w:ascii="Symbol" w:hAnsi="Symbol" w:cs="Symbol"/>
    </w:rPr>
  </w:style>
  <w:style w:type="character" w:customStyle="1" w:styleId="WW8Num64z1">
    <w:name w:val="WW8Num64z1"/>
    <w:rPr>
      <w:rFonts w:ascii="Courier New" w:hAnsi="Courier New" w:cs="Courier New"/>
    </w:rPr>
  </w:style>
  <w:style w:type="character" w:customStyle="1" w:styleId="WW8Num64z2">
    <w:name w:val="WW8Num64z2"/>
    <w:rPr>
      <w:rFonts w:ascii="Wingdings" w:hAnsi="Wingdings" w:cs="Wingdings"/>
    </w:rPr>
  </w:style>
  <w:style w:type="character" w:customStyle="1" w:styleId="WW8Num65z0">
    <w:name w:val="WW8Num65z0"/>
    <w:rPr>
      <w:rFonts w:ascii="Symbol" w:hAnsi="Symbol" w:cs="Symbol"/>
    </w:rPr>
  </w:style>
  <w:style w:type="character" w:customStyle="1" w:styleId="WW8Num65z1">
    <w:name w:val="WW8Num65z1"/>
    <w:rPr>
      <w:rFonts w:ascii="Courier New" w:hAnsi="Courier New" w:cs="Courier New"/>
    </w:rPr>
  </w:style>
  <w:style w:type="character" w:customStyle="1" w:styleId="WW8Num65z2">
    <w:name w:val="WW8Num65z2"/>
    <w:rPr>
      <w:rFonts w:ascii="Wingdings" w:hAnsi="Wingdings" w:cs="Wingdings"/>
    </w:rPr>
  </w:style>
  <w:style w:type="character" w:customStyle="1" w:styleId="WW8Num66z0">
    <w:name w:val="WW8Num66z0"/>
    <w:rPr>
      <w:rFonts w:ascii="Symbol" w:hAnsi="Symbol" w:cs="Symbol"/>
    </w:rPr>
  </w:style>
  <w:style w:type="character" w:customStyle="1" w:styleId="WW8Num66z1">
    <w:name w:val="WW8Num66z1"/>
    <w:rPr>
      <w:rFonts w:ascii="Courier New" w:hAnsi="Courier New" w:cs="Courier New"/>
    </w:rPr>
  </w:style>
  <w:style w:type="character" w:customStyle="1" w:styleId="WW8Num66z2">
    <w:name w:val="WW8Num66z2"/>
    <w:rPr>
      <w:rFonts w:ascii="Wingdings" w:hAnsi="Wingdings" w:cs="Wingdings"/>
    </w:rPr>
  </w:style>
  <w:style w:type="character" w:customStyle="1" w:styleId="WW8Num67z0">
    <w:name w:val="WW8Num67z0"/>
    <w:rPr>
      <w:rFonts w:ascii="Wingdings" w:hAnsi="Wingdings" w:cs="Wingdings"/>
    </w:rPr>
  </w:style>
  <w:style w:type="character" w:customStyle="1" w:styleId="WW8Num67z1">
    <w:name w:val="WW8Num67z1"/>
    <w:rPr>
      <w:rFonts w:ascii="Courier New" w:hAnsi="Courier New" w:cs="Courier New"/>
    </w:rPr>
  </w:style>
  <w:style w:type="character" w:customStyle="1" w:styleId="WW8Num68z0">
    <w:name w:val="WW8Num68z0"/>
    <w:rPr>
      <w:rFonts w:ascii="Wingdings" w:hAnsi="Wingdings" w:cs="Wingdings"/>
    </w:rPr>
  </w:style>
  <w:style w:type="character" w:customStyle="1" w:styleId="WW8Num68z1">
    <w:name w:val="WW8Num68z1"/>
    <w:rPr>
      <w:rFonts w:ascii="Courier New" w:hAnsi="Courier New" w:cs="Courier New"/>
    </w:rPr>
  </w:style>
  <w:style w:type="character" w:customStyle="1" w:styleId="WW8Num69z0">
    <w:name w:val="WW8Num69z0"/>
    <w:rPr>
      <w:rFonts w:ascii="Arial" w:eastAsia="Times New Roman" w:hAnsi="Arial" w:cs="Arial"/>
      <w:color w:val="0000FF"/>
    </w:rPr>
  </w:style>
  <w:style w:type="character" w:customStyle="1" w:styleId="WW8Num69z1">
    <w:name w:val="WW8Num69z1"/>
    <w:rPr>
      <w:rFonts w:ascii="Courier New" w:hAnsi="Courier New" w:cs="Courier New"/>
    </w:rPr>
  </w:style>
  <w:style w:type="character" w:customStyle="1" w:styleId="WW8Num69z2">
    <w:name w:val="WW8Num69z2"/>
    <w:rPr>
      <w:rFonts w:ascii="Wingdings" w:hAnsi="Wingdings" w:cs="Wingdings"/>
    </w:rPr>
  </w:style>
  <w:style w:type="character" w:customStyle="1" w:styleId="WW8Num69z3">
    <w:name w:val="WW8Num69z3"/>
    <w:rPr>
      <w:rFonts w:ascii="Symbol" w:hAnsi="Symbol" w:cs="Symbol"/>
    </w:rPr>
  </w:style>
  <w:style w:type="character" w:customStyle="1" w:styleId="WW8Num71z0">
    <w:name w:val="WW8Num71z0"/>
    <w:rPr>
      <w:rFonts w:ascii="Arial" w:hAnsi="Arial" w:cs="Arial"/>
      <w:sz w:val="20"/>
    </w:rPr>
  </w:style>
  <w:style w:type="character" w:customStyle="1" w:styleId="WW8Num71z1">
    <w:name w:val="WW8Num71z1"/>
    <w:rPr>
      <w:rFonts w:ascii="Arial" w:eastAsia="SimSun" w:hAnsi="Arial" w:cs="Arial"/>
    </w:rPr>
  </w:style>
  <w:style w:type="character" w:customStyle="1" w:styleId="WW8Num72z0">
    <w:name w:val="WW8Num72z0"/>
    <w:rPr>
      <w:rFonts w:ascii="Symbol" w:hAnsi="Symbol" w:cs="Symbol"/>
    </w:rPr>
  </w:style>
  <w:style w:type="character" w:customStyle="1" w:styleId="WW8Num72z1">
    <w:name w:val="WW8Num72z1"/>
    <w:rPr>
      <w:rFonts w:ascii="Courier New" w:hAnsi="Courier New" w:cs="Courier New"/>
    </w:rPr>
  </w:style>
  <w:style w:type="character" w:customStyle="1" w:styleId="WW8Num72z2">
    <w:name w:val="WW8Num72z2"/>
    <w:rPr>
      <w:rFonts w:ascii="Wingdings" w:hAnsi="Wingdings" w:cs="Wingdings"/>
    </w:rPr>
  </w:style>
  <w:style w:type="character" w:customStyle="1" w:styleId="WW8Num73z0">
    <w:name w:val="WW8Num73z0"/>
    <w:rPr>
      <w:rFonts w:ascii="Symbol" w:hAnsi="Symbol" w:cs="Symbol"/>
    </w:rPr>
  </w:style>
  <w:style w:type="character" w:customStyle="1" w:styleId="WW8Num73z1">
    <w:name w:val="WW8Num73z1"/>
    <w:rPr>
      <w:rFonts w:ascii="Courier New" w:hAnsi="Courier New" w:cs="Courier New"/>
    </w:rPr>
  </w:style>
  <w:style w:type="character" w:customStyle="1" w:styleId="WW8Num73z2">
    <w:name w:val="WW8Num73z2"/>
    <w:rPr>
      <w:rFonts w:ascii="Wingdings" w:hAnsi="Wingdings" w:cs="Wingdings"/>
    </w:rPr>
  </w:style>
  <w:style w:type="character" w:customStyle="1" w:styleId="WW8Num75z0">
    <w:name w:val="WW8Num75z0"/>
    <w:rPr>
      <w:rFonts w:ascii="Symbol" w:hAnsi="Symbol" w:cs="Symbol"/>
    </w:rPr>
  </w:style>
  <w:style w:type="character" w:customStyle="1" w:styleId="WW8Num75z1">
    <w:name w:val="WW8Num75z1"/>
    <w:rPr>
      <w:rFonts w:ascii="Courier New" w:hAnsi="Courier New" w:cs="Courier New"/>
    </w:rPr>
  </w:style>
  <w:style w:type="character" w:customStyle="1" w:styleId="WW8Num75z2">
    <w:name w:val="WW8Num75z2"/>
    <w:rPr>
      <w:rFonts w:ascii="Wingdings" w:hAnsi="Wingdings" w:cs="Wingdings"/>
    </w:rPr>
  </w:style>
  <w:style w:type="character" w:customStyle="1" w:styleId="WW8Num76z0">
    <w:name w:val="WW8Num76z0"/>
    <w:rPr>
      <w:rFonts w:ascii="Arial" w:eastAsia="Times New Roman" w:hAnsi="Arial" w:cs="Arial"/>
    </w:rPr>
  </w:style>
  <w:style w:type="character" w:customStyle="1" w:styleId="WW8Num76z1">
    <w:name w:val="WW8Num76z1"/>
    <w:rPr>
      <w:rFonts w:ascii="Courier New" w:hAnsi="Courier New" w:cs="Courier New"/>
    </w:rPr>
  </w:style>
  <w:style w:type="character" w:customStyle="1" w:styleId="WW8Num76z2">
    <w:name w:val="WW8Num76z2"/>
    <w:rPr>
      <w:rFonts w:ascii="Wingdings" w:hAnsi="Wingdings" w:cs="Wingdings"/>
    </w:rPr>
  </w:style>
  <w:style w:type="character" w:customStyle="1" w:styleId="WW8Num76z3">
    <w:name w:val="WW8Num76z3"/>
    <w:rPr>
      <w:rFonts w:ascii="Symbol" w:hAnsi="Symbol" w:cs="Symbol"/>
    </w:rPr>
  </w:style>
  <w:style w:type="character" w:customStyle="1" w:styleId="WW8Num77z0">
    <w:name w:val="WW8Num77z0"/>
    <w:rPr>
      <w:rFonts w:ascii="Symbol" w:hAnsi="Symbol" w:cs="Symbol"/>
    </w:rPr>
  </w:style>
  <w:style w:type="character" w:customStyle="1" w:styleId="WW8Num77z1">
    <w:name w:val="WW8Num77z1"/>
    <w:rPr>
      <w:rFonts w:ascii="Courier New" w:hAnsi="Courier New" w:cs="Courier New"/>
    </w:rPr>
  </w:style>
  <w:style w:type="character" w:customStyle="1" w:styleId="WW8Num77z2">
    <w:name w:val="WW8Num77z2"/>
    <w:rPr>
      <w:rFonts w:ascii="Wingdings" w:hAnsi="Wingdings" w:cs="Wingdings"/>
    </w:rPr>
  </w:style>
  <w:style w:type="character" w:customStyle="1" w:styleId="WW8Num78z0">
    <w:name w:val="WW8Num78z0"/>
    <w:rPr>
      <w:rFonts w:ascii="Wingdings" w:hAnsi="Wingdings" w:cs="Wingdings"/>
    </w:rPr>
  </w:style>
  <w:style w:type="character" w:customStyle="1" w:styleId="WW8Num78z1">
    <w:name w:val="WW8Num78z1"/>
    <w:rPr>
      <w:rFonts w:ascii="Courier New" w:hAnsi="Courier New" w:cs="Courier New"/>
    </w:rPr>
  </w:style>
  <w:style w:type="character" w:customStyle="1" w:styleId="WW8Num80z0">
    <w:name w:val="WW8Num80z0"/>
    <w:rPr>
      <w:rFonts w:ascii="Symbol" w:hAnsi="Symbol" w:cs="Symbol"/>
    </w:rPr>
  </w:style>
  <w:style w:type="character" w:customStyle="1" w:styleId="WW8Num80z1">
    <w:name w:val="WW8Num80z1"/>
    <w:rPr>
      <w:rFonts w:ascii="Courier New" w:hAnsi="Courier New" w:cs="Courier New"/>
    </w:rPr>
  </w:style>
  <w:style w:type="character" w:customStyle="1" w:styleId="WW8Num80z2">
    <w:name w:val="WW8Num80z2"/>
    <w:rPr>
      <w:rFonts w:ascii="Wingdings" w:hAnsi="Wingdings" w:cs="Wingdings"/>
    </w:rPr>
  </w:style>
  <w:style w:type="character" w:customStyle="1" w:styleId="WW8Num81z0">
    <w:name w:val="WW8Num81z0"/>
    <w:rPr>
      <w:rFonts w:ascii="Symbol" w:hAnsi="Symbol" w:cs="Symbol"/>
    </w:rPr>
  </w:style>
  <w:style w:type="character" w:customStyle="1" w:styleId="WW8Num81z1">
    <w:name w:val="WW8Num81z1"/>
    <w:rPr>
      <w:rFonts w:ascii="Courier New" w:hAnsi="Courier New" w:cs="Courier New"/>
    </w:rPr>
  </w:style>
  <w:style w:type="character" w:customStyle="1" w:styleId="WW8Num81z2">
    <w:name w:val="WW8Num81z2"/>
    <w:rPr>
      <w:rFonts w:ascii="Wingdings" w:hAnsi="Wingdings" w:cs="Wingdings"/>
    </w:rPr>
  </w:style>
  <w:style w:type="character" w:customStyle="1" w:styleId="WW8Num82z1">
    <w:name w:val="WW8Num82z1"/>
    <w:rPr>
      <w:rFonts w:ascii="Symbol" w:hAnsi="Symbol" w:cs="Symbol"/>
    </w:rPr>
  </w:style>
  <w:style w:type="character" w:customStyle="1" w:styleId="WW8Num83z0">
    <w:name w:val="WW8Num83z0"/>
    <w:rPr>
      <w:rFonts w:ascii="Symbol" w:hAnsi="Symbol" w:cs="Symbol"/>
    </w:rPr>
  </w:style>
  <w:style w:type="character" w:customStyle="1" w:styleId="WW8Num83z1">
    <w:name w:val="WW8Num83z1"/>
    <w:rPr>
      <w:rFonts w:ascii="Courier New" w:hAnsi="Courier New" w:cs="Courier New"/>
    </w:rPr>
  </w:style>
  <w:style w:type="character" w:customStyle="1" w:styleId="WW8Num83z2">
    <w:name w:val="WW8Num83z2"/>
    <w:rPr>
      <w:rFonts w:ascii="Wingdings" w:hAnsi="Wingdings" w:cs="Wingdings"/>
    </w:rPr>
  </w:style>
  <w:style w:type="character" w:customStyle="1" w:styleId="WW8Num84z0">
    <w:name w:val="WW8Num84z0"/>
    <w:rPr>
      <w:rFonts w:ascii="Symbol" w:hAnsi="Symbol" w:cs="Symbol"/>
    </w:rPr>
  </w:style>
  <w:style w:type="character" w:customStyle="1" w:styleId="WW8Num84z1">
    <w:name w:val="WW8Num84z1"/>
    <w:rPr>
      <w:rFonts w:ascii="Courier New" w:hAnsi="Courier New" w:cs="Courier New"/>
    </w:rPr>
  </w:style>
  <w:style w:type="character" w:customStyle="1" w:styleId="WW8Num84z2">
    <w:name w:val="WW8Num84z2"/>
    <w:rPr>
      <w:rFonts w:ascii="Wingdings" w:hAnsi="Wingdings" w:cs="Wingdings"/>
    </w:rPr>
  </w:style>
  <w:style w:type="character" w:customStyle="1" w:styleId="WW8Num85z0">
    <w:name w:val="WW8Num85z0"/>
    <w:rPr>
      <w:rFonts w:ascii="Symbol" w:hAnsi="Symbol" w:cs="Symbol"/>
    </w:rPr>
  </w:style>
  <w:style w:type="character" w:customStyle="1" w:styleId="WW8Num85z1">
    <w:name w:val="WW8Num85z1"/>
    <w:rPr>
      <w:rFonts w:ascii="Courier New" w:hAnsi="Courier New" w:cs="Courier New"/>
    </w:rPr>
  </w:style>
  <w:style w:type="character" w:customStyle="1" w:styleId="WW8Num85z2">
    <w:name w:val="WW8Num85z2"/>
    <w:rPr>
      <w:rFonts w:ascii="Wingdings" w:hAnsi="Wingdings" w:cs="Wingdings"/>
    </w:rPr>
  </w:style>
  <w:style w:type="character" w:customStyle="1" w:styleId="WW8Num86z0">
    <w:name w:val="WW8Num86z0"/>
    <w:rPr>
      <w:rFonts w:ascii="Symbol" w:hAnsi="Symbol" w:cs="Symbol"/>
    </w:rPr>
  </w:style>
  <w:style w:type="character" w:customStyle="1" w:styleId="WW8Num86z1">
    <w:name w:val="WW8Num86z1"/>
    <w:rPr>
      <w:rFonts w:ascii="Courier New" w:hAnsi="Courier New" w:cs="Courier New"/>
    </w:rPr>
  </w:style>
  <w:style w:type="character" w:customStyle="1" w:styleId="WW8Num86z2">
    <w:name w:val="WW8Num86z2"/>
    <w:rPr>
      <w:rFonts w:ascii="Wingdings" w:hAnsi="Wingdings" w:cs="Wingdings"/>
    </w:rPr>
  </w:style>
  <w:style w:type="character" w:customStyle="1" w:styleId="DefaultParagraphFont1">
    <w:name w:val="Default Paragraph Font1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a3">
    <w:name w:val="Strong"/>
    <w:qFormat/>
    <w:rPr>
      <w:b/>
      <w:bCs/>
    </w:rPr>
  </w:style>
  <w:style w:type="character" w:styleId="a4">
    <w:name w:val="Hyperlink"/>
    <w:rPr>
      <w:strike w:val="0"/>
      <w:dstrike w:val="0"/>
      <w:color w:val="0000FF"/>
      <w:u w:val="none"/>
    </w:rPr>
  </w:style>
  <w:style w:type="character" w:customStyle="1" w:styleId="HeaderChar">
    <w:name w:val="Header Char"/>
    <w:rPr>
      <w:kern w:val="2"/>
      <w:sz w:val="24"/>
      <w:szCs w:val="32"/>
    </w:rPr>
  </w:style>
  <w:style w:type="character" w:customStyle="1" w:styleId="FooterChar">
    <w:name w:val="Footer Char"/>
    <w:rPr>
      <w:kern w:val="2"/>
      <w:sz w:val="24"/>
      <w:szCs w:val="32"/>
    </w:rPr>
  </w:style>
  <w:style w:type="character" w:customStyle="1" w:styleId="BalloonTextChar">
    <w:name w:val="Balloon Text Char"/>
    <w:rPr>
      <w:rFonts w:ascii="Tahoma" w:hAnsi="Tahoma" w:cs="Tahoma"/>
      <w:kern w:val="2"/>
      <w:sz w:val="16"/>
    </w:rPr>
  </w:style>
  <w:style w:type="character" w:customStyle="1" w:styleId="Heading5Char">
    <w:name w:val="Heading 5 Char"/>
    <w:rPr>
      <w:rFonts w:eastAsia="Times New Roman"/>
      <w:b/>
      <w:bCs/>
      <w:sz w:val="24"/>
      <w:szCs w:val="24"/>
    </w:rPr>
  </w:style>
  <w:style w:type="character" w:customStyle="1" w:styleId="BodyTextIndentChar">
    <w:name w:val="Body Text Indent Char"/>
    <w:rPr>
      <w:rFonts w:eastAsia="Times New Roman"/>
      <w:sz w:val="24"/>
      <w:szCs w:val="28"/>
    </w:rPr>
  </w:style>
  <w:style w:type="character" w:customStyle="1" w:styleId="Heading2Char">
    <w:name w:val="Heading 2 Char"/>
    <w:rPr>
      <w:rFonts w:ascii="Cambria" w:eastAsia="Times New Roman" w:hAnsi="Cambria" w:cs="Angsana New"/>
      <w:b/>
      <w:bCs/>
      <w:i/>
      <w:iCs/>
      <w:kern w:val="2"/>
      <w:sz w:val="28"/>
      <w:szCs w:val="35"/>
    </w:rPr>
  </w:style>
  <w:style w:type="character" w:customStyle="1" w:styleId="TitleChar">
    <w:name w:val="Title Char"/>
    <w:rPr>
      <w:rFonts w:eastAsia="Times New Roman"/>
      <w:b/>
      <w:bCs/>
      <w:sz w:val="36"/>
      <w:szCs w:val="36"/>
    </w:rPr>
  </w:style>
  <w:style w:type="character" w:customStyle="1" w:styleId="Heading1Char">
    <w:name w:val="Heading 1 Char"/>
    <w:rPr>
      <w:rFonts w:ascii="Cambria" w:eastAsia="Times New Roman" w:hAnsi="Cambria" w:cs="Angsana New"/>
      <w:b/>
      <w:bCs/>
      <w:kern w:val="2"/>
      <w:sz w:val="32"/>
      <w:szCs w:val="40"/>
    </w:rPr>
  </w:style>
  <w:style w:type="character" w:customStyle="1" w:styleId="Heading4Char">
    <w:name w:val="Heading 4 Char"/>
    <w:rPr>
      <w:sz w:val="24"/>
      <w:szCs w:val="24"/>
    </w:rPr>
  </w:style>
  <w:style w:type="character" w:customStyle="1" w:styleId="Heading3Char">
    <w:name w:val="Heading 3 Char"/>
    <w:rPr>
      <w:rFonts w:ascii="Cambria" w:eastAsia="Times New Roman" w:hAnsi="Cambria" w:cs="Angsana New"/>
      <w:b/>
      <w:bCs/>
      <w:kern w:val="2"/>
      <w:sz w:val="26"/>
      <w:szCs w:val="33"/>
    </w:rPr>
  </w:style>
  <w:style w:type="character" w:customStyle="1" w:styleId="FootnoteTextChar">
    <w:name w:val="Footnote Text Char"/>
    <w:rPr>
      <w:rFonts w:eastAsia="SimSun" w:cs="Times New Roman"/>
      <w:lang w:bidi="ar-SA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st">
    <w:name w:val="st"/>
  </w:style>
  <w:style w:type="character" w:customStyle="1" w:styleId="11">
    <w:name w:val="การอ้างอิงข้อคิดเห็น1"/>
    <w:rPr>
      <w:sz w:val="16"/>
      <w:szCs w:val="18"/>
    </w:rPr>
  </w:style>
  <w:style w:type="character" w:customStyle="1" w:styleId="a5">
    <w:name w:val="ข้อความข้อคิดเห็น อักขระ"/>
    <w:rPr>
      <w:rFonts w:eastAsia="Lucida Sans Unicode" w:cs="Angsana New"/>
      <w:kern w:val="2"/>
      <w:szCs w:val="25"/>
    </w:rPr>
  </w:style>
  <w:style w:type="character" w:customStyle="1" w:styleId="a6">
    <w:name w:val="ชื่อเรื่องของข้อคิดเห็น อักขระ"/>
    <w:rPr>
      <w:rFonts w:eastAsia="Lucida Sans Unicode" w:cs="Angsana New"/>
      <w:b/>
      <w:bCs/>
      <w:kern w:val="2"/>
      <w:szCs w:val="25"/>
    </w:rPr>
  </w:style>
  <w:style w:type="character" w:customStyle="1" w:styleId="IndexLink">
    <w:name w:val="Index Link"/>
  </w:style>
  <w:style w:type="paragraph" w:customStyle="1" w:styleId="Heading">
    <w:name w:val="Heading"/>
    <w:basedOn w:val="Standard"/>
    <w:next w:val="a7"/>
    <w:pPr>
      <w:keepNext/>
      <w:spacing w:before="240" w:after="120"/>
    </w:pPr>
    <w:rPr>
      <w:rFonts w:ascii="Arial" w:hAnsi="Arial" w:cs="Angsana New"/>
      <w:sz w:val="28"/>
      <w:szCs w:val="37"/>
    </w:rPr>
  </w:style>
  <w:style w:type="paragraph" w:styleId="a7">
    <w:name w:val="Body Text"/>
    <w:basedOn w:val="Standard"/>
    <w:pPr>
      <w:spacing w:after="120"/>
    </w:pPr>
  </w:style>
  <w:style w:type="paragraph" w:styleId="a8">
    <w:name w:val="List"/>
    <w:basedOn w:val="a7"/>
    <w:rPr>
      <w:rFonts w:cs="Angsana New"/>
    </w:rPr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Angsana New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Lucida Sans Unicode"/>
      <w:kern w:val="2"/>
      <w:sz w:val="24"/>
      <w:szCs w:val="32"/>
      <w:lang w:eastAsia="zh-CN"/>
    </w:rPr>
  </w:style>
  <w:style w:type="paragraph" w:customStyle="1" w:styleId="12">
    <w:name w:val="คำอธิบายภาพ1"/>
    <w:basedOn w:val="Standard"/>
    <w:pPr>
      <w:suppressLineNumbers/>
      <w:spacing w:before="120" w:after="120"/>
    </w:pPr>
    <w:rPr>
      <w:rFonts w:cs="Angsana New"/>
      <w:i/>
      <w:iCs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20">
    <w:name w:val="index 2"/>
    <w:basedOn w:val="a"/>
    <w:next w:val="a"/>
    <w:pPr>
      <w:ind w:left="480" w:hanging="240"/>
    </w:pPr>
  </w:style>
  <w:style w:type="paragraph" w:styleId="13">
    <w:name w:val="index 1"/>
    <w:basedOn w:val="a"/>
    <w:next w:val="a"/>
    <w:pPr>
      <w:ind w:left="240" w:hanging="240"/>
    </w:pPr>
    <w:rPr>
      <w:szCs w:val="28"/>
    </w:rPr>
  </w:style>
  <w:style w:type="paragraph" w:customStyle="1" w:styleId="SASText1">
    <w:name w:val="SAS Text 1"/>
    <w:basedOn w:val="a"/>
    <w:pPr>
      <w:widowControl/>
      <w:suppressAutoHyphens w:val="0"/>
      <w:spacing w:before="100" w:after="100"/>
      <w:ind w:left="680"/>
      <w:jc w:val="both"/>
      <w:textAlignment w:val="auto"/>
    </w:pPr>
    <w:rPr>
      <w:rFonts w:ascii="Helvetica" w:eastAsia="Times New Roman" w:hAnsi="Helvetica" w:cs="Helvetica"/>
      <w:sz w:val="20"/>
      <w:szCs w:val="20"/>
      <w:lang w:val="en-AU" w:bidi="ar-SA"/>
    </w:rPr>
  </w:style>
  <w:style w:type="paragraph" w:customStyle="1" w:styleId="Bullet">
    <w:name w:val="Bullet"/>
    <w:basedOn w:val="a"/>
    <w:pPr>
      <w:widowControl/>
      <w:numPr>
        <w:numId w:val="2"/>
      </w:numPr>
      <w:tabs>
        <w:tab w:val="left" w:pos="1843"/>
      </w:tabs>
      <w:suppressAutoHyphens w:val="0"/>
      <w:spacing w:after="50" w:line="360" w:lineRule="auto"/>
      <w:ind w:left="1843" w:firstLine="0"/>
      <w:jc w:val="both"/>
      <w:textAlignment w:val="auto"/>
    </w:pPr>
    <w:rPr>
      <w:rFonts w:eastAsia="SimSun"/>
      <w:bCs/>
      <w:szCs w:val="24"/>
    </w:rPr>
  </w:style>
  <w:style w:type="paragraph" w:customStyle="1" w:styleId="l10cont">
    <w:name w:val="l10cont"/>
    <w:basedOn w:val="a"/>
    <w:pPr>
      <w:widowControl/>
      <w:suppressAutoHyphens w:val="0"/>
      <w:spacing w:before="150" w:after="120" w:line="195" w:lineRule="atLeast"/>
      <w:ind w:left="180" w:right="180"/>
      <w:textAlignment w:val="auto"/>
    </w:pPr>
    <w:rPr>
      <w:rFonts w:ascii="Verdana" w:eastAsia="Times New Roman" w:hAnsi="Verdana"/>
      <w:color w:val="333333"/>
      <w:sz w:val="17"/>
      <w:szCs w:val="17"/>
    </w:rPr>
  </w:style>
  <w:style w:type="paragraph" w:styleId="aa">
    <w:name w:val="header"/>
    <w:basedOn w:val="a"/>
    <w:pPr>
      <w:tabs>
        <w:tab w:val="center" w:pos="4680"/>
        <w:tab w:val="right" w:pos="9360"/>
      </w:tabs>
    </w:pPr>
  </w:style>
  <w:style w:type="paragraph" w:styleId="ab">
    <w:name w:val="footer"/>
    <w:basedOn w:val="a"/>
    <w:pPr>
      <w:tabs>
        <w:tab w:val="center" w:pos="4680"/>
        <w:tab w:val="right" w:pos="9360"/>
      </w:tabs>
    </w:pPr>
  </w:style>
  <w:style w:type="paragraph" w:customStyle="1" w:styleId="14">
    <w:name w:val="ข้อความบอลลูน1"/>
    <w:basedOn w:val="a"/>
    <w:rPr>
      <w:rFonts w:ascii="Tahoma" w:hAnsi="Tahoma" w:cs="Tahoma"/>
      <w:sz w:val="16"/>
      <w:szCs w:val="20"/>
    </w:rPr>
  </w:style>
  <w:style w:type="paragraph" w:styleId="ac">
    <w:name w:val="Body Text Indent"/>
    <w:basedOn w:val="a"/>
    <w:pPr>
      <w:widowControl/>
      <w:suppressAutoHyphens w:val="0"/>
      <w:ind w:left="1800"/>
      <w:textAlignment w:val="auto"/>
    </w:pPr>
    <w:rPr>
      <w:rFonts w:eastAsia="Times New Roman"/>
      <w:szCs w:val="28"/>
    </w:rPr>
  </w:style>
  <w:style w:type="paragraph" w:styleId="15">
    <w:name w:val="toc 1"/>
    <w:basedOn w:val="a"/>
    <w:next w:val="a"/>
    <w:pPr>
      <w:spacing w:before="120"/>
    </w:pPr>
    <w:rPr>
      <w:b/>
      <w:bCs/>
      <w:i/>
      <w:iCs/>
      <w:szCs w:val="28"/>
    </w:rPr>
  </w:style>
  <w:style w:type="paragraph" w:styleId="21">
    <w:name w:val="toc 2"/>
    <w:basedOn w:val="a"/>
    <w:next w:val="a"/>
    <w:pPr>
      <w:spacing w:before="120"/>
      <w:ind w:left="240"/>
    </w:pPr>
    <w:rPr>
      <w:b/>
      <w:bCs/>
      <w:szCs w:val="28"/>
    </w:rPr>
  </w:style>
  <w:style w:type="paragraph" w:customStyle="1" w:styleId="16">
    <w:name w:val="ชื่อเรื่อง1"/>
    <w:basedOn w:val="a"/>
    <w:next w:val="ad"/>
    <w:pPr>
      <w:widowControl/>
      <w:suppressAutoHyphens w:val="0"/>
      <w:jc w:val="center"/>
      <w:textAlignment w:val="auto"/>
    </w:pPr>
    <w:rPr>
      <w:rFonts w:eastAsia="Times New Roman"/>
      <w:b/>
      <w:bCs/>
      <w:sz w:val="36"/>
      <w:szCs w:val="36"/>
    </w:rPr>
  </w:style>
  <w:style w:type="paragraph" w:styleId="ad">
    <w:name w:val="Subtitle"/>
    <w:basedOn w:val="Heading"/>
    <w:next w:val="a7"/>
    <w:qFormat/>
    <w:pPr>
      <w:jc w:val="center"/>
    </w:pPr>
    <w:rPr>
      <w:i/>
      <w:iCs/>
      <w:szCs w:val="28"/>
    </w:rPr>
  </w:style>
  <w:style w:type="paragraph" w:styleId="ae">
    <w:name w:val="envelope address"/>
    <w:basedOn w:val="a"/>
    <w:next w:val="a"/>
    <w:pPr>
      <w:widowControl/>
      <w:suppressAutoHyphens w:val="0"/>
      <w:spacing w:line="290" w:lineRule="atLeast"/>
      <w:textAlignment w:val="auto"/>
    </w:pPr>
    <w:rPr>
      <w:rFonts w:eastAsia="Times New Roman"/>
      <w:szCs w:val="20"/>
      <w:lang w:val="en-AU" w:bidi="ar-SA"/>
    </w:rPr>
  </w:style>
  <w:style w:type="paragraph" w:customStyle="1" w:styleId="17">
    <w:name w:val="หัวเรื่องสารบัญ1"/>
    <w:basedOn w:val="1"/>
    <w:next w:val="a"/>
    <w:pPr>
      <w:keepLines/>
      <w:widowControl/>
      <w:suppressAutoHyphens w:val="0"/>
      <w:spacing w:before="480" w:after="0" w:line="276" w:lineRule="auto"/>
      <w:textAlignment w:val="auto"/>
    </w:pPr>
    <w:rPr>
      <w:color w:val="365F91"/>
      <w:sz w:val="28"/>
      <w:szCs w:val="28"/>
      <w:lang w:bidi="ar-SA"/>
    </w:rPr>
  </w:style>
  <w:style w:type="paragraph" w:styleId="30">
    <w:name w:val="toc 3"/>
    <w:basedOn w:val="a"/>
    <w:next w:val="a"/>
    <w:pPr>
      <w:ind w:left="480"/>
    </w:pPr>
    <w:rPr>
      <w:szCs w:val="28"/>
    </w:rPr>
  </w:style>
  <w:style w:type="paragraph" w:styleId="40">
    <w:name w:val="toc 4"/>
    <w:basedOn w:val="a"/>
    <w:next w:val="a"/>
    <w:pPr>
      <w:ind w:left="720"/>
    </w:pPr>
    <w:rPr>
      <w:szCs w:val="28"/>
    </w:rPr>
  </w:style>
  <w:style w:type="paragraph" w:styleId="50">
    <w:name w:val="toc 5"/>
    <w:basedOn w:val="a"/>
    <w:next w:val="a"/>
    <w:pPr>
      <w:ind w:left="960"/>
    </w:pPr>
    <w:rPr>
      <w:szCs w:val="28"/>
    </w:rPr>
  </w:style>
  <w:style w:type="paragraph" w:styleId="6">
    <w:name w:val="toc 6"/>
    <w:basedOn w:val="a"/>
    <w:next w:val="a"/>
    <w:pPr>
      <w:ind w:left="1200"/>
    </w:pPr>
    <w:rPr>
      <w:szCs w:val="28"/>
    </w:rPr>
  </w:style>
  <w:style w:type="paragraph" w:styleId="7">
    <w:name w:val="toc 7"/>
    <w:basedOn w:val="a"/>
    <w:next w:val="a"/>
    <w:pPr>
      <w:ind w:left="1440"/>
    </w:pPr>
    <w:rPr>
      <w:szCs w:val="28"/>
    </w:rPr>
  </w:style>
  <w:style w:type="paragraph" w:styleId="8">
    <w:name w:val="toc 8"/>
    <w:basedOn w:val="a"/>
    <w:next w:val="a"/>
    <w:pPr>
      <w:ind w:left="1680"/>
    </w:pPr>
    <w:rPr>
      <w:szCs w:val="28"/>
    </w:rPr>
  </w:style>
  <w:style w:type="paragraph" w:styleId="9">
    <w:name w:val="toc 9"/>
    <w:basedOn w:val="a"/>
    <w:next w:val="a"/>
    <w:pPr>
      <w:ind w:left="1920"/>
    </w:pPr>
    <w:rPr>
      <w:szCs w:val="28"/>
    </w:rPr>
  </w:style>
  <w:style w:type="paragraph" w:customStyle="1" w:styleId="18">
    <w:name w:val="ย่อหน้ารายการ1"/>
    <w:basedOn w:val="a"/>
    <w:pPr>
      <w:ind w:left="720"/>
    </w:pPr>
  </w:style>
  <w:style w:type="paragraph" w:customStyle="1" w:styleId="WW-Default">
    <w:name w:val="WW-Default"/>
    <w:pPr>
      <w:suppressAutoHyphens/>
      <w:autoSpaceDE w:val="0"/>
    </w:pPr>
    <w:rPr>
      <w:rFonts w:ascii="Franklin Gothic Medium" w:eastAsia="Lucida Sans Unicode" w:hAnsi="Franklin Gothic Medium" w:cs="Franklin Gothic Medium"/>
      <w:color w:val="000000"/>
      <w:sz w:val="24"/>
      <w:szCs w:val="24"/>
      <w:lang w:eastAsia="zh-CN"/>
    </w:rPr>
  </w:style>
  <w:style w:type="paragraph" w:styleId="af">
    <w:name w:val="footnote text"/>
    <w:basedOn w:val="a"/>
    <w:pPr>
      <w:widowControl/>
      <w:suppressAutoHyphens w:val="0"/>
      <w:textAlignment w:val="auto"/>
    </w:pPr>
    <w:rPr>
      <w:rFonts w:eastAsia="SimSun"/>
      <w:sz w:val="20"/>
      <w:szCs w:val="20"/>
      <w:lang w:bidi="ar-SA"/>
    </w:rPr>
  </w:style>
  <w:style w:type="paragraph" w:styleId="31">
    <w:name w:val="index 3"/>
    <w:basedOn w:val="a"/>
    <w:next w:val="a"/>
    <w:pPr>
      <w:ind w:left="720" w:hanging="240"/>
    </w:pPr>
  </w:style>
  <w:style w:type="paragraph" w:customStyle="1" w:styleId="41">
    <w:name w:val="ดัชนี 41"/>
    <w:basedOn w:val="a"/>
    <w:next w:val="a"/>
    <w:pPr>
      <w:ind w:left="960" w:hanging="240"/>
    </w:pPr>
  </w:style>
  <w:style w:type="paragraph" w:customStyle="1" w:styleId="51">
    <w:name w:val="ดัชนี 51"/>
    <w:basedOn w:val="a"/>
    <w:next w:val="a"/>
    <w:pPr>
      <w:ind w:left="1200" w:hanging="240"/>
    </w:pPr>
  </w:style>
  <w:style w:type="paragraph" w:customStyle="1" w:styleId="61">
    <w:name w:val="ดัชนี 61"/>
    <w:basedOn w:val="a"/>
    <w:next w:val="a"/>
    <w:pPr>
      <w:ind w:left="1440" w:hanging="240"/>
    </w:pPr>
  </w:style>
  <w:style w:type="paragraph" w:customStyle="1" w:styleId="71">
    <w:name w:val="ดัชนี 71"/>
    <w:basedOn w:val="a"/>
    <w:next w:val="a"/>
    <w:pPr>
      <w:ind w:left="1680" w:hanging="240"/>
    </w:pPr>
  </w:style>
  <w:style w:type="paragraph" w:customStyle="1" w:styleId="81">
    <w:name w:val="ดัชนี 81"/>
    <w:basedOn w:val="a"/>
    <w:next w:val="a"/>
    <w:pPr>
      <w:ind w:left="1920" w:hanging="240"/>
    </w:pPr>
  </w:style>
  <w:style w:type="paragraph" w:customStyle="1" w:styleId="91">
    <w:name w:val="ดัชนี 91"/>
    <w:basedOn w:val="a"/>
    <w:next w:val="a"/>
    <w:pPr>
      <w:ind w:left="2160" w:hanging="240"/>
    </w:pPr>
  </w:style>
  <w:style w:type="paragraph" w:styleId="af0">
    <w:name w:val="index heading"/>
    <w:basedOn w:val="a"/>
    <w:next w:val="13"/>
  </w:style>
  <w:style w:type="paragraph" w:customStyle="1" w:styleId="Framecontents">
    <w:name w:val="Frame contents"/>
    <w:basedOn w:val="a7"/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paragraph" w:customStyle="1" w:styleId="19">
    <w:name w:val="ปกติ (เว็บ)1"/>
    <w:basedOn w:val="a"/>
    <w:pPr>
      <w:widowControl/>
      <w:suppressAutoHyphens w:val="0"/>
      <w:spacing w:before="280" w:after="280"/>
      <w:textAlignment w:val="auto"/>
    </w:pPr>
    <w:rPr>
      <w:rFonts w:ascii="Angsana New" w:eastAsia="Times New Roman" w:hAnsi="Angsana New" w:cs="Angsana New"/>
      <w:kern w:val="0"/>
      <w:sz w:val="28"/>
      <w:szCs w:val="28"/>
    </w:rPr>
  </w:style>
  <w:style w:type="paragraph" w:customStyle="1" w:styleId="1a">
    <w:name w:val="ข้อความข้อคิดเห็น1"/>
    <w:basedOn w:val="a"/>
    <w:rPr>
      <w:rFonts w:cs="Angsana New"/>
      <w:sz w:val="20"/>
      <w:szCs w:val="25"/>
    </w:rPr>
  </w:style>
  <w:style w:type="paragraph" w:customStyle="1" w:styleId="1b">
    <w:name w:val="ชื่อเรื่องของข้อคิดเห็น1"/>
    <w:basedOn w:val="1a"/>
    <w:next w:val="1a"/>
    <w:rPr>
      <w:b/>
      <w:bCs/>
    </w:rPr>
  </w:style>
  <w:style w:type="paragraph" w:customStyle="1" w:styleId="FrameContents0">
    <w:name w:val="Frame Contents"/>
    <w:basedOn w:val="a"/>
  </w:style>
  <w:style w:type="paragraph" w:styleId="af1">
    <w:name w:val="Balloon Text"/>
    <w:basedOn w:val="a"/>
    <w:link w:val="af2"/>
    <w:uiPriority w:val="99"/>
    <w:semiHidden/>
    <w:unhideWhenUsed/>
    <w:rsid w:val="00E82261"/>
    <w:rPr>
      <w:rFonts w:ascii="Segoe UI" w:hAnsi="Segoe UI" w:cs="Angsana New"/>
      <w:sz w:val="18"/>
      <w:szCs w:val="22"/>
    </w:rPr>
  </w:style>
  <w:style w:type="character" w:customStyle="1" w:styleId="af2">
    <w:name w:val="ข้อความบอลลูน อักขระ"/>
    <w:link w:val="af1"/>
    <w:uiPriority w:val="99"/>
    <w:semiHidden/>
    <w:rsid w:val="00E82261"/>
    <w:rPr>
      <w:rFonts w:ascii="Segoe UI" w:eastAsia="Lucida Sans Unicode" w:hAnsi="Segoe UI" w:cs="Angsana New"/>
      <w:kern w:val="2"/>
      <w:sz w:val="18"/>
      <w:szCs w:val="22"/>
      <w:lang w:eastAsia="zh-CN"/>
    </w:rPr>
  </w:style>
  <w:style w:type="paragraph" w:styleId="af3">
    <w:name w:val="List Paragraph"/>
    <w:basedOn w:val="a"/>
    <w:uiPriority w:val="34"/>
    <w:qFormat/>
    <w:rsid w:val="00103D8E"/>
    <w:pPr>
      <w:ind w:left="720"/>
      <w:contextualSpacing/>
    </w:pPr>
    <w:rPr>
      <w:rFonts w:cs="Angsana New"/>
    </w:rPr>
  </w:style>
  <w:style w:type="character" w:styleId="af4">
    <w:name w:val="annotation reference"/>
    <w:basedOn w:val="a0"/>
    <w:uiPriority w:val="99"/>
    <w:semiHidden/>
    <w:unhideWhenUsed/>
    <w:rsid w:val="000153C2"/>
    <w:rPr>
      <w:sz w:val="16"/>
      <w:szCs w:val="18"/>
    </w:rPr>
  </w:style>
  <w:style w:type="paragraph" w:styleId="af5">
    <w:name w:val="annotation text"/>
    <w:basedOn w:val="a"/>
    <w:link w:val="1c"/>
    <w:uiPriority w:val="99"/>
    <w:semiHidden/>
    <w:unhideWhenUsed/>
    <w:rsid w:val="000153C2"/>
    <w:rPr>
      <w:rFonts w:cs="Angsana New"/>
      <w:sz w:val="20"/>
      <w:szCs w:val="25"/>
    </w:rPr>
  </w:style>
  <w:style w:type="character" w:customStyle="1" w:styleId="1c">
    <w:name w:val="ข้อความข้อคิดเห็น อักขระ1"/>
    <w:basedOn w:val="a0"/>
    <w:link w:val="af5"/>
    <w:uiPriority w:val="99"/>
    <w:semiHidden/>
    <w:rsid w:val="000153C2"/>
    <w:rPr>
      <w:rFonts w:eastAsia="Lucida Sans Unicode" w:cs="Angsana New"/>
      <w:kern w:val="2"/>
      <w:szCs w:val="25"/>
      <w:lang w:eastAsia="zh-CN"/>
    </w:rPr>
  </w:style>
  <w:style w:type="paragraph" w:styleId="af6">
    <w:name w:val="annotation subject"/>
    <w:basedOn w:val="af5"/>
    <w:next w:val="af5"/>
    <w:link w:val="1d"/>
    <w:uiPriority w:val="99"/>
    <w:semiHidden/>
    <w:unhideWhenUsed/>
    <w:rsid w:val="000153C2"/>
    <w:rPr>
      <w:b/>
      <w:bCs/>
    </w:rPr>
  </w:style>
  <w:style w:type="character" w:customStyle="1" w:styleId="1d">
    <w:name w:val="ชื่อเรื่องของข้อคิดเห็น อักขระ1"/>
    <w:basedOn w:val="1c"/>
    <w:link w:val="af6"/>
    <w:uiPriority w:val="99"/>
    <w:semiHidden/>
    <w:rsid w:val="000153C2"/>
    <w:rPr>
      <w:rFonts w:eastAsia="Lucida Sans Unicode" w:cs="Angsana New"/>
      <w:b/>
      <w:bCs/>
      <w:kern w:val="2"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6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2.jpeg"/><Relationship Id="rId26" Type="http://schemas.openxmlformats.org/officeDocument/2006/relationships/image" Target="media/image7.jpeg"/><Relationship Id="rId3" Type="http://schemas.openxmlformats.org/officeDocument/2006/relationships/styles" Target="styles.xml"/><Relationship Id="rId21" Type="http://schemas.openxmlformats.org/officeDocument/2006/relationships/image" Target="media/image5.jpeg"/><Relationship Id="rId34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image" Target="media/image6.jpe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image" Target="media/image4.jpeg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microsoft.com/office/2016/09/relationships/commentsIds" Target="commentsIds.xml"/><Relationship Id="rId32" Type="http://schemas.openxmlformats.org/officeDocument/2006/relationships/footer" Target="footer6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microsoft.com/office/2011/relationships/commentsExtended" Target="commentsExtended.xml"/><Relationship Id="rId28" Type="http://schemas.openxmlformats.org/officeDocument/2006/relationships/header" Target="header8.xml"/><Relationship Id="rId10" Type="http://schemas.openxmlformats.org/officeDocument/2006/relationships/header" Target="header2.xml"/><Relationship Id="rId19" Type="http://schemas.openxmlformats.org/officeDocument/2006/relationships/image" Target="media/image3.jpeg"/><Relationship Id="rId31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comments" Target="comments.xml"/><Relationship Id="rId27" Type="http://schemas.openxmlformats.org/officeDocument/2006/relationships/header" Target="header7.xml"/><Relationship Id="rId30" Type="http://schemas.openxmlformats.org/officeDocument/2006/relationships/footer" Target="footer5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D0723-C11A-4F04-91CF-E85B1BDE8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4836</Words>
  <Characters>27566</Characters>
  <Application>Microsoft Office Word</Application>
  <DocSecurity>0</DocSecurity>
  <Lines>229</Lines>
  <Paragraphs>64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Statement of Work</vt:lpstr>
      <vt:lpstr>Statement of Work</vt:lpstr>
    </vt:vector>
  </TitlesOfParts>
  <Company/>
  <LinksUpToDate>false</LinksUpToDate>
  <CharactersWithSpaces>32338</CharactersWithSpaces>
  <SharedDoc>false</SharedDoc>
  <HLinks>
    <vt:vector size="54" baseType="variant">
      <vt:variant>
        <vt:i4>7733324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__RefHeading___Toc466014416</vt:lpwstr>
      </vt:variant>
      <vt:variant>
        <vt:i4>7733324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__RefHeading___Toc466014413</vt:lpwstr>
      </vt:variant>
      <vt:variant>
        <vt:i4>7733324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__RefHeading___Toc466014410</vt:lpwstr>
      </vt:variant>
      <vt:variant>
        <vt:i4>7798860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__RefHeading___Toc466014409</vt:lpwstr>
      </vt:variant>
      <vt:variant>
        <vt:i4>7798860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__RefHeading___Toc466014408</vt:lpwstr>
      </vt:variant>
      <vt:variant>
        <vt:i4>7798860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__RefHeading___Toc466014407</vt:lpwstr>
      </vt:variant>
      <vt:variant>
        <vt:i4>7798860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__RefHeading___Toc466014406</vt:lpwstr>
      </vt:variant>
      <vt:variant>
        <vt:i4>8257611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__RefHeading___Toc466014396</vt:lpwstr>
      </vt:variant>
      <vt:variant>
        <vt:i4>8257611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__RefHeading___Toc466014395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Work</dc:title>
  <dc:subject>International Trade Finance and Foreign Remittance Computer System(Trade finance System: Front-end and Back-end Application)</dc:subject>
  <dc:creator>International Trade Finance and Foreign Remittance Computer System</dc:creator>
  <cp:keywords/>
  <cp:lastModifiedBy>SAKSITSU</cp:lastModifiedBy>
  <cp:revision>3</cp:revision>
  <cp:lastPrinted>2018-07-09T07:54:00Z</cp:lastPrinted>
  <dcterms:created xsi:type="dcterms:W3CDTF">2018-11-30T06:32:00Z</dcterms:created>
  <dcterms:modified xsi:type="dcterms:W3CDTF">2018-11-30T06:32:00Z</dcterms:modified>
</cp:coreProperties>
</file>